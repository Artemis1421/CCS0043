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2DCD8" w14:textId="77777777" w:rsidR="00513F34" w:rsidRDefault="00513F34" w:rsidP="00FB190D">
      <w:pPr>
        <w:jc w:val="center"/>
        <w:rPr>
          <w:rFonts w:ascii="Arial Narrow" w:hAnsi="Arial Narrow"/>
        </w:rPr>
      </w:pPr>
    </w:p>
    <w:p w14:paraId="4ECF5B03" w14:textId="46D099EE" w:rsidR="00177BFF" w:rsidRDefault="002A17E4" w:rsidP="00757D1D">
      <w:pPr>
        <w:jc w:val="center"/>
        <w:rPr>
          <w:rFonts w:ascii="Arial Narrow" w:hAnsi="Arial Narrow"/>
          <w:sz w:val="28"/>
          <w:szCs w:val="28"/>
        </w:rPr>
      </w:pPr>
      <w:r>
        <w:rPr>
          <w:rFonts w:ascii="Arial Narrow" w:hAnsi="Arial Narrow"/>
        </w:rPr>
        <w:t>DEPARTMENT</w:t>
      </w:r>
      <w:r w:rsidR="00FB190D">
        <w:rPr>
          <w:rFonts w:ascii="Arial Narrow" w:hAnsi="Arial Narrow"/>
        </w:rPr>
        <w:t xml:space="preserve"> OF COMPUTER STUDIES</w:t>
      </w:r>
      <w:r w:rsidR="00FB190D">
        <w:rPr>
          <w:rFonts w:ascii="Arial Narrow" w:hAnsi="Arial Narrow"/>
          <w:sz w:val="28"/>
          <w:szCs w:val="28"/>
        </w:rPr>
        <w:tab/>
      </w:r>
    </w:p>
    <w:p w14:paraId="4BAE2A75" w14:textId="77777777" w:rsidR="000B59A9" w:rsidRPr="00757D1D" w:rsidRDefault="000B59A9" w:rsidP="00757D1D">
      <w:pPr>
        <w:jc w:val="center"/>
        <w:rPr>
          <w:rFonts w:ascii="Arial Narrow" w:hAnsi="Arial Narrow"/>
        </w:rPr>
      </w:pPr>
    </w:p>
    <w:p w14:paraId="03E365AC" w14:textId="3D38EAB1" w:rsidR="00177BFF" w:rsidRPr="002B55A0" w:rsidRDefault="00177BFF">
      <w:pPr>
        <w:jc w:val="center"/>
        <w:rPr>
          <w:rFonts w:ascii="Arial Narrow" w:hAnsi="Arial Narrow"/>
          <w:b/>
          <w:sz w:val="56"/>
          <w:szCs w:val="40"/>
        </w:rPr>
      </w:pPr>
    </w:p>
    <w:p w14:paraId="45C03A52" w14:textId="6ECFD56F" w:rsidR="00177BFF" w:rsidRPr="002B55A0" w:rsidRDefault="00177BFF">
      <w:pPr>
        <w:jc w:val="center"/>
        <w:rPr>
          <w:rFonts w:ascii="Arial Narrow" w:hAnsi="Arial Narrow"/>
          <w:b/>
          <w:sz w:val="40"/>
        </w:rPr>
      </w:pPr>
      <w:r w:rsidRPr="002B55A0">
        <w:rPr>
          <w:rFonts w:ascii="Arial Narrow" w:hAnsi="Arial Narrow"/>
          <w:b/>
          <w:sz w:val="56"/>
          <w:szCs w:val="40"/>
        </w:rPr>
        <w:t>(</w:t>
      </w:r>
      <w:r w:rsidR="00CF2A94" w:rsidRPr="00CF2A94">
        <w:rPr>
          <w:rFonts w:ascii="Arial Narrow" w:hAnsi="Arial Narrow"/>
          <w:b/>
          <w:noProof/>
          <w:sz w:val="56"/>
          <w:szCs w:val="40"/>
        </w:rPr>
        <w:t>Applications Development and Emerging Technologies</w:t>
      </w:r>
      <w:r w:rsidRPr="002B55A0">
        <w:rPr>
          <w:rFonts w:ascii="Arial Narrow" w:hAnsi="Arial Narrow"/>
          <w:b/>
          <w:sz w:val="56"/>
          <w:szCs w:val="40"/>
        </w:rPr>
        <w:t>)</w:t>
      </w:r>
    </w:p>
    <w:p w14:paraId="7A8A3686" w14:textId="77777777" w:rsidR="00177BFF" w:rsidRPr="00AE59B0" w:rsidRDefault="00177BFF">
      <w:pPr>
        <w:jc w:val="center"/>
        <w:rPr>
          <w:rFonts w:ascii="Arial Narrow" w:hAnsi="Arial Narrow"/>
        </w:rPr>
      </w:pPr>
    </w:p>
    <w:p w14:paraId="235AB19C" w14:textId="77777777" w:rsidR="00177BFF" w:rsidRPr="00AE59B0" w:rsidRDefault="00177BFF">
      <w:pPr>
        <w:jc w:val="center"/>
        <w:rPr>
          <w:rFonts w:ascii="Arial Narrow" w:hAnsi="Arial Narrow"/>
        </w:rPr>
      </w:pPr>
    </w:p>
    <w:p w14:paraId="695C7C1F" w14:textId="77777777" w:rsidR="00177BFF" w:rsidRPr="00AE59B0" w:rsidRDefault="00177BFF">
      <w:pPr>
        <w:jc w:val="center"/>
        <w:rPr>
          <w:rFonts w:ascii="Arial Narrow" w:hAnsi="Arial Narrow"/>
        </w:rPr>
      </w:pPr>
    </w:p>
    <w:p w14:paraId="1C1291EC" w14:textId="77777777" w:rsidR="00177BFF" w:rsidRPr="00AE59B0" w:rsidRDefault="00177BFF">
      <w:pPr>
        <w:jc w:val="center"/>
        <w:rPr>
          <w:rFonts w:ascii="Arial Narrow" w:hAnsi="Arial Narrow"/>
        </w:rPr>
      </w:pPr>
    </w:p>
    <w:p w14:paraId="0F74CA5A" w14:textId="78310279" w:rsidR="00177BFF" w:rsidRPr="00AE59B0" w:rsidRDefault="001F6310" w:rsidP="007E33FE">
      <w:pPr>
        <w:jc w:val="center"/>
        <w:rPr>
          <w:rFonts w:ascii="Arial Narrow" w:hAnsi="Arial Narrow"/>
          <w:b/>
          <w:sz w:val="40"/>
          <w:szCs w:val="40"/>
        </w:rPr>
      </w:pPr>
      <w:r>
        <w:rPr>
          <w:rFonts w:ascii="Arial Narrow" w:hAnsi="Arial Narrow"/>
          <w:b/>
          <w:sz w:val="40"/>
          <w:szCs w:val="40"/>
        </w:rPr>
        <w:t>PRE-</w:t>
      </w:r>
      <w:r w:rsidR="007E33FE">
        <w:rPr>
          <w:rFonts w:ascii="Arial Narrow" w:hAnsi="Arial Narrow"/>
          <w:b/>
          <w:sz w:val="40"/>
          <w:szCs w:val="40"/>
        </w:rPr>
        <w:t xml:space="preserve">SUMMATIVE ASSESSMENT </w:t>
      </w:r>
      <w:r w:rsidR="00177BFF" w:rsidRPr="00AE59B0">
        <w:rPr>
          <w:rFonts w:ascii="Arial Narrow" w:hAnsi="Arial Narrow"/>
          <w:b/>
          <w:sz w:val="40"/>
          <w:szCs w:val="40"/>
        </w:rPr>
        <w:t xml:space="preserve"> </w:t>
      </w:r>
    </w:p>
    <w:p w14:paraId="0E839A57" w14:textId="1A215CD8" w:rsidR="00177BFF" w:rsidRPr="00AE59B0" w:rsidRDefault="002861BE">
      <w:pPr>
        <w:jc w:val="center"/>
        <w:rPr>
          <w:rFonts w:ascii="Arial Narrow" w:hAnsi="Arial Narrow"/>
          <w:b/>
          <w:sz w:val="144"/>
          <w:szCs w:val="144"/>
        </w:rPr>
      </w:pPr>
      <w:r w:rsidRPr="00AE59B0">
        <w:rPr>
          <w:rFonts w:ascii="Arial Narrow" w:hAnsi="Arial Narrow"/>
          <w:b/>
          <w:noProof/>
          <w:sz w:val="144"/>
          <w:szCs w:val="144"/>
        </w:rPr>
        <mc:AlternateContent>
          <mc:Choice Requires="wps">
            <w:drawing>
              <wp:anchor distT="0" distB="0" distL="114300" distR="114300" simplePos="0" relativeHeight="251653632" behindDoc="0" locked="0" layoutInCell="1" allowOverlap="1" wp14:anchorId="100589EB" wp14:editId="3F88A8F4">
                <wp:simplePos x="0" y="0"/>
                <wp:positionH relativeFrom="column">
                  <wp:posOffset>2143125</wp:posOffset>
                </wp:positionH>
                <wp:positionV relativeFrom="paragraph">
                  <wp:posOffset>972185</wp:posOffset>
                </wp:positionV>
                <wp:extent cx="1619250" cy="0"/>
                <wp:effectExtent l="0" t="0" r="0" b="0"/>
                <wp:wrapNone/>
                <wp:docPr id="1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7FA84B" id="_x0000_t32" coordsize="21600,21600" o:spt="32" o:oned="t" path="m,l21600,21600e" filled="f">
                <v:path arrowok="t" fillok="f" o:connecttype="none"/>
                <o:lock v:ext="edit" shapetype="t"/>
              </v:shapetype>
              <v:shape id="AutoShape 26" o:spid="_x0000_s1026" type="#_x0000_t32" style="position:absolute;margin-left:168.75pt;margin-top:76.55pt;width:127.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" strokeweight="1.5pt"/>
            </w:pict>
          </mc:Fallback>
        </mc:AlternateContent>
      </w:r>
      <w:r w:rsidRPr="00AE59B0">
        <w:rPr>
          <w:rFonts w:ascii="Arial Narrow" w:hAnsi="Arial Narrow"/>
          <w:b/>
          <w:noProof/>
          <w:sz w:val="144"/>
          <w:szCs w:val="144"/>
        </w:rPr>
        <mc:AlternateContent>
          <mc:Choice Requires="wps">
            <w:drawing>
              <wp:anchor distT="0" distB="0" distL="114300" distR="114300" simplePos="0" relativeHeight="251652608" behindDoc="0" locked="0" layoutInCell="1" allowOverlap="1" wp14:anchorId="78C67566" wp14:editId="7092C54F">
                <wp:simplePos x="0" y="0"/>
                <wp:positionH relativeFrom="column">
                  <wp:posOffset>2143125</wp:posOffset>
                </wp:positionH>
                <wp:positionV relativeFrom="paragraph">
                  <wp:posOffset>10160</wp:posOffset>
                </wp:positionV>
                <wp:extent cx="1619250" cy="0"/>
                <wp:effectExtent l="0" t="0" r="0" b="0"/>
                <wp:wrapNone/>
                <wp:docPr id="9"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B467C1" id="AutoShape 25" o:spid="_x0000_s1026" type="#_x0000_t32" style="position:absolute;margin-left:168.75pt;margin-top:.8pt;width:127.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" strokeweight="1.5pt"/>
            </w:pict>
          </mc:Fallback>
        </mc:AlternateContent>
      </w:r>
      <w:r w:rsidR="00B605D2">
        <w:rPr>
          <w:rFonts w:ascii="Arial Narrow" w:hAnsi="Arial Narrow"/>
          <w:b/>
          <w:noProof/>
          <w:sz w:val="144"/>
          <w:szCs w:val="144"/>
        </w:rPr>
        <w:t>6</w:t>
      </w:r>
    </w:p>
    <w:p w14:paraId="69C4C58F" w14:textId="77777777" w:rsidR="00177BFF" w:rsidRPr="00AE59B0" w:rsidRDefault="00177BFF">
      <w:pPr>
        <w:jc w:val="center"/>
        <w:rPr>
          <w:rFonts w:ascii="Arial Narrow" w:hAnsi="Arial Narrow"/>
          <w:sz w:val="40"/>
          <w:szCs w:val="40"/>
        </w:rPr>
      </w:pPr>
    </w:p>
    <w:p w14:paraId="3CDBE381" w14:textId="77777777" w:rsidR="00177BFF" w:rsidRPr="00AE59B0" w:rsidRDefault="00177BFF">
      <w:pPr>
        <w:jc w:val="center"/>
        <w:rPr>
          <w:rFonts w:ascii="Arial Narrow" w:hAnsi="Arial Narrow"/>
          <w:sz w:val="40"/>
          <w:szCs w:val="40"/>
        </w:rPr>
      </w:pPr>
    </w:p>
    <w:p w14:paraId="5AB39C8F" w14:textId="7CF014C6" w:rsidR="00177BFF" w:rsidRPr="00AE59B0" w:rsidRDefault="00B605D2">
      <w:pPr>
        <w:jc w:val="center"/>
        <w:rPr>
          <w:rFonts w:ascii="Arial Narrow" w:hAnsi="Arial Narrow"/>
          <w:b/>
          <w:sz w:val="40"/>
          <w:szCs w:val="40"/>
        </w:rPr>
      </w:pPr>
      <w:r>
        <w:rPr>
          <w:rFonts w:ascii="Arial Narrow" w:hAnsi="Arial Narrow"/>
          <w:b/>
          <w:sz w:val="40"/>
          <w:szCs w:val="40"/>
        </w:rPr>
        <w:t>MYSQL DATABASE</w:t>
      </w:r>
      <w:r w:rsidR="0087700F">
        <w:rPr>
          <w:rFonts w:ascii="Arial Narrow" w:hAnsi="Arial Narrow"/>
          <w:b/>
          <w:sz w:val="40"/>
          <w:szCs w:val="40"/>
        </w:rPr>
        <w:t xml:space="preserve"> AND RESET PASSWORD FEATURE</w:t>
      </w:r>
    </w:p>
    <w:p w14:paraId="378A0BD7" w14:textId="77777777" w:rsidR="00177BFF" w:rsidRPr="00AE59B0" w:rsidRDefault="00177BFF">
      <w:pPr>
        <w:jc w:val="center"/>
        <w:rPr>
          <w:rFonts w:ascii="Arial Narrow" w:hAnsi="Arial Narrow"/>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1"/>
        <w:gridCol w:w="6069"/>
      </w:tblGrid>
      <w:tr w:rsidR="000C35CC" w:rsidRPr="00AE59B0" w14:paraId="16F8AA10" w14:textId="77777777" w:rsidTr="000C5DC6">
        <w:tc>
          <w:tcPr>
            <w:tcW w:w="3281" w:type="dxa"/>
            <w:shd w:val="clear" w:color="auto" w:fill="auto"/>
            <w:vAlign w:val="center"/>
          </w:tcPr>
          <w:p w14:paraId="45F5148A" w14:textId="0BE4728D" w:rsidR="000C35CC" w:rsidRPr="002B55A0" w:rsidRDefault="008971AD" w:rsidP="00EF6643">
            <w:pPr>
              <w:rPr>
                <w:rFonts w:ascii="Arial Narrow" w:hAnsi="Arial Narrow"/>
                <w:b/>
                <w:sz w:val="32"/>
                <w:szCs w:val="40"/>
              </w:rPr>
            </w:pPr>
            <w:r>
              <w:rPr>
                <w:rFonts w:ascii="Arial Narrow" w:hAnsi="Arial Narrow"/>
                <w:b/>
                <w:sz w:val="32"/>
                <w:szCs w:val="40"/>
              </w:rPr>
              <w:t>Student Name</w:t>
            </w:r>
            <w:r w:rsidR="004A561D">
              <w:rPr>
                <w:rFonts w:ascii="Arial Narrow" w:hAnsi="Arial Narrow"/>
                <w:b/>
                <w:sz w:val="32"/>
                <w:szCs w:val="40"/>
              </w:rPr>
              <w:t xml:space="preserve"> / </w:t>
            </w:r>
            <w:r w:rsidR="000C35CC">
              <w:rPr>
                <w:rFonts w:ascii="Arial Narrow" w:hAnsi="Arial Narrow"/>
                <w:b/>
                <w:sz w:val="32"/>
                <w:szCs w:val="40"/>
              </w:rPr>
              <w:t>Group Name:</w:t>
            </w:r>
          </w:p>
        </w:tc>
        <w:tc>
          <w:tcPr>
            <w:tcW w:w="6069" w:type="dxa"/>
            <w:shd w:val="clear" w:color="auto" w:fill="auto"/>
            <w:vAlign w:val="center"/>
          </w:tcPr>
          <w:p w14:paraId="6621DF60" w14:textId="77777777" w:rsidR="000C35CC" w:rsidRPr="002B55A0" w:rsidRDefault="000C35CC" w:rsidP="00EF6643">
            <w:pPr>
              <w:rPr>
                <w:rFonts w:ascii="Arial Narrow" w:hAnsi="Arial Narrow"/>
                <w:sz w:val="32"/>
                <w:szCs w:val="40"/>
              </w:rPr>
            </w:pPr>
          </w:p>
          <w:p w14:paraId="3C835FA2" w14:textId="2E820A71" w:rsidR="000C35CC" w:rsidRPr="002B55A0" w:rsidRDefault="00666A73" w:rsidP="00EF6643">
            <w:pPr>
              <w:rPr>
                <w:rFonts w:ascii="Arial Narrow" w:hAnsi="Arial Narrow"/>
                <w:sz w:val="32"/>
                <w:szCs w:val="40"/>
              </w:rPr>
            </w:pPr>
            <w:r>
              <w:rPr>
                <w:rFonts w:ascii="Arial Narrow" w:hAnsi="Arial Narrow"/>
                <w:sz w:val="32"/>
                <w:szCs w:val="40"/>
              </w:rPr>
              <w:t>Tria, Patrick Andrew</w:t>
            </w:r>
          </w:p>
        </w:tc>
      </w:tr>
      <w:tr w:rsidR="000C35CC" w:rsidRPr="00AE59B0" w14:paraId="0B728799" w14:textId="77777777" w:rsidTr="000C5DC6">
        <w:tc>
          <w:tcPr>
            <w:tcW w:w="3281" w:type="dxa"/>
            <w:shd w:val="clear" w:color="auto" w:fill="auto"/>
            <w:vAlign w:val="center"/>
          </w:tcPr>
          <w:p w14:paraId="5CA0E3FA" w14:textId="1A4DB432" w:rsidR="000C35CC" w:rsidRPr="002B55A0" w:rsidRDefault="000C35CC" w:rsidP="00EF6643">
            <w:pPr>
              <w:rPr>
                <w:rFonts w:ascii="Arial Narrow" w:hAnsi="Arial Narrow"/>
                <w:b/>
                <w:sz w:val="32"/>
                <w:szCs w:val="40"/>
              </w:rPr>
            </w:pPr>
            <w:r>
              <w:rPr>
                <w:rFonts w:ascii="Arial Narrow" w:hAnsi="Arial Narrow"/>
                <w:b/>
                <w:sz w:val="32"/>
                <w:szCs w:val="40"/>
              </w:rPr>
              <w:t>Members</w:t>
            </w:r>
            <w:r w:rsidR="004A561D">
              <w:rPr>
                <w:rFonts w:ascii="Arial Narrow" w:hAnsi="Arial Narrow"/>
                <w:b/>
                <w:sz w:val="32"/>
                <w:szCs w:val="40"/>
              </w:rPr>
              <w:t xml:space="preserve"> (if Group)</w:t>
            </w:r>
            <w:r>
              <w:rPr>
                <w:rFonts w:ascii="Arial Narrow" w:hAnsi="Arial Narrow"/>
                <w:b/>
                <w:sz w:val="32"/>
                <w:szCs w:val="40"/>
              </w:rPr>
              <w:t>:</w:t>
            </w:r>
          </w:p>
        </w:tc>
        <w:tc>
          <w:tcPr>
            <w:tcW w:w="6069" w:type="dxa"/>
            <w:shd w:val="clear" w:color="auto" w:fill="auto"/>
            <w:vAlign w:val="center"/>
          </w:tcPr>
          <w:tbl>
            <w:tblPr>
              <w:tblStyle w:val="TableGrid"/>
              <w:tblW w:w="0" w:type="auto"/>
              <w:tblLook w:val="04A0" w:firstRow="1" w:lastRow="0" w:firstColumn="1" w:lastColumn="0" w:noHBand="0" w:noVBand="1"/>
            </w:tblPr>
            <w:tblGrid>
              <w:gridCol w:w="2914"/>
              <w:gridCol w:w="2915"/>
            </w:tblGrid>
            <w:tr w:rsidR="000C35CC" w14:paraId="0535AB92" w14:textId="77777777" w:rsidTr="00EF6643">
              <w:tc>
                <w:tcPr>
                  <w:tcW w:w="2914" w:type="dxa"/>
                </w:tcPr>
                <w:p w14:paraId="2356E88E" w14:textId="77777777" w:rsidR="000C35CC" w:rsidRPr="006C53A9" w:rsidRDefault="000C35CC" w:rsidP="00EF6643">
                  <w:pPr>
                    <w:jc w:val="center"/>
                    <w:rPr>
                      <w:rFonts w:ascii="Arial Narrow" w:hAnsi="Arial Narrow"/>
                      <w:b/>
                      <w:sz w:val="32"/>
                      <w:szCs w:val="40"/>
                    </w:rPr>
                  </w:pPr>
                  <w:r>
                    <w:rPr>
                      <w:rFonts w:ascii="Arial Narrow" w:hAnsi="Arial Narrow"/>
                      <w:b/>
                      <w:sz w:val="32"/>
                      <w:szCs w:val="40"/>
                    </w:rPr>
                    <w:t>Name</w:t>
                  </w:r>
                </w:p>
              </w:tc>
              <w:tc>
                <w:tcPr>
                  <w:tcW w:w="2915" w:type="dxa"/>
                </w:tcPr>
                <w:p w14:paraId="5824574B" w14:textId="77777777" w:rsidR="000C35CC" w:rsidRPr="006C53A9" w:rsidRDefault="000C35CC" w:rsidP="00EF6643">
                  <w:pPr>
                    <w:jc w:val="center"/>
                    <w:rPr>
                      <w:rFonts w:ascii="Arial Narrow" w:hAnsi="Arial Narrow"/>
                      <w:b/>
                      <w:sz w:val="32"/>
                      <w:szCs w:val="40"/>
                    </w:rPr>
                  </w:pPr>
                  <w:r>
                    <w:rPr>
                      <w:rFonts w:ascii="Arial Narrow" w:hAnsi="Arial Narrow"/>
                      <w:b/>
                      <w:sz w:val="32"/>
                      <w:szCs w:val="40"/>
                    </w:rPr>
                    <w:t>Role</w:t>
                  </w:r>
                </w:p>
              </w:tc>
            </w:tr>
            <w:tr w:rsidR="000C35CC" w14:paraId="148DA48B" w14:textId="77777777" w:rsidTr="00EF6643">
              <w:tc>
                <w:tcPr>
                  <w:tcW w:w="2914" w:type="dxa"/>
                </w:tcPr>
                <w:p w14:paraId="7703B2EA" w14:textId="77777777" w:rsidR="000C35CC" w:rsidRDefault="000C35CC" w:rsidP="00EF6643">
                  <w:pPr>
                    <w:rPr>
                      <w:rFonts w:ascii="Arial Narrow" w:hAnsi="Arial Narrow"/>
                      <w:sz w:val="32"/>
                      <w:szCs w:val="40"/>
                    </w:rPr>
                  </w:pPr>
                </w:p>
              </w:tc>
              <w:tc>
                <w:tcPr>
                  <w:tcW w:w="2915" w:type="dxa"/>
                </w:tcPr>
                <w:p w14:paraId="63F3A1A8" w14:textId="77777777" w:rsidR="000C35CC" w:rsidRDefault="000C35CC" w:rsidP="00EF6643">
                  <w:pPr>
                    <w:rPr>
                      <w:rFonts w:ascii="Arial Narrow" w:hAnsi="Arial Narrow"/>
                      <w:sz w:val="32"/>
                      <w:szCs w:val="40"/>
                    </w:rPr>
                  </w:pPr>
                </w:p>
              </w:tc>
            </w:tr>
            <w:tr w:rsidR="000C35CC" w14:paraId="0EBC9F5D" w14:textId="77777777" w:rsidTr="00EF6643">
              <w:tc>
                <w:tcPr>
                  <w:tcW w:w="2914" w:type="dxa"/>
                </w:tcPr>
                <w:p w14:paraId="18EE1B4D" w14:textId="77777777" w:rsidR="000C35CC" w:rsidRDefault="000C35CC" w:rsidP="00EF6643">
                  <w:pPr>
                    <w:rPr>
                      <w:rFonts w:ascii="Arial Narrow" w:hAnsi="Arial Narrow"/>
                      <w:sz w:val="32"/>
                      <w:szCs w:val="40"/>
                    </w:rPr>
                  </w:pPr>
                </w:p>
              </w:tc>
              <w:tc>
                <w:tcPr>
                  <w:tcW w:w="2915" w:type="dxa"/>
                </w:tcPr>
                <w:p w14:paraId="019A124C" w14:textId="77777777" w:rsidR="000C35CC" w:rsidRDefault="000C35CC" w:rsidP="00EF6643">
                  <w:pPr>
                    <w:rPr>
                      <w:rFonts w:ascii="Arial Narrow" w:hAnsi="Arial Narrow"/>
                      <w:sz w:val="32"/>
                      <w:szCs w:val="40"/>
                    </w:rPr>
                  </w:pPr>
                </w:p>
              </w:tc>
            </w:tr>
            <w:tr w:rsidR="000C35CC" w14:paraId="00B5988E" w14:textId="77777777" w:rsidTr="00EF6643">
              <w:tc>
                <w:tcPr>
                  <w:tcW w:w="2914" w:type="dxa"/>
                </w:tcPr>
                <w:p w14:paraId="753A7DA3" w14:textId="77777777" w:rsidR="000C35CC" w:rsidRDefault="000C35CC" w:rsidP="00EF6643">
                  <w:pPr>
                    <w:rPr>
                      <w:rFonts w:ascii="Arial Narrow" w:hAnsi="Arial Narrow"/>
                      <w:sz w:val="32"/>
                      <w:szCs w:val="40"/>
                    </w:rPr>
                  </w:pPr>
                </w:p>
              </w:tc>
              <w:tc>
                <w:tcPr>
                  <w:tcW w:w="2915" w:type="dxa"/>
                </w:tcPr>
                <w:p w14:paraId="5FF2CD29" w14:textId="77777777" w:rsidR="000C35CC" w:rsidRDefault="000C35CC" w:rsidP="00EF6643">
                  <w:pPr>
                    <w:rPr>
                      <w:rFonts w:ascii="Arial Narrow" w:hAnsi="Arial Narrow"/>
                      <w:sz w:val="32"/>
                      <w:szCs w:val="40"/>
                    </w:rPr>
                  </w:pPr>
                </w:p>
              </w:tc>
            </w:tr>
          </w:tbl>
          <w:p w14:paraId="51AA4053" w14:textId="77777777" w:rsidR="000C35CC" w:rsidRPr="002B55A0" w:rsidRDefault="000C35CC" w:rsidP="00EF6643">
            <w:pPr>
              <w:rPr>
                <w:rFonts w:ascii="Arial Narrow" w:hAnsi="Arial Narrow"/>
                <w:sz w:val="32"/>
                <w:szCs w:val="40"/>
              </w:rPr>
            </w:pPr>
          </w:p>
        </w:tc>
      </w:tr>
      <w:tr w:rsidR="000C35CC" w:rsidRPr="00AE59B0" w14:paraId="419D2C48" w14:textId="77777777" w:rsidTr="000C5DC6">
        <w:tc>
          <w:tcPr>
            <w:tcW w:w="3281" w:type="dxa"/>
            <w:shd w:val="clear" w:color="auto" w:fill="auto"/>
            <w:vAlign w:val="center"/>
          </w:tcPr>
          <w:p w14:paraId="43C8B68C" w14:textId="77777777" w:rsidR="000C35CC" w:rsidRPr="002B55A0" w:rsidRDefault="000C35CC" w:rsidP="00EF6643">
            <w:pPr>
              <w:rPr>
                <w:rFonts w:ascii="Arial Narrow" w:hAnsi="Arial Narrow"/>
                <w:b/>
                <w:sz w:val="32"/>
                <w:szCs w:val="40"/>
              </w:rPr>
            </w:pPr>
            <w:r w:rsidRPr="002B55A0">
              <w:rPr>
                <w:rFonts w:ascii="Arial Narrow" w:hAnsi="Arial Narrow"/>
                <w:b/>
                <w:sz w:val="32"/>
                <w:szCs w:val="40"/>
              </w:rPr>
              <w:t>Section:</w:t>
            </w:r>
          </w:p>
        </w:tc>
        <w:tc>
          <w:tcPr>
            <w:tcW w:w="6069" w:type="dxa"/>
            <w:shd w:val="clear" w:color="auto" w:fill="auto"/>
            <w:vAlign w:val="center"/>
          </w:tcPr>
          <w:p w14:paraId="060FFB05" w14:textId="77777777" w:rsidR="000C35CC" w:rsidRPr="002B55A0" w:rsidRDefault="000C35CC" w:rsidP="00EF6643">
            <w:pPr>
              <w:rPr>
                <w:rFonts w:ascii="Arial Narrow" w:hAnsi="Arial Narrow"/>
                <w:sz w:val="32"/>
                <w:szCs w:val="40"/>
              </w:rPr>
            </w:pPr>
          </w:p>
          <w:p w14:paraId="2E1DA058" w14:textId="472B272F" w:rsidR="000C35CC" w:rsidRPr="002B55A0" w:rsidRDefault="00666A73" w:rsidP="00EF6643">
            <w:pPr>
              <w:rPr>
                <w:rFonts w:ascii="Arial Narrow" w:hAnsi="Arial Narrow"/>
                <w:sz w:val="32"/>
                <w:szCs w:val="40"/>
              </w:rPr>
            </w:pPr>
            <w:r>
              <w:rPr>
                <w:rFonts w:ascii="Arial Narrow" w:hAnsi="Arial Narrow"/>
                <w:sz w:val="32"/>
                <w:szCs w:val="40"/>
              </w:rPr>
              <w:t>TN31 1-A</w:t>
            </w:r>
          </w:p>
        </w:tc>
      </w:tr>
      <w:tr w:rsidR="000C35CC" w:rsidRPr="00AE59B0" w14:paraId="51917CDF" w14:textId="77777777" w:rsidTr="000C5DC6">
        <w:tc>
          <w:tcPr>
            <w:tcW w:w="3281" w:type="dxa"/>
            <w:shd w:val="clear" w:color="auto" w:fill="auto"/>
            <w:vAlign w:val="center"/>
          </w:tcPr>
          <w:p w14:paraId="45B8979A" w14:textId="77777777" w:rsidR="000C35CC" w:rsidRPr="002B55A0" w:rsidRDefault="000C35CC" w:rsidP="00EF6643">
            <w:pPr>
              <w:rPr>
                <w:rFonts w:ascii="Arial Narrow" w:hAnsi="Arial Narrow"/>
                <w:b/>
                <w:sz w:val="32"/>
                <w:szCs w:val="40"/>
              </w:rPr>
            </w:pPr>
            <w:r w:rsidRPr="002B55A0">
              <w:rPr>
                <w:rFonts w:ascii="Arial Narrow" w:hAnsi="Arial Narrow"/>
                <w:b/>
                <w:sz w:val="32"/>
                <w:szCs w:val="40"/>
              </w:rPr>
              <w:t>Professor:</w:t>
            </w:r>
          </w:p>
        </w:tc>
        <w:tc>
          <w:tcPr>
            <w:tcW w:w="6069" w:type="dxa"/>
            <w:shd w:val="clear" w:color="auto" w:fill="auto"/>
            <w:vAlign w:val="center"/>
          </w:tcPr>
          <w:p w14:paraId="559CD9CB" w14:textId="77777777" w:rsidR="000C35CC" w:rsidRPr="002B55A0" w:rsidRDefault="000C35CC" w:rsidP="00EF6643">
            <w:pPr>
              <w:rPr>
                <w:rFonts w:ascii="Arial Narrow" w:hAnsi="Arial Narrow"/>
                <w:sz w:val="32"/>
                <w:szCs w:val="40"/>
              </w:rPr>
            </w:pPr>
          </w:p>
          <w:p w14:paraId="7D5C1B55" w14:textId="233BB17D" w:rsidR="000C35CC" w:rsidRPr="002B55A0" w:rsidRDefault="00666A73" w:rsidP="00EF6643">
            <w:pPr>
              <w:rPr>
                <w:rFonts w:ascii="Arial Narrow" w:hAnsi="Arial Narrow"/>
                <w:sz w:val="32"/>
                <w:szCs w:val="40"/>
              </w:rPr>
            </w:pPr>
            <w:r>
              <w:rPr>
                <w:rFonts w:ascii="Arial Narrow" w:hAnsi="Arial Narrow"/>
                <w:sz w:val="32"/>
                <w:szCs w:val="40"/>
              </w:rPr>
              <w:t>Mr. Abraham Magpantay</w:t>
            </w:r>
          </w:p>
        </w:tc>
      </w:tr>
    </w:tbl>
    <w:p w14:paraId="55704D8E" w14:textId="77777777" w:rsidR="000C35CC" w:rsidRDefault="000C35CC" w:rsidP="000C35CC">
      <w:pPr>
        <w:suppressAutoHyphens/>
        <w:ind w:left="360"/>
        <w:jc w:val="both"/>
        <w:rPr>
          <w:rFonts w:ascii="Arial Narrow" w:hAnsi="Arial Narrow"/>
          <w:b/>
          <w:lang w:eastAsia="ar-SA"/>
        </w:rPr>
      </w:pPr>
    </w:p>
    <w:p w14:paraId="38D9A1AE" w14:textId="12310EBE" w:rsidR="00FB190D" w:rsidRDefault="00FB190D" w:rsidP="00513F34">
      <w:pPr>
        <w:suppressAutoHyphens/>
        <w:jc w:val="both"/>
        <w:rPr>
          <w:rFonts w:ascii="Arial Narrow" w:hAnsi="Arial Narrow"/>
          <w:b/>
          <w:lang w:eastAsia="ar-SA"/>
        </w:rPr>
      </w:pPr>
    </w:p>
    <w:p w14:paraId="7F0F5454" w14:textId="3D1A0683" w:rsidR="00683754" w:rsidRDefault="00683754" w:rsidP="00513F34">
      <w:pPr>
        <w:suppressAutoHyphens/>
        <w:jc w:val="both"/>
        <w:rPr>
          <w:rFonts w:ascii="Arial Narrow" w:hAnsi="Arial Narrow"/>
          <w:b/>
          <w:lang w:eastAsia="ar-SA"/>
        </w:rPr>
      </w:pPr>
    </w:p>
    <w:p w14:paraId="2A789F17" w14:textId="77777777" w:rsidR="00683754" w:rsidRDefault="00683754" w:rsidP="00513F34">
      <w:pPr>
        <w:suppressAutoHyphens/>
        <w:jc w:val="both"/>
        <w:rPr>
          <w:rFonts w:ascii="Arial Narrow" w:hAnsi="Arial Narrow"/>
          <w:b/>
          <w:lang w:eastAsia="ar-SA"/>
        </w:rPr>
      </w:pPr>
    </w:p>
    <w:p w14:paraId="50A3FC4B" w14:textId="77777777" w:rsidR="000B59A9" w:rsidRDefault="000B59A9" w:rsidP="00513F34">
      <w:pPr>
        <w:suppressAutoHyphens/>
        <w:jc w:val="both"/>
        <w:rPr>
          <w:rFonts w:ascii="Arial Narrow" w:hAnsi="Arial Narrow"/>
          <w:b/>
          <w:lang w:eastAsia="ar-SA"/>
        </w:rPr>
      </w:pPr>
    </w:p>
    <w:p w14:paraId="37E5FA0B" w14:textId="5C31DE18" w:rsidR="00D04365" w:rsidRPr="00E8572A" w:rsidRDefault="00D04365" w:rsidP="00E8572A">
      <w:pPr>
        <w:numPr>
          <w:ilvl w:val="0"/>
          <w:numId w:val="2"/>
        </w:numPr>
        <w:tabs>
          <w:tab w:val="left" w:pos="360"/>
        </w:tabs>
        <w:suppressAutoHyphens/>
        <w:spacing w:line="360" w:lineRule="auto"/>
        <w:jc w:val="both"/>
        <w:rPr>
          <w:rFonts w:ascii="Arial Narrow" w:hAnsi="Arial Narrow"/>
          <w:bCs/>
          <w:lang w:eastAsia="ar-SA"/>
        </w:rPr>
      </w:pPr>
      <w:r>
        <w:rPr>
          <w:rFonts w:ascii="Arial Narrow" w:hAnsi="Arial Narrow"/>
          <w:b/>
          <w:lang w:eastAsia="ar-SA"/>
        </w:rPr>
        <w:lastRenderedPageBreak/>
        <w:t>PROGRAM OUTCOME</w:t>
      </w:r>
      <w:r w:rsidR="00E8572A">
        <w:rPr>
          <w:rFonts w:ascii="Arial Narrow" w:hAnsi="Arial Narrow"/>
          <w:b/>
          <w:lang w:eastAsia="ar-SA"/>
        </w:rPr>
        <w:t>/</w:t>
      </w:r>
      <w:r>
        <w:rPr>
          <w:rFonts w:ascii="Arial Narrow" w:hAnsi="Arial Narrow"/>
          <w:b/>
          <w:lang w:eastAsia="ar-SA"/>
        </w:rPr>
        <w:t>S</w:t>
      </w:r>
      <w:r w:rsidR="00FA5D69">
        <w:rPr>
          <w:rFonts w:ascii="Arial Narrow" w:hAnsi="Arial Narrow"/>
          <w:b/>
          <w:lang w:eastAsia="ar-SA"/>
        </w:rPr>
        <w:t xml:space="preserve"> (PO)</w:t>
      </w:r>
      <w:r w:rsidR="00FB190D">
        <w:rPr>
          <w:rFonts w:ascii="Arial Narrow" w:hAnsi="Arial Narrow"/>
          <w:b/>
          <w:lang w:eastAsia="ar-SA"/>
        </w:rPr>
        <w:t xml:space="preserve"> ADDRESSED BY THE LABORATORY EXERCISE</w:t>
      </w:r>
    </w:p>
    <w:p w14:paraId="4C04E758" w14:textId="3367344B" w:rsidR="00293BD7" w:rsidRPr="00F709C7" w:rsidRDefault="00F709C7" w:rsidP="00F709C7">
      <w:pPr>
        <w:pStyle w:val="ListParagraph"/>
        <w:numPr>
          <w:ilvl w:val="0"/>
          <w:numId w:val="10"/>
        </w:numPr>
        <w:suppressAutoHyphens/>
        <w:spacing w:line="360" w:lineRule="auto"/>
        <w:ind w:left="720"/>
        <w:jc w:val="both"/>
        <w:rPr>
          <w:rFonts w:ascii="Arial Narrow" w:hAnsi="Arial Narrow"/>
          <w:bCs/>
          <w:lang w:eastAsia="ar-SA"/>
        </w:rPr>
      </w:pPr>
      <w:r w:rsidRPr="00F709C7">
        <w:rPr>
          <w:rFonts w:ascii="Arial Narrow" w:hAnsi="Arial Narrow"/>
          <w:bCs/>
          <w:lang w:eastAsia="ar-SA"/>
        </w:rPr>
        <w:t>Design, implement and evaluate computer-based systems or applications to meet desired needs and requirements.</w:t>
      </w:r>
    </w:p>
    <w:p w14:paraId="19CC6A78" w14:textId="310B3721" w:rsidR="00D04365" w:rsidRDefault="00D04365" w:rsidP="00E26699">
      <w:pPr>
        <w:numPr>
          <w:ilvl w:val="0"/>
          <w:numId w:val="2"/>
        </w:numPr>
        <w:tabs>
          <w:tab w:val="left" w:pos="360"/>
        </w:tabs>
        <w:suppressAutoHyphens/>
        <w:spacing w:line="360" w:lineRule="auto"/>
        <w:jc w:val="both"/>
        <w:rPr>
          <w:rFonts w:ascii="Arial Narrow" w:hAnsi="Arial Narrow"/>
          <w:b/>
          <w:lang w:eastAsia="ar-SA"/>
        </w:rPr>
      </w:pPr>
      <w:r>
        <w:rPr>
          <w:rFonts w:ascii="Arial Narrow" w:hAnsi="Arial Narrow"/>
          <w:b/>
          <w:lang w:eastAsia="ar-SA"/>
        </w:rPr>
        <w:t>COURSE LEARNING OUTCOME</w:t>
      </w:r>
      <w:r w:rsidR="00E8572A">
        <w:rPr>
          <w:rFonts w:ascii="Arial Narrow" w:hAnsi="Arial Narrow"/>
          <w:b/>
          <w:lang w:eastAsia="ar-SA"/>
        </w:rPr>
        <w:t>/S</w:t>
      </w:r>
      <w:r w:rsidR="00FA5D69">
        <w:rPr>
          <w:rFonts w:ascii="Arial Narrow" w:hAnsi="Arial Narrow"/>
          <w:b/>
          <w:lang w:eastAsia="ar-SA"/>
        </w:rPr>
        <w:t xml:space="preserve"> (CLO)</w:t>
      </w:r>
      <w:r>
        <w:rPr>
          <w:rFonts w:ascii="Arial Narrow" w:hAnsi="Arial Narrow"/>
          <w:b/>
          <w:lang w:eastAsia="ar-SA"/>
        </w:rPr>
        <w:t xml:space="preserve"> </w:t>
      </w:r>
      <w:r w:rsidR="00FB190D">
        <w:rPr>
          <w:rFonts w:ascii="Arial Narrow" w:hAnsi="Arial Narrow"/>
          <w:b/>
          <w:lang w:eastAsia="ar-SA"/>
        </w:rPr>
        <w:t>ADDRESSED BY THE LABORATORY EXERCISE</w:t>
      </w:r>
    </w:p>
    <w:p w14:paraId="7B46D93E" w14:textId="330BC534" w:rsidR="00293BD7" w:rsidRPr="000E1FF2" w:rsidRDefault="000E1FF2" w:rsidP="000E1FF2">
      <w:pPr>
        <w:pStyle w:val="ListParagraph"/>
        <w:numPr>
          <w:ilvl w:val="0"/>
          <w:numId w:val="10"/>
        </w:numPr>
        <w:suppressAutoHyphens/>
        <w:spacing w:line="360" w:lineRule="auto"/>
        <w:ind w:left="720" w:hanging="270"/>
        <w:jc w:val="both"/>
        <w:rPr>
          <w:rFonts w:ascii="Arial Narrow" w:hAnsi="Arial Narrow"/>
          <w:bCs/>
          <w:lang w:eastAsia="ar-SA"/>
        </w:rPr>
      </w:pPr>
      <w:r w:rsidRPr="000E1FF2">
        <w:rPr>
          <w:rFonts w:ascii="Arial Narrow" w:hAnsi="Arial Narrow"/>
          <w:bCs/>
          <w:lang w:eastAsia="ar-SA"/>
        </w:rPr>
        <w:t>Understand and apply best practices and standards in the development of website.</w:t>
      </w:r>
    </w:p>
    <w:p w14:paraId="2C7AE6F0" w14:textId="4C471496" w:rsidR="00FA5D69" w:rsidRPr="00FB190D" w:rsidRDefault="00FA5D69" w:rsidP="00FA5D69">
      <w:pPr>
        <w:pStyle w:val="ListParagraph"/>
        <w:numPr>
          <w:ilvl w:val="0"/>
          <w:numId w:val="2"/>
        </w:numPr>
        <w:suppressAutoHyphens/>
        <w:spacing w:line="360" w:lineRule="auto"/>
        <w:jc w:val="both"/>
        <w:rPr>
          <w:rFonts w:ascii="Arial Narrow" w:hAnsi="Arial Narrow"/>
          <w:bCs/>
          <w:sz w:val="24"/>
          <w:szCs w:val="24"/>
          <w:lang w:eastAsia="ar-SA"/>
        </w:rPr>
      </w:pPr>
      <w:r w:rsidRPr="00FB190D">
        <w:rPr>
          <w:rFonts w:ascii="Arial Narrow" w:hAnsi="Arial Narrow"/>
          <w:bCs/>
          <w:sz w:val="24"/>
          <w:szCs w:val="24"/>
          <w:lang w:eastAsia="ar-SA"/>
        </w:rPr>
        <w:t xml:space="preserve"> </w:t>
      </w:r>
      <w:r w:rsidRPr="00FB190D">
        <w:rPr>
          <w:rFonts w:ascii="Arial Narrow" w:hAnsi="Arial Narrow"/>
          <w:b/>
          <w:sz w:val="24"/>
          <w:szCs w:val="24"/>
          <w:lang w:eastAsia="ar-SA"/>
        </w:rPr>
        <w:t>INTENDED LEARNING OUTCOME/S (ILO)</w:t>
      </w:r>
      <w:r w:rsidR="00FB190D">
        <w:rPr>
          <w:rFonts w:ascii="Arial Narrow" w:hAnsi="Arial Narrow"/>
          <w:b/>
          <w:sz w:val="24"/>
          <w:szCs w:val="24"/>
          <w:lang w:eastAsia="ar-SA"/>
        </w:rPr>
        <w:t xml:space="preserve"> OF THE LABORATORY EXERCISE</w:t>
      </w:r>
    </w:p>
    <w:p w14:paraId="794FA195" w14:textId="77777777" w:rsidR="00293BD7" w:rsidRPr="00293BD7" w:rsidRDefault="00293BD7" w:rsidP="00293BD7">
      <w:pPr>
        <w:pStyle w:val="ListParagraph"/>
        <w:spacing w:line="360" w:lineRule="auto"/>
        <w:ind w:left="360" w:firstLine="360"/>
        <w:jc w:val="both"/>
        <w:rPr>
          <w:rFonts w:ascii="Arial Narrow" w:hAnsi="Arial Narrow"/>
          <w:lang w:eastAsia="ar-SA"/>
        </w:rPr>
      </w:pPr>
      <w:r w:rsidRPr="00293BD7">
        <w:rPr>
          <w:rFonts w:ascii="Arial Narrow" w:hAnsi="Arial Narrow"/>
          <w:lang w:eastAsia="ar-SA"/>
        </w:rPr>
        <w:t>At the end of this exercise, students must be able to:</w:t>
      </w:r>
    </w:p>
    <w:p w14:paraId="458EA54F" w14:textId="77777777" w:rsidR="00B605D2" w:rsidRPr="00B605D2" w:rsidRDefault="00B605D2" w:rsidP="00B605D2">
      <w:pPr>
        <w:pStyle w:val="ListParagraph"/>
        <w:numPr>
          <w:ilvl w:val="0"/>
          <w:numId w:val="12"/>
        </w:numPr>
        <w:suppressAutoHyphens/>
        <w:spacing w:line="360" w:lineRule="auto"/>
        <w:jc w:val="both"/>
        <w:rPr>
          <w:rFonts w:ascii="Arial Narrow" w:hAnsi="Arial Narrow"/>
          <w:bCs/>
          <w:lang w:eastAsia="ar-SA"/>
        </w:rPr>
      </w:pPr>
      <w:r w:rsidRPr="00B605D2">
        <w:rPr>
          <w:rFonts w:ascii="Arial Narrow" w:hAnsi="Arial Narrow"/>
          <w:bCs/>
          <w:lang w:eastAsia="ar-SA"/>
        </w:rPr>
        <w:t>To provide a good background of Relational Database using MySQL.</w:t>
      </w:r>
    </w:p>
    <w:p w14:paraId="0C68AECE" w14:textId="77777777" w:rsidR="00B605D2" w:rsidRPr="00B605D2" w:rsidRDefault="00B605D2" w:rsidP="00B605D2">
      <w:pPr>
        <w:pStyle w:val="ListParagraph"/>
        <w:numPr>
          <w:ilvl w:val="0"/>
          <w:numId w:val="12"/>
        </w:numPr>
        <w:suppressAutoHyphens/>
        <w:spacing w:line="360" w:lineRule="auto"/>
        <w:jc w:val="both"/>
        <w:rPr>
          <w:rFonts w:ascii="Arial Narrow" w:hAnsi="Arial Narrow"/>
          <w:bCs/>
          <w:lang w:eastAsia="ar-SA"/>
        </w:rPr>
      </w:pPr>
      <w:r w:rsidRPr="00B605D2">
        <w:rPr>
          <w:rFonts w:ascii="Arial Narrow" w:hAnsi="Arial Narrow"/>
          <w:bCs/>
          <w:lang w:eastAsia="ar-SA"/>
        </w:rPr>
        <w:t>To know the importance of Database in Web Application using MySQL.</w:t>
      </w:r>
    </w:p>
    <w:p w14:paraId="2706C5EA" w14:textId="77777777" w:rsidR="00B605D2" w:rsidRPr="00B605D2" w:rsidRDefault="00B605D2" w:rsidP="00B605D2">
      <w:pPr>
        <w:pStyle w:val="ListParagraph"/>
        <w:numPr>
          <w:ilvl w:val="0"/>
          <w:numId w:val="12"/>
        </w:numPr>
        <w:suppressAutoHyphens/>
        <w:spacing w:line="360" w:lineRule="auto"/>
        <w:jc w:val="both"/>
        <w:rPr>
          <w:rFonts w:ascii="Arial Narrow" w:hAnsi="Arial Narrow"/>
          <w:bCs/>
          <w:lang w:eastAsia="ar-SA"/>
        </w:rPr>
      </w:pPr>
      <w:r w:rsidRPr="00B605D2">
        <w:rPr>
          <w:rFonts w:ascii="Arial Narrow" w:hAnsi="Arial Narrow"/>
          <w:bCs/>
          <w:lang w:eastAsia="ar-SA"/>
        </w:rPr>
        <w:t>To Identify the importance of Database Structure in constructing tables.</w:t>
      </w:r>
    </w:p>
    <w:p w14:paraId="49E37ADF" w14:textId="77777777" w:rsidR="00B605D2" w:rsidRPr="00B605D2" w:rsidRDefault="00B605D2" w:rsidP="00B605D2">
      <w:pPr>
        <w:pStyle w:val="ListParagraph"/>
        <w:numPr>
          <w:ilvl w:val="0"/>
          <w:numId w:val="12"/>
        </w:numPr>
        <w:suppressAutoHyphens/>
        <w:spacing w:line="360" w:lineRule="auto"/>
        <w:jc w:val="both"/>
        <w:rPr>
          <w:rFonts w:ascii="Arial Narrow" w:hAnsi="Arial Narrow"/>
          <w:bCs/>
          <w:lang w:eastAsia="ar-SA"/>
        </w:rPr>
      </w:pPr>
      <w:r w:rsidRPr="00B605D2">
        <w:rPr>
          <w:rFonts w:ascii="Arial Narrow" w:hAnsi="Arial Narrow"/>
          <w:bCs/>
          <w:lang w:eastAsia="ar-SA"/>
        </w:rPr>
        <w:t>To be familiar with the syntax in managing users and database.</w:t>
      </w:r>
    </w:p>
    <w:p w14:paraId="36EDA730" w14:textId="77777777" w:rsidR="00B605D2" w:rsidRPr="00B605D2" w:rsidRDefault="00B605D2" w:rsidP="00B605D2">
      <w:pPr>
        <w:pStyle w:val="ListParagraph"/>
        <w:numPr>
          <w:ilvl w:val="0"/>
          <w:numId w:val="12"/>
        </w:numPr>
        <w:suppressAutoHyphens/>
        <w:spacing w:line="360" w:lineRule="auto"/>
        <w:jc w:val="both"/>
        <w:rPr>
          <w:rFonts w:ascii="Arial Narrow" w:hAnsi="Arial Narrow"/>
          <w:bCs/>
          <w:lang w:eastAsia="ar-SA"/>
        </w:rPr>
      </w:pPr>
      <w:r w:rsidRPr="00B605D2">
        <w:rPr>
          <w:rFonts w:ascii="Arial Narrow" w:hAnsi="Arial Narrow"/>
          <w:bCs/>
          <w:lang w:eastAsia="ar-SA"/>
        </w:rPr>
        <w:t>To define a good structure of tables in a given database for data storage.</w:t>
      </w:r>
    </w:p>
    <w:p w14:paraId="416EF02E" w14:textId="75E2845B" w:rsidR="00293BD7" w:rsidRPr="00B605D2" w:rsidRDefault="00B605D2" w:rsidP="00B605D2">
      <w:pPr>
        <w:pStyle w:val="ListParagraph"/>
        <w:numPr>
          <w:ilvl w:val="0"/>
          <w:numId w:val="12"/>
        </w:numPr>
        <w:suppressAutoHyphens/>
        <w:spacing w:line="360" w:lineRule="auto"/>
        <w:jc w:val="both"/>
        <w:rPr>
          <w:rFonts w:ascii="Arial Narrow" w:hAnsi="Arial Narrow"/>
          <w:bCs/>
          <w:lang w:eastAsia="ar-SA"/>
        </w:rPr>
      </w:pPr>
      <w:r w:rsidRPr="00B605D2">
        <w:rPr>
          <w:rFonts w:ascii="Arial Narrow" w:hAnsi="Arial Narrow"/>
          <w:bCs/>
          <w:lang w:eastAsia="ar-SA"/>
        </w:rPr>
        <w:t>To be familiar in the common syntax of creating database and tables and the correct data type to be used for each field.</w:t>
      </w:r>
    </w:p>
    <w:p w14:paraId="35429A9D" w14:textId="382AC21C" w:rsidR="00293BD7" w:rsidRDefault="00177BFF" w:rsidP="0004033A">
      <w:pPr>
        <w:numPr>
          <w:ilvl w:val="0"/>
          <w:numId w:val="2"/>
        </w:numPr>
        <w:tabs>
          <w:tab w:val="left" w:pos="360"/>
        </w:tabs>
        <w:suppressAutoHyphens/>
        <w:spacing w:line="360" w:lineRule="auto"/>
        <w:jc w:val="both"/>
        <w:rPr>
          <w:rFonts w:ascii="Arial Narrow" w:hAnsi="Arial Narrow"/>
          <w:b/>
          <w:lang w:eastAsia="ar-SA"/>
        </w:rPr>
      </w:pPr>
      <w:r w:rsidRPr="00AE59B0">
        <w:rPr>
          <w:rFonts w:ascii="Arial Narrow" w:hAnsi="Arial Narrow"/>
          <w:b/>
          <w:lang w:eastAsia="ar-SA"/>
        </w:rPr>
        <w:t>BACKGROUND INFORMATION</w:t>
      </w:r>
    </w:p>
    <w:p w14:paraId="5B656B09" w14:textId="3E12A0B0" w:rsidR="00F949C8" w:rsidRDefault="00B84354" w:rsidP="00F949C8">
      <w:pPr>
        <w:suppressAutoHyphens/>
        <w:spacing w:line="360" w:lineRule="auto"/>
        <w:jc w:val="center"/>
        <w:rPr>
          <w:rFonts w:ascii="Arial Narrow" w:hAnsi="Arial Narrow"/>
          <w:b/>
          <w:lang w:eastAsia="ar-SA"/>
        </w:rPr>
      </w:pPr>
      <w:r>
        <w:rPr>
          <w:rFonts w:ascii="Arial Narrow" w:hAnsi="Arial Narrow"/>
          <w:b/>
          <w:noProof/>
          <w:lang w:eastAsia="ar-SA"/>
        </w:rPr>
        <w:drawing>
          <wp:inline distT="0" distB="0" distL="0" distR="0" wp14:anchorId="413B1E31" wp14:editId="25736F8F">
            <wp:extent cx="5623560" cy="3705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5569" cy="3713011"/>
                    </a:xfrm>
                    <a:prstGeom prst="rect">
                      <a:avLst/>
                    </a:prstGeom>
                    <a:noFill/>
                  </pic:spPr>
                </pic:pic>
              </a:graphicData>
            </a:graphic>
          </wp:inline>
        </w:drawing>
      </w:r>
    </w:p>
    <w:p w14:paraId="0519EF64" w14:textId="4DC23F81" w:rsidR="00EF6643" w:rsidRDefault="00EF6643" w:rsidP="00987570">
      <w:pPr>
        <w:pStyle w:val="intro"/>
        <w:shd w:val="clear" w:color="auto" w:fill="FFFFFF"/>
        <w:spacing w:before="288" w:beforeAutospacing="0" w:after="0" w:afterAutospacing="0"/>
        <w:rPr>
          <w:rFonts w:ascii="Verdana" w:hAnsi="Verdana"/>
          <w:color w:val="000000"/>
        </w:rPr>
      </w:pPr>
      <w:r w:rsidRPr="00EF6643">
        <w:rPr>
          <w:rFonts w:ascii="Verdana" w:hAnsi="Verdana"/>
          <w:color w:val="000000"/>
          <w:sz w:val="52"/>
          <w:szCs w:val="52"/>
        </w:rPr>
        <w:lastRenderedPageBreak/>
        <w:t>PHP MySQL Database</w:t>
      </w:r>
    </w:p>
    <w:p w14:paraId="47BF37AA" w14:textId="43DCB509" w:rsidR="000A147E" w:rsidRDefault="000A147E" w:rsidP="000A147E">
      <w:pPr>
        <w:pStyle w:val="intro"/>
        <w:shd w:val="clear" w:color="auto" w:fill="FFFFFF"/>
        <w:spacing w:before="288" w:beforeAutospacing="0" w:after="288" w:afterAutospacing="0"/>
        <w:rPr>
          <w:rFonts w:ascii="Verdana" w:hAnsi="Verdana"/>
          <w:color w:val="000000"/>
        </w:rPr>
      </w:pPr>
      <w:r>
        <w:rPr>
          <w:rFonts w:ascii="Verdana" w:hAnsi="Verdana"/>
          <w:color w:val="000000"/>
        </w:rPr>
        <w:t>With PHP, you can connect to and manipulate databases.</w:t>
      </w:r>
    </w:p>
    <w:p w14:paraId="31DFD81A" w14:textId="03190797" w:rsidR="000A147E" w:rsidRPr="00EF6643" w:rsidRDefault="000A147E" w:rsidP="00EF6643">
      <w:pPr>
        <w:pStyle w:val="intro"/>
        <w:shd w:val="clear" w:color="auto" w:fill="FFFFFF"/>
        <w:spacing w:before="288" w:beforeAutospacing="0" w:after="288" w:afterAutospacing="0"/>
        <w:rPr>
          <w:rFonts w:ascii="Verdana" w:hAnsi="Verdana"/>
          <w:color w:val="000000"/>
        </w:rPr>
      </w:pPr>
      <w:r>
        <w:rPr>
          <w:rFonts w:ascii="Verdana" w:hAnsi="Verdana"/>
          <w:color w:val="000000"/>
        </w:rPr>
        <w:t>MySQL is the most popular database system used with PHP.</w:t>
      </w:r>
    </w:p>
    <w:p w14:paraId="73721E68" w14:textId="77777777" w:rsidR="000A147E" w:rsidRPr="00EF6643" w:rsidRDefault="000A147E" w:rsidP="00987570">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What is MySQL?</w:t>
      </w:r>
    </w:p>
    <w:p w14:paraId="7C056820" w14:textId="77777777" w:rsidR="000A147E" w:rsidRDefault="000A147E" w:rsidP="000A147E">
      <w:pPr>
        <w:numPr>
          <w:ilvl w:val="0"/>
          <w:numId w:val="1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MySQL is a database system used on the web</w:t>
      </w:r>
    </w:p>
    <w:p w14:paraId="767886A3" w14:textId="77777777" w:rsidR="000A147E" w:rsidRDefault="000A147E" w:rsidP="000A147E">
      <w:pPr>
        <w:numPr>
          <w:ilvl w:val="0"/>
          <w:numId w:val="1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MySQL is a database system that runs on a server</w:t>
      </w:r>
    </w:p>
    <w:p w14:paraId="08D21487" w14:textId="77777777" w:rsidR="000A147E" w:rsidRDefault="000A147E" w:rsidP="000A147E">
      <w:pPr>
        <w:numPr>
          <w:ilvl w:val="0"/>
          <w:numId w:val="1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MySQL is ideal for both small and large applications</w:t>
      </w:r>
    </w:p>
    <w:p w14:paraId="7E6A3583" w14:textId="77777777" w:rsidR="000A147E" w:rsidRDefault="000A147E" w:rsidP="000A147E">
      <w:pPr>
        <w:numPr>
          <w:ilvl w:val="0"/>
          <w:numId w:val="1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MySQL is very fast, reliable, and easy to use</w:t>
      </w:r>
    </w:p>
    <w:p w14:paraId="4B93E4D1" w14:textId="77777777" w:rsidR="000A147E" w:rsidRDefault="000A147E" w:rsidP="000A147E">
      <w:pPr>
        <w:numPr>
          <w:ilvl w:val="0"/>
          <w:numId w:val="1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MySQL uses standard SQL</w:t>
      </w:r>
    </w:p>
    <w:p w14:paraId="03BDF414" w14:textId="77777777" w:rsidR="000A147E" w:rsidRDefault="000A147E" w:rsidP="000A147E">
      <w:pPr>
        <w:numPr>
          <w:ilvl w:val="0"/>
          <w:numId w:val="1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MySQL compiles on a number of platforms</w:t>
      </w:r>
    </w:p>
    <w:p w14:paraId="2949680D" w14:textId="77777777" w:rsidR="000A147E" w:rsidRDefault="000A147E" w:rsidP="000A147E">
      <w:pPr>
        <w:numPr>
          <w:ilvl w:val="0"/>
          <w:numId w:val="1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MySQL is free to download and use</w:t>
      </w:r>
    </w:p>
    <w:p w14:paraId="00298AD3" w14:textId="77777777" w:rsidR="000A147E" w:rsidRDefault="000A147E" w:rsidP="000A147E">
      <w:pPr>
        <w:numPr>
          <w:ilvl w:val="0"/>
          <w:numId w:val="1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MySQL is developed, distributed, and supported by Oracle Corporation</w:t>
      </w:r>
    </w:p>
    <w:p w14:paraId="54BF7ACC" w14:textId="77777777" w:rsidR="000A147E" w:rsidRDefault="000A147E" w:rsidP="000A147E">
      <w:pPr>
        <w:numPr>
          <w:ilvl w:val="0"/>
          <w:numId w:val="1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MySQL is named after co-founder Monty Widenius's daughter: My</w:t>
      </w:r>
    </w:p>
    <w:p w14:paraId="50D6BC27" w14:textId="77777777" w:rsidR="000A147E" w:rsidRDefault="000A147E" w:rsidP="000A14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 in a MySQL database are stored in tables. A table is a collection of related data, and it consists of columns and rows.</w:t>
      </w:r>
    </w:p>
    <w:p w14:paraId="58FCF670" w14:textId="77777777" w:rsidR="000A147E" w:rsidRDefault="000A147E" w:rsidP="000A14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Databases are useful for storing information categorically. A company may have a database with the following tables:</w:t>
      </w:r>
    </w:p>
    <w:p w14:paraId="7B871175" w14:textId="77777777" w:rsidR="000A147E" w:rsidRDefault="000A147E" w:rsidP="000A147E">
      <w:pPr>
        <w:numPr>
          <w:ilvl w:val="0"/>
          <w:numId w:val="19"/>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Employees</w:t>
      </w:r>
    </w:p>
    <w:p w14:paraId="07B5AF7E" w14:textId="77777777" w:rsidR="000A147E" w:rsidRDefault="000A147E" w:rsidP="000A147E">
      <w:pPr>
        <w:numPr>
          <w:ilvl w:val="0"/>
          <w:numId w:val="19"/>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Products</w:t>
      </w:r>
    </w:p>
    <w:p w14:paraId="601A1D28" w14:textId="77777777" w:rsidR="000A147E" w:rsidRDefault="000A147E" w:rsidP="000A147E">
      <w:pPr>
        <w:numPr>
          <w:ilvl w:val="0"/>
          <w:numId w:val="19"/>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Customers</w:t>
      </w:r>
    </w:p>
    <w:p w14:paraId="21202F4F" w14:textId="7B3D71FF" w:rsidR="000A147E" w:rsidRPr="00EF6643" w:rsidRDefault="000A147E" w:rsidP="00EF6643">
      <w:pPr>
        <w:numPr>
          <w:ilvl w:val="0"/>
          <w:numId w:val="19"/>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Orders</w:t>
      </w:r>
    </w:p>
    <w:p w14:paraId="6AC3A6D7" w14:textId="77777777" w:rsidR="000A147E" w:rsidRPr="00EF6643" w:rsidRDefault="000A147E" w:rsidP="00EF6643">
      <w:pPr>
        <w:pStyle w:val="intro"/>
        <w:shd w:val="clear" w:color="auto" w:fill="FFFFFF"/>
        <w:spacing w:before="288" w:beforeAutospacing="0" w:after="288" w:afterAutospacing="0"/>
        <w:rPr>
          <w:rFonts w:ascii="Verdana" w:hAnsi="Verdana"/>
          <w:color w:val="000000"/>
          <w:sz w:val="52"/>
          <w:szCs w:val="52"/>
        </w:rPr>
      </w:pPr>
      <w:r w:rsidRPr="00EF6643">
        <w:rPr>
          <w:rFonts w:ascii="Verdana" w:hAnsi="Verdana"/>
          <w:color w:val="000000"/>
          <w:sz w:val="52"/>
          <w:szCs w:val="52"/>
        </w:rPr>
        <w:t>PHP + MySQL Database System</w:t>
      </w:r>
    </w:p>
    <w:p w14:paraId="4B838A1A" w14:textId="6E9690D1" w:rsidR="000A147E" w:rsidRPr="00987570" w:rsidRDefault="000A147E" w:rsidP="00987570">
      <w:pPr>
        <w:numPr>
          <w:ilvl w:val="0"/>
          <w:numId w:val="20"/>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PHP combined with MySQL are cross-platform (you can develop in Windows and serve on a Unix platform)</w:t>
      </w:r>
    </w:p>
    <w:p w14:paraId="1055DFCA" w14:textId="77777777" w:rsidR="000A147E" w:rsidRPr="00EF6643" w:rsidRDefault="000A147E" w:rsidP="00EF6643">
      <w:pPr>
        <w:pStyle w:val="intro"/>
        <w:shd w:val="clear" w:color="auto" w:fill="FFFFFF"/>
        <w:spacing w:before="288" w:beforeAutospacing="0" w:after="288" w:afterAutospacing="0"/>
        <w:rPr>
          <w:rFonts w:ascii="Verdana" w:hAnsi="Verdana"/>
          <w:color w:val="000000"/>
          <w:sz w:val="52"/>
          <w:szCs w:val="52"/>
        </w:rPr>
      </w:pPr>
      <w:r w:rsidRPr="00EF6643">
        <w:rPr>
          <w:rFonts w:ascii="Verdana" w:hAnsi="Verdana"/>
          <w:color w:val="000000"/>
          <w:sz w:val="52"/>
          <w:szCs w:val="52"/>
        </w:rPr>
        <w:t>Database Queries</w:t>
      </w:r>
    </w:p>
    <w:p w14:paraId="497701C7" w14:textId="77777777" w:rsidR="000A147E" w:rsidRDefault="000A147E" w:rsidP="000A14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query is a question or a request.</w:t>
      </w:r>
    </w:p>
    <w:p w14:paraId="758C0E60" w14:textId="77777777" w:rsidR="000A147E" w:rsidRDefault="000A147E" w:rsidP="000A14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We can query a database for specific information and have a recordset returned.</w:t>
      </w:r>
    </w:p>
    <w:p w14:paraId="191065F9" w14:textId="77777777" w:rsidR="000A147E" w:rsidRDefault="000A147E" w:rsidP="000A14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query (using standard SQL):</w:t>
      </w:r>
    </w:p>
    <w:p w14:paraId="2524C6EB" w14:textId="77777777" w:rsidR="000A147E" w:rsidRDefault="000A147E" w:rsidP="000A147E">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Fonts w:ascii="Consolas" w:hAnsi="Consolas"/>
          <w:color w:val="000000"/>
          <w:sz w:val="23"/>
          <w:szCs w:val="23"/>
        </w:rPr>
        <w:t> LastName </w:t>
      </w:r>
      <w:r>
        <w:rPr>
          <w:rStyle w:val="sqlkeywordcolor"/>
          <w:rFonts w:ascii="Consolas" w:hAnsi="Consolas"/>
          <w:color w:val="0000CD"/>
          <w:sz w:val="23"/>
          <w:szCs w:val="23"/>
        </w:rPr>
        <w:t>FROM</w:t>
      </w:r>
      <w:r>
        <w:rPr>
          <w:rFonts w:ascii="Consolas" w:hAnsi="Consolas"/>
          <w:color w:val="000000"/>
          <w:sz w:val="23"/>
          <w:szCs w:val="23"/>
        </w:rPr>
        <w:t> Employees</w:t>
      </w:r>
    </w:p>
    <w:p w14:paraId="0EEFE776" w14:textId="77777777" w:rsidR="000A147E" w:rsidRDefault="000A147E" w:rsidP="000A14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query above selects all the data in the "LastName" column from the "Employees" table.</w:t>
      </w:r>
    </w:p>
    <w:p w14:paraId="6F20462D" w14:textId="13CD34DF" w:rsidR="000A147E" w:rsidRPr="00987570" w:rsidRDefault="000A147E" w:rsidP="00987570">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PHP </w:t>
      </w:r>
      <w:r w:rsidRPr="00EF6643">
        <w:rPr>
          <w:rFonts w:ascii="Verdana" w:hAnsi="Verdana"/>
          <w:sz w:val="52"/>
          <w:szCs w:val="52"/>
        </w:rPr>
        <w:t>Connect to MySQL</w:t>
      </w:r>
    </w:p>
    <w:p w14:paraId="443111A7" w14:textId="77777777" w:rsidR="000A147E" w:rsidRDefault="000A147E" w:rsidP="000A147E">
      <w:pPr>
        <w:pStyle w:val="intro"/>
        <w:shd w:val="clear" w:color="auto" w:fill="FFFFFF"/>
        <w:spacing w:before="288" w:beforeAutospacing="0" w:after="288" w:afterAutospacing="0"/>
        <w:rPr>
          <w:rFonts w:ascii="Verdana" w:hAnsi="Verdana"/>
          <w:color w:val="000000"/>
        </w:rPr>
      </w:pPr>
      <w:r>
        <w:rPr>
          <w:rFonts w:ascii="Verdana" w:hAnsi="Verdana"/>
          <w:color w:val="000000"/>
        </w:rPr>
        <w:t>PHP 5 and later can work with a MySQL database using:</w:t>
      </w:r>
    </w:p>
    <w:p w14:paraId="297EFD53" w14:textId="77777777" w:rsidR="000A147E" w:rsidRDefault="000A147E" w:rsidP="000A147E">
      <w:pPr>
        <w:numPr>
          <w:ilvl w:val="0"/>
          <w:numId w:val="21"/>
        </w:numPr>
        <w:shd w:val="clear" w:color="auto" w:fill="FFFFFF"/>
        <w:spacing w:before="100" w:beforeAutospacing="1" w:after="100" w:afterAutospacing="1"/>
        <w:rPr>
          <w:rFonts w:ascii="Verdana" w:hAnsi="Verdana"/>
          <w:color w:val="000000"/>
          <w:sz w:val="23"/>
          <w:szCs w:val="23"/>
        </w:rPr>
      </w:pPr>
      <w:r>
        <w:rPr>
          <w:rStyle w:val="Strong"/>
          <w:rFonts w:ascii="Verdana" w:hAnsi="Verdana"/>
          <w:color w:val="000000"/>
          <w:sz w:val="23"/>
          <w:szCs w:val="23"/>
        </w:rPr>
        <w:t>MySQLi extension</w:t>
      </w:r>
      <w:r>
        <w:rPr>
          <w:rFonts w:ascii="Verdana" w:hAnsi="Verdana"/>
          <w:color w:val="000000"/>
          <w:sz w:val="23"/>
          <w:szCs w:val="23"/>
        </w:rPr>
        <w:t> (the "i" stands for improved)</w:t>
      </w:r>
    </w:p>
    <w:p w14:paraId="07C921D6" w14:textId="77777777" w:rsidR="000A147E" w:rsidRDefault="000A147E" w:rsidP="000A147E">
      <w:pPr>
        <w:numPr>
          <w:ilvl w:val="0"/>
          <w:numId w:val="21"/>
        </w:numPr>
        <w:shd w:val="clear" w:color="auto" w:fill="FFFFFF"/>
        <w:spacing w:before="100" w:beforeAutospacing="1" w:after="100" w:afterAutospacing="1"/>
        <w:rPr>
          <w:rFonts w:ascii="Verdana" w:hAnsi="Verdana"/>
          <w:color w:val="000000"/>
          <w:sz w:val="23"/>
          <w:szCs w:val="23"/>
        </w:rPr>
      </w:pPr>
      <w:r>
        <w:rPr>
          <w:rStyle w:val="Strong"/>
          <w:rFonts w:ascii="Verdana" w:hAnsi="Verdana"/>
          <w:color w:val="000000"/>
          <w:sz w:val="23"/>
          <w:szCs w:val="23"/>
        </w:rPr>
        <w:t>PDO (PHP Data Objects)</w:t>
      </w:r>
    </w:p>
    <w:p w14:paraId="59F86357" w14:textId="4D60F1E2" w:rsidR="000A147E" w:rsidRPr="00987570" w:rsidRDefault="000A147E" w:rsidP="00987570">
      <w:pPr>
        <w:pStyle w:val="intro"/>
        <w:shd w:val="clear" w:color="auto" w:fill="FFFFFF"/>
        <w:spacing w:before="288" w:beforeAutospacing="0" w:after="288" w:afterAutospacing="0"/>
        <w:rPr>
          <w:rFonts w:ascii="Verdana" w:hAnsi="Verdana"/>
          <w:color w:val="000000"/>
        </w:rPr>
      </w:pPr>
      <w:r>
        <w:rPr>
          <w:rFonts w:ascii="Verdana" w:hAnsi="Verdana"/>
          <w:color w:val="000000"/>
        </w:rPr>
        <w:t>Earlier versions of PHP used the MySQL extension. However, this extension was deprecated in 2012.</w:t>
      </w:r>
    </w:p>
    <w:p w14:paraId="2907EC21" w14:textId="77777777" w:rsidR="000A147E" w:rsidRPr="00EF6643" w:rsidRDefault="000A147E" w:rsidP="00987570">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Should I Use MySQLi or PDO?</w:t>
      </w:r>
    </w:p>
    <w:p w14:paraId="2FFA7A91" w14:textId="77777777" w:rsidR="000A147E" w:rsidRDefault="000A147E" w:rsidP="000A14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need a short answer, it would be "Whatever you like".</w:t>
      </w:r>
    </w:p>
    <w:p w14:paraId="373CD894" w14:textId="77777777" w:rsidR="000A147E" w:rsidRDefault="000A147E" w:rsidP="000A14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MySQLi and PDO have their advantages:</w:t>
      </w:r>
    </w:p>
    <w:p w14:paraId="344D7FAE" w14:textId="77777777" w:rsidR="000A147E" w:rsidRDefault="000A147E" w:rsidP="000A14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PDO will work on 12 different database systems, whereas MySQLi will only work with MySQL databases.</w:t>
      </w:r>
    </w:p>
    <w:p w14:paraId="1C280EDB" w14:textId="77777777" w:rsidR="000A147E" w:rsidRDefault="000A147E" w:rsidP="000A14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if you have to switch your project to use another database, PDO makes the process easy. You only have to change the connection string and a few queries. With MySQLi, you will need to rewrite the entire code - queries included.</w:t>
      </w:r>
    </w:p>
    <w:p w14:paraId="47CE9677" w14:textId="77777777" w:rsidR="000A147E" w:rsidRDefault="000A147E" w:rsidP="000A14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are object-oriented, but MySQLi also offers a procedural API.</w:t>
      </w:r>
    </w:p>
    <w:p w14:paraId="5171B09C" w14:textId="0B386DFC" w:rsidR="000A147E" w:rsidRPr="00987570" w:rsidRDefault="000A147E" w:rsidP="009875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support Prepared Statements. Prepared Statements protect from SQL injection, and are very important for web application security.</w:t>
      </w:r>
    </w:p>
    <w:p w14:paraId="11912E69" w14:textId="77777777" w:rsidR="000A147E" w:rsidRPr="00EF6643" w:rsidRDefault="000A147E" w:rsidP="00987570">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lastRenderedPageBreak/>
        <w:t>MySQL Examples in Both MySQLi and PDO Syntax</w:t>
      </w:r>
    </w:p>
    <w:p w14:paraId="09AE2E8A" w14:textId="77777777" w:rsidR="000A147E" w:rsidRDefault="000A147E" w:rsidP="000A14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and in the following chapters we demonstrate three ways of working with PHP and MySQL:</w:t>
      </w:r>
    </w:p>
    <w:p w14:paraId="7A3C270A" w14:textId="77777777" w:rsidR="000A147E" w:rsidRDefault="000A147E" w:rsidP="000A147E">
      <w:pPr>
        <w:numPr>
          <w:ilvl w:val="0"/>
          <w:numId w:val="22"/>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MySQLi (object-oriented)</w:t>
      </w:r>
    </w:p>
    <w:p w14:paraId="70B2B2B3" w14:textId="77777777" w:rsidR="000A147E" w:rsidRDefault="000A147E" w:rsidP="000A147E">
      <w:pPr>
        <w:numPr>
          <w:ilvl w:val="0"/>
          <w:numId w:val="22"/>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MySQLi (procedural)</w:t>
      </w:r>
    </w:p>
    <w:p w14:paraId="18C81B7F" w14:textId="31DAFC3D" w:rsidR="000A147E" w:rsidRPr="00987570" w:rsidRDefault="000A147E" w:rsidP="00987570">
      <w:pPr>
        <w:numPr>
          <w:ilvl w:val="0"/>
          <w:numId w:val="22"/>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PDO</w:t>
      </w:r>
    </w:p>
    <w:p w14:paraId="4FD386F1" w14:textId="77777777" w:rsidR="000A147E" w:rsidRPr="00987570" w:rsidRDefault="000A147E" w:rsidP="00987570">
      <w:pPr>
        <w:pStyle w:val="intro"/>
        <w:shd w:val="clear" w:color="auto" w:fill="FFFFFF"/>
        <w:spacing w:before="288" w:beforeAutospacing="0" w:after="0" w:afterAutospacing="0"/>
        <w:rPr>
          <w:rFonts w:ascii="Verdana" w:hAnsi="Verdana"/>
          <w:color w:val="000000"/>
          <w:sz w:val="44"/>
          <w:szCs w:val="44"/>
        </w:rPr>
      </w:pPr>
      <w:r w:rsidRPr="00987570">
        <w:rPr>
          <w:rFonts w:ascii="Verdana" w:hAnsi="Verdana"/>
          <w:color w:val="000000"/>
          <w:sz w:val="44"/>
          <w:szCs w:val="44"/>
        </w:rPr>
        <w:t>MySQLi Installation</w:t>
      </w:r>
    </w:p>
    <w:p w14:paraId="00ECA10C" w14:textId="77777777" w:rsidR="000A147E" w:rsidRDefault="000A147E" w:rsidP="000A14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Linux and Windows: The MySQLi extension is automatically installed in most cases, when php5 mysql package is installed.</w:t>
      </w:r>
    </w:p>
    <w:p w14:paraId="23653EBC" w14:textId="0E4B0C8F" w:rsidR="000A147E" w:rsidRPr="00987570" w:rsidRDefault="000A147E" w:rsidP="009875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installation details, go to: </w:t>
      </w:r>
      <w:hyperlink r:id="rId9" w:tgtFrame="_blank" w:history="1">
        <w:r>
          <w:rPr>
            <w:rStyle w:val="Hyperlink"/>
            <w:rFonts w:ascii="Verdana" w:hAnsi="Verdana"/>
            <w:sz w:val="23"/>
            <w:szCs w:val="23"/>
          </w:rPr>
          <w:t>http://php.net/manual/en/mysqli.installation.php</w:t>
        </w:r>
      </w:hyperlink>
    </w:p>
    <w:p w14:paraId="7E24764A" w14:textId="77777777" w:rsidR="000A147E" w:rsidRPr="00987570" w:rsidRDefault="000A147E" w:rsidP="00987570">
      <w:pPr>
        <w:pStyle w:val="intro"/>
        <w:shd w:val="clear" w:color="auto" w:fill="FFFFFF"/>
        <w:spacing w:before="288" w:beforeAutospacing="0" w:after="0" w:afterAutospacing="0"/>
        <w:rPr>
          <w:rFonts w:ascii="Verdana" w:hAnsi="Verdana"/>
          <w:color w:val="000000"/>
          <w:sz w:val="44"/>
          <w:szCs w:val="44"/>
        </w:rPr>
      </w:pPr>
      <w:r w:rsidRPr="00987570">
        <w:rPr>
          <w:rFonts w:ascii="Verdana" w:hAnsi="Verdana"/>
          <w:color w:val="000000"/>
          <w:sz w:val="44"/>
          <w:szCs w:val="44"/>
        </w:rPr>
        <w:t>PDO Installation</w:t>
      </w:r>
    </w:p>
    <w:p w14:paraId="57DB0216" w14:textId="77777777" w:rsidR="000A147E" w:rsidRDefault="000A147E" w:rsidP="000A14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installation details, go to: </w:t>
      </w:r>
      <w:hyperlink r:id="rId10" w:tgtFrame="_blank" w:history="1">
        <w:r>
          <w:rPr>
            <w:rStyle w:val="Hyperlink"/>
            <w:rFonts w:ascii="Verdana" w:hAnsi="Verdana"/>
            <w:sz w:val="23"/>
            <w:szCs w:val="23"/>
          </w:rPr>
          <w:t>http://php.net/manual/en/pdo.installation.php</w:t>
        </w:r>
      </w:hyperlink>
    </w:p>
    <w:p w14:paraId="07EBD858" w14:textId="77777777" w:rsidR="000A147E" w:rsidRDefault="00666A73" w:rsidP="000A147E">
      <w:pPr>
        <w:spacing w:before="300" w:after="300"/>
      </w:pPr>
      <w:r>
        <w:pict w14:anchorId="3F494D0A">
          <v:rect id="_x0000_i1025" style="width:0;height:0" o:hralign="center" o:hrstd="t" o:hrnoshade="t" o:hr="t" fillcolor="black" stroked="f"/>
        </w:pict>
      </w:r>
    </w:p>
    <w:p w14:paraId="7DD74CFB" w14:textId="77777777" w:rsidR="000A147E" w:rsidRDefault="00666A73" w:rsidP="000A147E">
      <w:pPr>
        <w:spacing w:before="300" w:after="300"/>
      </w:pPr>
      <w:r>
        <w:pict w14:anchorId="7A1D4714">
          <v:rect id="_x0000_i1026" style="width:0;height:0" o:hralign="center" o:hrstd="t" o:hrnoshade="t" o:hr="t" fillcolor="black" stroked="f"/>
        </w:pict>
      </w:r>
    </w:p>
    <w:p w14:paraId="47B12F0C" w14:textId="77777777" w:rsidR="000A147E" w:rsidRPr="00987570" w:rsidRDefault="000A147E" w:rsidP="00987570">
      <w:pPr>
        <w:pStyle w:val="intro"/>
        <w:shd w:val="clear" w:color="auto" w:fill="FFFFFF"/>
        <w:spacing w:before="288" w:beforeAutospacing="0" w:after="0" w:afterAutospacing="0"/>
        <w:rPr>
          <w:rFonts w:ascii="Verdana" w:hAnsi="Verdana"/>
          <w:color w:val="000000"/>
          <w:sz w:val="44"/>
          <w:szCs w:val="44"/>
        </w:rPr>
      </w:pPr>
      <w:r w:rsidRPr="00987570">
        <w:rPr>
          <w:rFonts w:ascii="Verdana" w:hAnsi="Verdana"/>
          <w:color w:val="000000"/>
          <w:sz w:val="44"/>
          <w:szCs w:val="44"/>
        </w:rPr>
        <w:t>Open a Connection to MySQL</w:t>
      </w:r>
    </w:p>
    <w:p w14:paraId="7366AE8E" w14:textId="77777777" w:rsidR="000A147E" w:rsidRDefault="000A147E" w:rsidP="000A14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Before we can access data in the MySQL database, we need to be able to connect to the server:</w:t>
      </w:r>
    </w:p>
    <w:p w14:paraId="45437D90" w14:textId="77777777" w:rsidR="000A147E" w:rsidRPr="00987570" w:rsidRDefault="000A147E" w:rsidP="00987570">
      <w:pPr>
        <w:pStyle w:val="intro"/>
        <w:shd w:val="clear" w:color="auto" w:fill="FFFFFF"/>
        <w:spacing w:before="288" w:beforeAutospacing="0" w:after="0" w:afterAutospacing="0"/>
        <w:rPr>
          <w:rFonts w:ascii="Verdana" w:hAnsi="Verdana"/>
          <w:color w:val="000000"/>
          <w:sz w:val="44"/>
          <w:szCs w:val="44"/>
        </w:rPr>
      </w:pPr>
      <w:r w:rsidRPr="00987570">
        <w:rPr>
          <w:rFonts w:ascii="Verdana" w:hAnsi="Verdana"/>
          <w:color w:val="000000"/>
          <w:sz w:val="44"/>
          <w:szCs w:val="44"/>
        </w:rPr>
        <w:t>Example (MySQLi Object-Oriented)</w:t>
      </w:r>
    </w:p>
    <w:p w14:paraId="4934E071" w14:textId="77777777" w:rsidR="000A147E" w:rsidRDefault="000A147E" w:rsidP="000A147E">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lastRenderedPageBreak/>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"Connected successfully"</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0C9334CF" w14:textId="77777777" w:rsidR="000A147E" w:rsidRDefault="000A147E" w:rsidP="000A147E">
      <w:pPr>
        <w:shd w:val="clear" w:color="auto" w:fill="F1F1F1"/>
        <w:rPr>
          <w:rFonts w:ascii="Verdana" w:hAnsi="Verdana"/>
          <w:color w:val="000000"/>
          <w:sz w:val="23"/>
          <w:szCs w:val="23"/>
        </w:rPr>
      </w:pPr>
    </w:p>
    <w:p w14:paraId="065D8FF1" w14:textId="77777777" w:rsidR="000A147E" w:rsidRDefault="000A147E" w:rsidP="000A147E">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 on the object-oriented example above:</w:t>
      </w:r>
    </w:p>
    <w:p w14:paraId="4E67C081" w14:textId="77777777" w:rsidR="000A147E" w:rsidRDefault="000A147E" w:rsidP="000A147E">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$connect_error was broken until PHP 5.2.9 and 5.3.0. If you need to ensure compatibility with PHP versions prior to 5.2.9 and 5.3.0, use the following code instead:</w:t>
      </w:r>
      <w:r>
        <w:rPr>
          <w:rFonts w:ascii="Verdana" w:hAnsi="Verdana"/>
          <w:color w:val="000000"/>
          <w:sz w:val="23"/>
          <w:szCs w:val="23"/>
        </w:rPr>
        <w:br/>
      </w:r>
      <w:r>
        <w:rPr>
          <w:rFonts w:ascii="Verdana" w:hAnsi="Verdana"/>
          <w:color w:val="000000"/>
          <w:sz w:val="23"/>
          <w:szCs w:val="23"/>
        </w:rPr>
        <w:br/>
        <w:t>// Check connection</w:t>
      </w:r>
      <w:r>
        <w:rPr>
          <w:rFonts w:ascii="Verdana" w:hAnsi="Verdana"/>
          <w:color w:val="000000"/>
          <w:sz w:val="23"/>
          <w:szCs w:val="23"/>
        </w:rPr>
        <w:br/>
        <w:t>if (mysqli_connect_error()) {</w:t>
      </w:r>
      <w:r>
        <w:rPr>
          <w:rFonts w:ascii="Verdana" w:hAnsi="Verdana"/>
          <w:color w:val="000000"/>
          <w:sz w:val="23"/>
          <w:szCs w:val="23"/>
        </w:rPr>
        <w:br/>
        <w:t>  die("Database connection failed: " . mysqli_connect_error());</w:t>
      </w:r>
      <w:r>
        <w:rPr>
          <w:rFonts w:ascii="Verdana" w:hAnsi="Verdana"/>
          <w:color w:val="000000"/>
          <w:sz w:val="23"/>
          <w:szCs w:val="23"/>
        </w:rPr>
        <w:br/>
        <w:t>}</w:t>
      </w:r>
    </w:p>
    <w:p w14:paraId="7D50F84A" w14:textId="77777777" w:rsidR="000A147E" w:rsidRPr="00987570" w:rsidRDefault="000A147E" w:rsidP="00987570">
      <w:pPr>
        <w:pStyle w:val="intro"/>
        <w:shd w:val="clear" w:color="auto" w:fill="FFFFFF"/>
        <w:spacing w:before="288" w:beforeAutospacing="0" w:after="0" w:afterAutospacing="0"/>
        <w:rPr>
          <w:rFonts w:ascii="Segoe UI" w:hAnsi="Segoe UI" w:cs="Segoe UI"/>
          <w:color w:val="000000"/>
          <w:sz w:val="28"/>
          <w:szCs w:val="28"/>
        </w:rPr>
      </w:pPr>
      <w:r w:rsidRPr="00987570">
        <w:rPr>
          <w:rFonts w:ascii="Verdana" w:hAnsi="Verdana"/>
          <w:color w:val="000000"/>
          <w:sz w:val="44"/>
          <w:szCs w:val="44"/>
        </w:rPr>
        <w:t>Example (MySQLi Procedural)</w:t>
      </w:r>
    </w:p>
    <w:p w14:paraId="3A1BCE5B" w14:textId="0AB71C36" w:rsidR="000A147E" w:rsidRPr="00987570" w:rsidRDefault="000A147E" w:rsidP="00987570">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mysqli_connect($servername, $username, $password);</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mysqli_connect_error());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"Connected successfully"</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57C85ECF" w14:textId="77777777" w:rsidR="000A147E" w:rsidRPr="00987570" w:rsidRDefault="000A147E" w:rsidP="00987570">
      <w:pPr>
        <w:pStyle w:val="intro"/>
        <w:shd w:val="clear" w:color="auto" w:fill="FFFFFF"/>
        <w:spacing w:before="288" w:beforeAutospacing="0" w:after="0" w:afterAutospacing="0"/>
        <w:rPr>
          <w:rFonts w:ascii="Verdana" w:hAnsi="Verdana"/>
          <w:color w:val="000000"/>
          <w:sz w:val="44"/>
          <w:szCs w:val="44"/>
        </w:rPr>
      </w:pPr>
      <w:r w:rsidRPr="00987570">
        <w:rPr>
          <w:rFonts w:ascii="Verdana" w:hAnsi="Verdana"/>
          <w:color w:val="000000"/>
          <w:sz w:val="44"/>
          <w:szCs w:val="44"/>
        </w:rPr>
        <w:t>Example (PDO)</w:t>
      </w:r>
    </w:p>
    <w:p w14:paraId="3CEA1EAA" w14:textId="77777777" w:rsidR="000A147E" w:rsidRDefault="000A147E" w:rsidP="000A147E">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lastRenderedPageBreak/>
        <w:t>try</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$conn = </w:t>
      </w:r>
      <w:r>
        <w:rPr>
          <w:rStyle w:val="phpkeywordcolor"/>
          <w:rFonts w:ascii="Consolas" w:hAnsi="Consolas"/>
          <w:color w:val="0000CD"/>
          <w:sz w:val="23"/>
          <w:szCs w:val="23"/>
        </w:rPr>
        <w:t>new</w:t>
      </w:r>
      <w:r>
        <w:rPr>
          <w:rStyle w:val="phpcolor"/>
          <w:rFonts w:ascii="Consolas" w:hAnsi="Consolas"/>
          <w:color w:val="000000"/>
          <w:sz w:val="23"/>
          <w:szCs w:val="23"/>
        </w:rPr>
        <w:t> PDO(</w:t>
      </w:r>
      <w:r>
        <w:rPr>
          <w:rStyle w:val="phpstringcolor"/>
          <w:rFonts w:ascii="Consolas" w:hAnsi="Consolas"/>
          <w:color w:val="A52A2A"/>
          <w:sz w:val="23"/>
          <w:szCs w:val="23"/>
        </w:rPr>
        <w:t>"mysql:host=$servername;dbname=myDB"</w:t>
      </w:r>
      <w:r>
        <w:rPr>
          <w:rStyle w:val="phpcolor"/>
          <w:rFonts w:ascii="Consolas" w:hAnsi="Consolas"/>
          <w:color w:val="000000"/>
          <w:sz w:val="23"/>
          <w:szCs w:val="23"/>
        </w:rPr>
        <w:t>, $username, $password);</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set the PDO error mode to exception</w:t>
      </w:r>
      <w:r>
        <w:rPr>
          <w:rFonts w:ascii="Consolas" w:hAnsi="Consolas"/>
          <w:color w:val="008000"/>
          <w:sz w:val="23"/>
          <w:szCs w:val="23"/>
        </w:rPr>
        <w:br/>
      </w:r>
      <w:r>
        <w:rPr>
          <w:rStyle w:val="phpcolor"/>
          <w:rFonts w:ascii="Consolas" w:hAnsi="Consolas"/>
          <w:color w:val="000000"/>
          <w:sz w:val="23"/>
          <w:szCs w:val="23"/>
        </w:rPr>
        <w:t>  $conn-&gt;setAttribute(PDO::ATTR_ERRMODE, PDO::ERRMODE_EXCEPTION);</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"Connected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catch</w:t>
      </w:r>
      <w:r>
        <w:rPr>
          <w:rStyle w:val="phpcolor"/>
          <w:rFonts w:ascii="Consolas" w:hAnsi="Consolas"/>
          <w:color w:val="000000"/>
          <w:sz w:val="23"/>
          <w:szCs w:val="23"/>
        </w:rPr>
        <w:t>(PDOException $e)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"Connection failed: "</w:t>
      </w:r>
      <w:r>
        <w:rPr>
          <w:rStyle w:val="phpcolor"/>
          <w:rFonts w:ascii="Consolas" w:hAnsi="Consolas"/>
          <w:color w:val="000000"/>
          <w:sz w:val="23"/>
          <w:szCs w:val="23"/>
        </w:rPr>
        <w:t> . $e-&gt;getMessage();</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7CA73612" w14:textId="77777777" w:rsidR="000A147E" w:rsidRDefault="000A147E" w:rsidP="000A147E">
      <w:pPr>
        <w:shd w:val="clear" w:color="auto" w:fill="F1F1F1"/>
        <w:rPr>
          <w:rFonts w:ascii="Verdana" w:hAnsi="Verdana"/>
          <w:color w:val="000000"/>
          <w:sz w:val="23"/>
          <w:szCs w:val="23"/>
        </w:rPr>
      </w:pPr>
    </w:p>
    <w:p w14:paraId="35D25A55" w14:textId="77777777" w:rsidR="000A147E" w:rsidRDefault="000A147E" w:rsidP="000A147E">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In the PDO example above we have also </w:t>
      </w:r>
      <w:r>
        <w:rPr>
          <w:rStyle w:val="Strong"/>
          <w:rFonts w:ascii="Verdana" w:hAnsi="Verdana"/>
          <w:color w:val="000000"/>
          <w:sz w:val="23"/>
          <w:szCs w:val="23"/>
        </w:rPr>
        <w:t>specified a database (myDB)</w:t>
      </w:r>
      <w:r>
        <w:rPr>
          <w:rFonts w:ascii="Verdana" w:hAnsi="Verdana"/>
          <w:color w:val="000000"/>
          <w:sz w:val="23"/>
          <w:szCs w:val="23"/>
        </w:rPr>
        <w:t>. PDO require a valid database to connect to. If no database is specified, an exception is thrown.</w:t>
      </w:r>
    </w:p>
    <w:p w14:paraId="748C09ED" w14:textId="1A2557F9" w:rsidR="000A147E" w:rsidRPr="00832DA0" w:rsidRDefault="000A147E" w:rsidP="00832DA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A great benefit of PDO is that it has an exception class to handle any problems that may occur in our database queries. If an exception is thrown within the try{ } block, the script stops executing and flows directly to the first catch(){ } block.</w:t>
      </w:r>
    </w:p>
    <w:p w14:paraId="3B65C328" w14:textId="77777777" w:rsidR="000A147E" w:rsidRPr="00EF6643" w:rsidRDefault="000A147E" w:rsidP="00987570">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Close the Connection</w:t>
      </w:r>
    </w:p>
    <w:p w14:paraId="49FCAB53" w14:textId="77777777" w:rsidR="000A147E" w:rsidRDefault="000A147E" w:rsidP="000A14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connection will be closed automatically when the script ends. To close the connection before, use the following:</w:t>
      </w:r>
    </w:p>
    <w:p w14:paraId="7D45682A" w14:textId="77777777" w:rsidR="000A147E" w:rsidRPr="00EF6643" w:rsidRDefault="000A147E" w:rsidP="00987570">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MySQLi Object-Oriented:</w:t>
      </w:r>
    </w:p>
    <w:p w14:paraId="7E52F594" w14:textId="2D519A45" w:rsidR="000A147E" w:rsidRPr="00987570" w:rsidRDefault="000A147E" w:rsidP="00987570">
      <w:pPr>
        <w:shd w:val="clear" w:color="auto" w:fill="FFFFFF"/>
        <w:rPr>
          <w:rFonts w:ascii="Consolas" w:hAnsi="Consolas"/>
          <w:color w:val="000000"/>
          <w:sz w:val="23"/>
          <w:szCs w:val="23"/>
        </w:rPr>
      </w:pPr>
      <w:r>
        <w:rPr>
          <w:rFonts w:ascii="Consolas" w:hAnsi="Consolas"/>
          <w:color w:val="000000"/>
          <w:sz w:val="23"/>
          <w:szCs w:val="23"/>
        </w:rPr>
        <w:t>$conn-&gt;close();</w:t>
      </w:r>
    </w:p>
    <w:p w14:paraId="4FA42633" w14:textId="77777777" w:rsidR="000A147E" w:rsidRPr="00EF6643" w:rsidRDefault="000A147E" w:rsidP="00987570">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MySQLi Procedural:</w:t>
      </w:r>
    </w:p>
    <w:p w14:paraId="1149E021" w14:textId="08D34D85" w:rsidR="000A147E" w:rsidRPr="00987570" w:rsidRDefault="000A147E" w:rsidP="00987570">
      <w:pPr>
        <w:shd w:val="clear" w:color="auto" w:fill="FFFFFF"/>
        <w:rPr>
          <w:rFonts w:ascii="Consolas" w:hAnsi="Consolas"/>
          <w:color w:val="000000"/>
          <w:sz w:val="23"/>
          <w:szCs w:val="23"/>
        </w:rPr>
      </w:pPr>
      <w:r>
        <w:rPr>
          <w:rFonts w:ascii="Consolas" w:hAnsi="Consolas"/>
          <w:color w:val="000000"/>
          <w:sz w:val="23"/>
          <w:szCs w:val="23"/>
        </w:rPr>
        <w:t>mysqli_close($conn);</w:t>
      </w:r>
    </w:p>
    <w:p w14:paraId="5A281280" w14:textId="77777777" w:rsidR="000A147E" w:rsidRPr="00EF6643" w:rsidRDefault="000A147E" w:rsidP="00987570">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PDO:</w:t>
      </w:r>
    </w:p>
    <w:p w14:paraId="6BAB58CD" w14:textId="258C0CC9" w:rsidR="000B59A9" w:rsidRPr="00987570" w:rsidRDefault="000A147E" w:rsidP="00987570">
      <w:pPr>
        <w:shd w:val="clear" w:color="auto" w:fill="FFFFFF"/>
        <w:rPr>
          <w:rFonts w:ascii="Consolas" w:hAnsi="Consolas"/>
          <w:color w:val="000000"/>
          <w:sz w:val="23"/>
          <w:szCs w:val="23"/>
        </w:rPr>
      </w:pPr>
      <w:r>
        <w:rPr>
          <w:rFonts w:ascii="Consolas" w:hAnsi="Consolas"/>
          <w:color w:val="000000"/>
          <w:sz w:val="23"/>
          <w:szCs w:val="23"/>
        </w:rPr>
        <w:t>$conn = null;</w:t>
      </w:r>
    </w:p>
    <w:p w14:paraId="69DCF3D8" w14:textId="6DBC0E3A" w:rsidR="00235540" w:rsidRPr="00987570" w:rsidRDefault="00235540" w:rsidP="00987570">
      <w:pPr>
        <w:pStyle w:val="intro"/>
        <w:shd w:val="clear" w:color="auto" w:fill="FFFFFF"/>
        <w:spacing w:before="288" w:beforeAutospacing="0" w:after="288" w:afterAutospacing="0"/>
        <w:rPr>
          <w:rFonts w:ascii="Verdana" w:hAnsi="Verdana"/>
          <w:color w:val="000000"/>
          <w:sz w:val="52"/>
          <w:szCs w:val="52"/>
        </w:rPr>
      </w:pPr>
      <w:r w:rsidRPr="00EF6643">
        <w:rPr>
          <w:rFonts w:ascii="Verdana" w:hAnsi="Verdana"/>
          <w:color w:val="000000"/>
          <w:sz w:val="52"/>
          <w:szCs w:val="52"/>
        </w:rPr>
        <w:t>PHP </w:t>
      </w:r>
      <w:r w:rsidRPr="00EF6643">
        <w:rPr>
          <w:rFonts w:ascii="Verdana" w:hAnsi="Verdana"/>
          <w:sz w:val="52"/>
          <w:szCs w:val="52"/>
        </w:rPr>
        <w:t>Create a MySQL Database</w:t>
      </w:r>
    </w:p>
    <w:p w14:paraId="5C83A7B1" w14:textId="77777777" w:rsidR="00235540" w:rsidRDefault="00235540" w:rsidP="00235540">
      <w:pPr>
        <w:pStyle w:val="intro"/>
        <w:shd w:val="clear" w:color="auto" w:fill="FFFFFF"/>
        <w:spacing w:before="288" w:beforeAutospacing="0" w:after="288" w:afterAutospacing="0"/>
        <w:rPr>
          <w:rFonts w:ascii="Verdana" w:hAnsi="Verdana"/>
          <w:color w:val="000000"/>
        </w:rPr>
      </w:pPr>
      <w:r>
        <w:rPr>
          <w:rFonts w:ascii="Verdana" w:hAnsi="Verdana"/>
          <w:color w:val="000000"/>
        </w:rPr>
        <w:t>A database consists of one or more tables.</w:t>
      </w:r>
    </w:p>
    <w:p w14:paraId="4342C7F8" w14:textId="1A3605DF" w:rsidR="00235540" w:rsidRPr="00987570" w:rsidRDefault="00235540" w:rsidP="00987570">
      <w:pPr>
        <w:pStyle w:val="intro"/>
        <w:shd w:val="clear" w:color="auto" w:fill="FFFFFF"/>
        <w:spacing w:before="288" w:beforeAutospacing="0" w:after="288" w:afterAutospacing="0"/>
        <w:rPr>
          <w:rFonts w:ascii="Verdana" w:hAnsi="Verdana"/>
          <w:color w:val="000000"/>
        </w:rPr>
      </w:pPr>
      <w:r>
        <w:rPr>
          <w:rFonts w:ascii="Verdana" w:hAnsi="Verdana"/>
          <w:color w:val="000000"/>
        </w:rPr>
        <w:lastRenderedPageBreak/>
        <w:t>You will need special CREATE privileges to create or to delete a MySQL database.</w:t>
      </w:r>
    </w:p>
    <w:p w14:paraId="73FE4D6E" w14:textId="77777777" w:rsidR="00235540" w:rsidRPr="00EF6643" w:rsidRDefault="00235540" w:rsidP="00EF6643">
      <w:pPr>
        <w:pStyle w:val="intro"/>
        <w:shd w:val="clear" w:color="auto" w:fill="FFFFFF"/>
        <w:spacing w:before="288" w:beforeAutospacing="0" w:after="288" w:afterAutospacing="0"/>
        <w:rPr>
          <w:rFonts w:ascii="Verdana" w:hAnsi="Verdana"/>
          <w:color w:val="000000"/>
          <w:sz w:val="52"/>
          <w:szCs w:val="52"/>
        </w:rPr>
      </w:pPr>
      <w:r w:rsidRPr="00EF6643">
        <w:rPr>
          <w:rFonts w:ascii="Verdana" w:hAnsi="Verdana"/>
          <w:color w:val="000000"/>
          <w:sz w:val="52"/>
          <w:szCs w:val="52"/>
        </w:rPr>
        <w:t>Create a MySQL Database Using MySQLi and PDO</w:t>
      </w:r>
    </w:p>
    <w:p w14:paraId="7DED7B14" w14:textId="77777777" w:rsidR="00235540" w:rsidRDefault="00235540" w:rsidP="002355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CREATE DATABASE statement is used to create a database in MySQL.</w:t>
      </w:r>
    </w:p>
    <w:p w14:paraId="1A97B3DE" w14:textId="77777777" w:rsidR="00235540" w:rsidRDefault="00235540" w:rsidP="002355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examples create a database named "myDB":</w:t>
      </w:r>
    </w:p>
    <w:p w14:paraId="48DBFA07" w14:textId="77777777" w:rsidR="00235540" w:rsidRPr="00EF6643" w:rsidRDefault="00235540" w:rsidP="00EF6643">
      <w:pPr>
        <w:pStyle w:val="intro"/>
        <w:shd w:val="clear" w:color="auto" w:fill="FFFFFF"/>
        <w:spacing w:before="288" w:beforeAutospacing="0" w:after="288" w:afterAutospacing="0"/>
        <w:rPr>
          <w:rFonts w:ascii="Verdana" w:hAnsi="Verdana"/>
          <w:color w:val="000000"/>
          <w:sz w:val="52"/>
          <w:szCs w:val="52"/>
        </w:rPr>
      </w:pPr>
      <w:r w:rsidRPr="00EF6643">
        <w:rPr>
          <w:rFonts w:ascii="Verdana" w:hAnsi="Verdana"/>
          <w:color w:val="000000"/>
          <w:sz w:val="52"/>
          <w:szCs w:val="52"/>
        </w:rPr>
        <w:t>Example (MySQLi Object-oriented)</w:t>
      </w:r>
    </w:p>
    <w:p w14:paraId="3A13C917" w14:textId="77777777" w:rsidR="00235540" w:rsidRDefault="00235540" w:rsidP="00235540">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database</w:t>
      </w:r>
      <w:r>
        <w:rPr>
          <w:rFonts w:ascii="Consolas" w:hAnsi="Consolas"/>
          <w:color w:val="008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"CREATE DATABASE myDB"</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($conn-&gt;query($sql) === TRUE)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"Database created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creating database: "</w:t>
      </w:r>
      <w:r>
        <w:rPr>
          <w:rStyle w:val="phpcolor"/>
          <w:rFonts w:ascii="Consolas" w:hAnsi="Consolas"/>
          <w:color w:val="000000"/>
          <w:sz w:val="23"/>
          <w:szCs w:val="23"/>
        </w:rPr>
        <w:t> . $conn-&gt;error;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24165C70" w14:textId="77777777" w:rsidR="00235540" w:rsidRDefault="00235540" w:rsidP="00235540">
      <w:pPr>
        <w:shd w:val="clear" w:color="auto" w:fill="F1F1F1"/>
        <w:rPr>
          <w:rFonts w:ascii="Verdana" w:hAnsi="Verdana"/>
          <w:color w:val="000000"/>
          <w:sz w:val="23"/>
          <w:szCs w:val="23"/>
        </w:rPr>
      </w:pPr>
    </w:p>
    <w:p w14:paraId="2CF8DFFE" w14:textId="3F62E018" w:rsidR="00235540" w:rsidRPr="00832DA0" w:rsidRDefault="00235540" w:rsidP="00832DA0">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When you create a new database, you must only specify the first three arguments to the mysqli object (servername, username and password).</w:t>
      </w:r>
      <w:r>
        <w:rPr>
          <w:rFonts w:ascii="Verdana" w:hAnsi="Verdana"/>
          <w:color w:val="000000"/>
          <w:sz w:val="23"/>
          <w:szCs w:val="23"/>
        </w:rPr>
        <w:br/>
      </w:r>
      <w:r>
        <w:rPr>
          <w:rFonts w:ascii="Verdana" w:hAnsi="Verdana"/>
          <w:color w:val="000000"/>
          <w:sz w:val="23"/>
          <w:szCs w:val="23"/>
        </w:rPr>
        <w:br/>
      </w:r>
      <w:r>
        <w:rPr>
          <w:rStyle w:val="Strong"/>
          <w:rFonts w:ascii="Verdana" w:hAnsi="Verdana"/>
          <w:color w:val="000000"/>
          <w:sz w:val="23"/>
          <w:szCs w:val="23"/>
        </w:rPr>
        <w:t>Tip:</w:t>
      </w:r>
      <w:r>
        <w:rPr>
          <w:rFonts w:ascii="Verdana" w:hAnsi="Verdana"/>
          <w:color w:val="000000"/>
          <w:sz w:val="23"/>
          <w:szCs w:val="23"/>
        </w:rPr>
        <w:t> If you have to use a specific port, add an empty string for the database-</w:t>
      </w:r>
      <w:r>
        <w:rPr>
          <w:rFonts w:ascii="Verdana" w:hAnsi="Verdana"/>
          <w:color w:val="000000"/>
          <w:sz w:val="23"/>
          <w:szCs w:val="23"/>
        </w:rPr>
        <w:lastRenderedPageBreak/>
        <w:t>name argument, like this: new mysqli("localhost", "username", "password", "", port)</w:t>
      </w:r>
    </w:p>
    <w:p w14:paraId="62B5E7DE" w14:textId="77777777" w:rsidR="00235540" w:rsidRPr="00EF6643" w:rsidRDefault="00235540" w:rsidP="00EF6643">
      <w:pPr>
        <w:pStyle w:val="intro"/>
        <w:shd w:val="clear" w:color="auto" w:fill="FFFFFF"/>
        <w:spacing w:before="288" w:beforeAutospacing="0" w:after="288" w:afterAutospacing="0"/>
        <w:rPr>
          <w:rFonts w:ascii="Verdana" w:hAnsi="Verdana"/>
          <w:color w:val="000000"/>
          <w:sz w:val="52"/>
          <w:szCs w:val="52"/>
        </w:rPr>
      </w:pPr>
      <w:r w:rsidRPr="00EF6643">
        <w:rPr>
          <w:rFonts w:ascii="Verdana" w:hAnsi="Verdana"/>
          <w:color w:val="000000"/>
          <w:sz w:val="52"/>
          <w:szCs w:val="52"/>
        </w:rPr>
        <w:t>Example (MySQLi Procedural)</w:t>
      </w:r>
    </w:p>
    <w:p w14:paraId="791C2D4B" w14:textId="2198BF23" w:rsidR="00235540" w:rsidRPr="00987570" w:rsidRDefault="00235540" w:rsidP="00987570">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mysqli_connect($servername, $username, $password);</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mysqli_connect_error());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database</w:t>
      </w:r>
      <w:r>
        <w:rPr>
          <w:rFonts w:ascii="Consolas" w:hAnsi="Consolas"/>
          <w:color w:val="008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"CREATE DATABASE myDB"</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(mysqli_query($conn, $sql))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"Database created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creating database: "</w:t>
      </w:r>
      <w:r>
        <w:rPr>
          <w:rStyle w:val="phpcolor"/>
          <w:rFonts w:ascii="Consolas" w:hAnsi="Consolas"/>
          <w:color w:val="000000"/>
          <w:sz w:val="23"/>
          <w:szCs w:val="23"/>
        </w:rPr>
        <w:t> . mysqli_error($conn);</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mysqli_close($conn);</w:t>
      </w:r>
      <w:r>
        <w:rPr>
          <w:rFonts w:ascii="Consolas" w:hAnsi="Consolas"/>
          <w:color w:val="000000"/>
          <w:sz w:val="23"/>
          <w:szCs w:val="23"/>
        </w:rPr>
        <w:br/>
      </w:r>
      <w:r>
        <w:rPr>
          <w:rStyle w:val="phptagcolor"/>
          <w:rFonts w:ascii="Consolas" w:hAnsi="Consolas"/>
          <w:color w:val="FF0000"/>
          <w:sz w:val="23"/>
          <w:szCs w:val="23"/>
        </w:rPr>
        <w:t>?&gt;</w:t>
      </w:r>
    </w:p>
    <w:p w14:paraId="4902970C" w14:textId="77777777" w:rsidR="00235540" w:rsidRDefault="00235540" w:rsidP="0023554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following PDO example create a database named "myDBPDO":</w:t>
      </w:r>
    </w:p>
    <w:p w14:paraId="03698A7E" w14:textId="77777777" w:rsidR="00235540" w:rsidRPr="00EF6643" w:rsidRDefault="00235540" w:rsidP="00EF6643">
      <w:pPr>
        <w:pStyle w:val="intro"/>
        <w:shd w:val="clear" w:color="auto" w:fill="FFFFFF"/>
        <w:spacing w:before="288" w:beforeAutospacing="0" w:after="288" w:afterAutospacing="0"/>
        <w:rPr>
          <w:rFonts w:ascii="Verdana" w:hAnsi="Verdana"/>
          <w:color w:val="000000"/>
          <w:sz w:val="52"/>
          <w:szCs w:val="52"/>
        </w:rPr>
      </w:pPr>
      <w:r w:rsidRPr="00EF6643">
        <w:rPr>
          <w:rFonts w:ascii="Verdana" w:hAnsi="Verdana"/>
          <w:color w:val="000000"/>
          <w:sz w:val="52"/>
          <w:szCs w:val="52"/>
        </w:rPr>
        <w:t>Example (PDO)</w:t>
      </w:r>
    </w:p>
    <w:p w14:paraId="3635EF5C" w14:textId="58091A02" w:rsidR="00235540" w:rsidRPr="0037782E" w:rsidRDefault="00235540" w:rsidP="0037782E">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try</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$conn = </w:t>
      </w:r>
      <w:r>
        <w:rPr>
          <w:rStyle w:val="phpkeywordcolor"/>
          <w:rFonts w:ascii="Consolas" w:hAnsi="Consolas"/>
          <w:color w:val="0000CD"/>
          <w:sz w:val="23"/>
          <w:szCs w:val="23"/>
        </w:rPr>
        <w:t>new</w:t>
      </w:r>
      <w:r>
        <w:rPr>
          <w:rStyle w:val="phpcolor"/>
          <w:rFonts w:ascii="Consolas" w:hAnsi="Consolas"/>
          <w:color w:val="000000"/>
          <w:sz w:val="23"/>
          <w:szCs w:val="23"/>
        </w:rPr>
        <w:t> PDO(</w:t>
      </w:r>
      <w:r>
        <w:rPr>
          <w:rStyle w:val="phpstringcolor"/>
          <w:rFonts w:ascii="Consolas" w:hAnsi="Consolas"/>
          <w:color w:val="A52A2A"/>
          <w:sz w:val="23"/>
          <w:szCs w:val="23"/>
        </w:rPr>
        <w:t>"mysql:host=$servername"</w:t>
      </w:r>
      <w:r>
        <w:rPr>
          <w:rStyle w:val="phpcolor"/>
          <w:rFonts w:ascii="Consolas" w:hAnsi="Consolas"/>
          <w:color w:val="000000"/>
          <w:sz w:val="23"/>
          <w:szCs w:val="23"/>
        </w:rPr>
        <w:t>, $username, $password);</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set the PDO error mode to exception</w:t>
      </w:r>
      <w:r>
        <w:rPr>
          <w:rFonts w:ascii="Consolas" w:hAnsi="Consolas"/>
          <w:color w:val="008000"/>
          <w:sz w:val="23"/>
          <w:szCs w:val="23"/>
        </w:rPr>
        <w:br/>
      </w:r>
      <w:r>
        <w:rPr>
          <w:rStyle w:val="phpcolor"/>
          <w:rFonts w:ascii="Consolas" w:hAnsi="Consolas"/>
          <w:color w:val="000000"/>
          <w:sz w:val="23"/>
          <w:szCs w:val="23"/>
        </w:rPr>
        <w:t>  $conn-&gt;setAttribute(PDO::ATTR_ERRMODE, PDO::ERRMODE_EXCEPTION);</w:t>
      </w:r>
      <w:r>
        <w:rPr>
          <w:rFonts w:ascii="Consolas" w:hAnsi="Consolas"/>
          <w:color w:val="000000"/>
          <w:sz w:val="23"/>
          <w:szCs w:val="23"/>
        </w:rPr>
        <w:br/>
      </w:r>
      <w:r>
        <w:rPr>
          <w:rStyle w:val="phpcolor"/>
          <w:rFonts w:ascii="Consolas" w:hAnsi="Consolas"/>
          <w:color w:val="000000"/>
          <w:sz w:val="23"/>
          <w:szCs w:val="23"/>
        </w:rPr>
        <w:t>  $sql = </w:t>
      </w:r>
      <w:r>
        <w:rPr>
          <w:rStyle w:val="phpstringcolor"/>
          <w:rFonts w:ascii="Consolas" w:hAnsi="Consolas"/>
          <w:color w:val="A52A2A"/>
          <w:sz w:val="23"/>
          <w:szCs w:val="23"/>
        </w:rPr>
        <w:t>"CREATE DATABASE myDBPDO"</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lastRenderedPageBreak/>
        <w:t>  </w:t>
      </w:r>
      <w:r>
        <w:rPr>
          <w:rStyle w:val="commentcolor"/>
          <w:rFonts w:ascii="Consolas" w:hAnsi="Consolas"/>
          <w:color w:val="008000"/>
          <w:sz w:val="23"/>
          <w:szCs w:val="23"/>
        </w:rPr>
        <w:t>// use exec() because no results are returned</w:t>
      </w:r>
      <w:r>
        <w:rPr>
          <w:rFonts w:ascii="Consolas" w:hAnsi="Consolas"/>
          <w:color w:val="008000"/>
          <w:sz w:val="23"/>
          <w:szCs w:val="23"/>
        </w:rPr>
        <w:br/>
      </w:r>
      <w:r>
        <w:rPr>
          <w:rStyle w:val="phpcolor"/>
          <w:rFonts w:ascii="Consolas" w:hAnsi="Consolas"/>
          <w:color w:val="000000"/>
          <w:sz w:val="23"/>
          <w:szCs w:val="23"/>
        </w:rPr>
        <w:t>  $conn-&gt;exec($sql);</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"Database created successfully&lt;br&gt;"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catch</w:t>
      </w:r>
      <w:r>
        <w:rPr>
          <w:rStyle w:val="phpcolor"/>
          <w:rFonts w:ascii="Consolas" w:hAnsi="Consolas"/>
          <w:color w:val="000000"/>
          <w:sz w:val="23"/>
          <w:szCs w:val="23"/>
        </w:rPr>
        <w:t>(PDOException $e)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$sql . </w:t>
      </w:r>
      <w:r>
        <w:rPr>
          <w:rStyle w:val="phpstringcolor"/>
          <w:rFonts w:ascii="Consolas" w:hAnsi="Consolas"/>
          <w:color w:val="A52A2A"/>
          <w:sz w:val="23"/>
          <w:szCs w:val="23"/>
        </w:rPr>
        <w:t>"&lt;br&gt;"</w:t>
      </w:r>
      <w:r>
        <w:rPr>
          <w:rStyle w:val="phpcolor"/>
          <w:rFonts w:ascii="Consolas" w:hAnsi="Consolas"/>
          <w:color w:val="000000"/>
          <w:sz w:val="23"/>
          <w:szCs w:val="23"/>
        </w:rPr>
        <w:t> . $e-&gt;getMessage();</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 = null;</w:t>
      </w:r>
      <w:r>
        <w:rPr>
          <w:rFonts w:ascii="Consolas" w:hAnsi="Consolas"/>
          <w:color w:val="000000"/>
          <w:sz w:val="23"/>
          <w:szCs w:val="23"/>
        </w:rPr>
        <w:br/>
      </w:r>
      <w:r>
        <w:rPr>
          <w:rStyle w:val="phptagcolor"/>
          <w:rFonts w:ascii="Consolas" w:hAnsi="Consolas"/>
          <w:color w:val="FF0000"/>
          <w:sz w:val="23"/>
          <w:szCs w:val="23"/>
        </w:rPr>
        <w:t>?&gt;</w:t>
      </w:r>
    </w:p>
    <w:p w14:paraId="4E2C72BE" w14:textId="77777777" w:rsidR="00235540" w:rsidRDefault="00235540" w:rsidP="0023554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A great benefit of PDO is that it has exception class to handle any problems that may occur in our database queries. If an exception is thrown within the try{ } block, the script stops executing and flows directly to the first catch(){ } block. In the catch block above we echo the SQL statement and the generated error message.</w:t>
      </w:r>
    </w:p>
    <w:p w14:paraId="7D47877F" w14:textId="1EC3CC9B" w:rsidR="00235540" w:rsidRPr="0037782E" w:rsidRDefault="00235540" w:rsidP="0037782E">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PHP </w:t>
      </w:r>
      <w:r w:rsidRPr="00EF6643">
        <w:rPr>
          <w:rFonts w:ascii="Verdana" w:hAnsi="Verdana"/>
          <w:sz w:val="52"/>
          <w:szCs w:val="52"/>
        </w:rPr>
        <w:t>MySQL Create Table</w:t>
      </w:r>
    </w:p>
    <w:p w14:paraId="1C0B7EFE" w14:textId="0BDAE6B4" w:rsidR="00235540" w:rsidRPr="0037782E" w:rsidRDefault="00235540" w:rsidP="0037782E">
      <w:pPr>
        <w:pStyle w:val="intro"/>
        <w:shd w:val="clear" w:color="auto" w:fill="FFFFFF"/>
        <w:spacing w:before="288" w:beforeAutospacing="0" w:after="288" w:afterAutospacing="0"/>
        <w:rPr>
          <w:rFonts w:ascii="Verdana" w:hAnsi="Verdana"/>
          <w:color w:val="000000"/>
        </w:rPr>
      </w:pPr>
      <w:r>
        <w:rPr>
          <w:rFonts w:ascii="Verdana" w:hAnsi="Verdana"/>
          <w:color w:val="000000"/>
        </w:rPr>
        <w:t>A database table has its own unique name and consists of columns and rows.</w:t>
      </w:r>
    </w:p>
    <w:p w14:paraId="00139837" w14:textId="77777777" w:rsidR="00235540" w:rsidRPr="00EF6643" w:rsidRDefault="00235540" w:rsidP="0037782E">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Create a MySQL Table Using MySQLi and PDO</w:t>
      </w:r>
    </w:p>
    <w:p w14:paraId="0AC32377" w14:textId="77777777" w:rsidR="00235540" w:rsidRDefault="00235540" w:rsidP="002355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CREATE TABLE statement is used to create a table in MySQL.</w:t>
      </w:r>
    </w:p>
    <w:p w14:paraId="7B344985" w14:textId="77777777" w:rsidR="00235540" w:rsidRDefault="00235540" w:rsidP="002355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create a table named "MyGuests", with five columns: "id", "firstname", "lastname", "email" and "reg_date":</w:t>
      </w:r>
    </w:p>
    <w:p w14:paraId="1FF57124" w14:textId="77777777" w:rsidR="00235540" w:rsidRDefault="00235540" w:rsidP="00235540">
      <w:pPr>
        <w:shd w:val="clear" w:color="auto" w:fill="FFFFFF"/>
        <w:rPr>
          <w:rFonts w:ascii="Consolas" w:hAnsi="Consolas"/>
          <w:color w:val="000000"/>
          <w:sz w:val="23"/>
          <w:szCs w:val="23"/>
        </w:rPr>
      </w:pPr>
      <w:r>
        <w:rPr>
          <w:rFonts w:ascii="Consolas" w:hAnsi="Consolas"/>
          <w:color w:val="000000"/>
          <w:sz w:val="23"/>
          <w:szCs w:val="23"/>
        </w:rPr>
        <w:t>CREATE TABLE MyGuests (</w:t>
      </w:r>
      <w:r>
        <w:rPr>
          <w:rFonts w:ascii="Consolas" w:hAnsi="Consolas"/>
          <w:color w:val="000000"/>
          <w:sz w:val="23"/>
          <w:szCs w:val="23"/>
        </w:rPr>
        <w:br/>
        <w:t>id INT(6) UNSIGNED AUTO_INCREMENT PRIMARY KEY,</w:t>
      </w:r>
      <w:r>
        <w:rPr>
          <w:rFonts w:ascii="Consolas" w:hAnsi="Consolas"/>
          <w:color w:val="000000"/>
          <w:sz w:val="23"/>
          <w:szCs w:val="23"/>
        </w:rPr>
        <w:br/>
        <w:t>firstname VARCHAR(30) NOT NULL,</w:t>
      </w:r>
      <w:r>
        <w:rPr>
          <w:rFonts w:ascii="Consolas" w:hAnsi="Consolas"/>
          <w:color w:val="000000"/>
          <w:sz w:val="23"/>
          <w:szCs w:val="23"/>
        </w:rPr>
        <w:br/>
        <w:t>lastname VARCHAR(30) NOT NULL,</w:t>
      </w:r>
      <w:r>
        <w:rPr>
          <w:rFonts w:ascii="Consolas" w:hAnsi="Consolas"/>
          <w:color w:val="000000"/>
          <w:sz w:val="23"/>
          <w:szCs w:val="23"/>
        </w:rPr>
        <w:br/>
        <w:t>email VARCHAR(50),</w:t>
      </w:r>
      <w:r>
        <w:rPr>
          <w:rFonts w:ascii="Consolas" w:hAnsi="Consolas"/>
          <w:color w:val="000000"/>
          <w:sz w:val="23"/>
          <w:szCs w:val="23"/>
        </w:rPr>
        <w:br/>
        <w:t>reg_date TIMESTAMP DEFAULT CURRENT_TIMESTAMP ON UPDATE CURRENT_TIMESTAMP</w:t>
      </w:r>
      <w:r>
        <w:rPr>
          <w:rFonts w:ascii="Consolas" w:hAnsi="Consolas"/>
          <w:color w:val="000000"/>
          <w:sz w:val="23"/>
          <w:szCs w:val="23"/>
        </w:rPr>
        <w:br/>
        <w:t>)</w:t>
      </w:r>
    </w:p>
    <w:p w14:paraId="2602433A" w14:textId="77777777" w:rsidR="00235540" w:rsidRDefault="00235540" w:rsidP="0023554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Notes on the table above:</w:t>
      </w:r>
    </w:p>
    <w:p w14:paraId="3FD9D70C" w14:textId="77777777" w:rsidR="00235540" w:rsidRDefault="00235540" w:rsidP="002355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data type specifies what type of data the column can hold. For a complete reference of all the available data types, go to our </w:t>
      </w:r>
      <w:hyperlink r:id="rId11" w:history="1">
        <w:r>
          <w:rPr>
            <w:rStyle w:val="Hyperlink"/>
            <w:rFonts w:ascii="Verdana" w:hAnsi="Verdana"/>
            <w:sz w:val="23"/>
            <w:szCs w:val="23"/>
          </w:rPr>
          <w:t>Data Types reference</w:t>
        </w:r>
      </w:hyperlink>
      <w:r>
        <w:rPr>
          <w:rFonts w:ascii="Verdana" w:hAnsi="Verdana"/>
          <w:color w:val="000000"/>
          <w:sz w:val="23"/>
          <w:szCs w:val="23"/>
        </w:rPr>
        <w:t>.</w:t>
      </w:r>
    </w:p>
    <w:p w14:paraId="231BAC12" w14:textId="77777777" w:rsidR="00235540" w:rsidRDefault="00235540" w:rsidP="002355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After the data type, you can specify other optional attributes for each column:</w:t>
      </w:r>
    </w:p>
    <w:p w14:paraId="77A4F7AA" w14:textId="77777777" w:rsidR="00235540" w:rsidRDefault="00235540" w:rsidP="00235540">
      <w:pPr>
        <w:numPr>
          <w:ilvl w:val="0"/>
          <w:numId w:val="23"/>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NOT NULL - Each row must contain a value for that column, null values are not allowed</w:t>
      </w:r>
    </w:p>
    <w:p w14:paraId="0EBE3FC1" w14:textId="77777777" w:rsidR="00235540" w:rsidRDefault="00235540" w:rsidP="00235540">
      <w:pPr>
        <w:numPr>
          <w:ilvl w:val="0"/>
          <w:numId w:val="23"/>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DEFAULT value - Set a default value that is added when no other value is passed</w:t>
      </w:r>
    </w:p>
    <w:p w14:paraId="33A0807E" w14:textId="77777777" w:rsidR="00235540" w:rsidRDefault="00235540" w:rsidP="00235540">
      <w:pPr>
        <w:numPr>
          <w:ilvl w:val="0"/>
          <w:numId w:val="23"/>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UNSIGNED - Used for number types, limits the stored data to positive numbers and zero</w:t>
      </w:r>
    </w:p>
    <w:p w14:paraId="2F6E3026" w14:textId="77777777" w:rsidR="00235540" w:rsidRDefault="00235540" w:rsidP="00235540">
      <w:pPr>
        <w:numPr>
          <w:ilvl w:val="0"/>
          <w:numId w:val="23"/>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AUTO INCREMENT - MySQL automatically increases the value of the field by 1 each time a new record is added</w:t>
      </w:r>
    </w:p>
    <w:p w14:paraId="3139FB7F" w14:textId="77777777" w:rsidR="00235540" w:rsidRDefault="00235540" w:rsidP="00235540">
      <w:pPr>
        <w:numPr>
          <w:ilvl w:val="0"/>
          <w:numId w:val="23"/>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PRIMARY KEY - Used to uniquely identify the rows in a table. The column with PRIMARY KEY setting is often an ID number, and is often used with AUTO_INCREMENT</w:t>
      </w:r>
    </w:p>
    <w:p w14:paraId="1871FAE0" w14:textId="77777777" w:rsidR="00235540" w:rsidRDefault="00235540" w:rsidP="002355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table should have a primary key column (in this case: the "id" column). Its value must be unique for each record in the table.</w:t>
      </w:r>
    </w:p>
    <w:p w14:paraId="67B21EA4" w14:textId="77777777" w:rsidR="00235540" w:rsidRDefault="00235540" w:rsidP="002355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examples shows how to create the table in PHP:</w:t>
      </w:r>
    </w:p>
    <w:p w14:paraId="374E6D6B" w14:textId="77777777" w:rsidR="00235540" w:rsidRPr="00EF6643" w:rsidRDefault="00235540" w:rsidP="0037782E">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Example (MySQLi Object-oriented)</w:t>
      </w:r>
    </w:p>
    <w:p w14:paraId="71BA6318" w14:textId="24ABEE50" w:rsidR="00235540" w:rsidRPr="0037782E" w:rsidRDefault="00235540" w:rsidP="0037782E">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sql to create table</w:t>
      </w:r>
      <w:r>
        <w:rPr>
          <w:rFonts w:ascii="Consolas" w:hAnsi="Consolas"/>
          <w:color w:val="008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"CREATE TABLE MyGuests (</w:t>
      </w:r>
      <w:r>
        <w:rPr>
          <w:rFonts w:ascii="Consolas" w:hAnsi="Consolas"/>
          <w:color w:val="A52A2A"/>
          <w:sz w:val="23"/>
          <w:szCs w:val="23"/>
        </w:rPr>
        <w:br/>
      </w:r>
      <w:r>
        <w:rPr>
          <w:rStyle w:val="phpstringcolor"/>
          <w:rFonts w:ascii="Consolas" w:hAnsi="Consolas"/>
          <w:color w:val="A52A2A"/>
          <w:sz w:val="23"/>
          <w:szCs w:val="23"/>
        </w:rPr>
        <w:t>id INT(6) UNSIGNED AUTO_INCREMENT PRIMARY KEY,</w:t>
      </w:r>
      <w:r>
        <w:rPr>
          <w:rFonts w:ascii="Consolas" w:hAnsi="Consolas"/>
          <w:color w:val="A52A2A"/>
          <w:sz w:val="23"/>
          <w:szCs w:val="23"/>
        </w:rPr>
        <w:br/>
      </w:r>
      <w:r>
        <w:rPr>
          <w:rStyle w:val="phpstringcolor"/>
          <w:rFonts w:ascii="Consolas" w:hAnsi="Consolas"/>
          <w:color w:val="A52A2A"/>
          <w:sz w:val="23"/>
          <w:szCs w:val="23"/>
        </w:rPr>
        <w:t>firstname VARCHAR(30) NOT NULL,</w:t>
      </w:r>
      <w:r>
        <w:rPr>
          <w:rFonts w:ascii="Consolas" w:hAnsi="Consolas"/>
          <w:color w:val="A52A2A"/>
          <w:sz w:val="23"/>
          <w:szCs w:val="23"/>
        </w:rPr>
        <w:br/>
      </w:r>
      <w:r>
        <w:rPr>
          <w:rStyle w:val="phpstringcolor"/>
          <w:rFonts w:ascii="Consolas" w:hAnsi="Consolas"/>
          <w:color w:val="A52A2A"/>
          <w:sz w:val="23"/>
          <w:szCs w:val="23"/>
        </w:rPr>
        <w:t>lastname VARCHAR(30) NOT NULL,</w:t>
      </w:r>
      <w:r>
        <w:rPr>
          <w:rFonts w:ascii="Consolas" w:hAnsi="Consolas"/>
          <w:color w:val="A52A2A"/>
          <w:sz w:val="23"/>
          <w:szCs w:val="23"/>
        </w:rPr>
        <w:br/>
      </w:r>
      <w:r>
        <w:rPr>
          <w:rStyle w:val="phpstringcolor"/>
          <w:rFonts w:ascii="Consolas" w:hAnsi="Consolas"/>
          <w:color w:val="A52A2A"/>
          <w:sz w:val="23"/>
          <w:szCs w:val="23"/>
        </w:rPr>
        <w:t>email VARCHAR(50),</w:t>
      </w:r>
      <w:r>
        <w:rPr>
          <w:rFonts w:ascii="Consolas" w:hAnsi="Consolas"/>
          <w:color w:val="A52A2A"/>
          <w:sz w:val="23"/>
          <w:szCs w:val="23"/>
        </w:rPr>
        <w:br/>
      </w:r>
      <w:r>
        <w:rPr>
          <w:rStyle w:val="phpstringcolor"/>
          <w:rFonts w:ascii="Consolas" w:hAnsi="Consolas"/>
          <w:color w:val="A52A2A"/>
          <w:sz w:val="23"/>
          <w:szCs w:val="23"/>
        </w:rPr>
        <w:t>reg_date TIMESTAMP DEFAULT CURRENT_TIMESTAMP ON UPDATE CURRENT_TIMESTAMP</w:t>
      </w:r>
      <w:r>
        <w:rPr>
          <w:rFonts w:ascii="Consolas" w:hAnsi="Consolas"/>
          <w:color w:val="A52A2A"/>
          <w:sz w:val="23"/>
          <w:szCs w:val="23"/>
        </w:rPr>
        <w:br/>
      </w:r>
      <w:r>
        <w:rPr>
          <w:rStyle w:val="phpstringcolor"/>
          <w:rFonts w:ascii="Consolas" w:hAnsi="Consolas"/>
          <w:color w:val="A52A2A"/>
          <w:sz w:val="23"/>
          <w:szCs w:val="23"/>
        </w:rPr>
        <w:lastRenderedPageBreak/>
        <w:t>)"</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($conn-&gt;query($sql) === TRUE)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"Table MyGuests created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creating table: "</w:t>
      </w:r>
      <w:r>
        <w:rPr>
          <w:rStyle w:val="phpcolor"/>
          <w:rFonts w:ascii="Consolas" w:hAnsi="Consolas"/>
          <w:color w:val="000000"/>
          <w:sz w:val="23"/>
          <w:szCs w:val="23"/>
        </w:rPr>
        <w:t> . $conn-&gt;error;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1678739A" w14:textId="77777777" w:rsidR="00235540" w:rsidRPr="00EF6643" w:rsidRDefault="00235540" w:rsidP="0037782E">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Example (MySQLi Procedural)</w:t>
      </w:r>
    </w:p>
    <w:p w14:paraId="25DD4E5F" w14:textId="074C42DF" w:rsidR="00235540" w:rsidRPr="0037782E" w:rsidRDefault="00235540" w:rsidP="0037782E">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mysqli_connect($servername,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mysqli_connect_error());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sql to create table</w:t>
      </w:r>
      <w:r>
        <w:rPr>
          <w:rFonts w:ascii="Consolas" w:hAnsi="Consolas"/>
          <w:color w:val="008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"CREATE TABLE MyGuests (</w:t>
      </w:r>
      <w:r>
        <w:rPr>
          <w:rFonts w:ascii="Consolas" w:hAnsi="Consolas"/>
          <w:color w:val="A52A2A"/>
          <w:sz w:val="23"/>
          <w:szCs w:val="23"/>
        </w:rPr>
        <w:br/>
      </w:r>
      <w:r>
        <w:rPr>
          <w:rStyle w:val="phpstringcolor"/>
          <w:rFonts w:ascii="Consolas" w:hAnsi="Consolas"/>
          <w:color w:val="A52A2A"/>
          <w:sz w:val="23"/>
          <w:szCs w:val="23"/>
        </w:rPr>
        <w:t>id INT(6) UNSIGNED AUTO_INCREMENT PRIMARY KEY,</w:t>
      </w:r>
      <w:r>
        <w:rPr>
          <w:rFonts w:ascii="Consolas" w:hAnsi="Consolas"/>
          <w:color w:val="A52A2A"/>
          <w:sz w:val="23"/>
          <w:szCs w:val="23"/>
        </w:rPr>
        <w:br/>
      </w:r>
      <w:r>
        <w:rPr>
          <w:rStyle w:val="phpstringcolor"/>
          <w:rFonts w:ascii="Consolas" w:hAnsi="Consolas"/>
          <w:color w:val="A52A2A"/>
          <w:sz w:val="23"/>
          <w:szCs w:val="23"/>
        </w:rPr>
        <w:t>firstname VARCHAR(30) NOT NULL,</w:t>
      </w:r>
      <w:r>
        <w:rPr>
          <w:rFonts w:ascii="Consolas" w:hAnsi="Consolas"/>
          <w:color w:val="A52A2A"/>
          <w:sz w:val="23"/>
          <w:szCs w:val="23"/>
        </w:rPr>
        <w:br/>
      </w:r>
      <w:r>
        <w:rPr>
          <w:rStyle w:val="phpstringcolor"/>
          <w:rFonts w:ascii="Consolas" w:hAnsi="Consolas"/>
          <w:color w:val="A52A2A"/>
          <w:sz w:val="23"/>
          <w:szCs w:val="23"/>
        </w:rPr>
        <w:t>lastname VARCHAR(30) NOT NULL,</w:t>
      </w:r>
      <w:r>
        <w:rPr>
          <w:rFonts w:ascii="Consolas" w:hAnsi="Consolas"/>
          <w:color w:val="A52A2A"/>
          <w:sz w:val="23"/>
          <w:szCs w:val="23"/>
        </w:rPr>
        <w:br/>
      </w:r>
      <w:r>
        <w:rPr>
          <w:rStyle w:val="phpstringcolor"/>
          <w:rFonts w:ascii="Consolas" w:hAnsi="Consolas"/>
          <w:color w:val="A52A2A"/>
          <w:sz w:val="23"/>
          <w:szCs w:val="23"/>
        </w:rPr>
        <w:t>email VARCHAR(50),</w:t>
      </w:r>
      <w:r>
        <w:rPr>
          <w:rFonts w:ascii="Consolas" w:hAnsi="Consolas"/>
          <w:color w:val="A52A2A"/>
          <w:sz w:val="23"/>
          <w:szCs w:val="23"/>
        </w:rPr>
        <w:br/>
      </w:r>
      <w:r>
        <w:rPr>
          <w:rStyle w:val="phpstringcolor"/>
          <w:rFonts w:ascii="Consolas" w:hAnsi="Consolas"/>
          <w:color w:val="A52A2A"/>
          <w:sz w:val="23"/>
          <w:szCs w:val="23"/>
        </w:rPr>
        <w:t>reg_date TIMESTAMP DEFAULT CURRENT_TIMESTAMP ON UPDATE CURRENT_TIMESTAMP</w:t>
      </w:r>
      <w:r>
        <w:rPr>
          <w:rFonts w:ascii="Consolas" w:hAnsi="Consolas"/>
          <w:color w:val="A52A2A"/>
          <w:sz w:val="23"/>
          <w:szCs w:val="23"/>
        </w:rPr>
        <w:br/>
      </w:r>
      <w:r>
        <w:rPr>
          <w:rStyle w:val="phpstringcolor"/>
          <w:rFonts w:ascii="Consolas" w:hAnsi="Consolas"/>
          <w:color w:val="A52A2A"/>
          <w:sz w:val="23"/>
          <w:szCs w:val="23"/>
        </w:rPr>
        <w:t>)"</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(mysqli_query($conn, $sql))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"Table MyGuests created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creating table: "</w:t>
      </w:r>
      <w:r>
        <w:rPr>
          <w:rStyle w:val="phpcolor"/>
          <w:rFonts w:ascii="Consolas" w:hAnsi="Consolas"/>
          <w:color w:val="000000"/>
          <w:sz w:val="23"/>
          <w:szCs w:val="23"/>
        </w:rPr>
        <w:t> . mysqli_error($conn);</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mysqli_close($conn);</w:t>
      </w:r>
      <w:r>
        <w:rPr>
          <w:rFonts w:ascii="Consolas" w:hAnsi="Consolas"/>
          <w:color w:val="000000"/>
          <w:sz w:val="23"/>
          <w:szCs w:val="23"/>
        </w:rPr>
        <w:br/>
      </w:r>
      <w:r>
        <w:rPr>
          <w:rStyle w:val="phptagcolor"/>
          <w:rFonts w:ascii="Consolas" w:hAnsi="Consolas"/>
          <w:color w:val="FF0000"/>
          <w:sz w:val="23"/>
          <w:szCs w:val="23"/>
        </w:rPr>
        <w:t>?&gt;</w:t>
      </w:r>
    </w:p>
    <w:p w14:paraId="36146875" w14:textId="77777777" w:rsidR="00235540" w:rsidRPr="00EF6643" w:rsidRDefault="00235540" w:rsidP="0037782E">
      <w:pPr>
        <w:pStyle w:val="intro"/>
        <w:shd w:val="clear" w:color="auto" w:fill="FFFFFF"/>
        <w:spacing w:before="0" w:beforeAutospacing="0" w:after="0" w:afterAutospacing="0"/>
        <w:rPr>
          <w:rFonts w:ascii="Verdana" w:hAnsi="Verdana"/>
          <w:color w:val="000000"/>
          <w:sz w:val="52"/>
          <w:szCs w:val="52"/>
        </w:rPr>
      </w:pPr>
      <w:r w:rsidRPr="00EF6643">
        <w:rPr>
          <w:rFonts w:ascii="Verdana" w:hAnsi="Verdana"/>
          <w:color w:val="000000"/>
          <w:sz w:val="52"/>
          <w:szCs w:val="52"/>
        </w:rPr>
        <w:lastRenderedPageBreak/>
        <w:t>Example (PDO)</w:t>
      </w:r>
    </w:p>
    <w:p w14:paraId="4305EE82" w14:textId="3670E9F4" w:rsidR="009C5112" w:rsidRPr="0037782E" w:rsidRDefault="00235540" w:rsidP="0037782E">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"myDBPDO"</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try</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$conn = </w:t>
      </w:r>
      <w:r>
        <w:rPr>
          <w:rStyle w:val="phpkeywordcolor"/>
          <w:rFonts w:ascii="Consolas" w:hAnsi="Consolas"/>
          <w:color w:val="0000CD"/>
          <w:sz w:val="23"/>
          <w:szCs w:val="23"/>
        </w:rPr>
        <w:t>new</w:t>
      </w:r>
      <w:r>
        <w:rPr>
          <w:rStyle w:val="phpcolor"/>
          <w:rFonts w:ascii="Consolas" w:hAnsi="Consolas"/>
          <w:color w:val="000000"/>
          <w:sz w:val="23"/>
          <w:szCs w:val="23"/>
        </w:rPr>
        <w:t> PDO(</w:t>
      </w:r>
      <w:r>
        <w:rPr>
          <w:rStyle w:val="phpstringcolor"/>
          <w:rFonts w:ascii="Consolas" w:hAnsi="Consolas"/>
          <w:color w:val="A52A2A"/>
          <w:sz w:val="23"/>
          <w:szCs w:val="23"/>
        </w:rPr>
        <w:t>"mysql:host=$servername;dbname=$dbname"</w:t>
      </w:r>
      <w:r>
        <w:rPr>
          <w:rStyle w:val="phpcolor"/>
          <w:rFonts w:ascii="Consolas" w:hAnsi="Consolas"/>
          <w:color w:val="000000"/>
          <w:sz w:val="23"/>
          <w:szCs w:val="23"/>
        </w:rPr>
        <w:t>, $username, $password);</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set the PDO error mode to exception</w:t>
      </w:r>
      <w:r>
        <w:rPr>
          <w:rFonts w:ascii="Consolas" w:hAnsi="Consolas"/>
          <w:color w:val="008000"/>
          <w:sz w:val="23"/>
          <w:szCs w:val="23"/>
        </w:rPr>
        <w:br/>
      </w:r>
      <w:r>
        <w:rPr>
          <w:rStyle w:val="phpcolor"/>
          <w:rFonts w:ascii="Consolas" w:hAnsi="Consolas"/>
          <w:color w:val="000000"/>
          <w:sz w:val="23"/>
          <w:szCs w:val="23"/>
        </w:rPr>
        <w:t>  $conn-&gt;setAttribute(PDO::ATTR_ERRMODE, PDO::ERRMODE_EXCEPTION);</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sql to create table</w:t>
      </w:r>
      <w:r>
        <w:rPr>
          <w:rFonts w:ascii="Consolas" w:hAnsi="Consolas"/>
          <w:color w:val="008000"/>
          <w:sz w:val="23"/>
          <w:szCs w:val="23"/>
        </w:rPr>
        <w:br/>
      </w:r>
      <w:r>
        <w:rPr>
          <w:rStyle w:val="phpcolor"/>
          <w:rFonts w:ascii="Consolas" w:hAnsi="Consolas"/>
          <w:color w:val="000000"/>
          <w:sz w:val="23"/>
          <w:szCs w:val="23"/>
        </w:rPr>
        <w:t> </w:t>
      </w:r>
      <w:r>
        <w:rPr>
          <w:rStyle w:val="phpnumbercolor"/>
          <w:rFonts w:ascii="Consolas" w:hAnsi="Consolas"/>
          <w:color w:val="FF0000"/>
          <w:sz w:val="23"/>
          <w:szCs w:val="23"/>
        </w:rPr>
        <w:t> </w:t>
      </w:r>
      <w:r>
        <w:rPr>
          <w:rStyle w:val="phpcolor"/>
          <w:rFonts w:ascii="Consolas" w:hAnsi="Consolas"/>
          <w:color w:val="000000"/>
          <w:sz w:val="23"/>
          <w:szCs w:val="23"/>
        </w:rPr>
        <w:t>$sql = </w:t>
      </w:r>
      <w:r>
        <w:rPr>
          <w:rStyle w:val="phpstringcolor"/>
          <w:rFonts w:ascii="Consolas" w:hAnsi="Consolas"/>
          <w:color w:val="A52A2A"/>
          <w:sz w:val="23"/>
          <w:szCs w:val="23"/>
        </w:rPr>
        <w:t>"CREATE TABLE MyGuests (</w:t>
      </w:r>
      <w:r>
        <w:rPr>
          <w:rFonts w:ascii="Consolas" w:hAnsi="Consolas"/>
          <w:color w:val="A52A2A"/>
          <w:sz w:val="23"/>
          <w:szCs w:val="23"/>
        </w:rPr>
        <w:br/>
      </w:r>
      <w:r>
        <w:rPr>
          <w:rStyle w:val="phpstringcolor"/>
          <w:rFonts w:ascii="Consolas" w:hAnsi="Consolas"/>
          <w:color w:val="A52A2A"/>
          <w:sz w:val="23"/>
          <w:szCs w:val="23"/>
        </w:rPr>
        <w:t>  id INT(6) UNSIGNED AUTO_INCREMENT PRIMARY KEY,</w:t>
      </w:r>
      <w:r>
        <w:rPr>
          <w:rFonts w:ascii="Consolas" w:hAnsi="Consolas"/>
          <w:color w:val="A52A2A"/>
          <w:sz w:val="23"/>
          <w:szCs w:val="23"/>
        </w:rPr>
        <w:br/>
      </w:r>
      <w:r>
        <w:rPr>
          <w:rStyle w:val="phpstringcolor"/>
          <w:rFonts w:ascii="Consolas" w:hAnsi="Consolas"/>
          <w:color w:val="A52A2A"/>
          <w:sz w:val="23"/>
          <w:szCs w:val="23"/>
        </w:rPr>
        <w:t>  firstname VARCHAR(30) NOT NULL,</w:t>
      </w:r>
      <w:r>
        <w:rPr>
          <w:rFonts w:ascii="Consolas" w:hAnsi="Consolas"/>
          <w:color w:val="A52A2A"/>
          <w:sz w:val="23"/>
          <w:szCs w:val="23"/>
        </w:rPr>
        <w:br/>
      </w:r>
      <w:r>
        <w:rPr>
          <w:rStyle w:val="phpstringcolor"/>
          <w:rFonts w:ascii="Consolas" w:hAnsi="Consolas"/>
          <w:color w:val="A52A2A"/>
          <w:sz w:val="23"/>
          <w:szCs w:val="23"/>
        </w:rPr>
        <w:t>  lastname VARCHAR(30) NOT NULL,</w:t>
      </w:r>
      <w:r>
        <w:rPr>
          <w:rFonts w:ascii="Consolas" w:hAnsi="Consolas"/>
          <w:color w:val="A52A2A"/>
          <w:sz w:val="23"/>
          <w:szCs w:val="23"/>
        </w:rPr>
        <w:br/>
      </w:r>
      <w:r>
        <w:rPr>
          <w:rStyle w:val="phpstringcolor"/>
          <w:rFonts w:ascii="Consolas" w:hAnsi="Consolas"/>
          <w:color w:val="A52A2A"/>
          <w:sz w:val="23"/>
          <w:szCs w:val="23"/>
        </w:rPr>
        <w:t>  email VARCHAR(50),</w:t>
      </w:r>
      <w:r>
        <w:rPr>
          <w:rFonts w:ascii="Consolas" w:hAnsi="Consolas"/>
          <w:color w:val="A52A2A"/>
          <w:sz w:val="23"/>
          <w:szCs w:val="23"/>
        </w:rPr>
        <w:br/>
      </w:r>
      <w:r>
        <w:rPr>
          <w:rStyle w:val="phpstringcolor"/>
          <w:rFonts w:ascii="Consolas" w:hAnsi="Consolas"/>
          <w:color w:val="A52A2A"/>
          <w:sz w:val="23"/>
          <w:szCs w:val="23"/>
        </w:rPr>
        <w:t>  reg_date TIMESTAMP DEFAULT CURRENT_TIMESTAMP ON UPDATE CURRENT_TIMESTAMP</w:t>
      </w:r>
      <w:r>
        <w:rPr>
          <w:rFonts w:ascii="Consolas" w:hAnsi="Consolas"/>
          <w:color w:val="A52A2A"/>
          <w:sz w:val="23"/>
          <w:szCs w:val="23"/>
        </w:rPr>
        <w:br/>
      </w:r>
      <w:r>
        <w:rPr>
          <w:rStyle w:val="phpstringcolor"/>
          <w:rFonts w:ascii="Consolas" w:hAnsi="Consolas"/>
          <w:color w:val="A52A2A"/>
          <w:sz w:val="23"/>
          <w:szCs w:val="23"/>
        </w:rPr>
        <w:t>  )"</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use exec() because no results are returned</w:t>
      </w:r>
      <w:r>
        <w:rPr>
          <w:rFonts w:ascii="Consolas" w:hAnsi="Consolas"/>
          <w:color w:val="008000"/>
          <w:sz w:val="23"/>
          <w:szCs w:val="23"/>
        </w:rPr>
        <w:br/>
      </w:r>
      <w:r>
        <w:rPr>
          <w:rStyle w:val="phpcolor"/>
          <w:rFonts w:ascii="Consolas" w:hAnsi="Consolas"/>
          <w:color w:val="000000"/>
          <w:sz w:val="23"/>
          <w:szCs w:val="23"/>
        </w:rPr>
        <w:t>  $conn-&gt;exec($sql);</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"Table MyGuests created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catch</w:t>
      </w:r>
      <w:r>
        <w:rPr>
          <w:rStyle w:val="phpcolor"/>
          <w:rFonts w:ascii="Consolas" w:hAnsi="Consolas"/>
          <w:color w:val="000000"/>
          <w:sz w:val="23"/>
          <w:szCs w:val="23"/>
        </w:rPr>
        <w:t>(PDOException $e)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$sql . </w:t>
      </w:r>
      <w:r>
        <w:rPr>
          <w:rStyle w:val="phpstringcolor"/>
          <w:rFonts w:ascii="Consolas" w:hAnsi="Consolas"/>
          <w:color w:val="A52A2A"/>
          <w:sz w:val="23"/>
          <w:szCs w:val="23"/>
        </w:rPr>
        <w:t>"&lt;br&gt;"</w:t>
      </w:r>
      <w:r>
        <w:rPr>
          <w:rStyle w:val="phpcolor"/>
          <w:rFonts w:ascii="Consolas" w:hAnsi="Consolas"/>
          <w:color w:val="000000"/>
          <w:sz w:val="23"/>
          <w:szCs w:val="23"/>
        </w:rPr>
        <w:t> . $e-&gt;getMessage();</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 = null;</w:t>
      </w:r>
      <w:r>
        <w:rPr>
          <w:rFonts w:ascii="Consolas" w:hAnsi="Consolas"/>
          <w:color w:val="000000"/>
          <w:sz w:val="23"/>
          <w:szCs w:val="23"/>
        </w:rPr>
        <w:br/>
      </w:r>
      <w:r>
        <w:rPr>
          <w:rStyle w:val="phptagcolor"/>
          <w:rFonts w:ascii="Consolas" w:hAnsi="Consolas"/>
          <w:color w:val="FF0000"/>
          <w:sz w:val="23"/>
          <w:szCs w:val="23"/>
        </w:rPr>
        <w:t>?&gt;</w:t>
      </w:r>
    </w:p>
    <w:p w14:paraId="559BBDA7" w14:textId="77777777" w:rsidR="009C5112" w:rsidRPr="00EF6643" w:rsidRDefault="009C5112" w:rsidP="0037782E">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Insert Data Into MySQL Using MySQLi and PDO</w:t>
      </w:r>
    </w:p>
    <w:p w14:paraId="52C793FF"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After a database and a table have been created, we can start adding data in them.</w:t>
      </w:r>
    </w:p>
    <w:p w14:paraId="4D857FCB"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some syntax rules to follow:</w:t>
      </w:r>
    </w:p>
    <w:p w14:paraId="158466A4" w14:textId="77777777" w:rsidR="009C5112" w:rsidRDefault="009C5112" w:rsidP="009C5112">
      <w:pPr>
        <w:numPr>
          <w:ilvl w:val="0"/>
          <w:numId w:val="2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The SQL query must be quoted in PHP</w:t>
      </w:r>
    </w:p>
    <w:p w14:paraId="13625788" w14:textId="77777777" w:rsidR="009C5112" w:rsidRDefault="009C5112" w:rsidP="009C5112">
      <w:pPr>
        <w:numPr>
          <w:ilvl w:val="0"/>
          <w:numId w:val="2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lastRenderedPageBreak/>
        <w:t>String values inside the SQL query must be quoted</w:t>
      </w:r>
    </w:p>
    <w:p w14:paraId="3EC4A77E" w14:textId="77777777" w:rsidR="009C5112" w:rsidRDefault="009C5112" w:rsidP="009C5112">
      <w:pPr>
        <w:numPr>
          <w:ilvl w:val="0"/>
          <w:numId w:val="2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Numeric values must not be quoted</w:t>
      </w:r>
    </w:p>
    <w:p w14:paraId="195A5143" w14:textId="77777777" w:rsidR="009C5112" w:rsidRDefault="009C5112" w:rsidP="009C5112">
      <w:pPr>
        <w:numPr>
          <w:ilvl w:val="0"/>
          <w:numId w:val="2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The word NULL must not be quoted</w:t>
      </w:r>
    </w:p>
    <w:p w14:paraId="38EC2B91"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INSERT INTO statement is used to add new records to a MySQL table:</w:t>
      </w:r>
    </w:p>
    <w:p w14:paraId="5750244E" w14:textId="77777777" w:rsidR="009C5112" w:rsidRDefault="009C5112" w:rsidP="009C5112">
      <w:pPr>
        <w:shd w:val="clear" w:color="auto" w:fill="FFFFFF"/>
        <w:rPr>
          <w:rFonts w:ascii="Consolas" w:hAnsi="Consolas"/>
          <w:color w:val="000000"/>
          <w:sz w:val="23"/>
          <w:szCs w:val="23"/>
        </w:rPr>
      </w:pPr>
      <w:r>
        <w:rPr>
          <w:rFonts w:ascii="Consolas" w:hAnsi="Consolas"/>
          <w:color w:val="000000"/>
          <w:sz w:val="23"/>
          <w:szCs w:val="23"/>
        </w:rPr>
        <w:t>INSERT INTO table_name (column1, column2, column3,...)</w:t>
      </w:r>
      <w:r>
        <w:rPr>
          <w:rFonts w:ascii="Consolas" w:hAnsi="Consolas"/>
          <w:color w:val="000000"/>
          <w:sz w:val="23"/>
          <w:szCs w:val="23"/>
        </w:rPr>
        <w:br/>
        <w:t>VALUES (value1, value2, value3,...)</w:t>
      </w:r>
    </w:p>
    <w:p w14:paraId="388D9AE1"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learn more about SQL, please visit our </w:t>
      </w:r>
      <w:hyperlink r:id="rId12" w:history="1">
        <w:r>
          <w:rPr>
            <w:rStyle w:val="Hyperlink"/>
            <w:rFonts w:ascii="Verdana" w:hAnsi="Verdana"/>
            <w:sz w:val="23"/>
            <w:szCs w:val="23"/>
          </w:rPr>
          <w:t>SQL tutorial</w:t>
        </w:r>
      </w:hyperlink>
      <w:r>
        <w:rPr>
          <w:rFonts w:ascii="Verdana" w:hAnsi="Verdana"/>
          <w:color w:val="000000"/>
          <w:sz w:val="23"/>
          <w:szCs w:val="23"/>
        </w:rPr>
        <w:t>.</w:t>
      </w:r>
    </w:p>
    <w:p w14:paraId="2B7B7BB6"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previous chapter we created an empty table named "MyGuests" with five columns: "id", "firstname", "lastname", "email" and "reg_date". Now, let us fill the table with data.</w:t>
      </w:r>
    </w:p>
    <w:p w14:paraId="3B45C404" w14:textId="77777777" w:rsidR="009C5112" w:rsidRDefault="009C5112" w:rsidP="009C5112">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a column is AUTO_INCREMENT (like the "id" column) or TIMESTAMP with default update of current_timesamp (like the "reg_date" column), it is no need to be specified in the SQL query; MySQL will automatically add the value.</w:t>
      </w:r>
    </w:p>
    <w:p w14:paraId="7E7DB18E"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examples add a new record to the "MyGuests" table:</w:t>
      </w:r>
    </w:p>
    <w:p w14:paraId="37118833" w14:textId="77777777" w:rsidR="009C5112" w:rsidRPr="00EF6643" w:rsidRDefault="009C5112" w:rsidP="0037782E">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Example (MySQLi Object-oriented)</w:t>
      </w:r>
    </w:p>
    <w:p w14:paraId="408B07D3" w14:textId="4638EF24" w:rsidR="009C5112" w:rsidRPr="0037782E" w:rsidRDefault="009C5112" w:rsidP="0037782E">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VALUES ('John', 'Doe', 'john@example.com')"</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($conn-&gt;query($sql) === TRUE)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"New record created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w:t>
      </w:r>
      <w:r>
        <w:rPr>
          <w:rStyle w:val="phpcolor"/>
          <w:rFonts w:ascii="Consolas" w:hAnsi="Consolas"/>
          <w:color w:val="000000"/>
          <w:sz w:val="23"/>
          <w:szCs w:val="23"/>
        </w:rPr>
        <w:t> . $sql . </w:t>
      </w:r>
      <w:r>
        <w:rPr>
          <w:rStyle w:val="phpstringcolor"/>
          <w:rFonts w:ascii="Consolas" w:hAnsi="Consolas"/>
          <w:color w:val="A52A2A"/>
          <w:sz w:val="23"/>
          <w:szCs w:val="23"/>
        </w:rPr>
        <w:t>"&lt;br&gt;"</w:t>
      </w:r>
      <w:r>
        <w:rPr>
          <w:rStyle w:val="phpcolor"/>
          <w:rFonts w:ascii="Consolas" w:hAnsi="Consolas"/>
          <w:color w:val="000000"/>
          <w:sz w:val="23"/>
          <w:szCs w:val="23"/>
        </w:rPr>
        <w:t> . $conn-&gt;error;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30B7FB1A" w14:textId="77777777" w:rsidR="009C5112" w:rsidRPr="00EF6643" w:rsidRDefault="009C5112" w:rsidP="0037782E">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Example (MySQLi Procedural)</w:t>
      </w:r>
    </w:p>
    <w:p w14:paraId="4316FD0D" w14:textId="64CC4B81" w:rsidR="009C5112" w:rsidRPr="0037782E" w:rsidRDefault="009C5112" w:rsidP="0037782E">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mysqli_connect($servername,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mysqli_connect_error());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VALUES ('John', 'Doe', 'john@example.com')"</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(mysqli_query($conn, $sql))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"New record created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w:t>
      </w:r>
      <w:r>
        <w:rPr>
          <w:rStyle w:val="phpcolor"/>
          <w:rFonts w:ascii="Consolas" w:hAnsi="Consolas"/>
          <w:color w:val="000000"/>
          <w:sz w:val="23"/>
          <w:szCs w:val="23"/>
        </w:rPr>
        <w:t> . $sql . </w:t>
      </w:r>
      <w:r>
        <w:rPr>
          <w:rStyle w:val="phpstringcolor"/>
          <w:rFonts w:ascii="Consolas" w:hAnsi="Consolas"/>
          <w:color w:val="A52A2A"/>
          <w:sz w:val="23"/>
          <w:szCs w:val="23"/>
        </w:rPr>
        <w:t>"&lt;br&gt;"</w:t>
      </w:r>
      <w:r>
        <w:rPr>
          <w:rStyle w:val="phpcolor"/>
          <w:rFonts w:ascii="Consolas" w:hAnsi="Consolas"/>
          <w:color w:val="000000"/>
          <w:sz w:val="23"/>
          <w:szCs w:val="23"/>
        </w:rPr>
        <w:t> . mysqli_error($conn);</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mysqli_close($conn);</w:t>
      </w:r>
      <w:r>
        <w:rPr>
          <w:rFonts w:ascii="Consolas" w:hAnsi="Consolas"/>
          <w:color w:val="000000"/>
          <w:sz w:val="23"/>
          <w:szCs w:val="23"/>
        </w:rPr>
        <w:br/>
      </w:r>
      <w:r>
        <w:rPr>
          <w:rStyle w:val="phptagcolor"/>
          <w:rFonts w:ascii="Consolas" w:hAnsi="Consolas"/>
          <w:color w:val="FF0000"/>
          <w:sz w:val="23"/>
          <w:szCs w:val="23"/>
        </w:rPr>
        <w:t>?</w:t>
      </w:r>
      <w:r w:rsidR="0037782E">
        <w:rPr>
          <w:rStyle w:val="phptagcolor"/>
          <w:rFonts w:ascii="Consolas" w:hAnsi="Consolas"/>
          <w:color w:val="FF0000"/>
          <w:sz w:val="23"/>
          <w:szCs w:val="23"/>
        </w:rPr>
        <w:t>&gt;</w:t>
      </w:r>
    </w:p>
    <w:p w14:paraId="63F6A659" w14:textId="77777777" w:rsidR="009C5112" w:rsidRPr="00EF6643" w:rsidRDefault="009C5112" w:rsidP="0037782E">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Example (PDO)</w:t>
      </w:r>
    </w:p>
    <w:p w14:paraId="0858A13E" w14:textId="77777777" w:rsidR="009C5112" w:rsidRDefault="009C5112" w:rsidP="009C5112">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"myDBPDO"</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try</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$conn = </w:t>
      </w:r>
      <w:r>
        <w:rPr>
          <w:rStyle w:val="phpkeywordcolor"/>
          <w:rFonts w:ascii="Consolas" w:hAnsi="Consolas"/>
          <w:color w:val="0000CD"/>
          <w:sz w:val="23"/>
          <w:szCs w:val="23"/>
        </w:rPr>
        <w:t>new</w:t>
      </w:r>
      <w:r>
        <w:rPr>
          <w:rStyle w:val="phpcolor"/>
          <w:rFonts w:ascii="Consolas" w:hAnsi="Consolas"/>
          <w:color w:val="000000"/>
          <w:sz w:val="23"/>
          <w:szCs w:val="23"/>
        </w:rPr>
        <w:t> PDO(</w:t>
      </w:r>
      <w:r>
        <w:rPr>
          <w:rStyle w:val="phpstringcolor"/>
          <w:rFonts w:ascii="Consolas" w:hAnsi="Consolas"/>
          <w:color w:val="A52A2A"/>
          <w:sz w:val="23"/>
          <w:szCs w:val="23"/>
        </w:rPr>
        <w:t>"mysql:host=$servername;dbname=$dbname"</w:t>
      </w:r>
      <w:r>
        <w:rPr>
          <w:rStyle w:val="phpcolor"/>
          <w:rFonts w:ascii="Consolas" w:hAnsi="Consolas"/>
          <w:color w:val="000000"/>
          <w:sz w:val="23"/>
          <w:szCs w:val="23"/>
        </w:rPr>
        <w:t>, $username, $password);</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set the PDO error mode to exception</w:t>
      </w:r>
      <w:r>
        <w:rPr>
          <w:rFonts w:ascii="Consolas" w:hAnsi="Consolas"/>
          <w:color w:val="008000"/>
          <w:sz w:val="23"/>
          <w:szCs w:val="23"/>
        </w:rPr>
        <w:br/>
      </w:r>
      <w:r>
        <w:rPr>
          <w:rStyle w:val="phpcolor"/>
          <w:rFonts w:ascii="Consolas" w:hAnsi="Consolas"/>
          <w:color w:val="000000"/>
          <w:sz w:val="23"/>
          <w:szCs w:val="23"/>
        </w:rPr>
        <w:t>  $conn-&gt;setAttribute(PDO::ATTR_ERRMODE, PDO::ERRMODE_EXCEPTION);</w:t>
      </w:r>
      <w:r>
        <w:rPr>
          <w:rFonts w:ascii="Consolas" w:hAnsi="Consolas"/>
          <w:color w:val="000000"/>
          <w:sz w:val="23"/>
          <w:szCs w:val="23"/>
        </w:rPr>
        <w:br/>
      </w:r>
      <w:r>
        <w:rPr>
          <w:rStyle w:val="phpcolor"/>
          <w:rFonts w:ascii="Consolas" w:hAnsi="Consolas"/>
          <w:color w:val="000000"/>
          <w:sz w:val="23"/>
          <w:szCs w:val="23"/>
        </w:rPr>
        <w:lastRenderedPageBreak/>
        <w:t>  $sql = </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  VALUES ('John', 'Doe', 'john@example.com')"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use exec() because no results are returned</w:t>
      </w:r>
      <w:r>
        <w:rPr>
          <w:rFonts w:ascii="Consolas" w:hAnsi="Consolas"/>
          <w:color w:val="008000"/>
          <w:sz w:val="23"/>
          <w:szCs w:val="23"/>
        </w:rPr>
        <w:br/>
      </w:r>
      <w:r>
        <w:rPr>
          <w:rStyle w:val="phpcolor"/>
          <w:rFonts w:ascii="Consolas" w:hAnsi="Consolas"/>
          <w:color w:val="000000"/>
          <w:sz w:val="23"/>
          <w:szCs w:val="23"/>
        </w:rPr>
        <w:t>  $conn-&gt;exec($sql);</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"New record created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catch</w:t>
      </w:r>
      <w:r>
        <w:rPr>
          <w:rStyle w:val="phpcolor"/>
          <w:rFonts w:ascii="Consolas" w:hAnsi="Consolas"/>
          <w:color w:val="000000"/>
          <w:sz w:val="23"/>
          <w:szCs w:val="23"/>
        </w:rPr>
        <w:t>(PDOException $e)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$sql . </w:t>
      </w:r>
      <w:r>
        <w:rPr>
          <w:rStyle w:val="phpstringcolor"/>
          <w:rFonts w:ascii="Consolas" w:hAnsi="Consolas"/>
          <w:color w:val="A52A2A"/>
          <w:sz w:val="23"/>
          <w:szCs w:val="23"/>
        </w:rPr>
        <w:t>"&lt;br&gt;"</w:t>
      </w:r>
      <w:r>
        <w:rPr>
          <w:rStyle w:val="phpcolor"/>
          <w:rFonts w:ascii="Consolas" w:hAnsi="Consolas"/>
          <w:color w:val="000000"/>
          <w:sz w:val="23"/>
          <w:szCs w:val="23"/>
        </w:rPr>
        <w:t> . $e-&gt;getMessage();</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 = null;</w:t>
      </w:r>
      <w:r>
        <w:rPr>
          <w:rFonts w:ascii="Consolas" w:hAnsi="Consolas"/>
          <w:color w:val="000000"/>
          <w:sz w:val="23"/>
          <w:szCs w:val="23"/>
        </w:rPr>
        <w:br/>
      </w:r>
      <w:r>
        <w:rPr>
          <w:rStyle w:val="phptagcolor"/>
          <w:rFonts w:ascii="Consolas" w:hAnsi="Consolas"/>
          <w:color w:val="FF0000"/>
          <w:sz w:val="23"/>
          <w:szCs w:val="23"/>
        </w:rPr>
        <w:t>?&gt;</w:t>
      </w:r>
    </w:p>
    <w:p w14:paraId="18FCDA55" w14:textId="77777777" w:rsidR="009C5112" w:rsidRPr="00EF6643" w:rsidRDefault="009C5112" w:rsidP="0037782E">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Get ID of The Last Inserted Record</w:t>
      </w:r>
    </w:p>
    <w:p w14:paraId="37509F95"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perform an INSERT or UPDATE on a table with an AUTO_INCREMENT field, we can get the ID of the last inserted/updated record immediately.</w:t>
      </w:r>
    </w:p>
    <w:p w14:paraId="2B06F384"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table "MyGuests", the "id" column is an AUTO_INCREMENT field:</w:t>
      </w:r>
    </w:p>
    <w:p w14:paraId="44B8E75E" w14:textId="77777777" w:rsidR="009C5112" w:rsidRDefault="009C5112" w:rsidP="009C5112">
      <w:pPr>
        <w:shd w:val="clear" w:color="auto" w:fill="FFFFFF"/>
        <w:rPr>
          <w:rFonts w:ascii="Consolas" w:hAnsi="Consolas"/>
          <w:color w:val="000000"/>
          <w:sz w:val="23"/>
          <w:szCs w:val="23"/>
        </w:rPr>
      </w:pPr>
      <w:r>
        <w:rPr>
          <w:rFonts w:ascii="Consolas" w:hAnsi="Consolas"/>
          <w:color w:val="000000"/>
          <w:sz w:val="23"/>
          <w:szCs w:val="23"/>
        </w:rPr>
        <w:t>CREATE TABLE MyGuests (</w:t>
      </w:r>
      <w:r>
        <w:rPr>
          <w:rFonts w:ascii="Consolas" w:hAnsi="Consolas"/>
          <w:color w:val="000000"/>
          <w:sz w:val="23"/>
          <w:szCs w:val="23"/>
        </w:rPr>
        <w:br/>
        <w:t>id INT(6) UNSIGNED AUTO_INCREMENT PRIMARY KEY,</w:t>
      </w:r>
      <w:r>
        <w:rPr>
          <w:rFonts w:ascii="Consolas" w:hAnsi="Consolas"/>
          <w:color w:val="000000"/>
          <w:sz w:val="23"/>
          <w:szCs w:val="23"/>
        </w:rPr>
        <w:br/>
        <w:t>firstname VARCHAR(30) NOT NULL,</w:t>
      </w:r>
      <w:r>
        <w:rPr>
          <w:rFonts w:ascii="Consolas" w:hAnsi="Consolas"/>
          <w:color w:val="000000"/>
          <w:sz w:val="23"/>
          <w:szCs w:val="23"/>
        </w:rPr>
        <w:br/>
        <w:t>lastname VARCHAR(30) NOT NULL,</w:t>
      </w:r>
      <w:r>
        <w:rPr>
          <w:rFonts w:ascii="Consolas" w:hAnsi="Consolas"/>
          <w:color w:val="000000"/>
          <w:sz w:val="23"/>
          <w:szCs w:val="23"/>
        </w:rPr>
        <w:br/>
        <w:t>email VARCHAR(50),</w:t>
      </w:r>
      <w:r>
        <w:rPr>
          <w:rFonts w:ascii="Consolas" w:hAnsi="Consolas"/>
          <w:color w:val="000000"/>
          <w:sz w:val="23"/>
          <w:szCs w:val="23"/>
        </w:rPr>
        <w:br/>
        <w:t>reg_date TIMESTAMP DEFAULT CURRENT_TIMESTAMP ON UPDATE CURRENT_TIMESTAMP</w:t>
      </w:r>
      <w:r>
        <w:rPr>
          <w:rFonts w:ascii="Consolas" w:hAnsi="Consolas"/>
          <w:color w:val="000000"/>
          <w:sz w:val="23"/>
          <w:szCs w:val="23"/>
        </w:rPr>
        <w:br/>
        <w:t>)</w:t>
      </w:r>
    </w:p>
    <w:p w14:paraId="0490E7E1"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examples are equal to the examples from the previous page (</w:t>
      </w:r>
      <w:hyperlink r:id="rId13" w:history="1">
        <w:r>
          <w:rPr>
            <w:rStyle w:val="Hyperlink"/>
            <w:rFonts w:ascii="Verdana" w:hAnsi="Verdana"/>
            <w:sz w:val="23"/>
            <w:szCs w:val="23"/>
          </w:rPr>
          <w:t>PHP Insert Data Into MySQL</w:t>
        </w:r>
      </w:hyperlink>
      <w:r>
        <w:rPr>
          <w:rFonts w:ascii="Verdana" w:hAnsi="Verdana"/>
          <w:color w:val="000000"/>
          <w:sz w:val="23"/>
          <w:szCs w:val="23"/>
        </w:rPr>
        <w:t>), except that we have added one single line of code to retrieve the ID of the last inserted record. We also echo the last inserted ID:</w:t>
      </w:r>
    </w:p>
    <w:p w14:paraId="461C5757" w14:textId="77777777" w:rsidR="009C5112" w:rsidRPr="00EF6643" w:rsidRDefault="009C5112" w:rsidP="0037782E">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Example (MySQLi Object-oriented)</w:t>
      </w:r>
    </w:p>
    <w:p w14:paraId="31F37123" w14:textId="27F411C9" w:rsidR="009C5112" w:rsidRPr="0037782E" w:rsidRDefault="009C5112" w:rsidP="0037782E">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lastRenderedPageBreak/>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VALUES ('John', 'Doe', 'john@example.com')"</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($conn-&gt;query($sql) === TRUE) {</w:t>
      </w:r>
      <w:r>
        <w:rPr>
          <w:rFonts w:ascii="Consolas" w:hAnsi="Consolas"/>
          <w:color w:val="000000"/>
          <w:sz w:val="23"/>
          <w:szCs w:val="23"/>
        </w:rPr>
        <w:br/>
      </w:r>
      <w:r>
        <w:rPr>
          <w:rStyle w:val="phpcolor"/>
          <w:rFonts w:ascii="Consolas" w:hAnsi="Consolas"/>
          <w:color w:val="000000"/>
          <w:sz w:val="23"/>
          <w:szCs w:val="23"/>
        </w:rPr>
        <w:t>  $last_id = $conn-&gt;insert_id;</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"New record created successfully. Last inserted ID is: "</w:t>
      </w:r>
      <w:r>
        <w:rPr>
          <w:rStyle w:val="phpcolor"/>
          <w:rFonts w:ascii="Consolas" w:hAnsi="Consolas"/>
          <w:color w:val="000000"/>
          <w:sz w:val="23"/>
          <w:szCs w:val="23"/>
        </w:rPr>
        <w:t> . $last_id;</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w:t>
      </w:r>
      <w:r>
        <w:rPr>
          <w:rStyle w:val="phpcolor"/>
          <w:rFonts w:ascii="Consolas" w:hAnsi="Consolas"/>
          <w:color w:val="000000"/>
          <w:sz w:val="23"/>
          <w:szCs w:val="23"/>
        </w:rPr>
        <w:t> . $sql . </w:t>
      </w:r>
      <w:r>
        <w:rPr>
          <w:rStyle w:val="phpstringcolor"/>
          <w:rFonts w:ascii="Consolas" w:hAnsi="Consolas"/>
          <w:color w:val="A52A2A"/>
          <w:sz w:val="23"/>
          <w:szCs w:val="23"/>
        </w:rPr>
        <w:t>"&lt;br&gt;"</w:t>
      </w:r>
      <w:r>
        <w:rPr>
          <w:rStyle w:val="phpcolor"/>
          <w:rFonts w:ascii="Consolas" w:hAnsi="Consolas"/>
          <w:color w:val="000000"/>
          <w:sz w:val="23"/>
          <w:szCs w:val="23"/>
        </w:rPr>
        <w:t> . $conn-&gt;error;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63481584" w14:textId="77777777" w:rsidR="009C5112" w:rsidRPr="00EF6643" w:rsidRDefault="009C5112" w:rsidP="00EF6643">
      <w:pPr>
        <w:pStyle w:val="intro"/>
        <w:shd w:val="clear" w:color="auto" w:fill="FFFFFF"/>
        <w:spacing w:before="288" w:beforeAutospacing="0" w:after="288" w:afterAutospacing="0"/>
        <w:rPr>
          <w:rFonts w:ascii="Verdana" w:hAnsi="Verdana"/>
          <w:color w:val="000000"/>
          <w:sz w:val="52"/>
          <w:szCs w:val="52"/>
        </w:rPr>
      </w:pPr>
      <w:r w:rsidRPr="00EF6643">
        <w:rPr>
          <w:rFonts w:ascii="Verdana" w:hAnsi="Verdana"/>
          <w:color w:val="000000"/>
          <w:sz w:val="52"/>
          <w:szCs w:val="52"/>
        </w:rPr>
        <w:t>Example (MySQLi Procedural)</w:t>
      </w:r>
    </w:p>
    <w:p w14:paraId="29495AC4" w14:textId="3C02D054" w:rsidR="009C5112" w:rsidRPr="00CE2723" w:rsidRDefault="009C5112" w:rsidP="00CE2723">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mysqli_connect($servername,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mysqli_connect_error());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VALUES ('John', 'Doe', 'john@example.com')"</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(mysqli_query($conn, $sql)) {</w:t>
      </w:r>
      <w:r>
        <w:rPr>
          <w:rFonts w:ascii="Consolas" w:hAnsi="Consolas"/>
          <w:color w:val="000000"/>
          <w:sz w:val="23"/>
          <w:szCs w:val="23"/>
        </w:rPr>
        <w:br/>
      </w:r>
      <w:r>
        <w:rPr>
          <w:rStyle w:val="phpcolor"/>
          <w:rFonts w:ascii="Consolas" w:hAnsi="Consolas"/>
          <w:color w:val="000000"/>
          <w:sz w:val="23"/>
          <w:szCs w:val="23"/>
        </w:rPr>
        <w:t>  $last_id = mysqli_insert_id($conn);</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"New record created successfully. Last inserted ID is: "</w:t>
      </w:r>
      <w:r>
        <w:rPr>
          <w:rStyle w:val="phpcolor"/>
          <w:rFonts w:ascii="Consolas" w:hAnsi="Consolas"/>
          <w:color w:val="000000"/>
          <w:sz w:val="23"/>
          <w:szCs w:val="23"/>
        </w:rPr>
        <w:t> . $last_id;</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w:t>
      </w:r>
      <w:r>
        <w:rPr>
          <w:rStyle w:val="phpcolor"/>
          <w:rFonts w:ascii="Consolas" w:hAnsi="Consolas"/>
          <w:color w:val="000000"/>
          <w:sz w:val="23"/>
          <w:szCs w:val="23"/>
        </w:rPr>
        <w:t> . $sql . </w:t>
      </w:r>
      <w:r>
        <w:rPr>
          <w:rStyle w:val="phpstringcolor"/>
          <w:rFonts w:ascii="Consolas" w:hAnsi="Consolas"/>
          <w:color w:val="A52A2A"/>
          <w:sz w:val="23"/>
          <w:szCs w:val="23"/>
        </w:rPr>
        <w:t>"&lt;br&gt;"</w:t>
      </w:r>
      <w:r>
        <w:rPr>
          <w:rStyle w:val="phpcolor"/>
          <w:rFonts w:ascii="Consolas" w:hAnsi="Consolas"/>
          <w:color w:val="000000"/>
          <w:sz w:val="23"/>
          <w:szCs w:val="23"/>
        </w:rPr>
        <w:t> . mysqli_error($conn);</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lastRenderedPageBreak/>
        <w:t>mysqli_close($conn);</w:t>
      </w:r>
      <w:r>
        <w:rPr>
          <w:rFonts w:ascii="Consolas" w:hAnsi="Consolas"/>
          <w:color w:val="000000"/>
          <w:sz w:val="23"/>
          <w:szCs w:val="23"/>
        </w:rPr>
        <w:br/>
      </w:r>
      <w:r>
        <w:rPr>
          <w:rStyle w:val="phptagcolor"/>
          <w:rFonts w:ascii="Consolas" w:hAnsi="Consolas"/>
          <w:color w:val="FF0000"/>
          <w:sz w:val="23"/>
          <w:szCs w:val="23"/>
        </w:rPr>
        <w:t>?</w:t>
      </w:r>
      <w:r w:rsidR="00CE2723">
        <w:rPr>
          <w:rStyle w:val="phptagcolor"/>
          <w:rFonts w:ascii="Consolas" w:hAnsi="Consolas"/>
          <w:color w:val="FF0000"/>
          <w:sz w:val="23"/>
          <w:szCs w:val="23"/>
        </w:rPr>
        <w:t>&gt;</w:t>
      </w:r>
    </w:p>
    <w:p w14:paraId="7E2BDBFA" w14:textId="77777777" w:rsidR="009C5112" w:rsidRPr="00EF6643" w:rsidRDefault="009C5112" w:rsidP="00CE2723">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Example (PDO)</w:t>
      </w:r>
    </w:p>
    <w:p w14:paraId="73A310A9" w14:textId="77777777" w:rsidR="009C5112" w:rsidRDefault="009C5112" w:rsidP="009C5112">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"myDBPDO"</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try</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$conn = </w:t>
      </w:r>
      <w:r>
        <w:rPr>
          <w:rStyle w:val="phpkeywordcolor"/>
          <w:rFonts w:ascii="Consolas" w:hAnsi="Consolas"/>
          <w:color w:val="0000CD"/>
          <w:sz w:val="23"/>
          <w:szCs w:val="23"/>
        </w:rPr>
        <w:t>new</w:t>
      </w:r>
      <w:r>
        <w:rPr>
          <w:rStyle w:val="phpcolor"/>
          <w:rFonts w:ascii="Consolas" w:hAnsi="Consolas"/>
          <w:color w:val="000000"/>
          <w:sz w:val="23"/>
          <w:szCs w:val="23"/>
        </w:rPr>
        <w:t> PDO(</w:t>
      </w:r>
      <w:r>
        <w:rPr>
          <w:rStyle w:val="phpstringcolor"/>
          <w:rFonts w:ascii="Consolas" w:hAnsi="Consolas"/>
          <w:color w:val="A52A2A"/>
          <w:sz w:val="23"/>
          <w:szCs w:val="23"/>
        </w:rPr>
        <w:t>"mysql:host=$servername;dbname=$dbname"</w:t>
      </w:r>
      <w:r>
        <w:rPr>
          <w:rStyle w:val="phpcolor"/>
          <w:rFonts w:ascii="Consolas" w:hAnsi="Consolas"/>
          <w:color w:val="000000"/>
          <w:sz w:val="23"/>
          <w:szCs w:val="23"/>
        </w:rPr>
        <w:t>, $username, $password);</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set the PDO error mode to exception</w:t>
      </w:r>
      <w:r>
        <w:rPr>
          <w:rFonts w:ascii="Consolas" w:hAnsi="Consolas"/>
          <w:color w:val="008000"/>
          <w:sz w:val="23"/>
          <w:szCs w:val="23"/>
        </w:rPr>
        <w:br/>
      </w:r>
      <w:r>
        <w:rPr>
          <w:rStyle w:val="phpcolor"/>
          <w:rFonts w:ascii="Consolas" w:hAnsi="Consolas"/>
          <w:color w:val="000000"/>
          <w:sz w:val="23"/>
          <w:szCs w:val="23"/>
        </w:rPr>
        <w:t>  $conn-&gt;setAttribute(PDO::ATTR_ERRMODE, PDO::ERRMODE_EXCEPTION);</w:t>
      </w:r>
      <w:r>
        <w:rPr>
          <w:rFonts w:ascii="Consolas" w:hAnsi="Consolas"/>
          <w:color w:val="000000"/>
          <w:sz w:val="23"/>
          <w:szCs w:val="23"/>
        </w:rPr>
        <w:br/>
      </w:r>
      <w:r>
        <w:rPr>
          <w:rStyle w:val="phpcolor"/>
          <w:rFonts w:ascii="Consolas" w:hAnsi="Consolas"/>
          <w:color w:val="000000"/>
          <w:sz w:val="23"/>
          <w:szCs w:val="23"/>
        </w:rPr>
        <w:t>  $sql = </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  VALUES ('John', 'Doe', 'john@example.com')"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use exec() because no results are returned</w:t>
      </w:r>
      <w:r>
        <w:rPr>
          <w:rFonts w:ascii="Consolas" w:hAnsi="Consolas"/>
          <w:color w:val="008000"/>
          <w:sz w:val="23"/>
          <w:szCs w:val="23"/>
        </w:rPr>
        <w:br/>
      </w:r>
      <w:r>
        <w:rPr>
          <w:rStyle w:val="phpcolor"/>
          <w:rFonts w:ascii="Consolas" w:hAnsi="Consolas"/>
          <w:color w:val="000000"/>
          <w:sz w:val="23"/>
          <w:szCs w:val="23"/>
        </w:rPr>
        <w:t>  $conn-&gt;exec($sql);</w:t>
      </w:r>
      <w:r>
        <w:rPr>
          <w:rFonts w:ascii="Consolas" w:hAnsi="Consolas"/>
          <w:color w:val="000000"/>
          <w:sz w:val="23"/>
          <w:szCs w:val="23"/>
        </w:rPr>
        <w:br/>
      </w:r>
      <w:r>
        <w:rPr>
          <w:rStyle w:val="phpcolor"/>
          <w:rFonts w:ascii="Consolas" w:hAnsi="Consolas"/>
          <w:color w:val="000000"/>
          <w:sz w:val="23"/>
          <w:szCs w:val="23"/>
        </w:rPr>
        <w:t>  $last_id = $conn-&gt;lastInsertId();</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"New record created successfully. Last inserted ID is: "</w:t>
      </w:r>
      <w:r>
        <w:rPr>
          <w:rStyle w:val="phpcolor"/>
          <w:rFonts w:ascii="Consolas" w:hAnsi="Consolas"/>
          <w:color w:val="000000"/>
          <w:sz w:val="23"/>
          <w:szCs w:val="23"/>
        </w:rPr>
        <w:t> . $last_id;</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catch</w:t>
      </w:r>
      <w:r>
        <w:rPr>
          <w:rStyle w:val="phpcolor"/>
          <w:rFonts w:ascii="Consolas" w:hAnsi="Consolas"/>
          <w:color w:val="000000"/>
          <w:sz w:val="23"/>
          <w:szCs w:val="23"/>
        </w:rPr>
        <w:t>(PDOException $e)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$sql . </w:t>
      </w:r>
      <w:r>
        <w:rPr>
          <w:rStyle w:val="phpstringcolor"/>
          <w:rFonts w:ascii="Consolas" w:hAnsi="Consolas"/>
          <w:color w:val="A52A2A"/>
          <w:sz w:val="23"/>
          <w:szCs w:val="23"/>
        </w:rPr>
        <w:t>"&lt;br&gt;"</w:t>
      </w:r>
      <w:r>
        <w:rPr>
          <w:rStyle w:val="phpcolor"/>
          <w:rFonts w:ascii="Consolas" w:hAnsi="Consolas"/>
          <w:color w:val="000000"/>
          <w:sz w:val="23"/>
          <w:szCs w:val="23"/>
        </w:rPr>
        <w:t> . $e-&gt;getMessage();</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 = null;</w:t>
      </w:r>
      <w:r>
        <w:rPr>
          <w:rFonts w:ascii="Consolas" w:hAnsi="Consolas"/>
          <w:color w:val="000000"/>
          <w:sz w:val="23"/>
          <w:szCs w:val="23"/>
        </w:rPr>
        <w:br/>
      </w:r>
      <w:r>
        <w:rPr>
          <w:rStyle w:val="phptagcolor"/>
          <w:rFonts w:ascii="Consolas" w:hAnsi="Consolas"/>
          <w:color w:val="FF0000"/>
          <w:sz w:val="23"/>
          <w:szCs w:val="23"/>
        </w:rPr>
        <w:t>?&gt;</w:t>
      </w:r>
    </w:p>
    <w:p w14:paraId="36FB0E17" w14:textId="77777777" w:rsidR="009C5112" w:rsidRPr="00EF6643" w:rsidRDefault="009C5112" w:rsidP="00EF6643">
      <w:pPr>
        <w:pStyle w:val="intro"/>
        <w:shd w:val="clear" w:color="auto" w:fill="FFFFFF"/>
        <w:spacing w:before="288" w:beforeAutospacing="0" w:after="288" w:afterAutospacing="0"/>
        <w:rPr>
          <w:rFonts w:ascii="Verdana" w:hAnsi="Verdana"/>
          <w:color w:val="000000"/>
          <w:sz w:val="52"/>
          <w:szCs w:val="52"/>
        </w:rPr>
      </w:pPr>
      <w:r w:rsidRPr="00EF6643">
        <w:rPr>
          <w:rFonts w:ascii="Verdana" w:hAnsi="Verdana"/>
          <w:color w:val="000000"/>
          <w:sz w:val="52"/>
          <w:szCs w:val="52"/>
        </w:rPr>
        <w:t>Insert Multiple Records Into MySQL Using MySQLi and PDO</w:t>
      </w:r>
    </w:p>
    <w:p w14:paraId="58584F63"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Multiple SQL statements must be executed with the </w:t>
      </w:r>
      <w:r>
        <w:rPr>
          <w:rStyle w:val="HTMLCode"/>
          <w:rFonts w:ascii="Consolas" w:hAnsi="Consolas"/>
          <w:color w:val="DC143C"/>
          <w:shd w:val="clear" w:color="auto" w:fill="F1F1F1"/>
        </w:rPr>
        <w:t>mysqli_multi_query()</w:t>
      </w:r>
      <w:r>
        <w:rPr>
          <w:rFonts w:ascii="Verdana" w:hAnsi="Verdana"/>
          <w:color w:val="000000"/>
          <w:sz w:val="23"/>
          <w:szCs w:val="23"/>
        </w:rPr>
        <w:t> function.</w:t>
      </w:r>
    </w:p>
    <w:p w14:paraId="4EEA6A4C"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examples add three new records to the "MyGuests" table:</w:t>
      </w:r>
    </w:p>
    <w:p w14:paraId="11FCBD94" w14:textId="77777777" w:rsidR="009C5112" w:rsidRPr="00EF6643" w:rsidRDefault="009C5112" w:rsidP="00CE2723">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Example (MySQLi Object-oriented)</w:t>
      </w:r>
    </w:p>
    <w:p w14:paraId="5F8B6DE6" w14:textId="278F680C" w:rsidR="009C5112" w:rsidRPr="00CE2723" w:rsidRDefault="009C5112" w:rsidP="00CE2723">
      <w:pPr>
        <w:shd w:val="clear" w:color="auto" w:fill="FFFFFF"/>
        <w:rPr>
          <w:rFonts w:ascii="Consolas" w:hAnsi="Consolas"/>
          <w:color w:val="000000"/>
          <w:sz w:val="23"/>
          <w:szCs w:val="23"/>
        </w:rPr>
      </w:pPr>
      <w:r>
        <w:rPr>
          <w:rStyle w:val="phptagcolor"/>
          <w:rFonts w:ascii="Consolas" w:hAnsi="Consolas"/>
          <w:color w:val="FF0000"/>
          <w:sz w:val="23"/>
          <w:szCs w:val="23"/>
        </w:rPr>
        <w:lastRenderedPageBreak/>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VALUES ('John', 'Doe', 'john@example.com');"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VALUES ('Mary', 'Moe', 'mary@example.com');"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VALUES ('Julie', 'Dooley', 'julie@example.com')"</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($conn-&gt;multi_query($sql) === TRUE)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"New records created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w:t>
      </w:r>
      <w:r>
        <w:rPr>
          <w:rStyle w:val="phpcolor"/>
          <w:rFonts w:ascii="Consolas" w:hAnsi="Consolas"/>
          <w:color w:val="000000"/>
          <w:sz w:val="23"/>
          <w:szCs w:val="23"/>
        </w:rPr>
        <w:t> . $sql . </w:t>
      </w:r>
      <w:r>
        <w:rPr>
          <w:rStyle w:val="phpstringcolor"/>
          <w:rFonts w:ascii="Consolas" w:hAnsi="Consolas"/>
          <w:color w:val="A52A2A"/>
          <w:sz w:val="23"/>
          <w:szCs w:val="23"/>
        </w:rPr>
        <w:t>"&lt;br&gt;"</w:t>
      </w:r>
      <w:r>
        <w:rPr>
          <w:rStyle w:val="phpcolor"/>
          <w:rFonts w:ascii="Consolas" w:hAnsi="Consolas"/>
          <w:color w:val="000000"/>
          <w:sz w:val="23"/>
          <w:szCs w:val="23"/>
        </w:rPr>
        <w:t> . $conn-&gt;error;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621F1DCF" w14:textId="2961CA02" w:rsidR="009C5112" w:rsidRPr="00CE2723" w:rsidRDefault="009C5112" w:rsidP="00CE272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Note that each SQL statement must be separated by a semicolon.</w:t>
      </w:r>
    </w:p>
    <w:p w14:paraId="5EC77D9E" w14:textId="77777777" w:rsidR="009C5112" w:rsidRPr="00EF6643" w:rsidRDefault="009C5112" w:rsidP="00CE2723">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Example (MySQLi Procedural)</w:t>
      </w:r>
    </w:p>
    <w:p w14:paraId="262AF410" w14:textId="77777777" w:rsidR="009C5112" w:rsidRDefault="009C5112" w:rsidP="009C5112">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mysqli_connect($servername,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mysqli_connect_error());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br/>
      </w:r>
      <w:r>
        <w:rPr>
          <w:rStyle w:val="phpcolor"/>
          <w:rFonts w:ascii="Consolas" w:hAnsi="Consolas"/>
          <w:color w:val="000000"/>
          <w:sz w:val="23"/>
          <w:szCs w:val="23"/>
        </w:rPr>
        <w:t>$sql = </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VALUES ('John', 'Doe', 'john@example.com');"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VALUES ('Mary', 'Moe', 'mary@example.com');"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VALUES ('Julie', 'Dooley', 'julie@example.com')"</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(mysqli_multi_query($conn, $sql))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"New records created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w:t>
      </w:r>
      <w:r>
        <w:rPr>
          <w:rStyle w:val="phpcolor"/>
          <w:rFonts w:ascii="Consolas" w:hAnsi="Consolas"/>
          <w:color w:val="000000"/>
          <w:sz w:val="23"/>
          <w:szCs w:val="23"/>
        </w:rPr>
        <w:t> . $sql . </w:t>
      </w:r>
      <w:r>
        <w:rPr>
          <w:rStyle w:val="phpstringcolor"/>
          <w:rFonts w:ascii="Consolas" w:hAnsi="Consolas"/>
          <w:color w:val="A52A2A"/>
          <w:sz w:val="23"/>
          <w:szCs w:val="23"/>
        </w:rPr>
        <w:t>"&lt;br&gt;"</w:t>
      </w:r>
      <w:r>
        <w:rPr>
          <w:rStyle w:val="phpcolor"/>
          <w:rFonts w:ascii="Consolas" w:hAnsi="Consolas"/>
          <w:color w:val="000000"/>
          <w:sz w:val="23"/>
          <w:szCs w:val="23"/>
        </w:rPr>
        <w:t> . mysqli_error($conn);</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mysqli_close($conn);</w:t>
      </w:r>
      <w:r>
        <w:rPr>
          <w:rFonts w:ascii="Consolas" w:hAnsi="Consolas"/>
          <w:color w:val="000000"/>
          <w:sz w:val="23"/>
          <w:szCs w:val="23"/>
        </w:rPr>
        <w:br/>
      </w:r>
      <w:r>
        <w:rPr>
          <w:rStyle w:val="phptagcolor"/>
          <w:rFonts w:ascii="Consolas" w:hAnsi="Consolas"/>
          <w:color w:val="FF0000"/>
          <w:sz w:val="23"/>
          <w:szCs w:val="23"/>
        </w:rPr>
        <w:t>?&gt;</w:t>
      </w:r>
    </w:p>
    <w:p w14:paraId="58E1BF3C" w14:textId="77777777" w:rsidR="009C5112" w:rsidRDefault="009C5112" w:rsidP="009C5112">
      <w:pPr>
        <w:shd w:val="clear" w:color="auto" w:fill="F1F1F1"/>
        <w:rPr>
          <w:rFonts w:ascii="Verdana" w:hAnsi="Verdana"/>
          <w:color w:val="000000"/>
          <w:sz w:val="23"/>
          <w:szCs w:val="23"/>
        </w:rPr>
      </w:pPr>
    </w:p>
    <w:p w14:paraId="67724E31"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PDO way is a little bit different:</w:t>
      </w:r>
    </w:p>
    <w:p w14:paraId="272E8F22" w14:textId="77777777" w:rsidR="009C5112" w:rsidRPr="00EF6643" w:rsidRDefault="009C5112" w:rsidP="00CE2723">
      <w:pPr>
        <w:pStyle w:val="intro"/>
        <w:spacing w:before="288" w:beforeAutospacing="0" w:after="0" w:afterAutospacing="0"/>
        <w:rPr>
          <w:rFonts w:ascii="Verdana" w:hAnsi="Verdana"/>
          <w:color w:val="000000"/>
          <w:sz w:val="52"/>
          <w:szCs w:val="52"/>
        </w:rPr>
      </w:pPr>
      <w:r w:rsidRPr="00EF6643">
        <w:rPr>
          <w:rFonts w:ascii="Verdana" w:hAnsi="Verdana"/>
          <w:color w:val="000000"/>
          <w:sz w:val="52"/>
          <w:szCs w:val="52"/>
        </w:rPr>
        <w:t>Example (PDO)</w:t>
      </w:r>
    </w:p>
    <w:p w14:paraId="4035E351" w14:textId="77777777" w:rsidR="009C5112" w:rsidRDefault="009C5112" w:rsidP="009C5112">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"myDBPDO"</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try</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$conn = </w:t>
      </w:r>
      <w:r>
        <w:rPr>
          <w:rStyle w:val="phpkeywordcolor"/>
          <w:rFonts w:ascii="Consolas" w:hAnsi="Consolas"/>
          <w:color w:val="0000CD"/>
          <w:sz w:val="23"/>
          <w:szCs w:val="23"/>
        </w:rPr>
        <w:t>new</w:t>
      </w:r>
      <w:r>
        <w:rPr>
          <w:rStyle w:val="phpcolor"/>
          <w:rFonts w:ascii="Consolas" w:hAnsi="Consolas"/>
          <w:color w:val="000000"/>
          <w:sz w:val="23"/>
          <w:szCs w:val="23"/>
        </w:rPr>
        <w:t> PDO(</w:t>
      </w:r>
      <w:r>
        <w:rPr>
          <w:rStyle w:val="phpstringcolor"/>
          <w:rFonts w:ascii="Consolas" w:hAnsi="Consolas"/>
          <w:color w:val="A52A2A"/>
          <w:sz w:val="23"/>
          <w:szCs w:val="23"/>
        </w:rPr>
        <w:t>"mysql:host=$servername;dbname=$dbname"</w:t>
      </w:r>
      <w:r>
        <w:rPr>
          <w:rStyle w:val="phpcolor"/>
          <w:rFonts w:ascii="Consolas" w:hAnsi="Consolas"/>
          <w:color w:val="000000"/>
          <w:sz w:val="23"/>
          <w:szCs w:val="23"/>
        </w:rPr>
        <w:t>, $username, $password);</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set the PDO error mode to exception</w:t>
      </w:r>
      <w:r>
        <w:rPr>
          <w:rFonts w:ascii="Consolas" w:hAnsi="Consolas"/>
          <w:color w:val="008000"/>
          <w:sz w:val="23"/>
          <w:szCs w:val="23"/>
        </w:rPr>
        <w:br/>
      </w:r>
      <w:r>
        <w:rPr>
          <w:rStyle w:val="phpcolor"/>
          <w:rFonts w:ascii="Consolas" w:hAnsi="Consolas"/>
          <w:color w:val="000000"/>
          <w:sz w:val="23"/>
          <w:szCs w:val="23"/>
        </w:rPr>
        <w:t>  $conn-&gt;setAttribute(PDO::ATTR_ERRMODE, PDO::ERRMODE_EXCEPTION);</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begin the transaction</w:t>
      </w:r>
      <w:r>
        <w:rPr>
          <w:rFonts w:ascii="Consolas" w:hAnsi="Consolas"/>
          <w:color w:val="008000"/>
          <w:sz w:val="23"/>
          <w:szCs w:val="23"/>
        </w:rPr>
        <w:br/>
      </w:r>
      <w:r>
        <w:rPr>
          <w:rStyle w:val="phpcolor"/>
          <w:rFonts w:ascii="Consolas" w:hAnsi="Consolas"/>
          <w:color w:val="000000"/>
          <w:sz w:val="23"/>
          <w:szCs w:val="23"/>
        </w:rPr>
        <w:t>  $conn-&gt;beginTransaction();</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our SQL statements</w:t>
      </w:r>
      <w:r>
        <w:rPr>
          <w:rFonts w:ascii="Consolas" w:hAnsi="Consolas"/>
          <w:color w:val="008000"/>
          <w:sz w:val="23"/>
          <w:szCs w:val="23"/>
        </w:rPr>
        <w:br/>
      </w:r>
      <w:r>
        <w:rPr>
          <w:rStyle w:val="phpcolor"/>
          <w:rFonts w:ascii="Consolas" w:hAnsi="Consolas"/>
          <w:color w:val="000000"/>
          <w:sz w:val="23"/>
          <w:szCs w:val="23"/>
        </w:rPr>
        <w:t>  $conn-&gt;exec(</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  VALUES ('John', 'Doe', 'john@example.com')"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$conn-&gt;exec(</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  VALUES ('Mary', 'Moe', 'mary@example.com')"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$conn-&gt;exec(</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  VALUES ('Julie', 'Dooley', 'julie@example.com')"</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commit the transaction</w:t>
      </w:r>
      <w:r>
        <w:rPr>
          <w:rFonts w:ascii="Consolas" w:hAnsi="Consolas"/>
          <w:color w:val="008000"/>
          <w:sz w:val="23"/>
          <w:szCs w:val="23"/>
        </w:rPr>
        <w:br/>
      </w:r>
      <w:r>
        <w:rPr>
          <w:rStyle w:val="phpcolor"/>
          <w:rFonts w:ascii="Consolas" w:hAnsi="Consolas"/>
          <w:color w:val="000000"/>
          <w:sz w:val="23"/>
          <w:szCs w:val="23"/>
        </w:rPr>
        <w:lastRenderedPageBreak/>
        <w:t>  $conn-&gt;commit();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"New records created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catch</w:t>
      </w:r>
      <w:r>
        <w:rPr>
          <w:rStyle w:val="phpcolor"/>
          <w:rFonts w:ascii="Consolas" w:hAnsi="Consolas"/>
          <w:color w:val="000000"/>
          <w:sz w:val="23"/>
          <w:szCs w:val="23"/>
        </w:rPr>
        <w:t>(PDOException $e)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roll back the transaction if something failed</w:t>
      </w:r>
      <w:r>
        <w:rPr>
          <w:rFonts w:ascii="Consolas" w:hAnsi="Consolas"/>
          <w:color w:val="008000"/>
          <w:sz w:val="23"/>
          <w:szCs w:val="23"/>
        </w:rPr>
        <w:br/>
      </w:r>
      <w:r>
        <w:rPr>
          <w:rStyle w:val="phpcolor"/>
          <w:rFonts w:ascii="Consolas" w:hAnsi="Consolas"/>
          <w:color w:val="000000"/>
          <w:sz w:val="23"/>
          <w:szCs w:val="23"/>
        </w:rPr>
        <w:t>  $conn-&gt;rollback();</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w:t>
      </w:r>
      <w:r>
        <w:rPr>
          <w:rStyle w:val="phpcolor"/>
          <w:rFonts w:ascii="Consolas" w:hAnsi="Consolas"/>
          <w:color w:val="000000"/>
          <w:sz w:val="23"/>
          <w:szCs w:val="23"/>
        </w:rPr>
        <w:t> . $e-&gt;getMessage();</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 = null;</w:t>
      </w:r>
      <w:r>
        <w:rPr>
          <w:rFonts w:ascii="Consolas" w:hAnsi="Consolas"/>
          <w:color w:val="000000"/>
          <w:sz w:val="23"/>
          <w:szCs w:val="23"/>
        </w:rPr>
        <w:br/>
      </w:r>
      <w:r>
        <w:rPr>
          <w:rStyle w:val="phptagcolor"/>
          <w:rFonts w:ascii="Consolas" w:hAnsi="Consolas"/>
          <w:color w:val="FF0000"/>
          <w:sz w:val="23"/>
          <w:szCs w:val="23"/>
        </w:rPr>
        <w:t>?&gt;</w:t>
      </w:r>
    </w:p>
    <w:p w14:paraId="52A1B6FB" w14:textId="77777777" w:rsidR="009C5112" w:rsidRPr="00EF6643" w:rsidRDefault="009C5112" w:rsidP="00CE2723">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Prepared Statements and Bound Parameters</w:t>
      </w:r>
    </w:p>
    <w:p w14:paraId="20F5A85B"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prepared statement is a feature used to execute the same (or similar) SQL statements repeatedly with high efficiency.</w:t>
      </w:r>
    </w:p>
    <w:p w14:paraId="0B48777D"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Prepared statements basically work like this:</w:t>
      </w:r>
    </w:p>
    <w:p w14:paraId="761CB45F" w14:textId="77777777" w:rsidR="009C5112" w:rsidRDefault="009C5112" w:rsidP="009C5112">
      <w:pPr>
        <w:numPr>
          <w:ilvl w:val="0"/>
          <w:numId w:val="25"/>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Prepare: An SQL statement template is created and sent to the database. Certain values are left unspecified, called parameters (labeled "?"). Example: INSERT INTO MyGuests VALUES(?, ?, ?)</w:t>
      </w:r>
    </w:p>
    <w:p w14:paraId="4640A908" w14:textId="77777777" w:rsidR="009C5112" w:rsidRDefault="009C5112" w:rsidP="009C5112">
      <w:pPr>
        <w:numPr>
          <w:ilvl w:val="0"/>
          <w:numId w:val="25"/>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The database parses, compiles, and performs query optimization on the SQL statement template, and stores the result without executing it</w:t>
      </w:r>
    </w:p>
    <w:p w14:paraId="39A16FF3" w14:textId="77777777" w:rsidR="009C5112" w:rsidRDefault="009C5112" w:rsidP="009C5112">
      <w:pPr>
        <w:numPr>
          <w:ilvl w:val="0"/>
          <w:numId w:val="25"/>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Execute: At a later time, the application binds the values to the parameters, and the database executes the statement. The application may execute the statement as many times as it wants with different values</w:t>
      </w:r>
    </w:p>
    <w:p w14:paraId="0150812B"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Compared to executing SQL statements directly, prepared statements have three main advantages:</w:t>
      </w:r>
    </w:p>
    <w:p w14:paraId="0877F177" w14:textId="77777777" w:rsidR="009C5112" w:rsidRDefault="009C5112" w:rsidP="009C5112">
      <w:pPr>
        <w:numPr>
          <w:ilvl w:val="0"/>
          <w:numId w:val="26"/>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Prepared statements reduce parsing time as the preparation on the query is done only once (although the statement is executed multiple times)</w:t>
      </w:r>
    </w:p>
    <w:p w14:paraId="7C772776" w14:textId="77777777" w:rsidR="009C5112" w:rsidRDefault="009C5112" w:rsidP="009C5112">
      <w:pPr>
        <w:numPr>
          <w:ilvl w:val="0"/>
          <w:numId w:val="26"/>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Bound parameters minimize bandwidth to the server as you need send only the parameters each time, and not the whole query</w:t>
      </w:r>
    </w:p>
    <w:p w14:paraId="4E4F7D56" w14:textId="68C1DAA2" w:rsidR="009C5112" w:rsidRPr="00CE2723" w:rsidRDefault="009C5112" w:rsidP="00CE2723">
      <w:pPr>
        <w:numPr>
          <w:ilvl w:val="0"/>
          <w:numId w:val="26"/>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Prepared statements are very useful against SQL injections, because parameter values, which are transmitted later using a different protocol, need not be correctly escaped. If the original statement template is not derived from external input, SQL injection cannot occur.</w:t>
      </w:r>
    </w:p>
    <w:p w14:paraId="0A13FE25" w14:textId="77777777" w:rsidR="009C5112" w:rsidRPr="00EF6643" w:rsidRDefault="009C5112" w:rsidP="00EF6643">
      <w:pPr>
        <w:pStyle w:val="intro"/>
        <w:shd w:val="clear" w:color="auto" w:fill="FFFFFF"/>
        <w:spacing w:before="288" w:beforeAutospacing="0" w:after="288" w:afterAutospacing="0"/>
        <w:rPr>
          <w:rFonts w:ascii="Verdana" w:hAnsi="Verdana"/>
          <w:color w:val="000000"/>
          <w:sz w:val="52"/>
          <w:szCs w:val="52"/>
        </w:rPr>
      </w:pPr>
      <w:r w:rsidRPr="00EF6643">
        <w:rPr>
          <w:rFonts w:ascii="Verdana" w:hAnsi="Verdana"/>
          <w:color w:val="000000"/>
          <w:sz w:val="52"/>
          <w:szCs w:val="52"/>
        </w:rPr>
        <w:lastRenderedPageBreak/>
        <w:t>Example (MySQLi with Prepared Statements)</w:t>
      </w:r>
    </w:p>
    <w:p w14:paraId="5279B159" w14:textId="53E55538" w:rsidR="009C5112" w:rsidRPr="00CE2723" w:rsidRDefault="009C5112" w:rsidP="00CE2723">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prepare and bind</w:t>
      </w:r>
      <w:r>
        <w:rPr>
          <w:rFonts w:ascii="Consolas" w:hAnsi="Consolas"/>
          <w:color w:val="008000"/>
          <w:sz w:val="23"/>
          <w:szCs w:val="23"/>
        </w:rPr>
        <w:br/>
      </w:r>
      <w:r>
        <w:rPr>
          <w:rStyle w:val="phpcolor"/>
          <w:rFonts w:ascii="Consolas" w:hAnsi="Consolas"/>
          <w:color w:val="000000"/>
          <w:sz w:val="23"/>
          <w:szCs w:val="23"/>
        </w:rPr>
        <w:t>$stmt = $conn-&gt;prepare(</w:t>
      </w:r>
      <w:r>
        <w:rPr>
          <w:rStyle w:val="phpstringcolor"/>
          <w:rFonts w:ascii="Consolas" w:hAnsi="Consolas"/>
          <w:color w:val="A52A2A"/>
          <w:sz w:val="23"/>
          <w:szCs w:val="23"/>
        </w:rPr>
        <w:t>"INSERT INTO MyGuests (firstname, lastname, email) VALUES (?, ?, ?)"</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$stmt-&gt;bind_param(</w:t>
      </w:r>
      <w:r>
        <w:rPr>
          <w:rStyle w:val="phpstringcolor"/>
          <w:rFonts w:ascii="Consolas" w:hAnsi="Consolas"/>
          <w:color w:val="A52A2A"/>
          <w:sz w:val="23"/>
          <w:szCs w:val="23"/>
        </w:rPr>
        <w:t>"sss"</w:t>
      </w:r>
      <w:r>
        <w:rPr>
          <w:rStyle w:val="phpcolor"/>
          <w:rFonts w:ascii="Consolas" w:hAnsi="Consolas"/>
          <w:color w:val="000000"/>
          <w:sz w:val="23"/>
          <w:szCs w:val="23"/>
        </w:rPr>
        <w:t>, $firstname, $lastname, $email);</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set parameters and execute</w:t>
      </w:r>
      <w:r>
        <w:rPr>
          <w:rFonts w:ascii="Consolas" w:hAnsi="Consolas"/>
          <w:color w:val="008000"/>
          <w:sz w:val="23"/>
          <w:szCs w:val="23"/>
        </w:rPr>
        <w:br/>
      </w:r>
      <w:r>
        <w:rPr>
          <w:rStyle w:val="phpcolor"/>
          <w:rFonts w:ascii="Consolas" w:hAnsi="Consolas"/>
          <w:color w:val="000000"/>
          <w:sz w:val="23"/>
          <w:szCs w:val="23"/>
        </w:rPr>
        <w:t>$firstname = </w:t>
      </w:r>
      <w:r>
        <w:rPr>
          <w:rStyle w:val="phpstringcolor"/>
          <w:rFonts w:ascii="Consolas" w:hAnsi="Consolas"/>
          <w:color w:val="A52A2A"/>
          <w:sz w:val="23"/>
          <w:szCs w:val="23"/>
        </w:rPr>
        <w:t>"John"</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$lastname = </w:t>
      </w:r>
      <w:r>
        <w:rPr>
          <w:rStyle w:val="phpstringcolor"/>
          <w:rFonts w:ascii="Consolas" w:hAnsi="Consolas"/>
          <w:color w:val="A52A2A"/>
          <w:sz w:val="23"/>
          <w:szCs w:val="23"/>
        </w:rPr>
        <w:t>"Doe"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$email = </w:t>
      </w:r>
      <w:r>
        <w:rPr>
          <w:rStyle w:val="phpstringcolor"/>
          <w:rFonts w:ascii="Consolas" w:hAnsi="Consolas"/>
          <w:color w:val="A52A2A"/>
          <w:sz w:val="23"/>
          <w:szCs w:val="23"/>
        </w:rPr>
        <w:t>"john@example.com"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$stmt-&gt;execute();</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$firstname = </w:t>
      </w:r>
      <w:r>
        <w:rPr>
          <w:rStyle w:val="phpstringcolor"/>
          <w:rFonts w:ascii="Consolas" w:hAnsi="Consolas"/>
          <w:color w:val="A52A2A"/>
          <w:sz w:val="23"/>
          <w:szCs w:val="23"/>
        </w:rPr>
        <w:t>"Mary"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$lastname = </w:t>
      </w:r>
      <w:r>
        <w:rPr>
          <w:rStyle w:val="phpstringcolor"/>
          <w:rFonts w:ascii="Consolas" w:hAnsi="Consolas"/>
          <w:color w:val="A52A2A"/>
          <w:sz w:val="23"/>
          <w:szCs w:val="23"/>
        </w:rPr>
        <w:t>"Moe"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$email = </w:t>
      </w:r>
      <w:r>
        <w:rPr>
          <w:rStyle w:val="phpstringcolor"/>
          <w:rFonts w:ascii="Consolas" w:hAnsi="Consolas"/>
          <w:color w:val="A52A2A"/>
          <w:sz w:val="23"/>
          <w:szCs w:val="23"/>
        </w:rPr>
        <w:t>"mary@example.com"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$stmt-&gt;execute();</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$firstname = </w:t>
      </w:r>
      <w:r>
        <w:rPr>
          <w:rStyle w:val="phpstringcolor"/>
          <w:rFonts w:ascii="Consolas" w:hAnsi="Consolas"/>
          <w:color w:val="A52A2A"/>
          <w:sz w:val="23"/>
          <w:szCs w:val="23"/>
        </w:rPr>
        <w:t>"Julie"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$lastname = </w:t>
      </w:r>
      <w:r>
        <w:rPr>
          <w:rStyle w:val="phpstringcolor"/>
          <w:rFonts w:ascii="Consolas" w:hAnsi="Consolas"/>
          <w:color w:val="A52A2A"/>
          <w:sz w:val="23"/>
          <w:szCs w:val="23"/>
        </w:rPr>
        <w:t>"Dooley"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$email = </w:t>
      </w:r>
      <w:r>
        <w:rPr>
          <w:rStyle w:val="phpstringcolor"/>
          <w:rFonts w:ascii="Consolas" w:hAnsi="Consolas"/>
          <w:color w:val="A52A2A"/>
          <w:sz w:val="23"/>
          <w:szCs w:val="23"/>
        </w:rPr>
        <w:t>"julie@example.com"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$stmt-&gt;execute();</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"New records created successfully"</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$stmt-&gt;close();</w:t>
      </w:r>
      <w:r>
        <w:rPr>
          <w:rFonts w:ascii="Consolas" w:hAnsi="Consolas"/>
          <w:color w:val="000000"/>
          <w:sz w:val="23"/>
          <w:szCs w:val="23"/>
        </w:rPr>
        <w:br/>
      </w:r>
      <w:r>
        <w:rPr>
          <w:rStyle w:val="phpcolor"/>
          <w:rFonts w:ascii="Consolas" w:hAnsi="Consolas"/>
          <w:color w:val="000000"/>
          <w:sz w:val="23"/>
          <w:szCs w:val="23"/>
        </w:rPr>
        <w:lastRenderedPageBreak/>
        <w:t>$conn-&gt;close();</w:t>
      </w:r>
      <w:r>
        <w:rPr>
          <w:rFonts w:ascii="Consolas" w:hAnsi="Consolas"/>
          <w:color w:val="000000"/>
          <w:sz w:val="23"/>
          <w:szCs w:val="23"/>
        </w:rPr>
        <w:br/>
      </w:r>
      <w:r>
        <w:rPr>
          <w:rStyle w:val="phptagcolor"/>
          <w:rFonts w:ascii="Consolas" w:hAnsi="Consolas"/>
          <w:color w:val="FF0000"/>
          <w:sz w:val="23"/>
          <w:szCs w:val="23"/>
        </w:rPr>
        <w:t>?</w:t>
      </w:r>
      <w:r w:rsidR="00CE2723">
        <w:rPr>
          <w:rStyle w:val="phptagcolor"/>
          <w:rFonts w:ascii="Consolas" w:hAnsi="Consolas"/>
          <w:color w:val="FF0000"/>
          <w:sz w:val="23"/>
          <w:szCs w:val="23"/>
        </w:rPr>
        <w:t>&gt;</w:t>
      </w:r>
    </w:p>
    <w:p w14:paraId="2195778E"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Code lines to explain from the example above:</w:t>
      </w:r>
    </w:p>
    <w:p w14:paraId="7E183C5A" w14:textId="77777777" w:rsidR="009C5112" w:rsidRDefault="009C5112" w:rsidP="009C5112">
      <w:pPr>
        <w:shd w:val="clear" w:color="auto" w:fill="FFFFFF"/>
        <w:rPr>
          <w:rFonts w:ascii="Consolas" w:hAnsi="Consolas"/>
          <w:color w:val="000000"/>
          <w:sz w:val="23"/>
          <w:szCs w:val="23"/>
        </w:rPr>
      </w:pPr>
      <w:r>
        <w:rPr>
          <w:rFonts w:ascii="Consolas" w:hAnsi="Consolas"/>
          <w:color w:val="000000"/>
          <w:sz w:val="23"/>
          <w:szCs w:val="23"/>
        </w:rPr>
        <w:t>"INSERT INTO MyGuests (firstname, lastname, email) VALUES (?, ?, ?)"</w:t>
      </w:r>
    </w:p>
    <w:p w14:paraId="02D04AA0"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our SQL, we insert a question mark (?) where we want to substitute in an integer, string, double or blob value.</w:t>
      </w:r>
    </w:p>
    <w:p w14:paraId="0BCB8E68"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have a look at the bind_param() function:</w:t>
      </w:r>
    </w:p>
    <w:p w14:paraId="1B22DAB1" w14:textId="77777777" w:rsidR="009C5112" w:rsidRDefault="009C5112" w:rsidP="009C5112">
      <w:pPr>
        <w:shd w:val="clear" w:color="auto" w:fill="FFFFFF"/>
        <w:rPr>
          <w:rFonts w:ascii="Consolas" w:hAnsi="Consolas"/>
          <w:color w:val="000000"/>
          <w:sz w:val="23"/>
          <w:szCs w:val="23"/>
        </w:rPr>
      </w:pPr>
      <w:r>
        <w:rPr>
          <w:rFonts w:ascii="Consolas" w:hAnsi="Consolas"/>
          <w:color w:val="000000"/>
          <w:sz w:val="23"/>
          <w:szCs w:val="23"/>
        </w:rPr>
        <w:t>$stmt-&gt;bind_param("sss", $firstname, $lastname, $email);</w:t>
      </w:r>
    </w:p>
    <w:p w14:paraId="232C7788"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function binds the parameters to the SQL query and tells the database what the parameters are. The "sss" argument lists the types of data that the parameters are. The s character tells mysql that the parameter is a string.</w:t>
      </w:r>
    </w:p>
    <w:p w14:paraId="7BF272AF"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argument may be one of four types:</w:t>
      </w:r>
    </w:p>
    <w:p w14:paraId="1F2696B4" w14:textId="77777777" w:rsidR="009C5112" w:rsidRDefault="009C5112" w:rsidP="009C5112">
      <w:pPr>
        <w:numPr>
          <w:ilvl w:val="0"/>
          <w:numId w:val="27"/>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i - integer</w:t>
      </w:r>
    </w:p>
    <w:p w14:paraId="267041A5" w14:textId="77777777" w:rsidR="009C5112" w:rsidRDefault="009C5112" w:rsidP="009C5112">
      <w:pPr>
        <w:numPr>
          <w:ilvl w:val="0"/>
          <w:numId w:val="27"/>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d - double</w:t>
      </w:r>
    </w:p>
    <w:p w14:paraId="3B933101" w14:textId="77777777" w:rsidR="009C5112" w:rsidRDefault="009C5112" w:rsidP="009C5112">
      <w:pPr>
        <w:numPr>
          <w:ilvl w:val="0"/>
          <w:numId w:val="27"/>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s - string</w:t>
      </w:r>
    </w:p>
    <w:p w14:paraId="18CBD9F1" w14:textId="77777777" w:rsidR="009C5112" w:rsidRDefault="009C5112" w:rsidP="009C5112">
      <w:pPr>
        <w:numPr>
          <w:ilvl w:val="0"/>
          <w:numId w:val="27"/>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b - BLOB</w:t>
      </w:r>
    </w:p>
    <w:p w14:paraId="5F74BF93"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must have one of these for each parameter.</w:t>
      </w:r>
    </w:p>
    <w:p w14:paraId="1CE6601E"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telling mysql what type of data to expect, we minimize the risk of SQL injections.</w:t>
      </w:r>
    </w:p>
    <w:p w14:paraId="3DFB8C3E" w14:textId="202DDB4E" w:rsidR="009C5112" w:rsidRPr="00CE2723" w:rsidRDefault="009C5112" w:rsidP="00CE272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we want to insert any data from external sources (like user input), it is very important that the data is sanitized and validated.</w:t>
      </w:r>
    </w:p>
    <w:p w14:paraId="4C1F4BE8" w14:textId="77777777" w:rsidR="009C5112" w:rsidRPr="00EF6643" w:rsidRDefault="009C5112" w:rsidP="00CE2723">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Example (PDO with Prepared Statements)</w:t>
      </w:r>
    </w:p>
    <w:p w14:paraId="67AFEFA0" w14:textId="77777777" w:rsidR="009C5112" w:rsidRDefault="009C5112" w:rsidP="009C5112">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"myDBPDO"</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lastRenderedPageBreak/>
        <w:t>try</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$conn = </w:t>
      </w:r>
      <w:r>
        <w:rPr>
          <w:rStyle w:val="phpkeywordcolor"/>
          <w:rFonts w:ascii="Consolas" w:hAnsi="Consolas"/>
          <w:color w:val="0000CD"/>
          <w:sz w:val="23"/>
          <w:szCs w:val="23"/>
        </w:rPr>
        <w:t>new</w:t>
      </w:r>
      <w:r>
        <w:rPr>
          <w:rStyle w:val="phpcolor"/>
          <w:rFonts w:ascii="Consolas" w:hAnsi="Consolas"/>
          <w:color w:val="000000"/>
          <w:sz w:val="23"/>
          <w:szCs w:val="23"/>
        </w:rPr>
        <w:t> PDO(</w:t>
      </w:r>
      <w:r>
        <w:rPr>
          <w:rStyle w:val="phpstringcolor"/>
          <w:rFonts w:ascii="Consolas" w:hAnsi="Consolas"/>
          <w:color w:val="A52A2A"/>
          <w:sz w:val="23"/>
          <w:szCs w:val="23"/>
        </w:rPr>
        <w:t>"mysql:host=$servername;dbname=$dbname"</w:t>
      </w:r>
      <w:r>
        <w:rPr>
          <w:rStyle w:val="phpcolor"/>
          <w:rFonts w:ascii="Consolas" w:hAnsi="Consolas"/>
          <w:color w:val="000000"/>
          <w:sz w:val="23"/>
          <w:szCs w:val="23"/>
        </w:rPr>
        <w:t>, $username, $password);</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set the PDO error mode to exception</w:t>
      </w:r>
      <w:r>
        <w:rPr>
          <w:rFonts w:ascii="Consolas" w:hAnsi="Consolas"/>
          <w:color w:val="008000"/>
          <w:sz w:val="23"/>
          <w:szCs w:val="23"/>
        </w:rPr>
        <w:br/>
      </w:r>
      <w:r>
        <w:rPr>
          <w:rStyle w:val="phpcolor"/>
          <w:rFonts w:ascii="Consolas" w:hAnsi="Consolas"/>
          <w:color w:val="000000"/>
          <w:sz w:val="23"/>
          <w:szCs w:val="23"/>
        </w:rPr>
        <w:t>  $conn-&gt;setAttribute(PDO::ATTR_ERRMODE, PDO::ERRMODE_EXCEPTION);</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prepare sql and bind parameters</w:t>
      </w:r>
      <w:r>
        <w:rPr>
          <w:rFonts w:ascii="Consolas" w:hAnsi="Consolas"/>
          <w:color w:val="008000"/>
          <w:sz w:val="23"/>
          <w:szCs w:val="23"/>
        </w:rPr>
        <w:br/>
      </w:r>
      <w:r>
        <w:rPr>
          <w:rStyle w:val="phpcolor"/>
          <w:rFonts w:ascii="Consolas" w:hAnsi="Consolas"/>
          <w:color w:val="000000"/>
          <w:sz w:val="23"/>
          <w:szCs w:val="23"/>
        </w:rPr>
        <w:t>  $stmt = $conn-&gt;prepare(</w:t>
      </w:r>
      <w:r>
        <w:rPr>
          <w:rStyle w:val="phpstringcolor"/>
          <w:rFonts w:ascii="Consolas" w:hAnsi="Consolas"/>
          <w:color w:val="A52A2A"/>
          <w:sz w:val="23"/>
          <w:szCs w:val="23"/>
        </w:rPr>
        <w:t>"INSERT INTO MyGuests (firstname, lastname, email)</w:t>
      </w:r>
      <w:r>
        <w:rPr>
          <w:rFonts w:ascii="Consolas" w:hAnsi="Consolas"/>
          <w:color w:val="A52A2A"/>
          <w:sz w:val="23"/>
          <w:szCs w:val="23"/>
        </w:rPr>
        <w:br/>
      </w:r>
      <w:r>
        <w:rPr>
          <w:rStyle w:val="phpstringcolor"/>
          <w:rFonts w:ascii="Consolas" w:hAnsi="Consolas"/>
          <w:color w:val="A52A2A"/>
          <w:sz w:val="23"/>
          <w:szCs w:val="23"/>
        </w:rPr>
        <w:t>  VALUES (:firstname, :lastname, :email)"</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$stmt-&gt;bindParam(</w:t>
      </w:r>
      <w:r>
        <w:rPr>
          <w:rStyle w:val="phpstringcolor"/>
          <w:rFonts w:ascii="Consolas" w:hAnsi="Consolas"/>
          <w:color w:val="A52A2A"/>
          <w:sz w:val="23"/>
          <w:szCs w:val="23"/>
        </w:rPr>
        <w:t>':firstname'</w:t>
      </w:r>
      <w:r>
        <w:rPr>
          <w:rStyle w:val="phpcolor"/>
          <w:rFonts w:ascii="Consolas" w:hAnsi="Consolas"/>
          <w:color w:val="000000"/>
          <w:sz w:val="23"/>
          <w:szCs w:val="23"/>
        </w:rPr>
        <w:t>, $firstname);</w:t>
      </w:r>
      <w:r>
        <w:rPr>
          <w:rFonts w:ascii="Consolas" w:hAnsi="Consolas"/>
          <w:color w:val="000000"/>
          <w:sz w:val="23"/>
          <w:szCs w:val="23"/>
        </w:rPr>
        <w:br/>
      </w:r>
      <w:r>
        <w:rPr>
          <w:rStyle w:val="phpcolor"/>
          <w:rFonts w:ascii="Consolas" w:hAnsi="Consolas"/>
          <w:color w:val="000000"/>
          <w:sz w:val="23"/>
          <w:szCs w:val="23"/>
        </w:rPr>
        <w:t>  $stmt-&gt;bindParam(</w:t>
      </w:r>
      <w:r>
        <w:rPr>
          <w:rStyle w:val="phpstringcolor"/>
          <w:rFonts w:ascii="Consolas" w:hAnsi="Consolas"/>
          <w:color w:val="A52A2A"/>
          <w:sz w:val="23"/>
          <w:szCs w:val="23"/>
        </w:rPr>
        <w:t>':lastname'</w:t>
      </w:r>
      <w:r>
        <w:rPr>
          <w:rStyle w:val="phpcolor"/>
          <w:rFonts w:ascii="Consolas" w:hAnsi="Consolas"/>
          <w:color w:val="000000"/>
          <w:sz w:val="23"/>
          <w:szCs w:val="23"/>
        </w:rPr>
        <w:t>, $lastname);</w:t>
      </w:r>
      <w:r>
        <w:rPr>
          <w:rFonts w:ascii="Consolas" w:hAnsi="Consolas"/>
          <w:color w:val="000000"/>
          <w:sz w:val="23"/>
          <w:szCs w:val="23"/>
        </w:rPr>
        <w:br/>
      </w:r>
      <w:r>
        <w:rPr>
          <w:rStyle w:val="phpcolor"/>
          <w:rFonts w:ascii="Consolas" w:hAnsi="Consolas"/>
          <w:color w:val="000000"/>
          <w:sz w:val="23"/>
          <w:szCs w:val="23"/>
        </w:rPr>
        <w:t>  $stmt-&gt;bindParam(</w:t>
      </w:r>
      <w:r>
        <w:rPr>
          <w:rStyle w:val="phpstringcolor"/>
          <w:rFonts w:ascii="Consolas" w:hAnsi="Consolas"/>
          <w:color w:val="A52A2A"/>
          <w:sz w:val="23"/>
          <w:szCs w:val="23"/>
        </w:rPr>
        <w:t>':email'</w:t>
      </w:r>
      <w:r>
        <w:rPr>
          <w:rStyle w:val="phpcolor"/>
          <w:rFonts w:ascii="Consolas" w:hAnsi="Consolas"/>
          <w:color w:val="000000"/>
          <w:sz w:val="23"/>
          <w:szCs w:val="23"/>
        </w:rPr>
        <w:t>, $email);</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insert a row</w:t>
      </w:r>
      <w:r>
        <w:rPr>
          <w:rFonts w:ascii="Consolas" w:hAnsi="Consolas"/>
          <w:color w:val="008000"/>
          <w:sz w:val="23"/>
          <w:szCs w:val="23"/>
        </w:rPr>
        <w:br/>
      </w:r>
      <w:r>
        <w:rPr>
          <w:rStyle w:val="phpcolor"/>
          <w:rFonts w:ascii="Consolas" w:hAnsi="Consolas"/>
          <w:color w:val="000000"/>
          <w:sz w:val="23"/>
          <w:szCs w:val="23"/>
        </w:rPr>
        <w:t>  $firstname = </w:t>
      </w:r>
      <w:r>
        <w:rPr>
          <w:rStyle w:val="phpstringcolor"/>
          <w:rFonts w:ascii="Consolas" w:hAnsi="Consolas"/>
          <w:color w:val="A52A2A"/>
          <w:sz w:val="23"/>
          <w:szCs w:val="23"/>
        </w:rPr>
        <w:t>"John"</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$lastname = </w:t>
      </w:r>
      <w:r>
        <w:rPr>
          <w:rStyle w:val="phpstringcolor"/>
          <w:rFonts w:ascii="Consolas" w:hAnsi="Consolas"/>
          <w:color w:val="A52A2A"/>
          <w:sz w:val="23"/>
          <w:szCs w:val="23"/>
        </w:rPr>
        <w:t>"Doe"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$email = </w:t>
      </w:r>
      <w:r>
        <w:rPr>
          <w:rStyle w:val="phpstringcolor"/>
          <w:rFonts w:ascii="Consolas" w:hAnsi="Consolas"/>
          <w:color w:val="A52A2A"/>
          <w:sz w:val="23"/>
          <w:szCs w:val="23"/>
        </w:rPr>
        <w:t>"john@example.com"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$stmt-&gt;execute();</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insert another row</w:t>
      </w:r>
      <w:r>
        <w:rPr>
          <w:rFonts w:ascii="Consolas" w:hAnsi="Consolas"/>
          <w:color w:val="008000"/>
          <w:sz w:val="23"/>
          <w:szCs w:val="23"/>
        </w:rPr>
        <w:br/>
      </w:r>
      <w:r>
        <w:rPr>
          <w:rStyle w:val="phpcolor"/>
          <w:rFonts w:ascii="Consolas" w:hAnsi="Consolas"/>
          <w:color w:val="000000"/>
          <w:sz w:val="23"/>
          <w:szCs w:val="23"/>
        </w:rPr>
        <w:t>  $firstname = </w:t>
      </w:r>
      <w:r>
        <w:rPr>
          <w:rStyle w:val="phpstringcolor"/>
          <w:rFonts w:ascii="Consolas" w:hAnsi="Consolas"/>
          <w:color w:val="A52A2A"/>
          <w:sz w:val="23"/>
          <w:szCs w:val="23"/>
        </w:rPr>
        <w:t>"Mary"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$lastname = </w:t>
      </w:r>
      <w:r>
        <w:rPr>
          <w:rStyle w:val="phpstringcolor"/>
          <w:rFonts w:ascii="Consolas" w:hAnsi="Consolas"/>
          <w:color w:val="A52A2A"/>
          <w:sz w:val="23"/>
          <w:szCs w:val="23"/>
        </w:rPr>
        <w:t>"Moe"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$email = </w:t>
      </w:r>
      <w:r>
        <w:rPr>
          <w:rStyle w:val="phpstringcolor"/>
          <w:rFonts w:ascii="Consolas" w:hAnsi="Consolas"/>
          <w:color w:val="A52A2A"/>
          <w:sz w:val="23"/>
          <w:szCs w:val="23"/>
        </w:rPr>
        <w:t>"mary@example.com"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$stmt-&gt;execute();</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insert another row</w:t>
      </w:r>
      <w:r>
        <w:rPr>
          <w:rFonts w:ascii="Consolas" w:hAnsi="Consolas"/>
          <w:color w:val="008000"/>
          <w:sz w:val="23"/>
          <w:szCs w:val="23"/>
        </w:rPr>
        <w:br/>
      </w:r>
      <w:r>
        <w:rPr>
          <w:rStyle w:val="phpcolor"/>
          <w:rFonts w:ascii="Consolas" w:hAnsi="Consolas"/>
          <w:color w:val="000000"/>
          <w:sz w:val="23"/>
          <w:szCs w:val="23"/>
        </w:rPr>
        <w:t>  $firstname = </w:t>
      </w:r>
      <w:r>
        <w:rPr>
          <w:rStyle w:val="phpstringcolor"/>
          <w:rFonts w:ascii="Consolas" w:hAnsi="Consolas"/>
          <w:color w:val="A52A2A"/>
          <w:sz w:val="23"/>
          <w:szCs w:val="23"/>
        </w:rPr>
        <w:t>"Julie"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$lastname = </w:t>
      </w:r>
      <w:r>
        <w:rPr>
          <w:rStyle w:val="phpstringcolor"/>
          <w:rFonts w:ascii="Consolas" w:hAnsi="Consolas"/>
          <w:color w:val="A52A2A"/>
          <w:sz w:val="23"/>
          <w:szCs w:val="23"/>
        </w:rPr>
        <w:t>"Dooley"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$email = </w:t>
      </w:r>
      <w:r>
        <w:rPr>
          <w:rStyle w:val="phpstringcolor"/>
          <w:rFonts w:ascii="Consolas" w:hAnsi="Consolas"/>
          <w:color w:val="A52A2A"/>
          <w:sz w:val="23"/>
          <w:szCs w:val="23"/>
        </w:rPr>
        <w:t>"julie@example.com"</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$stmt-&gt;execute();</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"New records created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catch</w:t>
      </w:r>
      <w:r>
        <w:rPr>
          <w:rStyle w:val="phpcolor"/>
          <w:rFonts w:ascii="Consolas" w:hAnsi="Consolas"/>
          <w:color w:val="000000"/>
          <w:sz w:val="23"/>
          <w:szCs w:val="23"/>
        </w:rPr>
        <w:t>(PDOException $e)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w:t>
      </w:r>
      <w:r>
        <w:rPr>
          <w:rStyle w:val="phpcolor"/>
          <w:rFonts w:ascii="Consolas" w:hAnsi="Consolas"/>
          <w:color w:val="000000"/>
          <w:sz w:val="23"/>
          <w:szCs w:val="23"/>
        </w:rPr>
        <w:t> . $e-&gt;getMessage();</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$conn = null;</w:t>
      </w:r>
      <w:r>
        <w:rPr>
          <w:rFonts w:ascii="Consolas" w:hAnsi="Consolas"/>
          <w:color w:val="000000"/>
          <w:sz w:val="23"/>
          <w:szCs w:val="23"/>
        </w:rPr>
        <w:br/>
      </w:r>
      <w:r>
        <w:rPr>
          <w:rStyle w:val="phptagcolor"/>
          <w:rFonts w:ascii="Consolas" w:hAnsi="Consolas"/>
          <w:color w:val="FF0000"/>
          <w:sz w:val="23"/>
          <w:szCs w:val="23"/>
        </w:rPr>
        <w:t>?&gt;</w:t>
      </w:r>
    </w:p>
    <w:p w14:paraId="4C85B6E0" w14:textId="77777777" w:rsidR="009C5112" w:rsidRPr="00EF6643" w:rsidRDefault="009C5112" w:rsidP="00CE2723">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Select Data From a MySQL Database</w:t>
      </w:r>
    </w:p>
    <w:p w14:paraId="40C5955A"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SELECT statement is used to select data from one or more tables:</w:t>
      </w:r>
    </w:p>
    <w:p w14:paraId="76FF7FB3" w14:textId="77777777" w:rsidR="009C5112" w:rsidRDefault="009C5112" w:rsidP="009C5112">
      <w:pPr>
        <w:shd w:val="clear" w:color="auto" w:fill="FFFFFF"/>
        <w:rPr>
          <w:rFonts w:ascii="Consolas" w:hAnsi="Consolas"/>
          <w:color w:val="000000"/>
          <w:sz w:val="23"/>
          <w:szCs w:val="23"/>
        </w:rPr>
      </w:pPr>
      <w:r>
        <w:rPr>
          <w:rFonts w:ascii="Consolas" w:hAnsi="Consolas"/>
          <w:color w:val="000000"/>
          <w:sz w:val="23"/>
          <w:szCs w:val="23"/>
        </w:rPr>
        <w:t>SELECT column_name(s) FROM table_name</w:t>
      </w:r>
    </w:p>
    <w:p w14:paraId="42D2E658"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we can use the * character to select ALL columns from a table:</w:t>
      </w:r>
    </w:p>
    <w:p w14:paraId="2FDBA299" w14:textId="77777777" w:rsidR="009C5112" w:rsidRDefault="009C5112" w:rsidP="009C5112">
      <w:pPr>
        <w:shd w:val="clear" w:color="auto" w:fill="FFFFFF"/>
        <w:rPr>
          <w:rFonts w:ascii="Consolas" w:hAnsi="Consolas"/>
          <w:color w:val="000000"/>
          <w:sz w:val="23"/>
          <w:szCs w:val="23"/>
        </w:rPr>
      </w:pPr>
      <w:r>
        <w:rPr>
          <w:rFonts w:ascii="Consolas" w:hAnsi="Consolas"/>
          <w:color w:val="000000"/>
          <w:sz w:val="23"/>
          <w:szCs w:val="23"/>
        </w:rPr>
        <w:t>SELECT * FROM table_name</w:t>
      </w:r>
    </w:p>
    <w:p w14:paraId="029B07D8" w14:textId="77777777" w:rsidR="009C5112" w:rsidRPr="00EF6643" w:rsidRDefault="009C5112" w:rsidP="00EF6643">
      <w:pPr>
        <w:pStyle w:val="intro"/>
        <w:shd w:val="clear" w:color="auto" w:fill="FFFFFF"/>
        <w:spacing w:before="288" w:beforeAutospacing="0" w:after="288" w:afterAutospacing="0"/>
        <w:rPr>
          <w:rFonts w:ascii="Verdana" w:hAnsi="Verdana"/>
          <w:color w:val="000000"/>
          <w:sz w:val="52"/>
          <w:szCs w:val="52"/>
        </w:rPr>
      </w:pPr>
      <w:r w:rsidRPr="00EF6643">
        <w:rPr>
          <w:rFonts w:ascii="Verdana" w:hAnsi="Verdana"/>
          <w:color w:val="000000"/>
          <w:sz w:val="52"/>
          <w:szCs w:val="52"/>
        </w:rPr>
        <w:t>Select Data With MySQLi</w:t>
      </w:r>
    </w:p>
    <w:p w14:paraId="1088ACD5"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the id, firstname and lastname columns from the MyGuests table and displays it on the page:</w:t>
      </w:r>
    </w:p>
    <w:p w14:paraId="665B262B" w14:textId="77777777" w:rsidR="009C5112" w:rsidRPr="00EF6643" w:rsidRDefault="009C5112" w:rsidP="00EF6643">
      <w:pPr>
        <w:pStyle w:val="intro"/>
        <w:shd w:val="clear" w:color="auto" w:fill="FFFFFF"/>
        <w:spacing w:before="288" w:beforeAutospacing="0" w:after="288" w:afterAutospacing="0"/>
        <w:rPr>
          <w:rFonts w:ascii="Verdana" w:hAnsi="Verdana"/>
          <w:color w:val="000000"/>
          <w:sz w:val="52"/>
          <w:szCs w:val="52"/>
        </w:rPr>
      </w:pPr>
      <w:r w:rsidRPr="00EF6643">
        <w:rPr>
          <w:rFonts w:ascii="Verdana" w:hAnsi="Verdana"/>
          <w:color w:val="000000"/>
          <w:sz w:val="52"/>
          <w:szCs w:val="52"/>
        </w:rPr>
        <w:t>Example (MySQLi Object-oriented)</w:t>
      </w:r>
    </w:p>
    <w:p w14:paraId="51D438B4" w14:textId="77777777" w:rsidR="009C5112" w:rsidRDefault="009C5112" w:rsidP="009C5112">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"SELECT id, firstname, lastname FROM MyGuests"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$result = $conn-&gt;query($sql);</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($result-&gt;num_rows &gt; </w:t>
      </w:r>
      <w:r>
        <w:rPr>
          <w:rStyle w:val="phpnumbercolor"/>
          <w:rFonts w:ascii="Consolas" w:hAnsi="Consolas"/>
          <w:color w:val="FF0000"/>
          <w:sz w:val="23"/>
          <w:szCs w:val="23"/>
        </w:rPr>
        <w:t>0</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output data of each row</w:t>
      </w:r>
      <w:r>
        <w:rPr>
          <w:rFonts w:ascii="Consolas" w:hAnsi="Consolas"/>
          <w:color w:val="008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while</w:t>
      </w:r>
      <w:r>
        <w:rPr>
          <w:rStyle w:val="phpcolor"/>
          <w:rFonts w:ascii="Consolas" w:hAnsi="Consolas"/>
          <w:color w:val="000000"/>
          <w:sz w:val="23"/>
          <w:szCs w:val="23"/>
        </w:rPr>
        <w:t>($row = $result-&gt;fetch_assoc())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"id: "</w:t>
      </w:r>
      <w:r>
        <w:rPr>
          <w:rStyle w:val="phpcolor"/>
          <w:rFonts w:ascii="Consolas" w:hAnsi="Consolas"/>
          <w:color w:val="000000"/>
          <w:sz w:val="23"/>
          <w:szCs w:val="23"/>
        </w:rPr>
        <w:t> . $row[</w:t>
      </w:r>
      <w:r>
        <w:rPr>
          <w:rStyle w:val="phpstringcolor"/>
          <w:rFonts w:ascii="Consolas" w:hAnsi="Consolas"/>
          <w:color w:val="A52A2A"/>
          <w:sz w:val="23"/>
          <w:szCs w:val="23"/>
        </w:rPr>
        <w:t>"id"</w:t>
      </w:r>
      <w:r>
        <w:rPr>
          <w:rStyle w:val="phpcolor"/>
          <w:rFonts w:ascii="Consolas" w:hAnsi="Consolas"/>
          <w:color w:val="000000"/>
          <w:sz w:val="23"/>
          <w:szCs w:val="23"/>
        </w:rPr>
        <w:t>]. </w:t>
      </w:r>
      <w:r>
        <w:rPr>
          <w:rStyle w:val="phpstringcolor"/>
          <w:rFonts w:ascii="Consolas" w:hAnsi="Consolas"/>
          <w:color w:val="A52A2A"/>
          <w:sz w:val="23"/>
          <w:szCs w:val="23"/>
        </w:rPr>
        <w:t>" - Name: "</w:t>
      </w:r>
      <w:r>
        <w:rPr>
          <w:rStyle w:val="phpcolor"/>
          <w:rFonts w:ascii="Consolas" w:hAnsi="Consolas"/>
          <w:color w:val="000000"/>
          <w:sz w:val="23"/>
          <w:szCs w:val="23"/>
        </w:rPr>
        <w:t> . $row[</w:t>
      </w:r>
      <w:r>
        <w:rPr>
          <w:rStyle w:val="phpstringcolor"/>
          <w:rFonts w:ascii="Consolas" w:hAnsi="Consolas"/>
          <w:color w:val="A52A2A"/>
          <w:sz w:val="23"/>
          <w:szCs w:val="23"/>
        </w:rPr>
        <w:t>"firstname"</w:t>
      </w:r>
      <w:r>
        <w:rPr>
          <w:rStyle w:val="phpcolor"/>
          <w:rFonts w:ascii="Consolas" w:hAnsi="Consolas"/>
          <w:color w:val="000000"/>
          <w:sz w:val="23"/>
          <w:szCs w:val="23"/>
        </w:rPr>
        <w:t>]. </w:t>
      </w:r>
      <w:r>
        <w:rPr>
          <w:rStyle w:val="phpstringcolor"/>
          <w:rFonts w:ascii="Consolas" w:hAnsi="Consolas"/>
          <w:color w:val="A52A2A"/>
          <w:sz w:val="23"/>
          <w:szCs w:val="23"/>
        </w:rPr>
        <w:t>" "</w:t>
      </w:r>
      <w:r>
        <w:rPr>
          <w:rStyle w:val="phpcolor"/>
          <w:rFonts w:ascii="Consolas" w:hAnsi="Consolas"/>
          <w:color w:val="000000"/>
          <w:sz w:val="23"/>
          <w:szCs w:val="23"/>
        </w:rPr>
        <w:t> . $row[</w:t>
      </w:r>
      <w:r>
        <w:rPr>
          <w:rStyle w:val="phpstringcolor"/>
          <w:rFonts w:ascii="Consolas" w:hAnsi="Consolas"/>
          <w:color w:val="A52A2A"/>
          <w:sz w:val="23"/>
          <w:szCs w:val="23"/>
        </w:rPr>
        <w:t>"lastname"</w:t>
      </w:r>
      <w:r>
        <w:rPr>
          <w:rStyle w:val="phpcolor"/>
          <w:rFonts w:ascii="Consolas" w:hAnsi="Consolas"/>
          <w:color w:val="000000"/>
          <w:sz w:val="23"/>
          <w:szCs w:val="23"/>
        </w:rPr>
        <w:t>].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"0 results"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19E524EE"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Code lines to explain from the example above:</w:t>
      </w:r>
    </w:p>
    <w:p w14:paraId="06C68F76"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we set up an SQL query that selects the id, firstname and lastname columns from the MyGuests table. The next line of code runs the query and puts the resulting data into a variable called $result.</w:t>
      </w:r>
    </w:p>
    <w:p w14:paraId="0A7A62E9"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the </w:t>
      </w:r>
      <w:r>
        <w:rPr>
          <w:rStyle w:val="HTMLCode"/>
          <w:rFonts w:ascii="Consolas" w:hAnsi="Consolas"/>
          <w:color w:val="DC143C"/>
          <w:shd w:val="clear" w:color="auto" w:fill="F1F1F1"/>
        </w:rPr>
        <w:t>function num_rows()</w:t>
      </w:r>
      <w:r>
        <w:rPr>
          <w:rFonts w:ascii="Verdana" w:hAnsi="Verdana"/>
          <w:color w:val="000000"/>
          <w:sz w:val="23"/>
          <w:szCs w:val="23"/>
        </w:rPr>
        <w:t> checks if there are more than zero rows returned.</w:t>
      </w:r>
    </w:p>
    <w:p w14:paraId="14312B3C"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there are more than zero rows returned, the function </w:t>
      </w:r>
      <w:r>
        <w:rPr>
          <w:rStyle w:val="HTMLCode"/>
          <w:rFonts w:ascii="Consolas" w:hAnsi="Consolas"/>
          <w:color w:val="DC143C"/>
          <w:shd w:val="clear" w:color="auto" w:fill="F1F1F1"/>
        </w:rPr>
        <w:t>fetch_assoc()</w:t>
      </w:r>
      <w:r>
        <w:rPr>
          <w:rFonts w:ascii="Verdana" w:hAnsi="Verdana"/>
          <w:color w:val="000000"/>
          <w:sz w:val="23"/>
          <w:szCs w:val="23"/>
        </w:rPr>
        <w:t> puts all the results into an associative array that we can loop through. The </w:t>
      </w:r>
      <w:r>
        <w:rPr>
          <w:rStyle w:val="HTMLCode"/>
          <w:rFonts w:ascii="Consolas" w:hAnsi="Consolas"/>
          <w:color w:val="DC143C"/>
          <w:shd w:val="clear" w:color="auto" w:fill="F1F1F1"/>
        </w:rPr>
        <w:t>while()</w:t>
      </w:r>
      <w:r>
        <w:rPr>
          <w:rFonts w:ascii="Verdana" w:hAnsi="Verdana"/>
          <w:color w:val="000000"/>
          <w:sz w:val="23"/>
          <w:szCs w:val="23"/>
        </w:rPr>
        <w:t> loop loops through the result set and outputs the data from the id, firstname and lastname columns.</w:t>
      </w:r>
    </w:p>
    <w:p w14:paraId="3D54652E"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the same as the example above, in the MySQLi procedural way:</w:t>
      </w:r>
    </w:p>
    <w:p w14:paraId="69BA5B04" w14:textId="77777777" w:rsidR="009C5112" w:rsidRPr="00EF6643" w:rsidRDefault="009C5112" w:rsidP="00CE2723">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Example (MySQLi Procedural)</w:t>
      </w:r>
    </w:p>
    <w:p w14:paraId="0EC68FE9" w14:textId="77777777" w:rsidR="00CE2723" w:rsidRDefault="009C5112" w:rsidP="00CE2723">
      <w:pPr>
        <w:shd w:val="clear" w:color="auto" w:fill="FFFFFF"/>
        <w:rPr>
          <w:rStyle w:val="phptagcolor"/>
          <w:rFonts w:ascii="Consolas" w:hAnsi="Consolas"/>
          <w:color w:val="FF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mysqli_connect($servername,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mysqli_connect_error());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"SELECT id, firstname, lastname FROM MyGuests"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$result = mysqli_query($conn, $sql);</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(mysqli_num_rows($result) &gt; </w:t>
      </w:r>
      <w:r>
        <w:rPr>
          <w:rStyle w:val="phpnumbercolor"/>
          <w:rFonts w:ascii="Consolas" w:hAnsi="Consolas"/>
          <w:color w:val="FF0000"/>
          <w:sz w:val="23"/>
          <w:szCs w:val="23"/>
        </w:rPr>
        <w:t>0</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output data of each row</w:t>
      </w:r>
      <w:r>
        <w:rPr>
          <w:rFonts w:ascii="Consolas" w:hAnsi="Consolas"/>
          <w:color w:val="008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while</w:t>
      </w:r>
      <w:r>
        <w:rPr>
          <w:rStyle w:val="phpcolor"/>
          <w:rFonts w:ascii="Consolas" w:hAnsi="Consolas"/>
          <w:color w:val="000000"/>
          <w:sz w:val="23"/>
          <w:szCs w:val="23"/>
        </w:rPr>
        <w:t>($row = mysqli_fetch_assoc($result))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"id: "</w:t>
      </w:r>
      <w:r>
        <w:rPr>
          <w:rStyle w:val="phpcolor"/>
          <w:rFonts w:ascii="Consolas" w:hAnsi="Consolas"/>
          <w:color w:val="000000"/>
          <w:sz w:val="23"/>
          <w:szCs w:val="23"/>
        </w:rPr>
        <w:t> . $row[</w:t>
      </w:r>
      <w:r>
        <w:rPr>
          <w:rStyle w:val="phpstringcolor"/>
          <w:rFonts w:ascii="Consolas" w:hAnsi="Consolas"/>
          <w:color w:val="A52A2A"/>
          <w:sz w:val="23"/>
          <w:szCs w:val="23"/>
        </w:rPr>
        <w:t>"id"</w:t>
      </w:r>
      <w:r>
        <w:rPr>
          <w:rStyle w:val="phpcolor"/>
          <w:rFonts w:ascii="Consolas" w:hAnsi="Consolas"/>
          <w:color w:val="000000"/>
          <w:sz w:val="23"/>
          <w:szCs w:val="23"/>
        </w:rPr>
        <w:t>]. </w:t>
      </w:r>
      <w:r>
        <w:rPr>
          <w:rStyle w:val="phpstringcolor"/>
          <w:rFonts w:ascii="Consolas" w:hAnsi="Consolas"/>
          <w:color w:val="A52A2A"/>
          <w:sz w:val="23"/>
          <w:szCs w:val="23"/>
        </w:rPr>
        <w:t>" - Name: "</w:t>
      </w:r>
      <w:r>
        <w:rPr>
          <w:rStyle w:val="phpcolor"/>
          <w:rFonts w:ascii="Consolas" w:hAnsi="Consolas"/>
          <w:color w:val="000000"/>
          <w:sz w:val="23"/>
          <w:szCs w:val="23"/>
        </w:rPr>
        <w:t> . $row[</w:t>
      </w:r>
      <w:r>
        <w:rPr>
          <w:rStyle w:val="phpstringcolor"/>
          <w:rFonts w:ascii="Consolas" w:hAnsi="Consolas"/>
          <w:color w:val="A52A2A"/>
          <w:sz w:val="23"/>
          <w:szCs w:val="23"/>
        </w:rPr>
        <w:t>"firstname"</w:t>
      </w:r>
      <w:r>
        <w:rPr>
          <w:rStyle w:val="phpcolor"/>
          <w:rFonts w:ascii="Consolas" w:hAnsi="Consolas"/>
          <w:color w:val="000000"/>
          <w:sz w:val="23"/>
          <w:szCs w:val="23"/>
        </w:rPr>
        <w:t>]. </w:t>
      </w:r>
      <w:r>
        <w:rPr>
          <w:rStyle w:val="phpstringcolor"/>
          <w:rFonts w:ascii="Consolas" w:hAnsi="Consolas"/>
          <w:color w:val="A52A2A"/>
          <w:sz w:val="23"/>
          <w:szCs w:val="23"/>
        </w:rPr>
        <w:t>" "</w:t>
      </w:r>
      <w:r>
        <w:rPr>
          <w:rStyle w:val="phpcolor"/>
          <w:rFonts w:ascii="Consolas" w:hAnsi="Consolas"/>
          <w:color w:val="000000"/>
          <w:sz w:val="23"/>
          <w:szCs w:val="23"/>
        </w:rPr>
        <w:t> . $row[</w:t>
      </w:r>
      <w:r>
        <w:rPr>
          <w:rStyle w:val="phpstringcolor"/>
          <w:rFonts w:ascii="Consolas" w:hAnsi="Consolas"/>
          <w:color w:val="A52A2A"/>
          <w:sz w:val="23"/>
          <w:szCs w:val="23"/>
        </w:rPr>
        <w:t>"lastname"</w:t>
      </w:r>
      <w:r>
        <w:rPr>
          <w:rStyle w:val="phpcolor"/>
          <w:rFonts w:ascii="Consolas" w:hAnsi="Consolas"/>
          <w:color w:val="000000"/>
          <w:sz w:val="23"/>
          <w:szCs w:val="23"/>
        </w:rPr>
        <w:t>].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"0 results"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lastRenderedPageBreak/>
        <w:t>mysqli_close($conn);</w:t>
      </w:r>
      <w:r>
        <w:rPr>
          <w:rFonts w:ascii="Consolas" w:hAnsi="Consolas"/>
          <w:color w:val="000000"/>
          <w:sz w:val="23"/>
          <w:szCs w:val="23"/>
        </w:rPr>
        <w:br/>
      </w:r>
      <w:r>
        <w:rPr>
          <w:rStyle w:val="phptagcolor"/>
          <w:rFonts w:ascii="Consolas" w:hAnsi="Consolas"/>
          <w:color w:val="FF0000"/>
          <w:sz w:val="23"/>
          <w:szCs w:val="23"/>
        </w:rPr>
        <w:t>?&gt;</w:t>
      </w:r>
    </w:p>
    <w:p w14:paraId="4A48E9EB" w14:textId="55C8ADF6" w:rsidR="009C5112" w:rsidRDefault="009C5112" w:rsidP="00CE2723">
      <w:pPr>
        <w:shd w:val="clear" w:color="auto" w:fill="FFFFFF"/>
        <w:rPr>
          <w:rFonts w:ascii="Verdana" w:hAnsi="Verdana"/>
          <w:color w:val="000000"/>
          <w:sz w:val="23"/>
          <w:szCs w:val="23"/>
        </w:rPr>
      </w:pPr>
      <w:r>
        <w:rPr>
          <w:rFonts w:ascii="Verdana" w:hAnsi="Verdana"/>
          <w:color w:val="000000"/>
          <w:sz w:val="23"/>
          <w:szCs w:val="23"/>
        </w:rPr>
        <w:t>You can also put the result in an HTML table:</w:t>
      </w:r>
    </w:p>
    <w:p w14:paraId="6A42A679" w14:textId="77777777" w:rsidR="009C5112" w:rsidRPr="00EF6643" w:rsidRDefault="009C5112" w:rsidP="00CE2723">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Example (MySQLi Object-oriented)</w:t>
      </w:r>
    </w:p>
    <w:p w14:paraId="09BD3014" w14:textId="20793128" w:rsidR="009C5112" w:rsidRPr="00CE2723" w:rsidRDefault="009C5112" w:rsidP="00CE2723">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"SELECT id, firstname, lastname FROM MyGuests"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$result = $conn-&gt;query($sql);</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($result-&gt;num_rows &gt; </w:t>
      </w:r>
      <w:r>
        <w:rPr>
          <w:rStyle w:val="phpnumbercolor"/>
          <w:rFonts w:ascii="Consolas" w:hAnsi="Consolas"/>
          <w:color w:val="FF0000"/>
          <w:sz w:val="23"/>
          <w:szCs w:val="23"/>
        </w:rPr>
        <w:t>0</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"&lt;table&gt;&lt;tr&gt;&lt;th&gt;ID&lt;/th&gt;&lt;th&gt;Name&lt;/th&gt;&lt;/tr&gt;"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output data of each row</w:t>
      </w:r>
      <w:r>
        <w:rPr>
          <w:rFonts w:ascii="Consolas" w:hAnsi="Consolas"/>
          <w:color w:val="008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while</w:t>
      </w:r>
      <w:r>
        <w:rPr>
          <w:rStyle w:val="phpcolor"/>
          <w:rFonts w:ascii="Consolas" w:hAnsi="Consolas"/>
          <w:color w:val="000000"/>
          <w:sz w:val="23"/>
          <w:szCs w:val="23"/>
        </w:rPr>
        <w:t>($row = $result-&gt;fetch_assoc())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"&lt;tr&gt;&lt;td&gt;"</w:t>
      </w:r>
      <w:r>
        <w:rPr>
          <w:rStyle w:val="phpcolor"/>
          <w:rFonts w:ascii="Consolas" w:hAnsi="Consolas"/>
          <w:color w:val="000000"/>
          <w:sz w:val="23"/>
          <w:szCs w:val="23"/>
        </w:rPr>
        <w:t>.$row[</w:t>
      </w:r>
      <w:r>
        <w:rPr>
          <w:rStyle w:val="phpstringcolor"/>
          <w:rFonts w:ascii="Consolas" w:hAnsi="Consolas"/>
          <w:color w:val="A52A2A"/>
          <w:sz w:val="23"/>
          <w:szCs w:val="23"/>
        </w:rPr>
        <w:t>"id"</w:t>
      </w:r>
      <w:r>
        <w:rPr>
          <w:rStyle w:val="phpcolor"/>
          <w:rFonts w:ascii="Consolas" w:hAnsi="Consolas"/>
          <w:color w:val="000000"/>
          <w:sz w:val="23"/>
          <w:szCs w:val="23"/>
        </w:rPr>
        <w:t>].</w:t>
      </w:r>
      <w:r>
        <w:rPr>
          <w:rStyle w:val="phpstringcolor"/>
          <w:rFonts w:ascii="Consolas" w:hAnsi="Consolas"/>
          <w:color w:val="A52A2A"/>
          <w:sz w:val="23"/>
          <w:szCs w:val="23"/>
        </w:rPr>
        <w:t>"&lt;/td&gt;&lt;td&gt;"</w:t>
      </w:r>
      <w:r>
        <w:rPr>
          <w:rStyle w:val="phpcolor"/>
          <w:rFonts w:ascii="Consolas" w:hAnsi="Consolas"/>
          <w:color w:val="000000"/>
          <w:sz w:val="23"/>
          <w:szCs w:val="23"/>
        </w:rPr>
        <w:t>.$row[</w:t>
      </w:r>
      <w:r>
        <w:rPr>
          <w:rStyle w:val="phpstringcolor"/>
          <w:rFonts w:ascii="Consolas" w:hAnsi="Consolas"/>
          <w:color w:val="A52A2A"/>
          <w:sz w:val="23"/>
          <w:szCs w:val="23"/>
        </w:rPr>
        <w:t>"firstname"</w:t>
      </w:r>
      <w:r>
        <w:rPr>
          <w:rStyle w:val="phpcolor"/>
          <w:rFonts w:ascii="Consolas" w:hAnsi="Consolas"/>
          <w:color w:val="000000"/>
          <w:sz w:val="23"/>
          <w:szCs w:val="23"/>
        </w:rPr>
        <w:t>].</w:t>
      </w:r>
      <w:r>
        <w:rPr>
          <w:rStyle w:val="phpstringcolor"/>
          <w:rFonts w:ascii="Consolas" w:hAnsi="Consolas"/>
          <w:color w:val="A52A2A"/>
          <w:sz w:val="23"/>
          <w:szCs w:val="23"/>
        </w:rPr>
        <w:t>" "</w:t>
      </w:r>
      <w:r>
        <w:rPr>
          <w:rStyle w:val="phpcolor"/>
          <w:rFonts w:ascii="Consolas" w:hAnsi="Consolas"/>
          <w:color w:val="000000"/>
          <w:sz w:val="23"/>
          <w:szCs w:val="23"/>
        </w:rPr>
        <w:t>.$row[</w:t>
      </w:r>
      <w:r>
        <w:rPr>
          <w:rStyle w:val="phpstringcolor"/>
          <w:rFonts w:ascii="Consolas" w:hAnsi="Consolas"/>
          <w:color w:val="A52A2A"/>
          <w:sz w:val="23"/>
          <w:szCs w:val="23"/>
        </w:rPr>
        <w:t>"lastname"</w:t>
      </w:r>
      <w:r>
        <w:rPr>
          <w:rStyle w:val="phpcolor"/>
          <w:rFonts w:ascii="Consolas" w:hAnsi="Consolas"/>
          <w:color w:val="000000"/>
          <w:sz w:val="23"/>
          <w:szCs w:val="23"/>
        </w:rPr>
        <w:t>].</w:t>
      </w:r>
      <w:r>
        <w:rPr>
          <w:rStyle w:val="phpstringcolor"/>
          <w:rFonts w:ascii="Consolas" w:hAnsi="Consolas"/>
          <w:color w:val="A52A2A"/>
          <w:sz w:val="23"/>
          <w:szCs w:val="23"/>
        </w:rPr>
        <w:t>"&lt;/td&gt;&lt;/tr&gt;"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"&lt;/table&gt;"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"0 results"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39EA1F4C" w14:textId="77777777" w:rsidR="009C5112" w:rsidRPr="00EF6643" w:rsidRDefault="009C5112" w:rsidP="00CE2723">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Select Data With PDO (+ Prepared Statements)</w:t>
      </w:r>
    </w:p>
    <w:p w14:paraId="65BF6AA4"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prepared statements.</w:t>
      </w:r>
    </w:p>
    <w:p w14:paraId="7B6B1314"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It selects the id, firstname and lastname columns from the MyGuests table and displays it in an HTML table:</w:t>
      </w:r>
    </w:p>
    <w:p w14:paraId="55C7EFFC" w14:textId="77777777" w:rsidR="009C5112" w:rsidRPr="00EF6643" w:rsidRDefault="009C5112" w:rsidP="00CE2723">
      <w:pPr>
        <w:pStyle w:val="intro"/>
        <w:shd w:val="clear" w:color="auto" w:fill="FFFFFF"/>
        <w:spacing w:before="288" w:beforeAutospacing="0" w:after="0" w:afterAutospacing="0"/>
        <w:rPr>
          <w:rFonts w:ascii="Verdana" w:hAnsi="Verdana"/>
          <w:color w:val="000000"/>
          <w:sz w:val="52"/>
          <w:szCs w:val="52"/>
        </w:rPr>
      </w:pPr>
      <w:r w:rsidRPr="00EF6643">
        <w:rPr>
          <w:rFonts w:ascii="Verdana" w:hAnsi="Verdana"/>
          <w:color w:val="000000"/>
          <w:sz w:val="52"/>
          <w:szCs w:val="52"/>
        </w:rPr>
        <w:t>Example (PDO)</w:t>
      </w:r>
    </w:p>
    <w:p w14:paraId="724E6AFD" w14:textId="77777777" w:rsidR="009C5112" w:rsidRDefault="009C5112" w:rsidP="009C5112">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"&lt;table style='border: solid 1px black;'&gt;"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"&lt;tr&gt;&lt;th&gt;Id&lt;/th&gt;&lt;th&gt;Firstname&lt;/th&gt;&lt;th&gt;Lastname&lt;/th&gt;&lt;/tr&gt;"</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TableRows </w:t>
      </w:r>
      <w:r>
        <w:rPr>
          <w:rStyle w:val="phpkeywordcolor"/>
          <w:rFonts w:ascii="Consolas" w:hAnsi="Consolas"/>
          <w:color w:val="0000CD"/>
          <w:sz w:val="23"/>
          <w:szCs w:val="23"/>
        </w:rPr>
        <w:t>extends</w:t>
      </w:r>
      <w:r>
        <w:rPr>
          <w:rStyle w:val="phpcolor"/>
          <w:rFonts w:ascii="Consolas" w:hAnsi="Consolas"/>
          <w:color w:val="000000"/>
          <w:sz w:val="23"/>
          <w:szCs w:val="23"/>
        </w:rPr>
        <w:t> RecursiveIteratorIterator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__construct($it) {</w:t>
      </w:r>
      <w:r>
        <w:rPr>
          <w:rFonts w:ascii="Consolas" w:hAnsi="Consolas"/>
          <w:color w:val="000000"/>
          <w:sz w:val="23"/>
          <w:szCs w:val="23"/>
        </w:rPr>
        <w:br/>
      </w:r>
      <w:r>
        <w:rPr>
          <w:rStyle w:val="phpcolor"/>
          <w:rFonts w:ascii="Consolas" w:hAnsi="Consolas"/>
          <w:color w:val="000000"/>
          <w:sz w:val="23"/>
          <w:szCs w:val="23"/>
        </w:rPr>
        <w:t>    parent::__construct($it, self::LEAVES_ONLY);</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current()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return</w:t>
      </w:r>
      <w:r>
        <w:rPr>
          <w:rStyle w:val="phpcolor"/>
          <w:rFonts w:ascii="Consolas" w:hAnsi="Consolas"/>
          <w:color w:val="000000"/>
          <w:sz w:val="23"/>
          <w:szCs w:val="23"/>
        </w:rPr>
        <w:t> </w:t>
      </w:r>
      <w:r>
        <w:rPr>
          <w:rStyle w:val="phpstringcolor"/>
          <w:rFonts w:ascii="Consolas" w:hAnsi="Consolas"/>
          <w:color w:val="A52A2A"/>
          <w:sz w:val="23"/>
          <w:szCs w:val="23"/>
        </w:rPr>
        <w:t>"&lt;td style='width:150px;border:1px solid black;'&gt;"</w:t>
      </w:r>
      <w:r>
        <w:rPr>
          <w:rStyle w:val="phpcolor"/>
          <w:rFonts w:ascii="Consolas" w:hAnsi="Consolas"/>
          <w:color w:val="000000"/>
          <w:sz w:val="23"/>
          <w:szCs w:val="23"/>
        </w:rPr>
        <w:t> . parent::current(). </w:t>
      </w:r>
      <w:r>
        <w:rPr>
          <w:rStyle w:val="phpstringcolor"/>
          <w:rFonts w:ascii="Consolas" w:hAnsi="Consolas"/>
          <w:color w:val="A52A2A"/>
          <w:sz w:val="23"/>
          <w:szCs w:val="23"/>
        </w:rPr>
        <w:t>"&lt;/td&gt;"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beginChildren()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endChildren()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"&lt;/tr&gt;"</w:t>
      </w:r>
      <w:r>
        <w:rPr>
          <w:rStyle w:val="phpcolor"/>
          <w:rFonts w:ascii="Consolas" w:hAnsi="Consolas"/>
          <w:color w:val="000000"/>
          <w:sz w:val="23"/>
          <w:szCs w:val="23"/>
        </w:rPr>
        <w:t> . </w:t>
      </w:r>
      <w:r>
        <w:rPr>
          <w:rStyle w:val="phpstringcolor"/>
          <w:rFonts w:ascii="Consolas" w:hAnsi="Consolas"/>
          <w:color w:val="A52A2A"/>
          <w:sz w:val="23"/>
          <w:szCs w:val="23"/>
        </w:rPr>
        <w:t>"\n"</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"myDBPDO"</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try</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$conn = </w:t>
      </w:r>
      <w:r>
        <w:rPr>
          <w:rStyle w:val="phpkeywordcolor"/>
          <w:rFonts w:ascii="Consolas" w:hAnsi="Consolas"/>
          <w:color w:val="0000CD"/>
          <w:sz w:val="23"/>
          <w:szCs w:val="23"/>
        </w:rPr>
        <w:t>new</w:t>
      </w:r>
      <w:r>
        <w:rPr>
          <w:rStyle w:val="phpcolor"/>
          <w:rFonts w:ascii="Consolas" w:hAnsi="Consolas"/>
          <w:color w:val="000000"/>
          <w:sz w:val="23"/>
          <w:szCs w:val="23"/>
        </w:rPr>
        <w:t> PDO(</w:t>
      </w:r>
      <w:r>
        <w:rPr>
          <w:rStyle w:val="phpstringcolor"/>
          <w:rFonts w:ascii="Consolas" w:hAnsi="Consolas"/>
          <w:color w:val="A52A2A"/>
          <w:sz w:val="23"/>
          <w:szCs w:val="23"/>
        </w:rPr>
        <w:t>"mysql:host=$servername;dbname=$dbname"</w:t>
      </w:r>
      <w:r>
        <w:rPr>
          <w:rStyle w:val="phpcolor"/>
          <w:rFonts w:ascii="Consolas" w:hAnsi="Consolas"/>
          <w:color w:val="000000"/>
          <w:sz w:val="23"/>
          <w:szCs w:val="23"/>
        </w:rPr>
        <w:t>, $username, $password);</w:t>
      </w:r>
      <w:r>
        <w:rPr>
          <w:rFonts w:ascii="Consolas" w:hAnsi="Consolas"/>
          <w:color w:val="000000"/>
          <w:sz w:val="23"/>
          <w:szCs w:val="23"/>
        </w:rPr>
        <w:br/>
      </w:r>
      <w:r>
        <w:rPr>
          <w:rStyle w:val="phpcolor"/>
          <w:rFonts w:ascii="Consolas" w:hAnsi="Consolas"/>
          <w:color w:val="000000"/>
          <w:sz w:val="23"/>
          <w:szCs w:val="23"/>
        </w:rPr>
        <w:t>  $conn-&gt;setAttribute(PDO::ATTR_ERRMODE, PDO::ERRMODE_EXCEPTION);</w:t>
      </w:r>
      <w:r>
        <w:rPr>
          <w:rFonts w:ascii="Consolas" w:hAnsi="Consolas"/>
          <w:color w:val="000000"/>
          <w:sz w:val="23"/>
          <w:szCs w:val="23"/>
        </w:rPr>
        <w:br/>
      </w:r>
      <w:r>
        <w:rPr>
          <w:rStyle w:val="phpcolor"/>
          <w:rFonts w:ascii="Consolas" w:hAnsi="Consolas"/>
          <w:color w:val="000000"/>
          <w:sz w:val="23"/>
          <w:szCs w:val="23"/>
        </w:rPr>
        <w:t>  $stmt = $conn-&gt;prepare(</w:t>
      </w:r>
      <w:r>
        <w:rPr>
          <w:rStyle w:val="phpstringcolor"/>
          <w:rFonts w:ascii="Consolas" w:hAnsi="Consolas"/>
          <w:color w:val="A52A2A"/>
          <w:sz w:val="23"/>
          <w:szCs w:val="23"/>
        </w:rPr>
        <w:t>"SELECT id, firstname, lastname FROM MyGuests"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$stmt-&gt;execute();</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set the resulting array to associative</w:t>
      </w:r>
      <w:r>
        <w:rPr>
          <w:rFonts w:ascii="Consolas" w:hAnsi="Consolas"/>
          <w:color w:val="008000"/>
          <w:sz w:val="23"/>
          <w:szCs w:val="23"/>
        </w:rPr>
        <w:br/>
      </w:r>
      <w:r>
        <w:rPr>
          <w:rStyle w:val="phpcolor"/>
          <w:rFonts w:ascii="Consolas" w:hAnsi="Consolas"/>
          <w:color w:val="000000"/>
          <w:sz w:val="23"/>
          <w:szCs w:val="23"/>
        </w:rPr>
        <w:t>  $result = $stmt-&gt;setFetchMode(PDO::FETCH_ASSOC);</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foreach</w:t>
      </w:r>
      <w:r>
        <w:rPr>
          <w:rStyle w:val="phpcolor"/>
          <w:rFonts w:ascii="Consolas" w:hAnsi="Consolas"/>
          <w:color w:val="000000"/>
          <w:sz w:val="23"/>
          <w:szCs w:val="23"/>
        </w:rPr>
        <w:t>(</w:t>
      </w:r>
      <w:r>
        <w:rPr>
          <w:rStyle w:val="phpkeywordcolor"/>
          <w:rFonts w:ascii="Consolas" w:hAnsi="Consolas"/>
          <w:color w:val="0000CD"/>
          <w:sz w:val="23"/>
          <w:szCs w:val="23"/>
        </w:rPr>
        <w:t>new</w:t>
      </w:r>
      <w:r>
        <w:rPr>
          <w:rStyle w:val="phpcolor"/>
          <w:rFonts w:ascii="Consolas" w:hAnsi="Consolas"/>
          <w:color w:val="000000"/>
          <w:sz w:val="23"/>
          <w:szCs w:val="23"/>
        </w:rPr>
        <w:t> TableRows(</w:t>
      </w:r>
      <w:r>
        <w:rPr>
          <w:rStyle w:val="phpkeywordcolor"/>
          <w:rFonts w:ascii="Consolas" w:hAnsi="Consolas"/>
          <w:color w:val="0000CD"/>
          <w:sz w:val="23"/>
          <w:szCs w:val="23"/>
        </w:rPr>
        <w:t>new</w:t>
      </w:r>
      <w:r>
        <w:rPr>
          <w:rStyle w:val="phpcolor"/>
          <w:rFonts w:ascii="Consolas" w:hAnsi="Consolas"/>
          <w:color w:val="000000"/>
          <w:sz w:val="23"/>
          <w:szCs w:val="23"/>
        </w:rPr>
        <w:t> RecursiveArrayIterator($stmt-&gt;fetchAll())) </w:t>
      </w:r>
      <w:r>
        <w:rPr>
          <w:rStyle w:val="phpkeywordcolor"/>
          <w:rFonts w:ascii="Consolas" w:hAnsi="Consolas"/>
          <w:color w:val="0000CD"/>
          <w:sz w:val="23"/>
          <w:szCs w:val="23"/>
        </w:rPr>
        <w:t>as</w:t>
      </w:r>
      <w:r>
        <w:rPr>
          <w:rStyle w:val="phpcolor"/>
          <w:rFonts w:ascii="Consolas" w:hAnsi="Consolas"/>
          <w:color w:val="000000"/>
          <w:sz w:val="23"/>
          <w:szCs w:val="23"/>
        </w:rPr>
        <w:t> $k=&gt;$v)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$v;</w:t>
      </w:r>
      <w:r>
        <w:rPr>
          <w:rFonts w:ascii="Consolas" w:hAnsi="Consolas"/>
          <w:color w:val="000000"/>
          <w:sz w:val="23"/>
          <w:szCs w:val="23"/>
        </w:rPr>
        <w:br/>
      </w:r>
      <w:r>
        <w:rPr>
          <w:rStyle w:val="phpcolor"/>
          <w:rFonts w:ascii="Consolas" w:hAnsi="Consolas"/>
          <w:color w:val="000000"/>
          <w:sz w:val="23"/>
          <w:szCs w:val="23"/>
        </w:rPr>
        <w:lastRenderedPageBreak/>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catch</w:t>
      </w:r>
      <w:r>
        <w:rPr>
          <w:rStyle w:val="phpcolor"/>
          <w:rFonts w:ascii="Consolas" w:hAnsi="Consolas"/>
          <w:color w:val="000000"/>
          <w:sz w:val="23"/>
          <w:szCs w:val="23"/>
        </w:rPr>
        <w:t>(PDOException $e)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w:t>
      </w:r>
      <w:r>
        <w:rPr>
          <w:rStyle w:val="phpcolor"/>
          <w:rFonts w:ascii="Consolas" w:hAnsi="Consolas"/>
          <w:color w:val="000000"/>
          <w:sz w:val="23"/>
          <w:szCs w:val="23"/>
        </w:rPr>
        <w:t> . $e-&gt;getMessage();</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$conn = null;</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"&lt;/table&gt;"</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04E14ABF" w14:textId="77777777" w:rsidR="009C5112" w:rsidRPr="00322F11" w:rsidRDefault="009C5112" w:rsidP="00322F11">
      <w:pPr>
        <w:pStyle w:val="intro"/>
        <w:shd w:val="clear" w:color="auto" w:fill="FFFFFF"/>
        <w:spacing w:before="288" w:beforeAutospacing="0" w:after="288" w:afterAutospacing="0"/>
        <w:rPr>
          <w:rFonts w:ascii="Verdana" w:hAnsi="Verdana"/>
          <w:color w:val="000000"/>
          <w:sz w:val="52"/>
          <w:szCs w:val="52"/>
        </w:rPr>
      </w:pPr>
      <w:r w:rsidRPr="00322F11">
        <w:rPr>
          <w:rFonts w:ascii="Verdana" w:hAnsi="Verdana"/>
          <w:color w:val="000000"/>
          <w:sz w:val="52"/>
          <w:szCs w:val="52"/>
        </w:rPr>
        <w:t>Select and Filter Data From a MySQL Database</w:t>
      </w:r>
    </w:p>
    <w:p w14:paraId="51FD40DA"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WHERE clause is used to filter records.</w:t>
      </w:r>
    </w:p>
    <w:p w14:paraId="7BADBF43"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WHERE clause is used to extract only those records that fulfill a specified condition.</w:t>
      </w:r>
    </w:p>
    <w:p w14:paraId="538F65E6" w14:textId="77777777" w:rsidR="009C5112" w:rsidRDefault="009C5112" w:rsidP="009C5112">
      <w:pPr>
        <w:shd w:val="clear" w:color="auto" w:fill="FFFFFF"/>
        <w:rPr>
          <w:rFonts w:ascii="Consolas" w:hAnsi="Consolas"/>
          <w:color w:val="000000"/>
          <w:sz w:val="23"/>
          <w:szCs w:val="23"/>
        </w:rPr>
      </w:pPr>
      <w:r>
        <w:rPr>
          <w:rFonts w:ascii="Consolas" w:hAnsi="Consolas"/>
          <w:color w:val="000000"/>
          <w:sz w:val="23"/>
          <w:szCs w:val="23"/>
        </w:rPr>
        <w:t>SELECT column_name(s) FROM table_name WHERE column_name operator value </w:t>
      </w:r>
    </w:p>
    <w:p w14:paraId="70FE6C85" w14:textId="77777777" w:rsidR="009C5112" w:rsidRPr="00322F11" w:rsidRDefault="009C5112" w:rsidP="00322F11">
      <w:pPr>
        <w:pStyle w:val="intro"/>
        <w:shd w:val="clear" w:color="auto" w:fill="FFFFFF"/>
        <w:spacing w:before="288" w:beforeAutospacing="0" w:after="288" w:afterAutospacing="0"/>
        <w:rPr>
          <w:rFonts w:ascii="Verdana" w:hAnsi="Verdana"/>
          <w:color w:val="000000"/>
          <w:sz w:val="52"/>
          <w:szCs w:val="52"/>
        </w:rPr>
      </w:pPr>
      <w:r w:rsidRPr="00322F11">
        <w:rPr>
          <w:rFonts w:ascii="Verdana" w:hAnsi="Verdana"/>
          <w:color w:val="000000"/>
          <w:sz w:val="52"/>
          <w:szCs w:val="52"/>
        </w:rPr>
        <w:t>Select and Filter Data With MySQLi</w:t>
      </w:r>
    </w:p>
    <w:p w14:paraId="6B962ABE"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the id, firstname and lastname columns from the MyGuests table where the lastname is "Doe", and displays it on the page:</w:t>
      </w:r>
    </w:p>
    <w:p w14:paraId="7AF2A1BF" w14:textId="77777777" w:rsidR="009C5112" w:rsidRPr="00322F11" w:rsidRDefault="009C5112" w:rsidP="00322F11">
      <w:pPr>
        <w:pStyle w:val="intro"/>
        <w:shd w:val="clear" w:color="auto" w:fill="FFFFFF"/>
        <w:spacing w:before="288" w:beforeAutospacing="0" w:after="288" w:afterAutospacing="0"/>
        <w:rPr>
          <w:rFonts w:ascii="Verdana" w:hAnsi="Verdana"/>
          <w:color w:val="000000"/>
          <w:sz w:val="52"/>
          <w:szCs w:val="52"/>
        </w:rPr>
      </w:pPr>
      <w:r w:rsidRPr="00322F11">
        <w:rPr>
          <w:rFonts w:ascii="Verdana" w:hAnsi="Verdana"/>
          <w:color w:val="000000"/>
          <w:sz w:val="52"/>
          <w:szCs w:val="52"/>
        </w:rPr>
        <w:t>Example (MySQLi Object-oriented)</w:t>
      </w:r>
    </w:p>
    <w:p w14:paraId="6F679C88" w14:textId="5B74E8CD" w:rsidR="009C5112" w:rsidRPr="00CE2723" w:rsidRDefault="009C5112" w:rsidP="00CE2723">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 xml:space="preserve">"SELECT id, firstname, lastname FROM MyGuests WHERE </w:t>
      </w:r>
      <w:r>
        <w:rPr>
          <w:rStyle w:val="phpstringcolor"/>
          <w:rFonts w:ascii="Consolas" w:hAnsi="Consolas"/>
          <w:color w:val="A52A2A"/>
          <w:sz w:val="23"/>
          <w:szCs w:val="23"/>
        </w:rPr>
        <w:lastRenderedPageBreak/>
        <w:t>lastname='Doe'"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$result = $conn-&gt;query($sql);</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($result-&gt;num_rows &gt; </w:t>
      </w:r>
      <w:r>
        <w:rPr>
          <w:rStyle w:val="phpnumbercolor"/>
          <w:rFonts w:ascii="Consolas" w:hAnsi="Consolas"/>
          <w:color w:val="FF0000"/>
          <w:sz w:val="23"/>
          <w:szCs w:val="23"/>
        </w:rPr>
        <w:t>0</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output data of each row</w:t>
      </w:r>
      <w:r>
        <w:rPr>
          <w:rFonts w:ascii="Consolas" w:hAnsi="Consolas"/>
          <w:color w:val="008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while</w:t>
      </w:r>
      <w:r>
        <w:rPr>
          <w:rStyle w:val="phpcolor"/>
          <w:rFonts w:ascii="Consolas" w:hAnsi="Consolas"/>
          <w:color w:val="000000"/>
          <w:sz w:val="23"/>
          <w:szCs w:val="23"/>
        </w:rPr>
        <w:t>($row = $result-&gt;fetch_assoc())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"id: "</w:t>
      </w:r>
      <w:r>
        <w:rPr>
          <w:rStyle w:val="phpcolor"/>
          <w:rFonts w:ascii="Consolas" w:hAnsi="Consolas"/>
          <w:color w:val="000000"/>
          <w:sz w:val="23"/>
          <w:szCs w:val="23"/>
        </w:rPr>
        <w:t> . $row[</w:t>
      </w:r>
      <w:r>
        <w:rPr>
          <w:rStyle w:val="phpstringcolor"/>
          <w:rFonts w:ascii="Consolas" w:hAnsi="Consolas"/>
          <w:color w:val="A52A2A"/>
          <w:sz w:val="23"/>
          <w:szCs w:val="23"/>
        </w:rPr>
        <w:t>"id"</w:t>
      </w:r>
      <w:r>
        <w:rPr>
          <w:rStyle w:val="phpcolor"/>
          <w:rFonts w:ascii="Consolas" w:hAnsi="Consolas"/>
          <w:color w:val="000000"/>
          <w:sz w:val="23"/>
          <w:szCs w:val="23"/>
        </w:rPr>
        <w:t>]. </w:t>
      </w:r>
      <w:r>
        <w:rPr>
          <w:rStyle w:val="phpstringcolor"/>
          <w:rFonts w:ascii="Consolas" w:hAnsi="Consolas"/>
          <w:color w:val="A52A2A"/>
          <w:sz w:val="23"/>
          <w:szCs w:val="23"/>
        </w:rPr>
        <w:t>" - Name: "</w:t>
      </w:r>
      <w:r>
        <w:rPr>
          <w:rStyle w:val="phpcolor"/>
          <w:rFonts w:ascii="Consolas" w:hAnsi="Consolas"/>
          <w:color w:val="000000"/>
          <w:sz w:val="23"/>
          <w:szCs w:val="23"/>
        </w:rPr>
        <w:t> . $row[</w:t>
      </w:r>
      <w:r>
        <w:rPr>
          <w:rStyle w:val="phpstringcolor"/>
          <w:rFonts w:ascii="Consolas" w:hAnsi="Consolas"/>
          <w:color w:val="A52A2A"/>
          <w:sz w:val="23"/>
          <w:szCs w:val="23"/>
        </w:rPr>
        <w:t>"firstname"</w:t>
      </w:r>
      <w:r>
        <w:rPr>
          <w:rStyle w:val="phpcolor"/>
          <w:rFonts w:ascii="Consolas" w:hAnsi="Consolas"/>
          <w:color w:val="000000"/>
          <w:sz w:val="23"/>
          <w:szCs w:val="23"/>
        </w:rPr>
        <w:t>]. </w:t>
      </w:r>
      <w:r>
        <w:rPr>
          <w:rStyle w:val="phpstringcolor"/>
          <w:rFonts w:ascii="Consolas" w:hAnsi="Consolas"/>
          <w:color w:val="A52A2A"/>
          <w:sz w:val="23"/>
          <w:szCs w:val="23"/>
        </w:rPr>
        <w:t>" "</w:t>
      </w:r>
      <w:r>
        <w:rPr>
          <w:rStyle w:val="phpcolor"/>
          <w:rFonts w:ascii="Consolas" w:hAnsi="Consolas"/>
          <w:color w:val="000000"/>
          <w:sz w:val="23"/>
          <w:szCs w:val="23"/>
        </w:rPr>
        <w:t> . $row[</w:t>
      </w:r>
      <w:r>
        <w:rPr>
          <w:rStyle w:val="phpstringcolor"/>
          <w:rFonts w:ascii="Consolas" w:hAnsi="Consolas"/>
          <w:color w:val="A52A2A"/>
          <w:sz w:val="23"/>
          <w:szCs w:val="23"/>
        </w:rPr>
        <w:t>"lastname"</w:t>
      </w:r>
      <w:r>
        <w:rPr>
          <w:rStyle w:val="phpcolor"/>
          <w:rFonts w:ascii="Consolas" w:hAnsi="Consolas"/>
          <w:color w:val="000000"/>
          <w:sz w:val="23"/>
          <w:szCs w:val="23"/>
        </w:rPr>
        <w:t>].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"0 results"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74ECF88D"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Code lines to explain from the example above:</w:t>
      </w:r>
    </w:p>
    <w:p w14:paraId="42082FD6"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we set up the SQL query that selects the id, firstname and lastname columns from the MyGuests table where the lastname is "Doe". The next line of code runs the query and puts the resulting data into a variable called $result.</w:t>
      </w:r>
    </w:p>
    <w:p w14:paraId="4F1FECE6"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the </w:t>
      </w:r>
      <w:r>
        <w:rPr>
          <w:rStyle w:val="HTMLCode"/>
          <w:rFonts w:ascii="Consolas" w:hAnsi="Consolas"/>
          <w:color w:val="DC143C"/>
          <w:shd w:val="clear" w:color="auto" w:fill="F1F1F1"/>
        </w:rPr>
        <w:t>function num_rows()</w:t>
      </w:r>
      <w:r>
        <w:rPr>
          <w:rFonts w:ascii="Verdana" w:hAnsi="Verdana"/>
          <w:color w:val="000000"/>
          <w:sz w:val="23"/>
          <w:szCs w:val="23"/>
        </w:rPr>
        <w:t> checks if there are more than zero rows returned.</w:t>
      </w:r>
    </w:p>
    <w:p w14:paraId="16D00A53"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there are more than zero rows returned, the function </w:t>
      </w:r>
      <w:r>
        <w:rPr>
          <w:rStyle w:val="HTMLCode"/>
          <w:rFonts w:ascii="Consolas" w:hAnsi="Consolas"/>
          <w:color w:val="DC143C"/>
          <w:shd w:val="clear" w:color="auto" w:fill="F1F1F1"/>
        </w:rPr>
        <w:t>fetch_assoc()</w:t>
      </w:r>
      <w:r>
        <w:rPr>
          <w:rFonts w:ascii="Verdana" w:hAnsi="Verdana"/>
          <w:color w:val="000000"/>
          <w:sz w:val="23"/>
          <w:szCs w:val="23"/>
        </w:rPr>
        <w:t> puts all the results into an associative array that we can loop through. The </w:t>
      </w:r>
      <w:r>
        <w:rPr>
          <w:rStyle w:val="HTMLCode"/>
          <w:rFonts w:ascii="Consolas" w:hAnsi="Consolas"/>
          <w:color w:val="DC143C"/>
          <w:shd w:val="clear" w:color="auto" w:fill="F1F1F1"/>
        </w:rPr>
        <w:t>while()</w:t>
      </w:r>
      <w:r>
        <w:rPr>
          <w:rFonts w:ascii="Verdana" w:hAnsi="Verdana"/>
          <w:color w:val="000000"/>
          <w:sz w:val="23"/>
          <w:szCs w:val="23"/>
        </w:rPr>
        <w:t> loop loops through the result set and outputs the data from the id, firstname and lastname columns.</w:t>
      </w:r>
    </w:p>
    <w:p w14:paraId="4628D2AA"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the same as the example above, in the MySQLi procedural way:</w:t>
      </w:r>
    </w:p>
    <w:p w14:paraId="2726ACA9" w14:textId="77777777" w:rsidR="009C5112" w:rsidRPr="00322F11" w:rsidRDefault="009C5112" w:rsidP="00322F11">
      <w:pPr>
        <w:pStyle w:val="intro"/>
        <w:shd w:val="clear" w:color="auto" w:fill="FFFFFF"/>
        <w:spacing w:before="288" w:beforeAutospacing="0" w:after="288" w:afterAutospacing="0"/>
        <w:rPr>
          <w:rFonts w:ascii="Verdana" w:hAnsi="Verdana"/>
          <w:color w:val="000000"/>
          <w:sz w:val="52"/>
          <w:szCs w:val="52"/>
        </w:rPr>
      </w:pPr>
      <w:r w:rsidRPr="00322F11">
        <w:rPr>
          <w:rFonts w:ascii="Verdana" w:hAnsi="Verdana"/>
          <w:color w:val="000000"/>
          <w:sz w:val="52"/>
          <w:szCs w:val="52"/>
        </w:rPr>
        <w:t>Example (MySQLi Procedural)</w:t>
      </w:r>
    </w:p>
    <w:p w14:paraId="2C2CA0C7" w14:textId="3BD3DDBD" w:rsidR="009C5112" w:rsidRPr="00CE2723" w:rsidRDefault="009C5112" w:rsidP="00CE2723">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mysqli_connect($servername,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 {</w:t>
      </w:r>
      <w:r>
        <w:rPr>
          <w:rFonts w:ascii="Consolas" w:hAnsi="Consolas"/>
          <w:color w:val="000000"/>
          <w:sz w:val="23"/>
          <w:szCs w:val="23"/>
        </w:rPr>
        <w:br/>
      </w:r>
      <w:r>
        <w:rPr>
          <w:rStyle w:val="phpcolor"/>
          <w:rFonts w:ascii="Consolas" w:hAnsi="Consolas"/>
          <w:color w:val="000000"/>
          <w:sz w:val="23"/>
          <w:szCs w:val="23"/>
        </w:rPr>
        <w:lastRenderedPageBreak/>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mysqli_connect_error());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"SELECT id, firstname, lastname FROM MyGuests WHERE lastname='Doe'"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$result = mysqli_query($conn, $sql);</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(mysqli_num_rows($result) &gt; </w:t>
      </w:r>
      <w:r>
        <w:rPr>
          <w:rStyle w:val="phpnumbercolor"/>
          <w:rFonts w:ascii="Consolas" w:hAnsi="Consolas"/>
          <w:color w:val="FF0000"/>
          <w:sz w:val="23"/>
          <w:szCs w:val="23"/>
        </w:rPr>
        <w:t>0</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output data of each row</w:t>
      </w:r>
      <w:r>
        <w:rPr>
          <w:rFonts w:ascii="Consolas" w:hAnsi="Consolas"/>
          <w:color w:val="008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while</w:t>
      </w:r>
      <w:r>
        <w:rPr>
          <w:rStyle w:val="phpcolor"/>
          <w:rFonts w:ascii="Consolas" w:hAnsi="Consolas"/>
          <w:color w:val="000000"/>
          <w:sz w:val="23"/>
          <w:szCs w:val="23"/>
        </w:rPr>
        <w:t>($row = mysqli_fetch_assoc($result))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"id: "</w:t>
      </w:r>
      <w:r>
        <w:rPr>
          <w:rStyle w:val="phpcolor"/>
          <w:rFonts w:ascii="Consolas" w:hAnsi="Consolas"/>
          <w:color w:val="000000"/>
          <w:sz w:val="23"/>
          <w:szCs w:val="23"/>
        </w:rPr>
        <w:t> . $row[</w:t>
      </w:r>
      <w:r>
        <w:rPr>
          <w:rStyle w:val="phpstringcolor"/>
          <w:rFonts w:ascii="Consolas" w:hAnsi="Consolas"/>
          <w:color w:val="A52A2A"/>
          <w:sz w:val="23"/>
          <w:szCs w:val="23"/>
        </w:rPr>
        <w:t>"id"</w:t>
      </w:r>
      <w:r>
        <w:rPr>
          <w:rStyle w:val="phpcolor"/>
          <w:rFonts w:ascii="Consolas" w:hAnsi="Consolas"/>
          <w:color w:val="000000"/>
          <w:sz w:val="23"/>
          <w:szCs w:val="23"/>
        </w:rPr>
        <w:t>]. </w:t>
      </w:r>
      <w:r>
        <w:rPr>
          <w:rStyle w:val="phpstringcolor"/>
          <w:rFonts w:ascii="Consolas" w:hAnsi="Consolas"/>
          <w:color w:val="A52A2A"/>
          <w:sz w:val="23"/>
          <w:szCs w:val="23"/>
        </w:rPr>
        <w:t>" - Name: "</w:t>
      </w:r>
      <w:r>
        <w:rPr>
          <w:rStyle w:val="phpcolor"/>
          <w:rFonts w:ascii="Consolas" w:hAnsi="Consolas"/>
          <w:color w:val="000000"/>
          <w:sz w:val="23"/>
          <w:szCs w:val="23"/>
        </w:rPr>
        <w:t> . $row[</w:t>
      </w:r>
      <w:r>
        <w:rPr>
          <w:rStyle w:val="phpstringcolor"/>
          <w:rFonts w:ascii="Consolas" w:hAnsi="Consolas"/>
          <w:color w:val="A52A2A"/>
          <w:sz w:val="23"/>
          <w:szCs w:val="23"/>
        </w:rPr>
        <w:t>"firstname"</w:t>
      </w:r>
      <w:r>
        <w:rPr>
          <w:rStyle w:val="phpcolor"/>
          <w:rFonts w:ascii="Consolas" w:hAnsi="Consolas"/>
          <w:color w:val="000000"/>
          <w:sz w:val="23"/>
          <w:szCs w:val="23"/>
        </w:rPr>
        <w:t>]. </w:t>
      </w:r>
      <w:r>
        <w:rPr>
          <w:rStyle w:val="phpstringcolor"/>
          <w:rFonts w:ascii="Consolas" w:hAnsi="Consolas"/>
          <w:color w:val="A52A2A"/>
          <w:sz w:val="23"/>
          <w:szCs w:val="23"/>
        </w:rPr>
        <w:t>" "</w:t>
      </w:r>
      <w:r>
        <w:rPr>
          <w:rStyle w:val="phpcolor"/>
          <w:rFonts w:ascii="Consolas" w:hAnsi="Consolas"/>
          <w:color w:val="000000"/>
          <w:sz w:val="23"/>
          <w:szCs w:val="23"/>
        </w:rPr>
        <w:t> . $row[</w:t>
      </w:r>
      <w:r>
        <w:rPr>
          <w:rStyle w:val="phpstringcolor"/>
          <w:rFonts w:ascii="Consolas" w:hAnsi="Consolas"/>
          <w:color w:val="A52A2A"/>
          <w:sz w:val="23"/>
          <w:szCs w:val="23"/>
        </w:rPr>
        <w:t>"lastname"</w:t>
      </w:r>
      <w:r>
        <w:rPr>
          <w:rStyle w:val="phpcolor"/>
          <w:rFonts w:ascii="Consolas" w:hAnsi="Consolas"/>
          <w:color w:val="000000"/>
          <w:sz w:val="23"/>
          <w:szCs w:val="23"/>
        </w:rPr>
        <w:t>].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"0 results"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mysqli_close($conn);</w:t>
      </w:r>
      <w:r>
        <w:rPr>
          <w:rFonts w:ascii="Consolas" w:hAnsi="Consolas"/>
          <w:color w:val="000000"/>
          <w:sz w:val="23"/>
          <w:szCs w:val="23"/>
        </w:rPr>
        <w:br/>
      </w:r>
      <w:r>
        <w:rPr>
          <w:rStyle w:val="phptagcolor"/>
          <w:rFonts w:ascii="Consolas" w:hAnsi="Consolas"/>
          <w:color w:val="FF0000"/>
          <w:sz w:val="23"/>
          <w:szCs w:val="23"/>
        </w:rPr>
        <w:t>?&gt;</w:t>
      </w:r>
    </w:p>
    <w:p w14:paraId="4720BFD8"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put the result in an HTML table:</w:t>
      </w:r>
    </w:p>
    <w:p w14:paraId="4E6C9B3B" w14:textId="77777777" w:rsidR="009C5112" w:rsidRPr="00322F11" w:rsidRDefault="009C5112" w:rsidP="00CE2723">
      <w:pPr>
        <w:pStyle w:val="intro"/>
        <w:shd w:val="clear" w:color="auto" w:fill="FFFFFF"/>
        <w:spacing w:before="288" w:beforeAutospacing="0" w:after="0" w:afterAutospacing="0"/>
        <w:rPr>
          <w:rFonts w:ascii="Verdana" w:hAnsi="Verdana"/>
          <w:color w:val="000000"/>
          <w:sz w:val="52"/>
          <w:szCs w:val="52"/>
        </w:rPr>
      </w:pPr>
      <w:r w:rsidRPr="00322F11">
        <w:rPr>
          <w:rFonts w:ascii="Verdana" w:hAnsi="Verdana"/>
          <w:color w:val="000000"/>
          <w:sz w:val="52"/>
          <w:szCs w:val="52"/>
        </w:rPr>
        <w:t>Example (MySQLi Object-oriented)</w:t>
      </w:r>
    </w:p>
    <w:p w14:paraId="6A72ABF0" w14:textId="7A236F76" w:rsidR="009C5112" w:rsidRPr="00CE2723" w:rsidRDefault="009C5112" w:rsidP="00CE2723">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"SELECT id, firstname, lastname FROM MyGuests WHERE lastname='Doe'"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$result = $conn-&gt;query($sql);</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($result-&gt;num_rows &gt; </w:t>
      </w:r>
      <w:r>
        <w:rPr>
          <w:rStyle w:val="phpnumbercolor"/>
          <w:rFonts w:ascii="Consolas" w:hAnsi="Consolas"/>
          <w:color w:val="FF0000"/>
          <w:sz w:val="23"/>
          <w:szCs w:val="23"/>
        </w:rPr>
        <w:t>0</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"&lt;table&gt;&lt;tr&gt;&lt;th&gt;ID&lt;/th&gt;&lt;th&gt;Name&lt;/th&gt;&lt;/tr&gt;"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output data of each row</w:t>
      </w:r>
      <w:r>
        <w:rPr>
          <w:rFonts w:ascii="Consolas" w:hAnsi="Consolas"/>
          <w:color w:val="008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while</w:t>
      </w:r>
      <w:r>
        <w:rPr>
          <w:rStyle w:val="phpcolor"/>
          <w:rFonts w:ascii="Consolas" w:hAnsi="Consolas"/>
          <w:color w:val="000000"/>
          <w:sz w:val="23"/>
          <w:szCs w:val="23"/>
        </w:rPr>
        <w:t>($row = $result-&gt;fetch_assoc()) {</w:t>
      </w:r>
      <w:r>
        <w:rPr>
          <w:rFonts w:ascii="Consolas" w:hAnsi="Consolas"/>
          <w:color w:val="000000"/>
          <w:sz w:val="23"/>
          <w:szCs w:val="23"/>
        </w:rPr>
        <w:br/>
      </w:r>
      <w:r>
        <w:rPr>
          <w:rStyle w:val="phpcolor"/>
          <w:rFonts w:ascii="Consolas" w:hAnsi="Consolas"/>
          <w:color w:val="000000"/>
          <w:sz w:val="23"/>
          <w:szCs w:val="23"/>
        </w:rPr>
        <w:lastRenderedPageBreak/>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"&lt;tr&gt;&lt;td&gt;"</w:t>
      </w:r>
      <w:r>
        <w:rPr>
          <w:rStyle w:val="phpcolor"/>
          <w:rFonts w:ascii="Consolas" w:hAnsi="Consolas"/>
          <w:color w:val="000000"/>
          <w:sz w:val="23"/>
          <w:szCs w:val="23"/>
        </w:rPr>
        <w:t>.$row[</w:t>
      </w:r>
      <w:r>
        <w:rPr>
          <w:rStyle w:val="phpstringcolor"/>
          <w:rFonts w:ascii="Consolas" w:hAnsi="Consolas"/>
          <w:color w:val="A52A2A"/>
          <w:sz w:val="23"/>
          <w:szCs w:val="23"/>
        </w:rPr>
        <w:t>"id"</w:t>
      </w:r>
      <w:r>
        <w:rPr>
          <w:rStyle w:val="phpcolor"/>
          <w:rFonts w:ascii="Consolas" w:hAnsi="Consolas"/>
          <w:color w:val="000000"/>
          <w:sz w:val="23"/>
          <w:szCs w:val="23"/>
        </w:rPr>
        <w:t>].</w:t>
      </w:r>
      <w:r>
        <w:rPr>
          <w:rStyle w:val="phpstringcolor"/>
          <w:rFonts w:ascii="Consolas" w:hAnsi="Consolas"/>
          <w:color w:val="A52A2A"/>
          <w:sz w:val="23"/>
          <w:szCs w:val="23"/>
        </w:rPr>
        <w:t>"&lt;/td&gt;&lt;td&gt;"</w:t>
      </w:r>
      <w:r>
        <w:rPr>
          <w:rStyle w:val="phpcolor"/>
          <w:rFonts w:ascii="Consolas" w:hAnsi="Consolas"/>
          <w:color w:val="000000"/>
          <w:sz w:val="23"/>
          <w:szCs w:val="23"/>
        </w:rPr>
        <w:t>.$row[</w:t>
      </w:r>
      <w:r>
        <w:rPr>
          <w:rStyle w:val="phpstringcolor"/>
          <w:rFonts w:ascii="Consolas" w:hAnsi="Consolas"/>
          <w:color w:val="A52A2A"/>
          <w:sz w:val="23"/>
          <w:szCs w:val="23"/>
        </w:rPr>
        <w:t>"firstname"</w:t>
      </w:r>
      <w:r>
        <w:rPr>
          <w:rStyle w:val="phpcolor"/>
          <w:rFonts w:ascii="Consolas" w:hAnsi="Consolas"/>
          <w:color w:val="000000"/>
          <w:sz w:val="23"/>
          <w:szCs w:val="23"/>
        </w:rPr>
        <w:t>].</w:t>
      </w:r>
      <w:r>
        <w:rPr>
          <w:rStyle w:val="phpstringcolor"/>
          <w:rFonts w:ascii="Consolas" w:hAnsi="Consolas"/>
          <w:color w:val="A52A2A"/>
          <w:sz w:val="23"/>
          <w:szCs w:val="23"/>
        </w:rPr>
        <w:t>" "</w:t>
      </w:r>
      <w:r>
        <w:rPr>
          <w:rStyle w:val="phpcolor"/>
          <w:rFonts w:ascii="Consolas" w:hAnsi="Consolas"/>
          <w:color w:val="000000"/>
          <w:sz w:val="23"/>
          <w:szCs w:val="23"/>
        </w:rPr>
        <w:t>.$row[</w:t>
      </w:r>
      <w:r>
        <w:rPr>
          <w:rStyle w:val="phpstringcolor"/>
          <w:rFonts w:ascii="Consolas" w:hAnsi="Consolas"/>
          <w:color w:val="A52A2A"/>
          <w:sz w:val="23"/>
          <w:szCs w:val="23"/>
        </w:rPr>
        <w:t>"lastname"</w:t>
      </w:r>
      <w:r>
        <w:rPr>
          <w:rStyle w:val="phpcolor"/>
          <w:rFonts w:ascii="Consolas" w:hAnsi="Consolas"/>
          <w:color w:val="000000"/>
          <w:sz w:val="23"/>
          <w:szCs w:val="23"/>
        </w:rPr>
        <w:t>].</w:t>
      </w:r>
      <w:r>
        <w:rPr>
          <w:rStyle w:val="phpstringcolor"/>
          <w:rFonts w:ascii="Consolas" w:hAnsi="Consolas"/>
          <w:color w:val="A52A2A"/>
          <w:sz w:val="23"/>
          <w:szCs w:val="23"/>
        </w:rPr>
        <w:t>"&lt;/td&gt;&lt;/tr&gt;"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"&lt;/table&gt;"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"0 results"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4C3B0BD3" w14:textId="77777777" w:rsidR="009C5112" w:rsidRPr="00322F11" w:rsidRDefault="009C5112" w:rsidP="00CE2723">
      <w:pPr>
        <w:pStyle w:val="intro"/>
        <w:shd w:val="clear" w:color="auto" w:fill="FFFFFF"/>
        <w:spacing w:before="288" w:beforeAutospacing="0" w:after="0" w:afterAutospacing="0"/>
        <w:rPr>
          <w:rFonts w:ascii="Verdana" w:hAnsi="Verdana"/>
          <w:color w:val="000000"/>
          <w:sz w:val="52"/>
          <w:szCs w:val="52"/>
        </w:rPr>
      </w:pPr>
      <w:r w:rsidRPr="00322F11">
        <w:rPr>
          <w:rFonts w:ascii="Verdana" w:hAnsi="Verdana"/>
          <w:color w:val="000000"/>
          <w:sz w:val="52"/>
          <w:szCs w:val="52"/>
        </w:rPr>
        <w:t>Select Data With PDO (+ Prepared Statements)</w:t>
      </w:r>
    </w:p>
    <w:p w14:paraId="10417E3D"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prepared statements.</w:t>
      </w:r>
    </w:p>
    <w:p w14:paraId="3B94A2CE" w14:textId="77777777" w:rsidR="009C5112" w:rsidRDefault="009C5112" w:rsidP="009C51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selects the id, firstname and lastname columns from the MyGuests table where the lastname is "Doe", and displays it in an HTML table:</w:t>
      </w:r>
    </w:p>
    <w:p w14:paraId="50369EF6" w14:textId="77777777" w:rsidR="009C5112" w:rsidRPr="00322F11" w:rsidRDefault="009C5112" w:rsidP="00CE2723">
      <w:pPr>
        <w:pStyle w:val="intro"/>
        <w:shd w:val="clear" w:color="auto" w:fill="FFFFFF"/>
        <w:spacing w:before="288" w:beforeAutospacing="0" w:after="0" w:afterAutospacing="0"/>
        <w:rPr>
          <w:rFonts w:ascii="Verdana" w:hAnsi="Verdana"/>
          <w:color w:val="000000"/>
          <w:sz w:val="52"/>
          <w:szCs w:val="52"/>
        </w:rPr>
      </w:pPr>
      <w:r w:rsidRPr="00322F11">
        <w:rPr>
          <w:rFonts w:ascii="Verdana" w:hAnsi="Verdana"/>
          <w:color w:val="000000"/>
          <w:sz w:val="52"/>
          <w:szCs w:val="52"/>
        </w:rPr>
        <w:t>Example (PDO)</w:t>
      </w:r>
    </w:p>
    <w:p w14:paraId="5A7D334F" w14:textId="77777777" w:rsidR="009C5112" w:rsidRDefault="009C5112" w:rsidP="009C5112">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"&lt;table style='border: solid 1px black;'&gt;"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"&lt;tr&gt;&lt;th&gt;Id&lt;/th&gt;&lt;th&gt;Firstname&lt;/th&gt;&lt;th&gt;Lastname&lt;/th&gt;&lt;/tr&gt;"</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class</w:t>
      </w:r>
      <w:r>
        <w:rPr>
          <w:rStyle w:val="phpcolor"/>
          <w:rFonts w:ascii="Consolas" w:hAnsi="Consolas"/>
          <w:color w:val="000000"/>
          <w:sz w:val="23"/>
          <w:szCs w:val="23"/>
        </w:rPr>
        <w:t> TableRows </w:t>
      </w:r>
      <w:r>
        <w:rPr>
          <w:rStyle w:val="phpkeywordcolor"/>
          <w:rFonts w:ascii="Consolas" w:hAnsi="Consolas"/>
          <w:color w:val="0000CD"/>
          <w:sz w:val="23"/>
          <w:szCs w:val="23"/>
        </w:rPr>
        <w:t>extends</w:t>
      </w:r>
      <w:r>
        <w:rPr>
          <w:rStyle w:val="phpcolor"/>
          <w:rFonts w:ascii="Consolas" w:hAnsi="Consolas"/>
          <w:color w:val="000000"/>
          <w:sz w:val="23"/>
          <w:szCs w:val="23"/>
        </w:rPr>
        <w:t> RecursiveIteratorIterator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__construct($it) {</w:t>
      </w:r>
      <w:r>
        <w:rPr>
          <w:rFonts w:ascii="Consolas" w:hAnsi="Consolas"/>
          <w:color w:val="000000"/>
          <w:sz w:val="23"/>
          <w:szCs w:val="23"/>
        </w:rPr>
        <w:br/>
      </w:r>
      <w:r>
        <w:rPr>
          <w:rStyle w:val="phpcolor"/>
          <w:rFonts w:ascii="Consolas" w:hAnsi="Consolas"/>
          <w:color w:val="000000"/>
          <w:sz w:val="23"/>
          <w:szCs w:val="23"/>
        </w:rPr>
        <w:t>    parent::__construct($it, self::LEAVES_ONLY);</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current()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return</w:t>
      </w:r>
      <w:r>
        <w:rPr>
          <w:rStyle w:val="phpcolor"/>
          <w:rFonts w:ascii="Consolas" w:hAnsi="Consolas"/>
          <w:color w:val="000000"/>
          <w:sz w:val="23"/>
          <w:szCs w:val="23"/>
        </w:rPr>
        <w:t> </w:t>
      </w:r>
      <w:r>
        <w:rPr>
          <w:rStyle w:val="phpstringcolor"/>
          <w:rFonts w:ascii="Consolas" w:hAnsi="Consolas"/>
          <w:color w:val="A52A2A"/>
          <w:sz w:val="23"/>
          <w:szCs w:val="23"/>
        </w:rPr>
        <w:t>"&lt;td style='width:150px;border:1px solid black;'&gt;"</w:t>
      </w:r>
      <w:r>
        <w:rPr>
          <w:rStyle w:val="phpcolor"/>
          <w:rFonts w:ascii="Consolas" w:hAnsi="Consolas"/>
          <w:color w:val="000000"/>
          <w:sz w:val="23"/>
          <w:szCs w:val="23"/>
        </w:rPr>
        <w:t> . parent::current(). </w:t>
      </w:r>
      <w:r>
        <w:rPr>
          <w:rStyle w:val="phpstringcolor"/>
          <w:rFonts w:ascii="Consolas" w:hAnsi="Consolas"/>
          <w:color w:val="A52A2A"/>
          <w:sz w:val="23"/>
          <w:szCs w:val="23"/>
        </w:rPr>
        <w:t>"&lt;/td&gt;"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beginChildren()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endChildren()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"&lt;/tr&gt;"</w:t>
      </w:r>
      <w:r>
        <w:rPr>
          <w:rStyle w:val="phpcolor"/>
          <w:rFonts w:ascii="Consolas" w:hAnsi="Consolas"/>
          <w:color w:val="000000"/>
          <w:sz w:val="23"/>
          <w:szCs w:val="23"/>
        </w:rPr>
        <w:t> . </w:t>
      </w:r>
      <w:r>
        <w:rPr>
          <w:rStyle w:val="phpstringcolor"/>
          <w:rFonts w:ascii="Consolas" w:hAnsi="Consolas"/>
          <w:color w:val="A52A2A"/>
          <w:sz w:val="23"/>
          <w:szCs w:val="23"/>
        </w:rPr>
        <w:t>"\n"</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"myDBPDO"</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try</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$conn = </w:t>
      </w:r>
      <w:r>
        <w:rPr>
          <w:rStyle w:val="phpkeywordcolor"/>
          <w:rFonts w:ascii="Consolas" w:hAnsi="Consolas"/>
          <w:color w:val="0000CD"/>
          <w:sz w:val="23"/>
          <w:szCs w:val="23"/>
        </w:rPr>
        <w:t>new</w:t>
      </w:r>
      <w:r>
        <w:rPr>
          <w:rStyle w:val="phpcolor"/>
          <w:rFonts w:ascii="Consolas" w:hAnsi="Consolas"/>
          <w:color w:val="000000"/>
          <w:sz w:val="23"/>
          <w:szCs w:val="23"/>
        </w:rPr>
        <w:t> PDO(</w:t>
      </w:r>
      <w:r>
        <w:rPr>
          <w:rStyle w:val="phpstringcolor"/>
          <w:rFonts w:ascii="Consolas" w:hAnsi="Consolas"/>
          <w:color w:val="A52A2A"/>
          <w:sz w:val="23"/>
          <w:szCs w:val="23"/>
        </w:rPr>
        <w:t>"mysql:host=$servername;dbname=$dbname"</w:t>
      </w:r>
      <w:r>
        <w:rPr>
          <w:rStyle w:val="phpcolor"/>
          <w:rFonts w:ascii="Consolas" w:hAnsi="Consolas"/>
          <w:color w:val="000000"/>
          <w:sz w:val="23"/>
          <w:szCs w:val="23"/>
        </w:rPr>
        <w:t>, $username, $password);</w:t>
      </w:r>
      <w:r>
        <w:rPr>
          <w:rFonts w:ascii="Consolas" w:hAnsi="Consolas"/>
          <w:color w:val="000000"/>
          <w:sz w:val="23"/>
          <w:szCs w:val="23"/>
        </w:rPr>
        <w:br/>
      </w:r>
      <w:r>
        <w:rPr>
          <w:rStyle w:val="phpcolor"/>
          <w:rFonts w:ascii="Consolas" w:hAnsi="Consolas"/>
          <w:color w:val="000000"/>
          <w:sz w:val="23"/>
          <w:szCs w:val="23"/>
        </w:rPr>
        <w:t>  $conn-&gt;setAttribute(PDO::ATTR_ERRMODE, PDO::ERRMODE_EXCEPTION);</w:t>
      </w:r>
      <w:r>
        <w:rPr>
          <w:rFonts w:ascii="Consolas" w:hAnsi="Consolas"/>
          <w:color w:val="000000"/>
          <w:sz w:val="23"/>
          <w:szCs w:val="23"/>
        </w:rPr>
        <w:br/>
      </w:r>
      <w:r>
        <w:rPr>
          <w:rStyle w:val="phpcolor"/>
          <w:rFonts w:ascii="Consolas" w:hAnsi="Consolas"/>
          <w:color w:val="000000"/>
          <w:sz w:val="23"/>
          <w:szCs w:val="23"/>
        </w:rPr>
        <w:t>  $stmt = $conn-&gt;prepare(</w:t>
      </w:r>
      <w:r>
        <w:rPr>
          <w:rStyle w:val="phpstringcolor"/>
          <w:rFonts w:ascii="Consolas" w:hAnsi="Consolas"/>
          <w:color w:val="A52A2A"/>
          <w:sz w:val="23"/>
          <w:szCs w:val="23"/>
        </w:rPr>
        <w:t>"SELECT id, firstname, lastname FROM MyGuests WHERE lastname='Doe'"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$stmt-&gt;execute();</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set the resulting array to associative</w:t>
      </w:r>
      <w:r>
        <w:rPr>
          <w:rFonts w:ascii="Consolas" w:hAnsi="Consolas"/>
          <w:color w:val="008000"/>
          <w:sz w:val="23"/>
          <w:szCs w:val="23"/>
        </w:rPr>
        <w:br/>
      </w:r>
      <w:r>
        <w:rPr>
          <w:rStyle w:val="phpcolor"/>
          <w:rFonts w:ascii="Consolas" w:hAnsi="Consolas"/>
          <w:color w:val="000000"/>
          <w:sz w:val="23"/>
          <w:szCs w:val="23"/>
        </w:rPr>
        <w:t>  $result = $stmt-&gt;setFetchMode(PDO::FETCH_ASSOC);</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foreach</w:t>
      </w:r>
      <w:r>
        <w:rPr>
          <w:rStyle w:val="phpcolor"/>
          <w:rFonts w:ascii="Consolas" w:hAnsi="Consolas"/>
          <w:color w:val="000000"/>
          <w:sz w:val="23"/>
          <w:szCs w:val="23"/>
        </w:rPr>
        <w:t>(</w:t>
      </w:r>
      <w:r>
        <w:rPr>
          <w:rStyle w:val="phpkeywordcolor"/>
          <w:rFonts w:ascii="Consolas" w:hAnsi="Consolas"/>
          <w:color w:val="0000CD"/>
          <w:sz w:val="23"/>
          <w:szCs w:val="23"/>
        </w:rPr>
        <w:t>new</w:t>
      </w:r>
      <w:r>
        <w:rPr>
          <w:rStyle w:val="phpcolor"/>
          <w:rFonts w:ascii="Consolas" w:hAnsi="Consolas"/>
          <w:color w:val="000000"/>
          <w:sz w:val="23"/>
          <w:szCs w:val="23"/>
        </w:rPr>
        <w:t> TableRows(</w:t>
      </w:r>
      <w:r>
        <w:rPr>
          <w:rStyle w:val="phpkeywordcolor"/>
          <w:rFonts w:ascii="Consolas" w:hAnsi="Consolas"/>
          <w:color w:val="0000CD"/>
          <w:sz w:val="23"/>
          <w:szCs w:val="23"/>
        </w:rPr>
        <w:t>new</w:t>
      </w:r>
      <w:r>
        <w:rPr>
          <w:rStyle w:val="phpcolor"/>
          <w:rFonts w:ascii="Consolas" w:hAnsi="Consolas"/>
          <w:color w:val="000000"/>
          <w:sz w:val="23"/>
          <w:szCs w:val="23"/>
        </w:rPr>
        <w:t> RecursiveArrayIterator($stmt-&gt;fetchAll())) </w:t>
      </w:r>
      <w:r>
        <w:rPr>
          <w:rStyle w:val="phpkeywordcolor"/>
          <w:rFonts w:ascii="Consolas" w:hAnsi="Consolas"/>
          <w:color w:val="0000CD"/>
          <w:sz w:val="23"/>
          <w:szCs w:val="23"/>
        </w:rPr>
        <w:t>as</w:t>
      </w:r>
      <w:r>
        <w:rPr>
          <w:rStyle w:val="phpcolor"/>
          <w:rFonts w:ascii="Consolas" w:hAnsi="Consolas"/>
          <w:color w:val="000000"/>
          <w:sz w:val="23"/>
          <w:szCs w:val="23"/>
        </w:rPr>
        <w:t> $k=&gt;$v)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$v;</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catch</w:t>
      </w:r>
      <w:r>
        <w:rPr>
          <w:rStyle w:val="phpcolor"/>
          <w:rFonts w:ascii="Consolas" w:hAnsi="Consolas"/>
          <w:color w:val="000000"/>
          <w:sz w:val="23"/>
          <w:szCs w:val="23"/>
        </w:rPr>
        <w:t>(PDOException $e)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w:t>
      </w:r>
      <w:r>
        <w:rPr>
          <w:rStyle w:val="phpcolor"/>
          <w:rFonts w:ascii="Consolas" w:hAnsi="Consolas"/>
          <w:color w:val="000000"/>
          <w:sz w:val="23"/>
          <w:szCs w:val="23"/>
        </w:rPr>
        <w:t> . $e-&gt;getMessage();</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$conn = null;</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"&lt;/table&gt;"</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46672CB5" w14:textId="77777777" w:rsidR="006D3624" w:rsidRPr="00322F11" w:rsidRDefault="006D3624" w:rsidP="00322F11">
      <w:pPr>
        <w:pStyle w:val="intro"/>
        <w:shd w:val="clear" w:color="auto" w:fill="FFFFFF"/>
        <w:spacing w:before="288" w:beforeAutospacing="0" w:after="288" w:afterAutospacing="0"/>
        <w:rPr>
          <w:rFonts w:ascii="Verdana" w:hAnsi="Verdana"/>
          <w:color w:val="000000"/>
          <w:sz w:val="52"/>
          <w:szCs w:val="52"/>
        </w:rPr>
      </w:pPr>
      <w:r w:rsidRPr="00322F11">
        <w:rPr>
          <w:rFonts w:ascii="Verdana" w:hAnsi="Verdana"/>
          <w:color w:val="000000"/>
          <w:sz w:val="52"/>
          <w:szCs w:val="52"/>
        </w:rPr>
        <w:t>Select and Order Data From a MySQL Database</w:t>
      </w:r>
    </w:p>
    <w:p w14:paraId="7F2AE34F" w14:textId="77777777" w:rsidR="006D3624" w:rsidRDefault="006D3624" w:rsidP="006D36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clause is used to sort the result-set in ascending or descending order.</w:t>
      </w:r>
    </w:p>
    <w:p w14:paraId="2B5F3973" w14:textId="77777777" w:rsidR="006D3624" w:rsidRDefault="006D3624" w:rsidP="006D36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clause sorts the records in ascending order by default. To sort the records in descending order, use the DESC keyword.</w:t>
      </w:r>
    </w:p>
    <w:p w14:paraId="7F2BAC0B" w14:textId="77777777" w:rsidR="006D3624" w:rsidRDefault="006D3624" w:rsidP="006D3624">
      <w:pPr>
        <w:shd w:val="clear" w:color="auto" w:fill="FFFFFF"/>
        <w:rPr>
          <w:rFonts w:ascii="Consolas" w:hAnsi="Consolas"/>
          <w:color w:val="000000"/>
          <w:sz w:val="23"/>
          <w:szCs w:val="23"/>
        </w:rPr>
      </w:pPr>
      <w:r>
        <w:rPr>
          <w:rFonts w:ascii="Consolas" w:hAnsi="Consolas"/>
          <w:color w:val="000000"/>
          <w:sz w:val="23"/>
          <w:szCs w:val="23"/>
        </w:rPr>
        <w:t>SELECT column_name(s) FROM table_name ORDER BY column_name(s) ASC|DESC </w:t>
      </w:r>
    </w:p>
    <w:p w14:paraId="2EF38DB3" w14:textId="77777777" w:rsidR="006D3624" w:rsidRPr="00322F11" w:rsidRDefault="006D3624" w:rsidP="00CE2723">
      <w:pPr>
        <w:pStyle w:val="intro"/>
        <w:shd w:val="clear" w:color="auto" w:fill="FFFFFF"/>
        <w:spacing w:before="288" w:beforeAutospacing="0" w:after="0" w:afterAutospacing="0"/>
        <w:rPr>
          <w:rFonts w:ascii="Verdana" w:hAnsi="Verdana"/>
          <w:color w:val="000000"/>
          <w:sz w:val="52"/>
          <w:szCs w:val="52"/>
        </w:rPr>
      </w:pPr>
      <w:r w:rsidRPr="00322F11">
        <w:rPr>
          <w:rFonts w:ascii="Verdana" w:hAnsi="Verdana"/>
          <w:color w:val="000000"/>
          <w:sz w:val="52"/>
          <w:szCs w:val="52"/>
        </w:rPr>
        <w:t>Select and Order Data With MySQLi</w:t>
      </w:r>
    </w:p>
    <w:p w14:paraId="508FE0EC" w14:textId="77777777" w:rsidR="006D3624" w:rsidRDefault="006D3624" w:rsidP="006D36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example selects the id, firstname and lastname columns from the MyGuests table. The records will be ordered by the lastname column:</w:t>
      </w:r>
    </w:p>
    <w:p w14:paraId="3AB48FDB" w14:textId="77777777" w:rsidR="006D3624" w:rsidRPr="005A20DE" w:rsidRDefault="006D3624" w:rsidP="00CE2723">
      <w:pPr>
        <w:pStyle w:val="intro"/>
        <w:shd w:val="clear" w:color="auto" w:fill="FFFFFF"/>
        <w:spacing w:before="288" w:beforeAutospacing="0" w:after="0" w:afterAutospacing="0"/>
        <w:rPr>
          <w:rFonts w:ascii="Verdana" w:hAnsi="Verdana"/>
          <w:color w:val="000000"/>
          <w:sz w:val="52"/>
          <w:szCs w:val="52"/>
        </w:rPr>
      </w:pPr>
      <w:r w:rsidRPr="005A20DE">
        <w:rPr>
          <w:rFonts w:ascii="Verdana" w:hAnsi="Verdana"/>
          <w:color w:val="000000"/>
          <w:sz w:val="52"/>
          <w:szCs w:val="52"/>
        </w:rPr>
        <w:t>Example (MySQLi Object-oriented)</w:t>
      </w:r>
    </w:p>
    <w:p w14:paraId="58DF7B8D" w14:textId="77BF76D0" w:rsidR="006D3624" w:rsidRPr="00CE2723" w:rsidRDefault="006D3624" w:rsidP="00CE2723">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"SELECT id, firstname, lastname FROM MyGuests ORDER BY lastname"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$result = $conn-&gt;query($sql);</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($result-&gt;num_rows &gt; </w:t>
      </w:r>
      <w:r>
        <w:rPr>
          <w:rStyle w:val="phpnumbercolor"/>
          <w:rFonts w:ascii="Consolas" w:hAnsi="Consolas"/>
          <w:color w:val="FF0000"/>
          <w:sz w:val="23"/>
          <w:szCs w:val="23"/>
        </w:rPr>
        <w:t>0</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output data of each row</w:t>
      </w:r>
      <w:r>
        <w:rPr>
          <w:rFonts w:ascii="Consolas" w:hAnsi="Consolas"/>
          <w:color w:val="008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while</w:t>
      </w:r>
      <w:r>
        <w:rPr>
          <w:rStyle w:val="phpcolor"/>
          <w:rFonts w:ascii="Consolas" w:hAnsi="Consolas"/>
          <w:color w:val="000000"/>
          <w:sz w:val="23"/>
          <w:szCs w:val="23"/>
        </w:rPr>
        <w:t>($row = $result-&gt;fetch_assoc())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"id: "</w:t>
      </w:r>
      <w:r>
        <w:rPr>
          <w:rStyle w:val="phpcolor"/>
          <w:rFonts w:ascii="Consolas" w:hAnsi="Consolas"/>
          <w:color w:val="000000"/>
          <w:sz w:val="23"/>
          <w:szCs w:val="23"/>
        </w:rPr>
        <w:t> . $row[</w:t>
      </w:r>
      <w:r>
        <w:rPr>
          <w:rStyle w:val="phpstringcolor"/>
          <w:rFonts w:ascii="Consolas" w:hAnsi="Consolas"/>
          <w:color w:val="A52A2A"/>
          <w:sz w:val="23"/>
          <w:szCs w:val="23"/>
        </w:rPr>
        <w:t>"id"</w:t>
      </w:r>
      <w:r>
        <w:rPr>
          <w:rStyle w:val="phpcolor"/>
          <w:rFonts w:ascii="Consolas" w:hAnsi="Consolas"/>
          <w:color w:val="000000"/>
          <w:sz w:val="23"/>
          <w:szCs w:val="23"/>
        </w:rPr>
        <w:t>]. </w:t>
      </w:r>
      <w:r>
        <w:rPr>
          <w:rStyle w:val="phpstringcolor"/>
          <w:rFonts w:ascii="Consolas" w:hAnsi="Consolas"/>
          <w:color w:val="A52A2A"/>
          <w:sz w:val="23"/>
          <w:szCs w:val="23"/>
        </w:rPr>
        <w:t>" - Name: "</w:t>
      </w:r>
      <w:r>
        <w:rPr>
          <w:rStyle w:val="phpcolor"/>
          <w:rFonts w:ascii="Consolas" w:hAnsi="Consolas"/>
          <w:color w:val="000000"/>
          <w:sz w:val="23"/>
          <w:szCs w:val="23"/>
        </w:rPr>
        <w:t> . $row[</w:t>
      </w:r>
      <w:r>
        <w:rPr>
          <w:rStyle w:val="phpstringcolor"/>
          <w:rFonts w:ascii="Consolas" w:hAnsi="Consolas"/>
          <w:color w:val="A52A2A"/>
          <w:sz w:val="23"/>
          <w:szCs w:val="23"/>
        </w:rPr>
        <w:t>"firstname"</w:t>
      </w:r>
      <w:r>
        <w:rPr>
          <w:rStyle w:val="phpcolor"/>
          <w:rFonts w:ascii="Consolas" w:hAnsi="Consolas"/>
          <w:color w:val="000000"/>
          <w:sz w:val="23"/>
          <w:szCs w:val="23"/>
        </w:rPr>
        <w:t>]. </w:t>
      </w:r>
      <w:r>
        <w:rPr>
          <w:rStyle w:val="phpstringcolor"/>
          <w:rFonts w:ascii="Consolas" w:hAnsi="Consolas"/>
          <w:color w:val="A52A2A"/>
          <w:sz w:val="23"/>
          <w:szCs w:val="23"/>
        </w:rPr>
        <w:t>" "</w:t>
      </w:r>
      <w:r>
        <w:rPr>
          <w:rStyle w:val="phpcolor"/>
          <w:rFonts w:ascii="Consolas" w:hAnsi="Consolas"/>
          <w:color w:val="000000"/>
          <w:sz w:val="23"/>
          <w:szCs w:val="23"/>
        </w:rPr>
        <w:t> . $row[</w:t>
      </w:r>
      <w:r>
        <w:rPr>
          <w:rStyle w:val="phpstringcolor"/>
          <w:rFonts w:ascii="Consolas" w:hAnsi="Consolas"/>
          <w:color w:val="A52A2A"/>
          <w:sz w:val="23"/>
          <w:szCs w:val="23"/>
        </w:rPr>
        <w:t>"lastname"</w:t>
      </w:r>
      <w:r>
        <w:rPr>
          <w:rStyle w:val="phpcolor"/>
          <w:rFonts w:ascii="Consolas" w:hAnsi="Consolas"/>
          <w:color w:val="000000"/>
          <w:sz w:val="23"/>
          <w:szCs w:val="23"/>
        </w:rPr>
        <w:t>].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"0 results"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1093C497" w14:textId="77777777" w:rsidR="006D3624" w:rsidRDefault="006D3624" w:rsidP="006D36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Code lines to explain from the example above:</w:t>
      </w:r>
    </w:p>
    <w:p w14:paraId="0FE98BB5" w14:textId="77777777" w:rsidR="006D3624" w:rsidRDefault="006D3624" w:rsidP="006D36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we set up the SQL query that selects the id, firstname and lastname columns from the MyGuests table. The records will be ordered by the lastname column. The next line of code runs the query and puts the resulting data into a variable called $result.</w:t>
      </w:r>
    </w:p>
    <w:p w14:paraId="0DA150BC" w14:textId="77777777" w:rsidR="006D3624" w:rsidRDefault="006D3624" w:rsidP="006D36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the </w:t>
      </w:r>
      <w:r>
        <w:rPr>
          <w:rStyle w:val="HTMLCode"/>
          <w:rFonts w:ascii="Consolas" w:hAnsi="Consolas"/>
          <w:color w:val="DC143C"/>
          <w:shd w:val="clear" w:color="auto" w:fill="F1F1F1"/>
        </w:rPr>
        <w:t>function num_rows()</w:t>
      </w:r>
      <w:r>
        <w:rPr>
          <w:rFonts w:ascii="Verdana" w:hAnsi="Verdana"/>
          <w:color w:val="000000"/>
          <w:sz w:val="23"/>
          <w:szCs w:val="23"/>
        </w:rPr>
        <w:t> checks if there are more than zero rows returned.</w:t>
      </w:r>
    </w:p>
    <w:p w14:paraId="00A2F5B2" w14:textId="77777777" w:rsidR="006D3624" w:rsidRDefault="006D3624" w:rsidP="006D36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there are more than zero rows returned, the function </w:t>
      </w:r>
      <w:r>
        <w:rPr>
          <w:rStyle w:val="HTMLCode"/>
          <w:rFonts w:ascii="Consolas" w:hAnsi="Consolas"/>
          <w:color w:val="DC143C"/>
          <w:shd w:val="clear" w:color="auto" w:fill="F1F1F1"/>
        </w:rPr>
        <w:t>fetch_assoc()</w:t>
      </w:r>
      <w:r>
        <w:rPr>
          <w:rFonts w:ascii="Verdana" w:hAnsi="Verdana"/>
          <w:color w:val="000000"/>
          <w:sz w:val="23"/>
          <w:szCs w:val="23"/>
        </w:rPr>
        <w:t> puts all the results into an associative array that we can loop through. The </w:t>
      </w:r>
      <w:r>
        <w:rPr>
          <w:rStyle w:val="HTMLCode"/>
          <w:rFonts w:ascii="Consolas" w:hAnsi="Consolas"/>
          <w:color w:val="DC143C"/>
          <w:shd w:val="clear" w:color="auto" w:fill="F1F1F1"/>
        </w:rPr>
        <w:t>while()</w:t>
      </w:r>
      <w:r>
        <w:rPr>
          <w:rFonts w:ascii="Verdana" w:hAnsi="Verdana"/>
          <w:color w:val="000000"/>
          <w:sz w:val="23"/>
          <w:szCs w:val="23"/>
        </w:rPr>
        <w:t xml:space="preserve"> loop </w:t>
      </w:r>
      <w:r>
        <w:rPr>
          <w:rFonts w:ascii="Verdana" w:hAnsi="Verdana"/>
          <w:color w:val="000000"/>
          <w:sz w:val="23"/>
          <w:szCs w:val="23"/>
        </w:rPr>
        <w:lastRenderedPageBreak/>
        <w:t>loops through the result set and outputs the data from the id, firstname and lastname columns.</w:t>
      </w:r>
    </w:p>
    <w:p w14:paraId="06B86663" w14:textId="77777777" w:rsidR="006D3624" w:rsidRDefault="006D3624" w:rsidP="006D36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the same as the example above, in the MySQLi procedural way:</w:t>
      </w:r>
    </w:p>
    <w:p w14:paraId="6B3CAAB2" w14:textId="77777777" w:rsidR="006D3624" w:rsidRPr="005A20DE" w:rsidRDefault="006D3624" w:rsidP="00CE2723">
      <w:pPr>
        <w:pStyle w:val="intro"/>
        <w:shd w:val="clear" w:color="auto" w:fill="FFFFFF"/>
        <w:spacing w:before="288" w:beforeAutospacing="0" w:after="0" w:afterAutospacing="0"/>
        <w:rPr>
          <w:rFonts w:ascii="Verdana" w:hAnsi="Verdana"/>
          <w:color w:val="000000"/>
          <w:sz w:val="52"/>
          <w:szCs w:val="52"/>
        </w:rPr>
      </w:pPr>
      <w:r w:rsidRPr="005A20DE">
        <w:rPr>
          <w:rFonts w:ascii="Verdana" w:hAnsi="Verdana"/>
          <w:color w:val="000000"/>
          <w:sz w:val="52"/>
          <w:szCs w:val="52"/>
        </w:rPr>
        <w:t>Example (MySQLi Procedural)</w:t>
      </w:r>
    </w:p>
    <w:p w14:paraId="537E54BE" w14:textId="2443DD66" w:rsidR="006D3624" w:rsidRPr="00CE2723" w:rsidRDefault="006D3624" w:rsidP="00CE2723">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mysqli_connect($servername,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mysqli_connect_error());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"SELECT id, firstname, lastname FROM MyGuests ORDER BY lastname"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$result = mysqli_query($conn, $sql);</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(mysqli_num_rows($result) &gt; </w:t>
      </w:r>
      <w:r>
        <w:rPr>
          <w:rStyle w:val="phpnumbercolor"/>
          <w:rFonts w:ascii="Consolas" w:hAnsi="Consolas"/>
          <w:color w:val="FF0000"/>
          <w:sz w:val="23"/>
          <w:szCs w:val="23"/>
        </w:rPr>
        <w:t>0</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output data of each row</w:t>
      </w:r>
      <w:r>
        <w:rPr>
          <w:rFonts w:ascii="Consolas" w:hAnsi="Consolas"/>
          <w:color w:val="008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while</w:t>
      </w:r>
      <w:r>
        <w:rPr>
          <w:rStyle w:val="phpcolor"/>
          <w:rFonts w:ascii="Consolas" w:hAnsi="Consolas"/>
          <w:color w:val="000000"/>
          <w:sz w:val="23"/>
          <w:szCs w:val="23"/>
        </w:rPr>
        <w:t>($row = mysqli_fetch_assoc($result))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"id: "</w:t>
      </w:r>
      <w:r>
        <w:rPr>
          <w:rStyle w:val="phpcolor"/>
          <w:rFonts w:ascii="Consolas" w:hAnsi="Consolas"/>
          <w:color w:val="000000"/>
          <w:sz w:val="23"/>
          <w:szCs w:val="23"/>
        </w:rPr>
        <w:t> . $row[</w:t>
      </w:r>
      <w:r>
        <w:rPr>
          <w:rStyle w:val="phpstringcolor"/>
          <w:rFonts w:ascii="Consolas" w:hAnsi="Consolas"/>
          <w:color w:val="A52A2A"/>
          <w:sz w:val="23"/>
          <w:szCs w:val="23"/>
        </w:rPr>
        <w:t>"id"</w:t>
      </w:r>
      <w:r>
        <w:rPr>
          <w:rStyle w:val="phpcolor"/>
          <w:rFonts w:ascii="Consolas" w:hAnsi="Consolas"/>
          <w:color w:val="000000"/>
          <w:sz w:val="23"/>
          <w:szCs w:val="23"/>
        </w:rPr>
        <w:t>]. </w:t>
      </w:r>
      <w:r>
        <w:rPr>
          <w:rStyle w:val="phpstringcolor"/>
          <w:rFonts w:ascii="Consolas" w:hAnsi="Consolas"/>
          <w:color w:val="A52A2A"/>
          <w:sz w:val="23"/>
          <w:szCs w:val="23"/>
        </w:rPr>
        <w:t>" - Name: "</w:t>
      </w:r>
      <w:r>
        <w:rPr>
          <w:rStyle w:val="phpcolor"/>
          <w:rFonts w:ascii="Consolas" w:hAnsi="Consolas"/>
          <w:color w:val="000000"/>
          <w:sz w:val="23"/>
          <w:szCs w:val="23"/>
        </w:rPr>
        <w:t> . $row[</w:t>
      </w:r>
      <w:r>
        <w:rPr>
          <w:rStyle w:val="phpstringcolor"/>
          <w:rFonts w:ascii="Consolas" w:hAnsi="Consolas"/>
          <w:color w:val="A52A2A"/>
          <w:sz w:val="23"/>
          <w:szCs w:val="23"/>
        </w:rPr>
        <w:t>"firstname"</w:t>
      </w:r>
      <w:r>
        <w:rPr>
          <w:rStyle w:val="phpcolor"/>
          <w:rFonts w:ascii="Consolas" w:hAnsi="Consolas"/>
          <w:color w:val="000000"/>
          <w:sz w:val="23"/>
          <w:szCs w:val="23"/>
        </w:rPr>
        <w:t>]. </w:t>
      </w:r>
      <w:r>
        <w:rPr>
          <w:rStyle w:val="phpstringcolor"/>
          <w:rFonts w:ascii="Consolas" w:hAnsi="Consolas"/>
          <w:color w:val="A52A2A"/>
          <w:sz w:val="23"/>
          <w:szCs w:val="23"/>
        </w:rPr>
        <w:t>" "</w:t>
      </w:r>
      <w:r>
        <w:rPr>
          <w:rStyle w:val="phpcolor"/>
          <w:rFonts w:ascii="Consolas" w:hAnsi="Consolas"/>
          <w:color w:val="000000"/>
          <w:sz w:val="23"/>
          <w:szCs w:val="23"/>
        </w:rPr>
        <w:t> . $row[</w:t>
      </w:r>
      <w:r>
        <w:rPr>
          <w:rStyle w:val="phpstringcolor"/>
          <w:rFonts w:ascii="Consolas" w:hAnsi="Consolas"/>
          <w:color w:val="A52A2A"/>
          <w:sz w:val="23"/>
          <w:szCs w:val="23"/>
        </w:rPr>
        <w:t>"lastname"</w:t>
      </w:r>
      <w:r>
        <w:rPr>
          <w:rStyle w:val="phpcolor"/>
          <w:rFonts w:ascii="Consolas" w:hAnsi="Consolas"/>
          <w:color w:val="000000"/>
          <w:sz w:val="23"/>
          <w:szCs w:val="23"/>
        </w:rPr>
        <w:t>]. </w:t>
      </w:r>
      <w:r>
        <w:rPr>
          <w:rStyle w:val="phpstringcolor"/>
          <w:rFonts w:ascii="Consolas" w:hAnsi="Consolas"/>
          <w:color w:val="A52A2A"/>
          <w:sz w:val="23"/>
          <w:szCs w:val="23"/>
        </w:rPr>
        <w:t>"&lt;br&gt;"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"0 results"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mysqli_close($conn);</w:t>
      </w:r>
      <w:r>
        <w:rPr>
          <w:rFonts w:ascii="Consolas" w:hAnsi="Consolas"/>
          <w:color w:val="000000"/>
          <w:sz w:val="23"/>
          <w:szCs w:val="23"/>
        </w:rPr>
        <w:br/>
      </w:r>
      <w:r>
        <w:rPr>
          <w:rStyle w:val="phptagcolor"/>
          <w:rFonts w:ascii="Consolas" w:hAnsi="Consolas"/>
          <w:color w:val="FF0000"/>
          <w:sz w:val="23"/>
          <w:szCs w:val="23"/>
        </w:rPr>
        <w:t>?&gt;</w:t>
      </w:r>
    </w:p>
    <w:p w14:paraId="3085EB05" w14:textId="77777777" w:rsidR="006D3624" w:rsidRDefault="006D3624" w:rsidP="006D36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put the result in an HTML table:</w:t>
      </w:r>
    </w:p>
    <w:p w14:paraId="1C95EB2C" w14:textId="77777777" w:rsidR="006D3624" w:rsidRPr="005A20DE" w:rsidRDefault="006D3624" w:rsidP="00CE2723">
      <w:pPr>
        <w:pStyle w:val="intro"/>
        <w:shd w:val="clear" w:color="auto" w:fill="FFFFFF"/>
        <w:spacing w:before="288" w:beforeAutospacing="0" w:after="0" w:afterAutospacing="0"/>
        <w:rPr>
          <w:rFonts w:ascii="Verdana" w:hAnsi="Verdana"/>
          <w:color w:val="000000"/>
          <w:sz w:val="52"/>
          <w:szCs w:val="52"/>
        </w:rPr>
      </w:pPr>
      <w:r w:rsidRPr="005A20DE">
        <w:rPr>
          <w:rFonts w:ascii="Verdana" w:hAnsi="Verdana"/>
          <w:color w:val="000000"/>
          <w:sz w:val="52"/>
          <w:szCs w:val="52"/>
        </w:rPr>
        <w:t>Example (MySQLi Object-oriented)</w:t>
      </w:r>
    </w:p>
    <w:p w14:paraId="102DF263" w14:textId="30EAE4B4" w:rsidR="006D3624" w:rsidRPr="00CE2723" w:rsidRDefault="006D3624" w:rsidP="00CE2723">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lastRenderedPageBreak/>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"SELECT id, firstname, lastname FROM MyGuests ORDER BY lastname"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$result = $conn-&gt;query($sql);</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($result-&gt;num_rows &gt; </w:t>
      </w:r>
      <w:r>
        <w:rPr>
          <w:rStyle w:val="phpnumbercolor"/>
          <w:rFonts w:ascii="Consolas" w:hAnsi="Consolas"/>
          <w:color w:val="FF0000"/>
          <w:sz w:val="23"/>
          <w:szCs w:val="23"/>
        </w:rPr>
        <w:t>0</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"&lt;table&gt;&lt;tr&gt;&lt;th&gt;ID&lt;/th&gt;&lt;th&gt;Name&lt;/th&gt;&lt;/tr&gt;"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output data of each row</w:t>
      </w:r>
      <w:r>
        <w:rPr>
          <w:rFonts w:ascii="Consolas" w:hAnsi="Consolas"/>
          <w:color w:val="008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while</w:t>
      </w:r>
      <w:r>
        <w:rPr>
          <w:rStyle w:val="phpcolor"/>
          <w:rFonts w:ascii="Consolas" w:hAnsi="Consolas"/>
          <w:color w:val="000000"/>
          <w:sz w:val="23"/>
          <w:szCs w:val="23"/>
        </w:rPr>
        <w:t>($row = $result-&gt;fetch_assoc())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"&lt;tr&gt;&lt;td&gt;"</w:t>
      </w:r>
      <w:r>
        <w:rPr>
          <w:rStyle w:val="phpcolor"/>
          <w:rFonts w:ascii="Consolas" w:hAnsi="Consolas"/>
          <w:color w:val="000000"/>
          <w:sz w:val="23"/>
          <w:szCs w:val="23"/>
        </w:rPr>
        <w:t>.$row[</w:t>
      </w:r>
      <w:r>
        <w:rPr>
          <w:rStyle w:val="phpstringcolor"/>
          <w:rFonts w:ascii="Consolas" w:hAnsi="Consolas"/>
          <w:color w:val="A52A2A"/>
          <w:sz w:val="23"/>
          <w:szCs w:val="23"/>
        </w:rPr>
        <w:t>"id"</w:t>
      </w:r>
      <w:r>
        <w:rPr>
          <w:rStyle w:val="phpcolor"/>
          <w:rFonts w:ascii="Consolas" w:hAnsi="Consolas"/>
          <w:color w:val="000000"/>
          <w:sz w:val="23"/>
          <w:szCs w:val="23"/>
        </w:rPr>
        <w:t>].</w:t>
      </w:r>
      <w:r>
        <w:rPr>
          <w:rStyle w:val="phpstringcolor"/>
          <w:rFonts w:ascii="Consolas" w:hAnsi="Consolas"/>
          <w:color w:val="A52A2A"/>
          <w:sz w:val="23"/>
          <w:szCs w:val="23"/>
        </w:rPr>
        <w:t>"&lt;/td&gt;&lt;td&gt;"</w:t>
      </w:r>
      <w:r>
        <w:rPr>
          <w:rStyle w:val="phpcolor"/>
          <w:rFonts w:ascii="Consolas" w:hAnsi="Consolas"/>
          <w:color w:val="000000"/>
          <w:sz w:val="23"/>
          <w:szCs w:val="23"/>
        </w:rPr>
        <w:t>.$row[</w:t>
      </w:r>
      <w:r>
        <w:rPr>
          <w:rStyle w:val="phpstringcolor"/>
          <w:rFonts w:ascii="Consolas" w:hAnsi="Consolas"/>
          <w:color w:val="A52A2A"/>
          <w:sz w:val="23"/>
          <w:szCs w:val="23"/>
        </w:rPr>
        <w:t>"firstname"</w:t>
      </w:r>
      <w:r>
        <w:rPr>
          <w:rStyle w:val="phpcolor"/>
          <w:rFonts w:ascii="Consolas" w:hAnsi="Consolas"/>
          <w:color w:val="000000"/>
          <w:sz w:val="23"/>
          <w:szCs w:val="23"/>
        </w:rPr>
        <w:t>].</w:t>
      </w:r>
      <w:r>
        <w:rPr>
          <w:rStyle w:val="phpstringcolor"/>
          <w:rFonts w:ascii="Consolas" w:hAnsi="Consolas"/>
          <w:color w:val="A52A2A"/>
          <w:sz w:val="23"/>
          <w:szCs w:val="23"/>
        </w:rPr>
        <w:t>" "</w:t>
      </w:r>
      <w:r>
        <w:rPr>
          <w:rStyle w:val="phpcolor"/>
          <w:rFonts w:ascii="Consolas" w:hAnsi="Consolas"/>
          <w:color w:val="000000"/>
          <w:sz w:val="23"/>
          <w:szCs w:val="23"/>
        </w:rPr>
        <w:t>.$row[</w:t>
      </w:r>
      <w:r>
        <w:rPr>
          <w:rStyle w:val="phpstringcolor"/>
          <w:rFonts w:ascii="Consolas" w:hAnsi="Consolas"/>
          <w:color w:val="A52A2A"/>
          <w:sz w:val="23"/>
          <w:szCs w:val="23"/>
        </w:rPr>
        <w:t>"lastname"</w:t>
      </w:r>
      <w:r>
        <w:rPr>
          <w:rStyle w:val="phpcolor"/>
          <w:rFonts w:ascii="Consolas" w:hAnsi="Consolas"/>
          <w:color w:val="000000"/>
          <w:sz w:val="23"/>
          <w:szCs w:val="23"/>
        </w:rPr>
        <w:t>].</w:t>
      </w:r>
      <w:r>
        <w:rPr>
          <w:rStyle w:val="phpstringcolor"/>
          <w:rFonts w:ascii="Consolas" w:hAnsi="Consolas"/>
          <w:color w:val="A52A2A"/>
          <w:sz w:val="23"/>
          <w:szCs w:val="23"/>
        </w:rPr>
        <w:t>"&lt;/td&gt;&lt;/tr&gt;"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"&lt;/table&gt;"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"0 results"</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4DB8796F" w14:textId="77777777" w:rsidR="006D3624" w:rsidRPr="005A20DE" w:rsidRDefault="006D3624" w:rsidP="00CE2723">
      <w:pPr>
        <w:pStyle w:val="intro"/>
        <w:shd w:val="clear" w:color="auto" w:fill="FFFFFF"/>
        <w:spacing w:before="288" w:beforeAutospacing="0" w:after="0" w:afterAutospacing="0"/>
        <w:rPr>
          <w:rFonts w:ascii="Verdana" w:hAnsi="Verdana"/>
          <w:color w:val="000000"/>
          <w:sz w:val="52"/>
          <w:szCs w:val="52"/>
        </w:rPr>
      </w:pPr>
      <w:r w:rsidRPr="005A20DE">
        <w:rPr>
          <w:rFonts w:ascii="Verdana" w:hAnsi="Verdana"/>
          <w:color w:val="000000"/>
          <w:sz w:val="52"/>
          <w:szCs w:val="52"/>
        </w:rPr>
        <w:t>Select Data With PDO (+ Prepared Statements)</w:t>
      </w:r>
    </w:p>
    <w:p w14:paraId="39177D61" w14:textId="77777777" w:rsidR="006D3624" w:rsidRDefault="006D3624" w:rsidP="006D36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prepared statements.</w:t>
      </w:r>
    </w:p>
    <w:p w14:paraId="5531B4D9" w14:textId="77777777" w:rsidR="006D3624" w:rsidRDefault="006D3624" w:rsidP="006D36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we select the id, firstname and lastname columns from the MyGuests table. The records will be ordered by the lastname column, and it will be displayed in an HTML table:</w:t>
      </w:r>
    </w:p>
    <w:p w14:paraId="6EF3D507" w14:textId="77777777" w:rsidR="006D3624" w:rsidRPr="005A20DE" w:rsidRDefault="006D3624" w:rsidP="00CE2723">
      <w:pPr>
        <w:pStyle w:val="intro"/>
        <w:shd w:val="clear" w:color="auto" w:fill="FFFFFF"/>
        <w:spacing w:before="288" w:beforeAutospacing="0" w:after="0" w:afterAutospacing="0"/>
        <w:rPr>
          <w:rFonts w:ascii="Verdana" w:hAnsi="Verdana"/>
          <w:color w:val="000000"/>
          <w:sz w:val="52"/>
          <w:szCs w:val="52"/>
        </w:rPr>
      </w:pPr>
      <w:r w:rsidRPr="005A20DE">
        <w:rPr>
          <w:rFonts w:ascii="Verdana" w:hAnsi="Verdana"/>
          <w:color w:val="000000"/>
          <w:sz w:val="52"/>
          <w:szCs w:val="52"/>
        </w:rPr>
        <w:t>Example (PDO)</w:t>
      </w:r>
    </w:p>
    <w:p w14:paraId="1B405279" w14:textId="77777777" w:rsidR="006D3624" w:rsidRDefault="006D3624" w:rsidP="006D3624">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"&lt;table style='border: solid 1px black;'&gt;"</w:t>
      </w:r>
      <w:r>
        <w:rPr>
          <w:rStyle w:val="phpcolor"/>
          <w:rFonts w:ascii="Consolas" w:hAnsi="Consolas"/>
          <w:color w:val="000000"/>
          <w:sz w:val="23"/>
          <w:szCs w:val="23"/>
        </w:rPr>
        <w:t>;</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"&lt;tr&gt;&lt;th&gt;Id&lt;/th&gt;&lt;th&gt;Firstname&lt;/th&gt;&lt;th&gt;Lastname&lt;/th&gt;&lt;/tr&gt;"</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lastRenderedPageBreak/>
        <w:t>class</w:t>
      </w:r>
      <w:r>
        <w:rPr>
          <w:rStyle w:val="phpcolor"/>
          <w:rFonts w:ascii="Consolas" w:hAnsi="Consolas"/>
          <w:color w:val="000000"/>
          <w:sz w:val="23"/>
          <w:szCs w:val="23"/>
        </w:rPr>
        <w:t> TableRows </w:t>
      </w:r>
      <w:r>
        <w:rPr>
          <w:rStyle w:val="phpkeywordcolor"/>
          <w:rFonts w:ascii="Consolas" w:hAnsi="Consolas"/>
          <w:color w:val="0000CD"/>
          <w:sz w:val="23"/>
          <w:szCs w:val="23"/>
        </w:rPr>
        <w:t>extends</w:t>
      </w:r>
      <w:r>
        <w:rPr>
          <w:rStyle w:val="phpcolor"/>
          <w:rFonts w:ascii="Consolas" w:hAnsi="Consolas"/>
          <w:color w:val="000000"/>
          <w:sz w:val="23"/>
          <w:szCs w:val="23"/>
        </w:rPr>
        <w:t> RecursiveIteratorIterator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__construct($it) {</w:t>
      </w:r>
      <w:r>
        <w:rPr>
          <w:rFonts w:ascii="Consolas" w:hAnsi="Consolas"/>
          <w:color w:val="000000"/>
          <w:sz w:val="23"/>
          <w:szCs w:val="23"/>
        </w:rPr>
        <w:br/>
      </w:r>
      <w:r>
        <w:rPr>
          <w:rStyle w:val="phpcolor"/>
          <w:rFonts w:ascii="Consolas" w:hAnsi="Consolas"/>
          <w:color w:val="000000"/>
          <w:sz w:val="23"/>
          <w:szCs w:val="23"/>
        </w:rPr>
        <w:t>    parent::__construct($it, self::LEAVES_ONLY);</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current()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return</w:t>
      </w:r>
      <w:r>
        <w:rPr>
          <w:rStyle w:val="phpcolor"/>
          <w:rFonts w:ascii="Consolas" w:hAnsi="Consolas"/>
          <w:color w:val="000000"/>
          <w:sz w:val="23"/>
          <w:szCs w:val="23"/>
        </w:rPr>
        <w:t> </w:t>
      </w:r>
      <w:r>
        <w:rPr>
          <w:rStyle w:val="phpstringcolor"/>
          <w:rFonts w:ascii="Consolas" w:hAnsi="Consolas"/>
          <w:color w:val="A52A2A"/>
          <w:sz w:val="23"/>
          <w:szCs w:val="23"/>
        </w:rPr>
        <w:t>"&lt;td style='width:150px;border:1px solid black;'&gt;"</w:t>
      </w:r>
      <w:r>
        <w:rPr>
          <w:rStyle w:val="phpcolor"/>
          <w:rFonts w:ascii="Consolas" w:hAnsi="Consolas"/>
          <w:color w:val="000000"/>
          <w:sz w:val="23"/>
          <w:szCs w:val="23"/>
        </w:rPr>
        <w:t> . parent::current(). </w:t>
      </w:r>
      <w:r>
        <w:rPr>
          <w:rStyle w:val="phpstringcolor"/>
          <w:rFonts w:ascii="Consolas" w:hAnsi="Consolas"/>
          <w:color w:val="A52A2A"/>
          <w:sz w:val="23"/>
          <w:szCs w:val="23"/>
        </w:rPr>
        <w:t>"&lt;/td&gt;"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beginChildren()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"&lt;tr&gt;"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endChildren()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"&lt;/tr&gt;"</w:t>
      </w:r>
      <w:r>
        <w:rPr>
          <w:rStyle w:val="phpcolor"/>
          <w:rFonts w:ascii="Consolas" w:hAnsi="Consolas"/>
          <w:color w:val="000000"/>
          <w:sz w:val="23"/>
          <w:szCs w:val="23"/>
        </w:rPr>
        <w:t> . </w:t>
      </w:r>
      <w:r>
        <w:rPr>
          <w:rStyle w:val="phpstringcolor"/>
          <w:rFonts w:ascii="Consolas" w:hAnsi="Consolas"/>
          <w:color w:val="A52A2A"/>
          <w:sz w:val="23"/>
          <w:szCs w:val="23"/>
        </w:rPr>
        <w:t>"\n"</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"myDBPDO"</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try</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$conn = </w:t>
      </w:r>
      <w:r>
        <w:rPr>
          <w:rStyle w:val="phpkeywordcolor"/>
          <w:rFonts w:ascii="Consolas" w:hAnsi="Consolas"/>
          <w:color w:val="0000CD"/>
          <w:sz w:val="23"/>
          <w:szCs w:val="23"/>
        </w:rPr>
        <w:t>new</w:t>
      </w:r>
      <w:r>
        <w:rPr>
          <w:rStyle w:val="phpcolor"/>
          <w:rFonts w:ascii="Consolas" w:hAnsi="Consolas"/>
          <w:color w:val="000000"/>
          <w:sz w:val="23"/>
          <w:szCs w:val="23"/>
        </w:rPr>
        <w:t> PDO(</w:t>
      </w:r>
      <w:r>
        <w:rPr>
          <w:rStyle w:val="phpstringcolor"/>
          <w:rFonts w:ascii="Consolas" w:hAnsi="Consolas"/>
          <w:color w:val="A52A2A"/>
          <w:sz w:val="23"/>
          <w:szCs w:val="23"/>
        </w:rPr>
        <w:t>"mysql:host=$servername;dbname=$dbname"</w:t>
      </w:r>
      <w:r>
        <w:rPr>
          <w:rStyle w:val="phpcolor"/>
          <w:rFonts w:ascii="Consolas" w:hAnsi="Consolas"/>
          <w:color w:val="000000"/>
          <w:sz w:val="23"/>
          <w:szCs w:val="23"/>
        </w:rPr>
        <w:t>, $username, $password);</w:t>
      </w:r>
      <w:r>
        <w:rPr>
          <w:rFonts w:ascii="Consolas" w:hAnsi="Consolas"/>
          <w:color w:val="000000"/>
          <w:sz w:val="23"/>
          <w:szCs w:val="23"/>
        </w:rPr>
        <w:br/>
      </w:r>
      <w:r>
        <w:rPr>
          <w:rStyle w:val="phpcolor"/>
          <w:rFonts w:ascii="Consolas" w:hAnsi="Consolas"/>
          <w:color w:val="000000"/>
          <w:sz w:val="23"/>
          <w:szCs w:val="23"/>
        </w:rPr>
        <w:t>  $conn-&gt;setAttribute(PDO::ATTR_ERRMODE, PDO::ERRMODE_EXCEPTION);</w:t>
      </w:r>
      <w:r>
        <w:rPr>
          <w:rFonts w:ascii="Consolas" w:hAnsi="Consolas"/>
          <w:color w:val="000000"/>
          <w:sz w:val="23"/>
          <w:szCs w:val="23"/>
        </w:rPr>
        <w:br/>
      </w:r>
      <w:r>
        <w:rPr>
          <w:rStyle w:val="phpcolor"/>
          <w:rFonts w:ascii="Consolas" w:hAnsi="Consolas"/>
          <w:color w:val="000000"/>
          <w:sz w:val="23"/>
          <w:szCs w:val="23"/>
        </w:rPr>
        <w:t>  $stmt = $conn-&gt;prepare(</w:t>
      </w:r>
      <w:r>
        <w:rPr>
          <w:rStyle w:val="phpstringcolor"/>
          <w:rFonts w:ascii="Consolas" w:hAnsi="Consolas"/>
          <w:color w:val="A52A2A"/>
          <w:sz w:val="23"/>
          <w:szCs w:val="23"/>
        </w:rPr>
        <w:t>"SELECT id, firstname, lastname FROM MyGuests ORDER BY lastname"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$stmt-&gt;execute();</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set the resulting array to associative</w:t>
      </w:r>
      <w:r>
        <w:rPr>
          <w:rFonts w:ascii="Consolas" w:hAnsi="Consolas"/>
          <w:color w:val="008000"/>
          <w:sz w:val="23"/>
          <w:szCs w:val="23"/>
        </w:rPr>
        <w:br/>
      </w:r>
      <w:r>
        <w:rPr>
          <w:rStyle w:val="phpcolor"/>
          <w:rFonts w:ascii="Consolas" w:hAnsi="Consolas"/>
          <w:color w:val="000000"/>
          <w:sz w:val="23"/>
          <w:szCs w:val="23"/>
        </w:rPr>
        <w:t>  $result = $stmt-&gt;setFetchMode(PDO::FETCH_ASSOC);</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foreach</w:t>
      </w:r>
      <w:r>
        <w:rPr>
          <w:rStyle w:val="phpcolor"/>
          <w:rFonts w:ascii="Consolas" w:hAnsi="Consolas"/>
          <w:color w:val="000000"/>
          <w:sz w:val="23"/>
          <w:szCs w:val="23"/>
        </w:rPr>
        <w:t>(</w:t>
      </w:r>
      <w:r>
        <w:rPr>
          <w:rStyle w:val="phpkeywordcolor"/>
          <w:rFonts w:ascii="Consolas" w:hAnsi="Consolas"/>
          <w:color w:val="0000CD"/>
          <w:sz w:val="23"/>
          <w:szCs w:val="23"/>
        </w:rPr>
        <w:t>new</w:t>
      </w:r>
      <w:r>
        <w:rPr>
          <w:rStyle w:val="phpcolor"/>
          <w:rFonts w:ascii="Consolas" w:hAnsi="Consolas"/>
          <w:color w:val="000000"/>
          <w:sz w:val="23"/>
          <w:szCs w:val="23"/>
        </w:rPr>
        <w:t> TableRows(</w:t>
      </w:r>
      <w:r>
        <w:rPr>
          <w:rStyle w:val="phpkeywordcolor"/>
          <w:rFonts w:ascii="Consolas" w:hAnsi="Consolas"/>
          <w:color w:val="0000CD"/>
          <w:sz w:val="23"/>
          <w:szCs w:val="23"/>
        </w:rPr>
        <w:t>new</w:t>
      </w:r>
      <w:r>
        <w:rPr>
          <w:rStyle w:val="phpcolor"/>
          <w:rFonts w:ascii="Consolas" w:hAnsi="Consolas"/>
          <w:color w:val="000000"/>
          <w:sz w:val="23"/>
          <w:szCs w:val="23"/>
        </w:rPr>
        <w:t> RecursiveArrayIterator($stmt-&gt;fetchAll())) </w:t>
      </w:r>
      <w:r>
        <w:rPr>
          <w:rStyle w:val="phpkeywordcolor"/>
          <w:rFonts w:ascii="Consolas" w:hAnsi="Consolas"/>
          <w:color w:val="0000CD"/>
          <w:sz w:val="23"/>
          <w:szCs w:val="23"/>
        </w:rPr>
        <w:t>as</w:t>
      </w:r>
      <w:r>
        <w:rPr>
          <w:rStyle w:val="phpcolor"/>
          <w:rFonts w:ascii="Consolas" w:hAnsi="Consolas"/>
          <w:color w:val="000000"/>
          <w:sz w:val="23"/>
          <w:szCs w:val="23"/>
        </w:rPr>
        <w:t> $k=&gt;$v)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$v;</w:t>
      </w:r>
      <w:r>
        <w:rPr>
          <w:rFonts w:ascii="Consolas" w:hAnsi="Consolas"/>
          <w:color w:val="000000"/>
          <w:sz w:val="23"/>
          <w:szCs w:val="23"/>
        </w:rPr>
        <w:br/>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catch</w:t>
      </w:r>
      <w:r>
        <w:rPr>
          <w:rStyle w:val="phpcolor"/>
          <w:rFonts w:ascii="Consolas" w:hAnsi="Consolas"/>
          <w:color w:val="000000"/>
          <w:sz w:val="23"/>
          <w:szCs w:val="23"/>
        </w:rPr>
        <w:t>(PDOException $e)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w:t>
      </w:r>
      <w:r>
        <w:rPr>
          <w:rStyle w:val="phpcolor"/>
          <w:rFonts w:ascii="Consolas" w:hAnsi="Consolas"/>
          <w:color w:val="000000"/>
          <w:sz w:val="23"/>
          <w:szCs w:val="23"/>
        </w:rPr>
        <w:t> . $e-&gt;getMessage();</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$conn = null;</w:t>
      </w:r>
      <w:r>
        <w:rPr>
          <w:rFonts w:ascii="Consolas" w:hAnsi="Consolas"/>
          <w:color w:val="000000"/>
          <w:sz w:val="23"/>
          <w:szCs w:val="23"/>
        </w:rPr>
        <w:br/>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"&lt;/table&gt;"</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687FC129" w14:textId="77777777" w:rsidR="006D3624" w:rsidRPr="005A20DE" w:rsidRDefault="006D3624" w:rsidP="00CE2723">
      <w:pPr>
        <w:pStyle w:val="intro"/>
        <w:shd w:val="clear" w:color="auto" w:fill="FFFFFF"/>
        <w:spacing w:before="288" w:beforeAutospacing="0" w:after="0" w:afterAutospacing="0"/>
        <w:rPr>
          <w:rFonts w:ascii="Verdana" w:hAnsi="Verdana"/>
          <w:color w:val="000000"/>
          <w:sz w:val="52"/>
          <w:szCs w:val="52"/>
        </w:rPr>
      </w:pPr>
      <w:r w:rsidRPr="005A20DE">
        <w:rPr>
          <w:rFonts w:ascii="Verdana" w:hAnsi="Verdana"/>
          <w:color w:val="000000"/>
          <w:sz w:val="52"/>
          <w:szCs w:val="52"/>
        </w:rPr>
        <w:lastRenderedPageBreak/>
        <w:t>Delete Data From a MySQL Table Using MySQLi and PDO</w:t>
      </w:r>
    </w:p>
    <w:p w14:paraId="082228C6" w14:textId="77777777" w:rsidR="006D3624" w:rsidRDefault="006D3624" w:rsidP="006D36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DELETE statement is used to delete records from a table:</w:t>
      </w:r>
    </w:p>
    <w:p w14:paraId="2182F678" w14:textId="77777777" w:rsidR="006D3624" w:rsidRDefault="006D3624" w:rsidP="006D3624">
      <w:pPr>
        <w:shd w:val="clear" w:color="auto" w:fill="FFFFFF"/>
        <w:rPr>
          <w:rFonts w:ascii="Consolas" w:hAnsi="Consolas"/>
          <w:color w:val="000000"/>
          <w:sz w:val="23"/>
          <w:szCs w:val="23"/>
        </w:rPr>
      </w:pPr>
      <w:r>
        <w:rPr>
          <w:rFonts w:ascii="Consolas" w:hAnsi="Consolas"/>
          <w:color w:val="000000"/>
          <w:sz w:val="23"/>
          <w:szCs w:val="23"/>
        </w:rPr>
        <w:t>DELETE FROM table_name</w:t>
      </w:r>
      <w:r>
        <w:rPr>
          <w:rFonts w:ascii="Consolas" w:hAnsi="Consolas"/>
          <w:color w:val="000000"/>
          <w:sz w:val="23"/>
          <w:szCs w:val="23"/>
        </w:rPr>
        <w:br/>
        <w:t>WHERE some_column = some_value</w:t>
      </w:r>
    </w:p>
    <w:p w14:paraId="38361876" w14:textId="77777777" w:rsidR="006D3624" w:rsidRDefault="006D3624" w:rsidP="006D362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Notice the WHERE clause in the DELETE syntax:</w:t>
      </w:r>
      <w:r>
        <w:rPr>
          <w:rFonts w:ascii="Verdana" w:hAnsi="Verdana"/>
          <w:color w:val="000000"/>
          <w:sz w:val="23"/>
          <w:szCs w:val="23"/>
        </w:rPr>
        <w:t> The WHERE clause specifies which record or records that should be deleted. If you omit the WHERE clause, all records will be deleted!</w:t>
      </w:r>
    </w:p>
    <w:p w14:paraId="7427F962" w14:textId="77777777" w:rsidR="006D3624" w:rsidRDefault="006D3624" w:rsidP="006D36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look at the "MyGuests" table:</w:t>
      </w:r>
    </w:p>
    <w:tbl>
      <w:tblPr>
        <w:tblW w:w="932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701"/>
        <w:gridCol w:w="1534"/>
        <w:gridCol w:w="1450"/>
        <w:gridCol w:w="2801"/>
        <w:gridCol w:w="2842"/>
      </w:tblGrid>
      <w:tr w:rsidR="006D3624" w14:paraId="137A9E05" w14:textId="77777777" w:rsidTr="00CE2723">
        <w:trPr>
          <w:trHeight w:val="200"/>
        </w:trPr>
        <w:tc>
          <w:tcPr>
            <w:tcW w:w="0" w:type="auto"/>
            <w:shd w:val="clear" w:color="auto" w:fill="FFFFFF"/>
            <w:tcMar>
              <w:top w:w="120" w:type="dxa"/>
              <w:left w:w="240" w:type="dxa"/>
              <w:bottom w:w="120" w:type="dxa"/>
              <w:right w:w="120" w:type="dxa"/>
            </w:tcMar>
            <w:hideMark/>
          </w:tcPr>
          <w:p w14:paraId="3C972BC6" w14:textId="77777777" w:rsidR="006D3624" w:rsidRDefault="006D3624" w:rsidP="00CE2723">
            <w:pPr>
              <w:rPr>
                <w:b/>
                <w:bCs/>
              </w:rPr>
            </w:pPr>
            <w:r>
              <w:rPr>
                <w:b/>
                <w:bCs/>
              </w:rPr>
              <w:t>id</w:t>
            </w:r>
          </w:p>
        </w:tc>
        <w:tc>
          <w:tcPr>
            <w:tcW w:w="0" w:type="auto"/>
            <w:shd w:val="clear" w:color="auto" w:fill="FFFFFF"/>
            <w:tcMar>
              <w:top w:w="120" w:type="dxa"/>
              <w:left w:w="120" w:type="dxa"/>
              <w:bottom w:w="120" w:type="dxa"/>
              <w:right w:w="120" w:type="dxa"/>
            </w:tcMar>
            <w:hideMark/>
          </w:tcPr>
          <w:p w14:paraId="0E77187C" w14:textId="77777777" w:rsidR="006D3624" w:rsidRDefault="006D3624" w:rsidP="00CE2723">
            <w:pPr>
              <w:rPr>
                <w:b/>
                <w:bCs/>
              </w:rPr>
            </w:pPr>
            <w:r>
              <w:rPr>
                <w:b/>
                <w:bCs/>
              </w:rPr>
              <w:t>firstname</w:t>
            </w:r>
          </w:p>
        </w:tc>
        <w:tc>
          <w:tcPr>
            <w:tcW w:w="0" w:type="auto"/>
            <w:shd w:val="clear" w:color="auto" w:fill="FFFFFF"/>
            <w:tcMar>
              <w:top w:w="120" w:type="dxa"/>
              <w:left w:w="120" w:type="dxa"/>
              <w:bottom w:w="120" w:type="dxa"/>
              <w:right w:w="120" w:type="dxa"/>
            </w:tcMar>
            <w:hideMark/>
          </w:tcPr>
          <w:p w14:paraId="09F30074" w14:textId="77777777" w:rsidR="006D3624" w:rsidRDefault="006D3624" w:rsidP="00CE2723">
            <w:pPr>
              <w:rPr>
                <w:b/>
                <w:bCs/>
              </w:rPr>
            </w:pPr>
            <w:r>
              <w:rPr>
                <w:b/>
                <w:bCs/>
              </w:rPr>
              <w:t>lastname</w:t>
            </w:r>
          </w:p>
        </w:tc>
        <w:tc>
          <w:tcPr>
            <w:tcW w:w="0" w:type="auto"/>
            <w:shd w:val="clear" w:color="auto" w:fill="FFFFFF"/>
            <w:tcMar>
              <w:top w:w="120" w:type="dxa"/>
              <w:left w:w="120" w:type="dxa"/>
              <w:bottom w:w="120" w:type="dxa"/>
              <w:right w:w="120" w:type="dxa"/>
            </w:tcMar>
            <w:hideMark/>
          </w:tcPr>
          <w:p w14:paraId="4A65067B" w14:textId="77777777" w:rsidR="006D3624" w:rsidRDefault="006D3624" w:rsidP="00CE2723">
            <w:pPr>
              <w:rPr>
                <w:b/>
                <w:bCs/>
              </w:rPr>
            </w:pPr>
            <w:r>
              <w:rPr>
                <w:b/>
                <w:bCs/>
              </w:rPr>
              <w:t>email</w:t>
            </w:r>
          </w:p>
        </w:tc>
        <w:tc>
          <w:tcPr>
            <w:tcW w:w="0" w:type="auto"/>
            <w:shd w:val="clear" w:color="auto" w:fill="FFFFFF"/>
            <w:tcMar>
              <w:top w:w="120" w:type="dxa"/>
              <w:left w:w="120" w:type="dxa"/>
              <w:bottom w:w="120" w:type="dxa"/>
              <w:right w:w="120" w:type="dxa"/>
            </w:tcMar>
            <w:hideMark/>
          </w:tcPr>
          <w:p w14:paraId="20B67A32" w14:textId="77777777" w:rsidR="006D3624" w:rsidRDefault="006D3624" w:rsidP="00CE2723">
            <w:pPr>
              <w:rPr>
                <w:b/>
                <w:bCs/>
              </w:rPr>
            </w:pPr>
            <w:r>
              <w:rPr>
                <w:b/>
                <w:bCs/>
              </w:rPr>
              <w:t>reg_date</w:t>
            </w:r>
          </w:p>
        </w:tc>
      </w:tr>
      <w:tr w:rsidR="006D3624" w14:paraId="6E7B59A1" w14:textId="77777777" w:rsidTr="00CE2723">
        <w:trPr>
          <w:trHeight w:val="211"/>
        </w:trPr>
        <w:tc>
          <w:tcPr>
            <w:tcW w:w="0" w:type="auto"/>
            <w:shd w:val="clear" w:color="auto" w:fill="F1F1F1"/>
            <w:tcMar>
              <w:top w:w="120" w:type="dxa"/>
              <w:left w:w="240" w:type="dxa"/>
              <w:bottom w:w="120" w:type="dxa"/>
              <w:right w:w="120" w:type="dxa"/>
            </w:tcMar>
            <w:hideMark/>
          </w:tcPr>
          <w:p w14:paraId="620CCEBA" w14:textId="77777777" w:rsidR="006D3624" w:rsidRDefault="006D3624" w:rsidP="00CE2723">
            <w:r>
              <w:t>1</w:t>
            </w:r>
          </w:p>
        </w:tc>
        <w:tc>
          <w:tcPr>
            <w:tcW w:w="0" w:type="auto"/>
            <w:shd w:val="clear" w:color="auto" w:fill="F1F1F1"/>
            <w:tcMar>
              <w:top w:w="120" w:type="dxa"/>
              <w:left w:w="120" w:type="dxa"/>
              <w:bottom w:w="120" w:type="dxa"/>
              <w:right w:w="120" w:type="dxa"/>
            </w:tcMar>
            <w:hideMark/>
          </w:tcPr>
          <w:p w14:paraId="20639628" w14:textId="77777777" w:rsidR="006D3624" w:rsidRDefault="006D3624" w:rsidP="00CE2723">
            <w:r>
              <w:t>John</w:t>
            </w:r>
          </w:p>
        </w:tc>
        <w:tc>
          <w:tcPr>
            <w:tcW w:w="0" w:type="auto"/>
            <w:shd w:val="clear" w:color="auto" w:fill="F1F1F1"/>
            <w:tcMar>
              <w:top w:w="120" w:type="dxa"/>
              <w:left w:w="120" w:type="dxa"/>
              <w:bottom w:w="120" w:type="dxa"/>
              <w:right w:w="120" w:type="dxa"/>
            </w:tcMar>
            <w:hideMark/>
          </w:tcPr>
          <w:p w14:paraId="2784352E" w14:textId="77777777" w:rsidR="006D3624" w:rsidRDefault="006D3624" w:rsidP="00CE2723">
            <w:r>
              <w:t>Doe</w:t>
            </w:r>
          </w:p>
        </w:tc>
        <w:tc>
          <w:tcPr>
            <w:tcW w:w="0" w:type="auto"/>
            <w:shd w:val="clear" w:color="auto" w:fill="F1F1F1"/>
            <w:tcMar>
              <w:top w:w="120" w:type="dxa"/>
              <w:left w:w="120" w:type="dxa"/>
              <w:bottom w:w="120" w:type="dxa"/>
              <w:right w:w="120" w:type="dxa"/>
            </w:tcMar>
            <w:hideMark/>
          </w:tcPr>
          <w:p w14:paraId="15F8E57A" w14:textId="77777777" w:rsidR="006D3624" w:rsidRDefault="006D3624" w:rsidP="00CE2723">
            <w:r>
              <w:t>john@example.com</w:t>
            </w:r>
          </w:p>
        </w:tc>
        <w:tc>
          <w:tcPr>
            <w:tcW w:w="0" w:type="auto"/>
            <w:shd w:val="clear" w:color="auto" w:fill="F1F1F1"/>
            <w:tcMar>
              <w:top w:w="120" w:type="dxa"/>
              <w:left w:w="120" w:type="dxa"/>
              <w:bottom w:w="120" w:type="dxa"/>
              <w:right w:w="120" w:type="dxa"/>
            </w:tcMar>
            <w:hideMark/>
          </w:tcPr>
          <w:p w14:paraId="088842E7" w14:textId="77777777" w:rsidR="006D3624" w:rsidRDefault="006D3624" w:rsidP="00CE2723">
            <w:r>
              <w:t>2014-10-22 14:26:15</w:t>
            </w:r>
          </w:p>
        </w:tc>
      </w:tr>
      <w:tr w:rsidR="006D3624" w14:paraId="23FF1275" w14:textId="77777777" w:rsidTr="00CE2723">
        <w:trPr>
          <w:trHeight w:val="200"/>
        </w:trPr>
        <w:tc>
          <w:tcPr>
            <w:tcW w:w="0" w:type="auto"/>
            <w:shd w:val="clear" w:color="auto" w:fill="FFFFFF"/>
            <w:tcMar>
              <w:top w:w="120" w:type="dxa"/>
              <w:left w:w="240" w:type="dxa"/>
              <w:bottom w:w="120" w:type="dxa"/>
              <w:right w:w="120" w:type="dxa"/>
            </w:tcMar>
            <w:hideMark/>
          </w:tcPr>
          <w:p w14:paraId="0D2A5ACB" w14:textId="77777777" w:rsidR="006D3624" w:rsidRDefault="006D3624" w:rsidP="00CE2723">
            <w:r>
              <w:t>2</w:t>
            </w:r>
          </w:p>
        </w:tc>
        <w:tc>
          <w:tcPr>
            <w:tcW w:w="0" w:type="auto"/>
            <w:shd w:val="clear" w:color="auto" w:fill="FFFFFF"/>
            <w:tcMar>
              <w:top w:w="120" w:type="dxa"/>
              <w:left w:w="120" w:type="dxa"/>
              <w:bottom w:w="120" w:type="dxa"/>
              <w:right w:w="120" w:type="dxa"/>
            </w:tcMar>
            <w:hideMark/>
          </w:tcPr>
          <w:p w14:paraId="2CE9E767" w14:textId="77777777" w:rsidR="006D3624" w:rsidRDefault="006D3624" w:rsidP="00CE2723">
            <w:r>
              <w:t>Mary</w:t>
            </w:r>
          </w:p>
        </w:tc>
        <w:tc>
          <w:tcPr>
            <w:tcW w:w="0" w:type="auto"/>
            <w:shd w:val="clear" w:color="auto" w:fill="FFFFFF"/>
            <w:tcMar>
              <w:top w:w="120" w:type="dxa"/>
              <w:left w:w="120" w:type="dxa"/>
              <w:bottom w:w="120" w:type="dxa"/>
              <w:right w:w="120" w:type="dxa"/>
            </w:tcMar>
            <w:hideMark/>
          </w:tcPr>
          <w:p w14:paraId="245F231A" w14:textId="77777777" w:rsidR="006D3624" w:rsidRDefault="006D3624" w:rsidP="00CE2723">
            <w:r>
              <w:t>Moe</w:t>
            </w:r>
          </w:p>
        </w:tc>
        <w:tc>
          <w:tcPr>
            <w:tcW w:w="0" w:type="auto"/>
            <w:shd w:val="clear" w:color="auto" w:fill="FFFFFF"/>
            <w:tcMar>
              <w:top w:w="120" w:type="dxa"/>
              <w:left w:w="120" w:type="dxa"/>
              <w:bottom w:w="120" w:type="dxa"/>
              <w:right w:w="120" w:type="dxa"/>
            </w:tcMar>
            <w:hideMark/>
          </w:tcPr>
          <w:p w14:paraId="70D25743" w14:textId="77777777" w:rsidR="006D3624" w:rsidRDefault="006D3624" w:rsidP="00CE2723">
            <w:r>
              <w:t>mary@example.com</w:t>
            </w:r>
          </w:p>
        </w:tc>
        <w:tc>
          <w:tcPr>
            <w:tcW w:w="0" w:type="auto"/>
            <w:shd w:val="clear" w:color="auto" w:fill="FFFFFF"/>
            <w:tcMar>
              <w:top w:w="120" w:type="dxa"/>
              <w:left w:w="120" w:type="dxa"/>
              <w:bottom w:w="120" w:type="dxa"/>
              <w:right w:w="120" w:type="dxa"/>
            </w:tcMar>
            <w:hideMark/>
          </w:tcPr>
          <w:p w14:paraId="506A95BB" w14:textId="77777777" w:rsidR="006D3624" w:rsidRDefault="006D3624" w:rsidP="00CE2723">
            <w:r>
              <w:t>2014-10-23 10:22:30</w:t>
            </w:r>
          </w:p>
        </w:tc>
      </w:tr>
      <w:tr w:rsidR="006D3624" w14:paraId="065A200A" w14:textId="77777777" w:rsidTr="00CE2723">
        <w:trPr>
          <w:trHeight w:val="211"/>
        </w:trPr>
        <w:tc>
          <w:tcPr>
            <w:tcW w:w="0" w:type="auto"/>
            <w:shd w:val="clear" w:color="auto" w:fill="F1F1F1"/>
            <w:tcMar>
              <w:top w:w="120" w:type="dxa"/>
              <w:left w:w="240" w:type="dxa"/>
              <w:bottom w:w="120" w:type="dxa"/>
              <w:right w:w="120" w:type="dxa"/>
            </w:tcMar>
            <w:hideMark/>
          </w:tcPr>
          <w:p w14:paraId="0B73DF16" w14:textId="77777777" w:rsidR="006D3624" w:rsidRDefault="006D3624" w:rsidP="00CE2723">
            <w:r>
              <w:t>3</w:t>
            </w:r>
          </w:p>
        </w:tc>
        <w:tc>
          <w:tcPr>
            <w:tcW w:w="0" w:type="auto"/>
            <w:shd w:val="clear" w:color="auto" w:fill="F1F1F1"/>
            <w:tcMar>
              <w:top w:w="120" w:type="dxa"/>
              <w:left w:w="120" w:type="dxa"/>
              <w:bottom w:w="120" w:type="dxa"/>
              <w:right w:w="120" w:type="dxa"/>
            </w:tcMar>
            <w:hideMark/>
          </w:tcPr>
          <w:p w14:paraId="7741F487" w14:textId="77777777" w:rsidR="006D3624" w:rsidRDefault="006D3624" w:rsidP="00CE2723">
            <w:r>
              <w:t>Julie</w:t>
            </w:r>
          </w:p>
        </w:tc>
        <w:tc>
          <w:tcPr>
            <w:tcW w:w="0" w:type="auto"/>
            <w:shd w:val="clear" w:color="auto" w:fill="F1F1F1"/>
            <w:tcMar>
              <w:top w:w="120" w:type="dxa"/>
              <w:left w:w="120" w:type="dxa"/>
              <w:bottom w:w="120" w:type="dxa"/>
              <w:right w:w="120" w:type="dxa"/>
            </w:tcMar>
            <w:hideMark/>
          </w:tcPr>
          <w:p w14:paraId="384EDF52" w14:textId="77777777" w:rsidR="006D3624" w:rsidRDefault="006D3624" w:rsidP="00CE2723">
            <w:r>
              <w:t>Dooley</w:t>
            </w:r>
          </w:p>
        </w:tc>
        <w:tc>
          <w:tcPr>
            <w:tcW w:w="0" w:type="auto"/>
            <w:shd w:val="clear" w:color="auto" w:fill="F1F1F1"/>
            <w:tcMar>
              <w:top w:w="120" w:type="dxa"/>
              <w:left w:w="120" w:type="dxa"/>
              <w:bottom w:w="120" w:type="dxa"/>
              <w:right w:w="120" w:type="dxa"/>
            </w:tcMar>
            <w:hideMark/>
          </w:tcPr>
          <w:p w14:paraId="44DA256E" w14:textId="77777777" w:rsidR="006D3624" w:rsidRDefault="006D3624" w:rsidP="00CE2723">
            <w:r>
              <w:t>julie@example.com</w:t>
            </w:r>
          </w:p>
        </w:tc>
        <w:tc>
          <w:tcPr>
            <w:tcW w:w="0" w:type="auto"/>
            <w:shd w:val="clear" w:color="auto" w:fill="F1F1F1"/>
            <w:tcMar>
              <w:top w:w="120" w:type="dxa"/>
              <w:left w:w="120" w:type="dxa"/>
              <w:bottom w:w="120" w:type="dxa"/>
              <w:right w:w="120" w:type="dxa"/>
            </w:tcMar>
            <w:hideMark/>
          </w:tcPr>
          <w:p w14:paraId="7FDAC23A" w14:textId="77777777" w:rsidR="006D3624" w:rsidRDefault="006D3624" w:rsidP="00CE2723">
            <w:r>
              <w:t>2014-10-26 10:48:23</w:t>
            </w:r>
          </w:p>
        </w:tc>
      </w:tr>
    </w:tbl>
    <w:p w14:paraId="4A8BC193" w14:textId="77777777" w:rsidR="006D3624" w:rsidRDefault="006D3624" w:rsidP="006D36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examples delete the record with id=3 in the "MyGuests" table:</w:t>
      </w:r>
    </w:p>
    <w:p w14:paraId="6E8E091A" w14:textId="77777777" w:rsidR="006D3624" w:rsidRPr="005A20DE" w:rsidRDefault="006D3624" w:rsidP="00CE2723">
      <w:pPr>
        <w:pStyle w:val="intro"/>
        <w:shd w:val="clear" w:color="auto" w:fill="FFFFFF"/>
        <w:spacing w:before="288" w:beforeAutospacing="0" w:after="0" w:afterAutospacing="0"/>
        <w:rPr>
          <w:rFonts w:ascii="Verdana" w:hAnsi="Verdana"/>
          <w:color w:val="000000"/>
          <w:sz w:val="52"/>
          <w:szCs w:val="52"/>
        </w:rPr>
      </w:pPr>
      <w:r w:rsidRPr="005A20DE">
        <w:rPr>
          <w:rFonts w:ascii="Verdana" w:hAnsi="Verdana"/>
          <w:color w:val="000000"/>
          <w:sz w:val="52"/>
          <w:szCs w:val="52"/>
        </w:rPr>
        <w:t>Example (MySQLi Object-oriented)</w:t>
      </w:r>
    </w:p>
    <w:p w14:paraId="69AC37B5" w14:textId="3731A291" w:rsidR="006D3624" w:rsidRPr="00CE2723" w:rsidRDefault="006D3624" w:rsidP="00CE2723">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sql to delete a record</w:t>
      </w:r>
      <w:r>
        <w:rPr>
          <w:rFonts w:ascii="Consolas" w:hAnsi="Consolas"/>
          <w:color w:val="008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"DELETE FROM MyGuests WHERE id=3"</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br/>
      </w:r>
      <w:r>
        <w:rPr>
          <w:rStyle w:val="phpkeywordcolor"/>
          <w:rFonts w:ascii="Consolas" w:hAnsi="Consolas"/>
          <w:color w:val="0000CD"/>
          <w:sz w:val="23"/>
          <w:szCs w:val="23"/>
        </w:rPr>
        <w:t>if</w:t>
      </w:r>
      <w:r>
        <w:rPr>
          <w:rStyle w:val="phpcolor"/>
          <w:rFonts w:ascii="Consolas" w:hAnsi="Consolas"/>
          <w:color w:val="000000"/>
          <w:sz w:val="23"/>
          <w:szCs w:val="23"/>
        </w:rPr>
        <w:t> ($conn-&gt;query($sql) === TRUE)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"Record deleted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deleting record: "</w:t>
      </w:r>
      <w:r>
        <w:rPr>
          <w:rStyle w:val="phpcolor"/>
          <w:rFonts w:ascii="Consolas" w:hAnsi="Consolas"/>
          <w:color w:val="000000"/>
          <w:sz w:val="23"/>
          <w:szCs w:val="23"/>
        </w:rPr>
        <w:t> . $conn-&gt;error;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0EE2120B" w14:textId="77777777" w:rsidR="006D3624" w:rsidRPr="005A20DE" w:rsidRDefault="006D3624" w:rsidP="00CE2723">
      <w:pPr>
        <w:pStyle w:val="intro"/>
        <w:shd w:val="clear" w:color="auto" w:fill="FFFFFF"/>
        <w:spacing w:before="288" w:beforeAutospacing="0" w:after="0" w:afterAutospacing="0"/>
        <w:rPr>
          <w:rFonts w:ascii="Verdana" w:hAnsi="Verdana"/>
          <w:color w:val="000000"/>
          <w:sz w:val="52"/>
          <w:szCs w:val="52"/>
        </w:rPr>
      </w:pPr>
      <w:r w:rsidRPr="005A20DE">
        <w:rPr>
          <w:rFonts w:ascii="Verdana" w:hAnsi="Verdana"/>
          <w:color w:val="000000"/>
          <w:sz w:val="52"/>
          <w:szCs w:val="52"/>
        </w:rPr>
        <w:t>Example (MySQLi Procedural)</w:t>
      </w:r>
    </w:p>
    <w:p w14:paraId="16525F40" w14:textId="4FA8EC44" w:rsidR="006D3624" w:rsidRPr="005A20DE" w:rsidRDefault="006D3624" w:rsidP="005A20DE">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mysqli_connect($servername,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mysqli_connect_error());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sql to delete a record</w:t>
      </w:r>
      <w:r>
        <w:rPr>
          <w:rFonts w:ascii="Consolas" w:hAnsi="Consolas"/>
          <w:color w:val="008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"DELETE FROM MyGuests WHERE id=3"</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(mysqli_query($conn, $sql))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"Record deleted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deleting record: "</w:t>
      </w:r>
      <w:r>
        <w:rPr>
          <w:rStyle w:val="phpcolor"/>
          <w:rFonts w:ascii="Consolas" w:hAnsi="Consolas"/>
          <w:color w:val="000000"/>
          <w:sz w:val="23"/>
          <w:szCs w:val="23"/>
        </w:rPr>
        <w:t> . mysqli_error($conn);</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mysqli_close($conn);</w:t>
      </w:r>
      <w:r>
        <w:rPr>
          <w:rFonts w:ascii="Consolas" w:hAnsi="Consolas"/>
          <w:color w:val="000000"/>
          <w:sz w:val="23"/>
          <w:szCs w:val="23"/>
        </w:rPr>
        <w:br/>
      </w:r>
      <w:r>
        <w:rPr>
          <w:rStyle w:val="phptagcolor"/>
          <w:rFonts w:ascii="Consolas" w:hAnsi="Consolas"/>
          <w:color w:val="FF0000"/>
          <w:sz w:val="23"/>
          <w:szCs w:val="23"/>
        </w:rPr>
        <w:t>?&gt;</w:t>
      </w:r>
    </w:p>
    <w:p w14:paraId="711CE241" w14:textId="77777777" w:rsidR="006D3624" w:rsidRPr="005A20DE" w:rsidRDefault="006D3624" w:rsidP="005A20DE">
      <w:pPr>
        <w:pStyle w:val="intro"/>
        <w:shd w:val="clear" w:color="auto" w:fill="FFFFFF"/>
        <w:spacing w:before="288" w:beforeAutospacing="0" w:after="288" w:afterAutospacing="0"/>
        <w:rPr>
          <w:rFonts w:ascii="Verdana" w:hAnsi="Verdana"/>
          <w:color w:val="000000"/>
          <w:sz w:val="52"/>
          <w:szCs w:val="52"/>
        </w:rPr>
      </w:pPr>
      <w:r w:rsidRPr="005A20DE">
        <w:rPr>
          <w:rFonts w:ascii="Verdana" w:hAnsi="Verdana"/>
          <w:color w:val="000000"/>
          <w:sz w:val="52"/>
          <w:szCs w:val="52"/>
        </w:rPr>
        <w:t>Example (PDO)</w:t>
      </w:r>
    </w:p>
    <w:p w14:paraId="1077BBF5" w14:textId="3704D695" w:rsidR="006D3624" w:rsidRPr="005A20DE" w:rsidRDefault="006D3624" w:rsidP="005A20DE">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lastRenderedPageBreak/>
        <w:t>$dbname = </w:t>
      </w:r>
      <w:r>
        <w:rPr>
          <w:rStyle w:val="phpstringcolor"/>
          <w:rFonts w:ascii="Consolas" w:hAnsi="Consolas"/>
          <w:color w:val="A52A2A"/>
          <w:sz w:val="23"/>
          <w:szCs w:val="23"/>
        </w:rPr>
        <w:t>"myDBPDO"</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try</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$conn = </w:t>
      </w:r>
      <w:r>
        <w:rPr>
          <w:rStyle w:val="phpkeywordcolor"/>
          <w:rFonts w:ascii="Consolas" w:hAnsi="Consolas"/>
          <w:color w:val="0000CD"/>
          <w:sz w:val="23"/>
          <w:szCs w:val="23"/>
        </w:rPr>
        <w:t>new</w:t>
      </w:r>
      <w:r>
        <w:rPr>
          <w:rStyle w:val="phpcolor"/>
          <w:rFonts w:ascii="Consolas" w:hAnsi="Consolas"/>
          <w:color w:val="000000"/>
          <w:sz w:val="23"/>
          <w:szCs w:val="23"/>
        </w:rPr>
        <w:t> PDO(</w:t>
      </w:r>
      <w:r>
        <w:rPr>
          <w:rStyle w:val="phpstringcolor"/>
          <w:rFonts w:ascii="Consolas" w:hAnsi="Consolas"/>
          <w:color w:val="A52A2A"/>
          <w:sz w:val="23"/>
          <w:szCs w:val="23"/>
        </w:rPr>
        <w:t>"mysql:host=$servername;dbname=$dbname"</w:t>
      </w:r>
      <w:r>
        <w:rPr>
          <w:rStyle w:val="phpcolor"/>
          <w:rFonts w:ascii="Consolas" w:hAnsi="Consolas"/>
          <w:color w:val="000000"/>
          <w:sz w:val="23"/>
          <w:szCs w:val="23"/>
        </w:rPr>
        <w:t>, $username, $password);</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set the PDO error mode to exception</w:t>
      </w:r>
      <w:r>
        <w:rPr>
          <w:rFonts w:ascii="Consolas" w:hAnsi="Consolas"/>
          <w:color w:val="008000"/>
          <w:sz w:val="23"/>
          <w:szCs w:val="23"/>
        </w:rPr>
        <w:br/>
      </w:r>
      <w:r>
        <w:rPr>
          <w:rStyle w:val="phpcolor"/>
          <w:rFonts w:ascii="Consolas" w:hAnsi="Consolas"/>
          <w:color w:val="000000"/>
          <w:sz w:val="23"/>
          <w:szCs w:val="23"/>
        </w:rPr>
        <w:t>  $conn-&gt;setAttribute(PDO::ATTR_ERRMODE, PDO::ERRMODE_EXCEPTION);</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sql to delete a record</w:t>
      </w:r>
      <w:r>
        <w:rPr>
          <w:rFonts w:ascii="Consolas" w:hAnsi="Consolas"/>
          <w:color w:val="008000"/>
          <w:sz w:val="23"/>
          <w:szCs w:val="23"/>
        </w:rPr>
        <w:br/>
      </w:r>
      <w:r>
        <w:rPr>
          <w:rStyle w:val="phpcolor"/>
          <w:rFonts w:ascii="Consolas" w:hAnsi="Consolas"/>
          <w:color w:val="000000"/>
          <w:sz w:val="23"/>
          <w:szCs w:val="23"/>
        </w:rPr>
        <w:t> </w:t>
      </w:r>
      <w:r>
        <w:rPr>
          <w:rStyle w:val="phpnumbercolor"/>
          <w:rFonts w:ascii="Consolas" w:hAnsi="Consolas"/>
          <w:color w:val="FF0000"/>
          <w:sz w:val="23"/>
          <w:szCs w:val="23"/>
        </w:rPr>
        <w:t> </w:t>
      </w:r>
      <w:r>
        <w:rPr>
          <w:rStyle w:val="phpcolor"/>
          <w:rFonts w:ascii="Consolas" w:hAnsi="Consolas"/>
          <w:color w:val="000000"/>
          <w:sz w:val="23"/>
          <w:szCs w:val="23"/>
        </w:rPr>
        <w:t>$sql = </w:t>
      </w:r>
      <w:r>
        <w:rPr>
          <w:rStyle w:val="phpstringcolor"/>
          <w:rFonts w:ascii="Consolas" w:hAnsi="Consolas"/>
          <w:color w:val="A52A2A"/>
          <w:sz w:val="23"/>
          <w:szCs w:val="23"/>
        </w:rPr>
        <w:t>"DELETE FROM MyGuests WHERE id=3"</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use exec() because no results are returned</w:t>
      </w:r>
      <w:r>
        <w:rPr>
          <w:rFonts w:ascii="Consolas" w:hAnsi="Consolas"/>
          <w:color w:val="008000"/>
          <w:sz w:val="23"/>
          <w:szCs w:val="23"/>
        </w:rPr>
        <w:br/>
      </w:r>
      <w:r>
        <w:rPr>
          <w:rStyle w:val="phpcolor"/>
          <w:rFonts w:ascii="Consolas" w:hAnsi="Consolas"/>
          <w:color w:val="000000"/>
          <w:sz w:val="23"/>
          <w:szCs w:val="23"/>
        </w:rPr>
        <w:t>  $conn-&gt;exec($sql);</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"Record deleted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catch</w:t>
      </w:r>
      <w:r>
        <w:rPr>
          <w:rStyle w:val="phpcolor"/>
          <w:rFonts w:ascii="Consolas" w:hAnsi="Consolas"/>
          <w:color w:val="000000"/>
          <w:sz w:val="23"/>
          <w:szCs w:val="23"/>
        </w:rPr>
        <w:t>(PDOException $e)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$sql . </w:t>
      </w:r>
      <w:r>
        <w:rPr>
          <w:rStyle w:val="phpstringcolor"/>
          <w:rFonts w:ascii="Consolas" w:hAnsi="Consolas"/>
          <w:color w:val="A52A2A"/>
          <w:sz w:val="23"/>
          <w:szCs w:val="23"/>
        </w:rPr>
        <w:t>"&lt;br&gt;"</w:t>
      </w:r>
      <w:r>
        <w:rPr>
          <w:rStyle w:val="phpcolor"/>
          <w:rFonts w:ascii="Consolas" w:hAnsi="Consolas"/>
          <w:color w:val="000000"/>
          <w:sz w:val="23"/>
          <w:szCs w:val="23"/>
        </w:rPr>
        <w:t> . $e-&gt;getMessage();</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 = null;</w:t>
      </w:r>
      <w:r>
        <w:rPr>
          <w:rFonts w:ascii="Consolas" w:hAnsi="Consolas"/>
          <w:color w:val="000000"/>
          <w:sz w:val="23"/>
          <w:szCs w:val="23"/>
        </w:rPr>
        <w:br/>
      </w:r>
      <w:r>
        <w:rPr>
          <w:rStyle w:val="phptagcolor"/>
          <w:rFonts w:ascii="Consolas" w:hAnsi="Consolas"/>
          <w:color w:val="FF0000"/>
          <w:sz w:val="23"/>
          <w:szCs w:val="23"/>
        </w:rPr>
        <w:t>?&gt;</w:t>
      </w:r>
    </w:p>
    <w:p w14:paraId="5C7267DD" w14:textId="77777777" w:rsidR="006D3624" w:rsidRDefault="006D3624" w:rsidP="006D36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After the record is deleted, the table will look like this:</w:t>
      </w:r>
    </w:p>
    <w:tbl>
      <w:tblPr>
        <w:tblW w:w="934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702"/>
        <w:gridCol w:w="1536"/>
        <w:gridCol w:w="1452"/>
        <w:gridCol w:w="2806"/>
        <w:gridCol w:w="2847"/>
      </w:tblGrid>
      <w:tr w:rsidR="006D3624" w14:paraId="6C2BB2C8" w14:textId="77777777" w:rsidTr="005A20DE">
        <w:trPr>
          <w:trHeight w:val="246"/>
        </w:trPr>
        <w:tc>
          <w:tcPr>
            <w:tcW w:w="0" w:type="auto"/>
            <w:shd w:val="clear" w:color="auto" w:fill="FFFFFF"/>
            <w:tcMar>
              <w:top w:w="120" w:type="dxa"/>
              <w:left w:w="240" w:type="dxa"/>
              <w:bottom w:w="120" w:type="dxa"/>
              <w:right w:w="120" w:type="dxa"/>
            </w:tcMar>
            <w:hideMark/>
          </w:tcPr>
          <w:p w14:paraId="2C077C87" w14:textId="77777777" w:rsidR="006D3624" w:rsidRDefault="006D3624" w:rsidP="005A20DE">
            <w:pPr>
              <w:rPr>
                <w:b/>
                <w:bCs/>
              </w:rPr>
            </w:pPr>
            <w:r>
              <w:rPr>
                <w:b/>
                <w:bCs/>
              </w:rPr>
              <w:t>id</w:t>
            </w:r>
          </w:p>
        </w:tc>
        <w:tc>
          <w:tcPr>
            <w:tcW w:w="0" w:type="auto"/>
            <w:shd w:val="clear" w:color="auto" w:fill="FFFFFF"/>
            <w:tcMar>
              <w:top w:w="120" w:type="dxa"/>
              <w:left w:w="120" w:type="dxa"/>
              <w:bottom w:w="120" w:type="dxa"/>
              <w:right w:w="120" w:type="dxa"/>
            </w:tcMar>
            <w:hideMark/>
          </w:tcPr>
          <w:p w14:paraId="36410875" w14:textId="77777777" w:rsidR="006D3624" w:rsidRDefault="006D3624" w:rsidP="005A20DE">
            <w:pPr>
              <w:rPr>
                <w:b/>
                <w:bCs/>
              </w:rPr>
            </w:pPr>
            <w:r>
              <w:rPr>
                <w:b/>
                <w:bCs/>
              </w:rPr>
              <w:t>firstname</w:t>
            </w:r>
          </w:p>
        </w:tc>
        <w:tc>
          <w:tcPr>
            <w:tcW w:w="0" w:type="auto"/>
            <w:shd w:val="clear" w:color="auto" w:fill="FFFFFF"/>
            <w:tcMar>
              <w:top w:w="120" w:type="dxa"/>
              <w:left w:w="120" w:type="dxa"/>
              <w:bottom w:w="120" w:type="dxa"/>
              <w:right w:w="120" w:type="dxa"/>
            </w:tcMar>
            <w:hideMark/>
          </w:tcPr>
          <w:p w14:paraId="77EE39EE" w14:textId="77777777" w:rsidR="006D3624" w:rsidRDefault="006D3624" w:rsidP="005A20DE">
            <w:pPr>
              <w:rPr>
                <w:b/>
                <w:bCs/>
              </w:rPr>
            </w:pPr>
            <w:r>
              <w:rPr>
                <w:b/>
                <w:bCs/>
              </w:rPr>
              <w:t>lastname</w:t>
            </w:r>
          </w:p>
        </w:tc>
        <w:tc>
          <w:tcPr>
            <w:tcW w:w="0" w:type="auto"/>
            <w:shd w:val="clear" w:color="auto" w:fill="FFFFFF"/>
            <w:tcMar>
              <w:top w:w="120" w:type="dxa"/>
              <w:left w:w="120" w:type="dxa"/>
              <w:bottom w:w="120" w:type="dxa"/>
              <w:right w:w="120" w:type="dxa"/>
            </w:tcMar>
            <w:hideMark/>
          </w:tcPr>
          <w:p w14:paraId="09315FF7" w14:textId="77777777" w:rsidR="006D3624" w:rsidRDefault="006D3624" w:rsidP="005A20DE">
            <w:pPr>
              <w:rPr>
                <w:b/>
                <w:bCs/>
              </w:rPr>
            </w:pPr>
            <w:r>
              <w:rPr>
                <w:b/>
                <w:bCs/>
              </w:rPr>
              <w:t>email</w:t>
            </w:r>
          </w:p>
        </w:tc>
        <w:tc>
          <w:tcPr>
            <w:tcW w:w="0" w:type="auto"/>
            <w:shd w:val="clear" w:color="auto" w:fill="FFFFFF"/>
            <w:tcMar>
              <w:top w:w="120" w:type="dxa"/>
              <w:left w:w="120" w:type="dxa"/>
              <w:bottom w:w="120" w:type="dxa"/>
              <w:right w:w="120" w:type="dxa"/>
            </w:tcMar>
            <w:hideMark/>
          </w:tcPr>
          <w:p w14:paraId="463B4DFD" w14:textId="77777777" w:rsidR="006D3624" w:rsidRDefault="006D3624" w:rsidP="005A20DE">
            <w:pPr>
              <w:rPr>
                <w:b/>
                <w:bCs/>
              </w:rPr>
            </w:pPr>
            <w:r>
              <w:rPr>
                <w:b/>
                <w:bCs/>
              </w:rPr>
              <w:t>reg_date</w:t>
            </w:r>
          </w:p>
        </w:tc>
      </w:tr>
      <w:tr w:rsidR="006D3624" w14:paraId="6A1059C4" w14:textId="77777777" w:rsidTr="005A20DE">
        <w:trPr>
          <w:trHeight w:val="260"/>
        </w:trPr>
        <w:tc>
          <w:tcPr>
            <w:tcW w:w="0" w:type="auto"/>
            <w:shd w:val="clear" w:color="auto" w:fill="F1F1F1"/>
            <w:tcMar>
              <w:top w:w="120" w:type="dxa"/>
              <w:left w:w="240" w:type="dxa"/>
              <w:bottom w:w="120" w:type="dxa"/>
              <w:right w:w="120" w:type="dxa"/>
            </w:tcMar>
            <w:hideMark/>
          </w:tcPr>
          <w:p w14:paraId="6376949F" w14:textId="77777777" w:rsidR="006D3624" w:rsidRDefault="006D3624" w:rsidP="005A20DE">
            <w:r>
              <w:t>1</w:t>
            </w:r>
          </w:p>
        </w:tc>
        <w:tc>
          <w:tcPr>
            <w:tcW w:w="0" w:type="auto"/>
            <w:shd w:val="clear" w:color="auto" w:fill="F1F1F1"/>
            <w:tcMar>
              <w:top w:w="120" w:type="dxa"/>
              <w:left w:w="120" w:type="dxa"/>
              <w:bottom w:w="120" w:type="dxa"/>
              <w:right w:w="120" w:type="dxa"/>
            </w:tcMar>
            <w:hideMark/>
          </w:tcPr>
          <w:p w14:paraId="57307C3D" w14:textId="77777777" w:rsidR="006D3624" w:rsidRDefault="006D3624" w:rsidP="005A20DE">
            <w:r>
              <w:t>John</w:t>
            </w:r>
          </w:p>
        </w:tc>
        <w:tc>
          <w:tcPr>
            <w:tcW w:w="0" w:type="auto"/>
            <w:shd w:val="clear" w:color="auto" w:fill="F1F1F1"/>
            <w:tcMar>
              <w:top w:w="120" w:type="dxa"/>
              <w:left w:w="120" w:type="dxa"/>
              <w:bottom w:w="120" w:type="dxa"/>
              <w:right w:w="120" w:type="dxa"/>
            </w:tcMar>
            <w:hideMark/>
          </w:tcPr>
          <w:p w14:paraId="7A1B2040" w14:textId="77777777" w:rsidR="006D3624" w:rsidRDefault="006D3624" w:rsidP="005A20DE">
            <w:r>
              <w:t>Doe</w:t>
            </w:r>
          </w:p>
        </w:tc>
        <w:tc>
          <w:tcPr>
            <w:tcW w:w="0" w:type="auto"/>
            <w:shd w:val="clear" w:color="auto" w:fill="F1F1F1"/>
            <w:tcMar>
              <w:top w:w="120" w:type="dxa"/>
              <w:left w:w="120" w:type="dxa"/>
              <w:bottom w:w="120" w:type="dxa"/>
              <w:right w:w="120" w:type="dxa"/>
            </w:tcMar>
            <w:hideMark/>
          </w:tcPr>
          <w:p w14:paraId="7DB12D42" w14:textId="77777777" w:rsidR="006D3624" w:rsidRDefault="006D3624" w:rsidP="005A20DE">
            <w:r>
              <w:t>john@example.com</w:t>
            </w:r>
          </w:p>
        </w:tc>
        <w:tc>
          <w:tcPr>
            <w:tcW w:w="0" w:type="auto"/>
            <w:shd w:val="clear" w:color="auto" w:fill="F1F1F1"/>
            <w:tcMar>
              <w:top w:w="120" w:type="dxa"/>
              <w:left w:w="120" w:type="dxa"/>
              <w:bottom w:w="120" w:type="dxa"/>
              <w:right w:w="120" w:type="dxa"/>
            </w:tcMar>
            <w:hideMark/>
          </w:tcPr>
          <w:p w14:paraId="1122407B" w14:textId="77777777" w:rsidR="006D3624" w:rsidRDefault="006D3624" w:rsidP="005A20DE">
            <w:r>
              <w:t>2014-10-22 14:26:15</w:t>
            </w:r>
          </w:p>
        </w:tc>
      </w:tr>
      <w:tr w:rsidR="006D3624" w14:paraId="2966DCF4" w14:textId="77777777" w:rsidTr="005A20DE">
        <w:trPr>
          <w:trHeight w:val="246"/>
        </w:trPr>
        <w:tc>
          <w:tcPr>
            <w:tcW w:w="0" w:type="auto"/>
            <w:shd w:val="clear" w:color="auto" w:fill="FFFFFF"/>
            <w:tcMar>
              <w:top w:w="120" w:type="dxa"/>
              <w:left w:w="240" w:type="dxa"/>
              <w:bottom w:w="120" w:type="dxa"/>
              <w:right w:w="120" w:type="dxa"/>
            </w:tcMar>
            <w:hideMark/>
          </w:tcPr>
          <w:p w14:paraId="10509F0E" w14:textId="77777777" w:rsidR="006D3624" w:rsidRDefault="006D3624" w:rsidP="005A20DE">
            <w:r>
              <w:t>2</w:t>
            </w:r>
          </w:p>
        </w:tc>
        <w:tc>
          <w:tcPr>
            <w:tcW w:w="0" w:type="auto"/>
            <w:shd w:val="clear" w:color="auto" w:fill="FFFFFF"/>
            <w:tcMar>
              <w:top w:w="120" w:type="dxa"/>
              <w:left w:w="120" w:type="dxa"/>
              <w:bottom w:w="120" w:type="dxa"/>
              <w:right w:w="120" w:type="dxa"/>
            </w:tcMar>
            <w:hideMark/>
          </w:tcPr>
          <w:p w14:paraId="7FF2904F" w14:textId="77777777" w:rsidR="006D3624" w:rsidRDefault="006D3624" w:rsidP="005A20DE">
            <w:r>
              <w:t>Mary</w:t>
            </w:r>
          </w:p>
        </w:tc>
        <w:tc>
          <w:tcPr>
            <w:tcW w:w="0" w:type="auto"/>
            <w:shd w:val="clear" w:color="auto" w:fill="FFFFFF"/>
            <w:tcMar>
              <w:top w:w="120" w:type="dxa"/>
              <w:left w:w="120" w:type="dxa"/>
              <w:bottom w:w="120" w:type="dxa"/>
              <w:right w:w="120" w:type="dxa"/>
            </w:tcMar>
            <w:hideMark/>
          </w:tcPr>
          <w:p w14:paraId="179717B2" w14:textId="77777777" w:rsidR="006D3624" w:rsidRDefault="006D3624" w:rsidP="005A20DE">
            <w:r>
              <w:t>Moe</w:t>
            </w:r>
          </w:p>
        </w:tc>
        <w:tc>
          <w:tcPr>
            <w:tcW w:w="0" w:type="auto"/>
            <w:shd w:val="clear" w:color="auto" w:fill="FFFFFF"/>
            <w:tcMar>
              <w:top w:w="120" w:type="dxa"/>
              <w:left w:w="120" w:type="dxa"/>
              <w:bottom w:w="120" w:type="dxa"/>
              <w:right w:w="120" w:type="dxa"/>
            </w:tcMar>
            <w:hideMark/>
          </w:tcPr>
          <w:p w14:paraId="1A74B7D8" w14:textId="77777777" w:rsidR="006D3624" w:rsidRDefault="006D3624" w:rsidP="005A20DE">
            <w:r>
              <w:t>mary@example.com</w:t>
            </w:r>
          </w:p>
        </w:tc>
        <w:tc>
          <w:tcPr>
            <w:tcW w:w="0" w:type="auto"/>
            <w:shd w:val="clear" w:color="auto" w:fill="FFFFFF"/>
            <w:tcMar>
              <w:top w:w="120" w:type="dxa"/>
              <w:left w:w="120" w:type="dxa"/>
              <w:bottom w:w="120" w:type="dxa"/>
              <w:right w:w="120" w:type="dxa"/>
            </w:tcMar>
            <w:hideMark/>
          </w:tcPr>
          <w:p w14:paraId="0ABDAB72" w14:textId="77777777" w:rsidR="006D3624" w:rsidRDefault="006D3624" w:rsidP="005A20DE">
            <w:r>
              <w:t>2014-10-23 10:22:30</w:t>
            </w:r>
          </w:p>
        </w:tc>
      </w:tr>
    </w:tbl>
    <w:p w14:paraId="3D4F4B91" w14:textId="77777777" w:rsidR="00636404" w:rsidRPr="005A20DE" w:rsidRDefault="00636404" w:rsidP="005A20DE">
      <w:pPr>
        <w:pStyle w:val="intro"/>
        <w:shd w:val="clear" w:color="auto" w:fill="FFFFFF"/>
        <w:spacing w:before="288" w:beforeAutospacing="0" w:after="288" w:afterAutospacing="0"/>
        <w:rPr>
          <w:rFonts w:ascii="Verdana" w:hAnsi="Verdana"/>
          <w:color w:val="000000"/>
          <w:sz w:val="52"/>
          <w:szCs w:val="52"/>
        </w:rPr>
      </w:pPr>
      <w:r w:rsidRPr="005A20DE">
        <w:rPr>
          <w:rFonts w:ascii="Verdana" w:hAnsi="Verdana"/>
          <w:color w:val="000000"/>
          <w:sz w:val="52"/>
          <w:szCs w:val="52"/>
        </w:rPr>
        <w:t>Update Data In a MySQL Table Using MySQLi and PDO</w:t>
      </w:r>
    </w:p>
    <w:p w14:paraId="2612C102" w14:textId="77777777" w:rsidR="00636404" w:rsidRDefault="00636404" w:rsidP="006364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UPDATE statement is used to update existing records in a table:</w:t>
      </w:r>
    </w:p>
    <w:p w14:paraId="38834092" w14:textId="77777777" w:rsidR="00636404" w:rsidRDefault="00636404" w:rsidP="00636404">
      <w:pPr>
        <w:shd w:val="clear" w:color="auto" w:fill="FFFFFF"/>
        <w:rPr>
          <w:rFonts w:ascii="Consolas" w:hAnsi="Consolas"/>
          <w:color w:val="000000"/>
          <w:sz w:val="23"/>
          <w:szCs w:val="23"/>
        </w:rPr>
      </w:pPr>
      <w:r>
        <w:rPr>
          <w:rFonts w:ascii="Consolas" w:hAnsi="Consolas"/>
          <w:color w:val="000000"/>
          <w:sz w:val="23"/>
          <w:szCs w:val="23"/>
        </w:rPr>
        <w:t>UPDATE table_name</w:t>
      </w:r>
      <w:r>
        <w:rPr>
          <w:rFonts w:ascii="Consolas" w:hAnsi="Consolas"/>
          <w:color w:val="000000"/>
          <w:sz w:val="23"/>
          <w:szCs w:val="23"/>
        </w:rPr>
        <w:br/>
        <w:t>SET column1=value, column2=value2,...</w:t>
      </w:r>
      <w:r>
        <w:rPr>
          <w:rFonts w:ascii="Consolas" w:hAnsi="Consolas"/>
          <w:color w:val="000000"/>
          <w:sz w:val="23"/>
          <w:szCs w:val="23"/>
        </w:rPr>
        <w:br/>
        <w:t>WHERE some_column=some_value </w:t>
      </w:r>
    </w:p>
    <w:p w14:paraId="1E50E886" w14:textId="77777777" w:rsidR="00636404" w:rsidRDefault="00636404" w:rsidP="0063640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Notice the WHERE clause in the UPDATE syntax:</w:t>
      </w:r>
      <w:r>
        <w:rPr>
          <w:rFonts w:ascii="Verdana" w:hAnsi="Verdana"/>
          <w:color w:val="000000"/>
          <w:sz w:val="23"/>
          <w:szCs w:val="23"/>
        </w:rPr>
        <w:t> The WHERE clause specifies which record or records that should be updated. If you omit the WHERE clause, all records will be updated!</w:t>
      </w:r>
    </w:p>
    <w:p w14:paraId="761D4D52" w14:textId="77777777" w:rsidR="00636404" w:rsidRDefault="00636404" w:rsidP="006364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Let's look at the "MyGuests" table:</w:t>
      </w:r>
    </w:p>
    <w:tbl>
      <w:tblPr>
        <w:tblW w:w="937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705"/>
        <w:gridCol w:w="1541"/>
        <w:gridCol w:w="1457"/>
        <w:gridCol w:w="2815"/>
        <w:gridCol w:w="2856"/>
      </w:tblGrid>
      <w:tr w:rsidR="00636404" w14:paraId="030AC721" w14:textId="77777777" w:rsidTr="005A20DE">
        <w:trPr>
          <w:trHeight w:val="290"/>
        </w:trPr>
        <w:tc>
          <w:tcPr>
            <w:tcW w:w="0" w:type="auto"/>
            <w:shd w:val="clear" w:color="auto" w:fill="FFFFFF"/>
            <w:tcMar>
              <w:top w:w="120" w:type="dxa"/>
              <w:left w:w="240" w:type="dxa"/>
              <w:bottom w:w="120" w:type="dxa"/>
              <w:right w:w="120" w:type="dxa"/>
            </w:tcMar>
            <w:hideMark/>
          </w:tcPr>
          <w:p w14:paraId="5D2C2851" w14:textId="77777777" w:rsidR="00636404" w:rsidRDefault="00636404" w:rsidP="005A20DE">
            <w:pPr>
              <w:rPr>
                <w:b/>
                <w:bCs/>
              </w:rPr>
            </w:pPr>
            <w:r>
              <w:rPr>
                <w:b/>
                <w:bCs/>
              </w:rPr>
              <w:t>id</w:t>
            </w:r>
          </w:p>
        </w:tc>
        <w:tc>
          <w:tcPr>
            <w:tcW w:w="0" w:type="auto"/>
            <w:shd w:val="clear" w:color="auto" w:fill="FFFFFF"/>
            <w:tcMar>
              <w:top w:w="120" w:type="dxa"/>
              <w:left w:w="120" w:type="dxa"/>
              <w:bottom w:w="120" w:type="dxa"/>
              <w:right w:w="120" w:type="dxa"/>
            </w:tcMar>
            <w:hideMark/>
          </w:tcPr>
          <w:p w14:paraId="02138A10" w14:textId="77777777" w:rsidR="00636404" w:rsidRDefault="00636404" w:rsidP="005A20DE">
            <w:pPr>
              <w:rPr>
                <w:b/>
                <w:bCs/>
              </w:rPr>
            </w:pPr>
            <w:r>
              <w:rPr>
                <w:b/>
                <w:bCs/>
              </w:rPr>
              <w:t>firstname</w:t>
            </w:r>
          </w:p>
        </w:tc>
        <w:tc>
          <w:tcPr>
            <w:tcW w:w="0" w:type="auto"/>
            <w:shd w:val="clear" w:color="auto" w:fill="FFFFFF"/>
            <w:tcMar>
              <w:top w:w="120" w:type="dxa"/>
              <w:left w:w="120" w:type="dxa"/>
              <w:bottom w:w="120" w:type="dxa"/>
              <w:right w:w="120" w:type="dxa"/>
            </w:tcMar>
            <w:hideMark/>
          </w:tcPr>
          <w:p w14:paraId="42A44B19" w14:textId="77777777" w:rsidR="00636404" w:rsidRDefault="00636404" w:rsidP="005A20DE">
            <w:pPr>
              <w:rPr>
                <w:b/>
                <w:bCs/>
              </w:rPr>
            </w:pPr>
            <w:r>
              <w:rPr>
                <w:b/>
                <w:bCs/>
              </w:rPr>
              <w:t>lastname</w:t>
            </w:r>
          </w:p>
        </w:tc>
        <w:tc>
          <w:tcPr>
            <w:tcW w:w="0" w:type="auto"/>
            <w:shd w:val="clear" w:color="auto" w:fill="FFFFFF"/>
            <w:tcMar>
              <w:top w:w="120" w:type="dxa"/>
              <w:left w:w="120" w:type="dxa"/>
              <w:bottom w:w="120" w:type="dxa"/>
              <w:right w:w="120" w:type="dxa"/>
            </w:tcMar>
            <w:hideMark/>
          </w:tcPr>
          <w:p w14:paraId="33E1DC45" w14:textId="77777777" w:rsidR="00636404" w:rsidRDefault="00636404" w:rsidP="005A20DE">
            <w:pPr>
              <w:rPr>
                <w:b/>
                <w:bCs/>
              </w:rPr>
            </w:pPr>
            <w:r>
              <w:rPr>
                <w:b/>
                <w:bCs/>
              </w:rPr>
              <w:t>email</w:t>
            </w:r>
          </w:p>
        </w:tc>
        <w:tc>
          <w:tcPr>
            <w:tcW w:w="0" w:type="auto"/>
            <w:shd w:val="clear" w:color="auto" w:fill="FFFFFF"/>
            <w:tcMar>
              <w:top w:w="120" w:type="dxa"/>
              <w:left w:w="120" w:type="dxa"/>
              <w:bottom w:w="120" w:type="dxa"/>
              <w:right w:w="120" w:type="dxa"/>
            </w:tcMar>
            <w:hideMark/>
          </w:tcPr>
          <w:p w14:paraId="7ACC19E8" w14:textId="77777777" w:rsidR="00636404" w:rsidRDefault="00636404" w:rsidP="005A20DE">
            <w:pPr>
              <w:rPr>
                <w:b/>
                <w:bCs/>
              </w:rPr>
            </w:pPr>
            <w:r>
              <w:rPr>
                <w:b/>
                <w:bCs/>
              </w:rPr>
              <w:t>reg_date</w:t>
            </w:r>
          </w:p>
        </w:tc>
      </w:tr>
      <w:tr w:rsidR="00636404" w14:paraId="5077D393" w14:textId="77777777" w:rsidTr="005A20DE">
        <w:trPr>
          <w:trHeight w:val="306"/>
        </w:trPr>
        <w:tc>
          <w:tcPr>
            <w:tcW w:w="0" w:type="auto"/>
            <w:shd w:val="clear" w:color="auto" w:fill="F1F1F1"/>
            <w:tcMar>
              <w:top w:w="120" w:type="dxa"/>
              <w:left w:w="240" w:type="dxa"/>
              <w:bottom w:w="120" w:type="dxa"/>
              <w:right w:w="120" w:type="dxa"/>
            </w:tcMar>
            <w:hideMark/>
          </w:tcPr>
          <w:p w14:paraId="4F85FB8E" w14:textId="77777777" w:rsidR="00636404" w:rsidRDefault="00636404" w:rsidP="005A20DE">
            <w:r>
              <w:t>1</w:t>
            </w:r>
          </w:p>
        </w:tc>
        <w:tc>
          <w:tcPr>
            <w:tcW w:w="0" w:type="auto"/>
            <w:shd w:val="clear" w:color="auto" w:fill="F1F1F1"/>
            <w:tcMar>
              <w:top w:w="120" w:type="dxa"/>
              <w:left w:w="120" w:type="dxa"/>
              <w:bottom w:w="120" w:type="dxa"/>
              <w:right w:w="120" w:type="dxa"/>
            </w:tcMar>
            <w:hideMark/>
          </w:tcPr>
          <w:p w14:paraId="621043C3" w14:textId="77777777" w:rsidR="00636404" w:rsidRDefault="00636404" w:rsidP="005A20DE">
            <w:r>
              <w:t>John</w:t>
            </w:r>
          </w:p>
        </w:tc>
        <w:tc>
          <w:tcPr>
            <w:tcW w:w="0" w:type="auto"/>
            <w:shd w:val="clear" w:color="auto" w:fill="F1F1F1"/>
            <w:tcMar>
              <w:top w:w="120" w:type="dxa"/>
              <w:left w:w="120" w:type="dxa"/>
              <w:bottom w:w="120" w:type="dxa"/>
              <w:right w:w="120" w:type="dxa"/>
            </w:tcMar>
            <w:hideMark/>
          </w:tcPr>
          <w:p w14:paraId="25048421" w14:textId="77777777" w:rsidR="00636404" w:rsidRDefault="00636404" w:rsidP="005A20DE">
            <w:r>
              <w:t>Doe</w:t>
            </w:r>
          </w:p>
        </w:tc>
        <w:tc>
          <w:tcPr>
            <w:tcW w:w="0" w:type="auto"/>
            <w:shd w:val="clear" w:color="auto" w:fill="F1F1F1"/>
            <w:tcMar>
              <w:top w:w="120" w:type="dxa"/>
              <w:left w:w="120" w:type="dxa"/>
              <w:bottom w:w="120" w:type="dxa"/>
              <w:right w:w="120" w:type="dxa"/>
            </w:tcMar>
            <w:hideMark/>
          </w:tcPr>
          <w:p w14:paraId="394DBC3B" w14:textId="77777777" w:rsidR="00636404" w:rsidRDefault="00636404" w:rsidP="005A20DE">
            <w:r>
              <w:t>john@example.com</w:t>
            </w:r>
          </w:p>
        </w:tc>
        <w:tc>
          <w:tcPr>
            <w:tcW w:w="0" w:type="auto"/>
            <w:shd w:val="clear" w:color="auto" w:fill="F1F1F1"/>
            <w:tcMar>
              <w:top w:w="120" w:type="dxa"/>
              <w:left w:w="120" w:type="dxa"/>
              <w:bottom w:w="120" w:type="dxa"/>
              <w:right w:w="120" w:type="dxa"/>
            </w:tcMar>
            <w:hideMark/>
          </w:tcPr>
          <w:p w14:paraId="763AFFE4" w14:textId="77777777" w:rsidR="00636404" w:rsidRDefault="00636404" w:rsidP="005A20DE">
            <w:r>
              <w:t>2014-10-22 14:26:15</w:t>
            </w:r>
          </w:p>
        </w:tc>
      </w:tr>
      <w:tr w:rsidR="00636404" w14:paraId="257A7571" w14:textId="77777777" w:rsidTr="005A20DE">
        <w:trPr>
          <w:trHeight w:val="290"/>
        </w:trPr>
        <w:tc>
          <w:tcPr>
            <w:tcW w:w="0" w:type="auto"/>
            <w:shd w:val="clear" w:color="auto" w:fill="FFFFFF"/>
            <w:tcMar>
              <w:top w:w="120" w:type="dxa"/>
              <w:left w:w="240" w:type="dxa"/>
              <w:bottom w:w="120" w:type="dxa"/>
              <w:right w:w="120" w:type="dxa"/>
            </w:tcMar>
            <w:hideMark/>
          </w:tcPr>
          <w:p w14:paraId="1FFC9116" w14:textId="77777777" w:rsidR="00636404" w:rsidRDefault="00636404" w:rsidP="005A20DE">
            <w:r>
              <w:t>2</w:t>
            </w:r>
          </w:p>
        </w:tc>
        <w:tc>
          <w:tcPr>
            <w:tcW w:w="0" w:type="auto"/>
            <w:shd w:val="clear" w:color="auto" w:fill="FFFFFF"/>
            <w:tcMar>
              <w:top w:w="120" w:type="dxa"/>
              <w:left w:w="120" w:type="dxa"/>
              <w:bottom w:w="120" w:type="dxa"/>
              <w:right w:w="120" w:type="dxa"/>
            </w:tcMar>
            <w:hideMark/>
          </w:tcPr>
          <w:p w14:paraId="3756B4F0" w14:textId="77777777" w:rsidR="00636404" w:rsidRDefault="00636404" w:rsidP="005A20DE">
            <w:r>
              <w:t>Mary</w:t>
            </w:r>
          </w:p>
        </w:tc>
        <w:tc>
          <w:tcPr>
            <w:tcW w:w="0" w:type="auto"/>
            <w:shd w:val="clear" w:color="auto" w:fill="FFFFFF"/>
            <w:tcMar>
              <w:top w:w="120" w:type="dxa"/>
              <w:left w:w="120" w:type="dxa"/>
              <w:bottom w:w="120" w:type="dxa"/>
              <w:right w:w="120" w:type="dxa"/>
            </w:tcMar>
            <w:hideMark/>
          </w:tcPr>
          <w:p w14:paraId="14681AA8" w14:textId="77777777" w:rsidR="00636404" w:rsidRDefault="00636404" w:rsidP="005A20DE">
            <w:r>
              <w:t>Moe</w:t>
            </w:r>
          </w:p>
        </w:tc>
        <w:tc>
          <w:tcPr>
            <w:tcW w:w="0" w:type="auto"/>
            <w:shd w:val="clear" w:color="auto" w:fill="FFFFFF"/>
            <w:tcMar>
              <w:top w:w="120" w:type="dxa"/>
              <w:left w:w="120" w:type="dxa"/>
              <w:bottom w:w="120" w:type="dxa"/>
              <w:right w:w="120" w:type="dxa"/>
            </w:tcMar>
            <w:hideMark/>
          </w:tcPr>
          <w:p w14:paraId="78D34CBC" w14:textId="77777777" w:rsidR="00636404" w:rsidRDefault="00636404" w:rsidP="005A20DE">
            <w:r>
              <w:t>mary@example.com</w:t>
            </w:r>
          </w:p>
        </w:tc>
        <w:tc>
          <w:tcPr>
            <w:tcW w:w="0" w:type="auto"/>
            <w:shd w:val="clear" w:color="auto" w:fill="FFFFFF"/>
            <w:tcMar>
              <w:top w:w="120" w:type="dxa"/>
              <w:left w:w="120" w:type="dxa"/>
              <w:bottom w:w="120" w:type="dxa"/>
              <w:right w:w="120" w:type="dxa"/>
            </w:tcMar>
            <w:hideMark/>
          </w:tcPr>
          <w:p w14:paraId="5D33C0DB" w14:textId="77777777" w:rsidR="00636404" w:rsidRDefault="00636404" w:rsidP="005A20DE">
            <w:r>
              <w:t>2014-10-23 10:22:30</w:t>
            </w:r>
          </w:p>
        </w:tc>
      </w:tr>
    </w:tbl>
    <w:p w14:paraId="65F82865" w14:textId="77777777" w:rsidR="00636404" w:rsidRDefault="00636404" w:rsidP="006364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examples update the record with id=2 in the "MyGuests" table:</w:t>
      </w:r>
    </w:p>
    <w:p w14:paraId="7C329B4E" w14:textId="77777777" w:rsidR="00636404" w:rsidRPr="005A20DE" w:rsidRDefault="00636404" w:rsidP="005A20DE">
      <w:pPr>
        <w:pStyle w:val="intro"/>
        <w:shd w:val="clear" w:color="auto" w:fill="FFFFFF"/>
        <w:spacing w:before="288" w:beforeAutospacing="0" w:after="288" w:afterAutospacing="0"/>
        <w:rPr>
          <w:rFonts w:ascii="Verdana" w:hAnsi="Verdana"/>
          <w:color w:val="000000"/>
          <w:sz w:val="52"/>
          <w:szCs w:val="52"/>
        </w:rPr>
      </w:pPr>
      <w:r w:rsidRPr="005A20DE">
        <w:rPr>
          <w:rFonts w:ascii="Verdana" w:hAnsi="Verdana"/>
          <w:color w:val="000000"/>
          <w:sz w:val="52"/>
          <w:szCs w:val="52"/>
        </w:rPr>
        <w:t>Example (MySQLi Object-oriented)</w:t>
      </w:r>
    </w:p>
    <w:p w14:paraId="2971CDB0" w14:textId="16C44314" w:rsidR="00636404" w:rsidRPr="005A20DE" w:rsidRDefault="00636404" w:rsidP="005A20DE">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w:t>
      </w:r>
      <w:r>
        <w:rPr>
          <w:rStyle w:val="phpkeywordcolor"/>
          <w:rFonts w:ascii="Consolas" w:hAnsi="Consolas"/>
          <w:color w:val="0000CD"/>
          <w:sz w:val="23"/>
          <w:szCs w:val="23"/>
        </w:rPr>
        <w:t>new</w:t>
      </w:r>
      <w:r>
        <w:rPr>
          <w:rStyle w:val="phpcolor"/>
          <w:rFonts w:ascii="Consolas" w:hAnsi="Consolas"/>
          <w:color w:val="000000"/>
          <w:sz w:val="23"/>
          <w:szCs w:val="23"/>
        </w:rPr>
        <w:t> mysqli($servername,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($conn-&gt;connect_error)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$conn-&gt;connect_error);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"UPDATE MyGuests SET lastname='Doe' WHERE id=2"</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($conn-&gt;query($sql) === TRUE)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"Record updated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updating record: "</w:t>
      </w:r>
      <w:r>
        <w:rPr>
          <w:rStyle w:val="phpcolor"/>
          <w:rFonts w:ascii="Consolas" w:hAnsi="Consolas"/>
          <w:color w:val="000000"/>
          <w:sz w:val="23"/>
          <w:szCs w:val="23"/>
        </w:rPr>
        <w:t> . $conn-&gt;error;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$conn-&gt;close();</w:t>
      </w:r>
      <w:r>
        <w:rPr>
          <w:rFonts w:ascii="Consolas" w:hAnsi="Consolas"/>
          <w:color w:val="000000"/>
          <w:sz w:val="23"/>
          <w:szCs w:val="23"/>
        </w:rPr>
        <w:br/>
      </w:r>
      <w:r>
        <w:rPr>
          <w:rStyle w:val="phptagcolor"/>
          <w:rFonts w:ascii="Consolas" w:hAnsi="Consolas"/>
          <w:color w:val="FF0000"/>
          <w:sz w:val="23"/>
          <w:szCs w:val="23"/>
        </w:rPr>
        <w:t>?&gt;</w:t>
      </w:r>
    </w:p>
    <w:p w14:paraId="0DEC9AE1" w14:textId="77777777" w:rsidR="00636404" w:rsidRPr="005A20DE" w:rsidRDefault="00636404" w:rsidP="005A20DE">
      <w:pPr>
        <w:pStyle w:val="intro"/>
        <w:shd w:val="clear" w:color="auto" w:fill="FFFFFF"/>
        <w:spacing w:before="288" w:beforeAutospacing="0" w:after="288" w:afterAutospacing="0"/>
        <w:rPr>
          <w:rFonts w:ascii="Verdana" w:hAnsi="Verdana"/>
          <w:color w:val="000000"/>
          <w:sz w:val="52"/>
          <w:szCs w:val="52"/>
        </w:rPr>
      </w:pPr>
      <w:r w:rsidRPr="005A20DE">
        <w:rPr>
          <w:rFonts w:ascii="Verdana" w:hAnsi="Verdana"/>
          <w:color w:val="000000"/>
          <w:sz w:val="52"/>
          <w:szCs w:val="52"/>
        </w:rPr>
        <w:t>Example (MySQLi Procedural)</w:t>
      </w:r>
    </w:p>
    <w:p w14:paraId="6064E2FF" w14:textId="067C33D6" w:rsidR="00636404" w:rsidRPr="005A20DE" w:rsidRDefault="00636404" w:rsidP="005A20DE">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lastRenderedPageBreak/>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Create connection</w:t>
      </w:r>
      <w:r>
        <w:rPr>
          <w:rFonts w:ascii="Consolas" w:hAnsi="Consolas"/>
          <w:color w:val="008000"/>
          <w:sz w:val="23"/>
          <w:szCs w:val="23"/>
        </w:rPr>
        <w:br/>
      </w:r>
      <w:r>
        <w:rPr>
          <w:rStyle w:val="phpcolor"/>
          <w:rFonts w:ascii="Consolas" w:hAnsi="Consolas"/>
          <w:color w:val="000000"/>
          <w:sz w:val="23"/>
          <w:szCs w:val="23"/>
        </w:rPr>
        <w:t>$conn = mysqli_connect($servername, $username, $password, $dbname);</w:t>
      </w:r>
      <w:r>
        <w:rPr>
          <w:rFonts w:ascii="Consolas" w:hAnsi="Consolas"/>
          <w:color w:val="000000"/>
          <w:sz w:val="23"/>
          <w:szCs w:val="23"/>
        </w:rPr>
        <w:br/>
      </w:r>
      <w:r>
        <w:rPr>
          <w:rStyle w:val="commentcolor"/>
          <w:rFonts w:ascii="Consolas" w:hAnsi="Consolas"/>
          <w:color w:val="008000"/>
          <w:sz w:val="23"/>
          <w:szCs w:val="23"/>
        </w:rPr>
        <w:t>// Check connection</w:t>
      </w:r>
      <w:r>
        <w:rPr>
          <w:rFonts w:ascii="Consolas" w:hAnsi="Consolas"/>
          <w:color w:val="008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(!$conn)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die</w:t>
      </w:r>
      <w:r>
        <w:rPr>
          <w:rStyle w:val="phpcolor"/>
          <w:rFonts w:ascii="Consolas" w:hAnsi="Consolas"/>
          <w:color w:val="000000"/>
          <w:sz w:val="23"/>
          <w:szCs w:val="23"/>
        </w:rPr>
        <w:t>(</w:t>
      </w:r>
      <w:r>
        <w:rPr>
          <w:rStyle w:val="phpstringcolor"/>
          <w:rFonts w:ascii="Consolas" w:hAnsi="Consolas"/>
          <w:color w:val="A52A2A"/>
          <w:sz w:val="23"/>
          <w:szCs w:val="23"/>
        </w:rPr>
        <w:t>"Connection failed: "</w:t>
      </w:r>
      <w:r>
        <w:rPr>
          <w:rStyle w:val="phpcolor"/>
          <w:rFonts w:ascii="Consolas" w:hAnsi="Consolas"/>
          <w:color w:val="000000"/>
          <w:sz w:val="23"/>
          <w:szCs w:val="23"/>
        </w:rPr>
        <w:t> . mysqli_connect_error());</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$sql = </w:t>
      </w:r>
      <w:r>
        <w:rPr>
          <w:rStyle w:val="phpstringcolor"/>
          <w:rFonts w:ascii="Consolas" w:hAnsi="Consolas"/>
          <w:color w:val="A52A2A"/>
          <w:sz w:val="23"/>
          <w:szCs w:val="23"/>
        </w:rPr>
        <w:t>"UPDATE MyGuests SET lastname='Doe' WHERE id=2"</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if</w:t>
      </w:r>
      <w:r>
        <w:rPr>
          <w:rStyle w:val="phpcolor"/>
          <w:rFonts w:ascii="Consolas" w:hAnsi="Consolas"/>
          <w:color w:val="000000"/>
          <w:sz w:val="23"/>
          <w:szCs w:val="23"/>
        </w:rPr>
        <w:t> (mysqli_query($conn, $sql))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"Record updated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else</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w:t>
      </w:r>
      <w:r>
        <w:rPr>
          <w:rStyle w:val="phpstringcolor"/>
          <w:rFonts w:ascii="Consolas" w:hAnsi="Consolas"/>
          <w:color w:val="A52A2A"/>
          <w:sz w:val="23"/>
          <w:szCs w:val="23"/>
        </w:rPr>
        <w:t>"Error updating record: "</w:t>
      </w:r>
      <w:r>
        <w:rPr>
          <w:rStyle w:val="phpcolor"/>
          <w:rFonts w:ascii="Consolas" w:hAnsi="Consolas"/>
          <w:color w:val="000000"/>
          <w:sz w:val="23"/>
          <w:szCs w:val="23"/>
        </w:rPr>
        <w:t> . mysqli_error($conn);</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mysqli_close($conn);</w:t>
      </w:r>
      <w:r>
        <w:rPr>
          <w:rFonts w:ascii="Consolas" w:hAnsi="Consolas"/>
          <w:color w:val="000000"/>
          <w:sz w:val="23"/>
          <w:szCs w:val="23"/>
        </w:rPr>
        <w:br/>
      </w:r>
      <w:r>
        <w:rPr>
          <w:rStyle w:val="phptagcolor"/>
          <w:rFonts w:ascii="Consolas" w:hAnsi="Consolas"/>
          <w:color w:val="FF0000"/>
          <w:sz w:val="23"/>
          <w:szCs w:val="23"/>
        </w:rPr>
        <w:t>?&gt;</w:t>
      </w:r>
    </w:p>
    <w:p w14:paraId="196540CF" w14:textId="77777777" w:rsidR="00636404" w:rsidRPr="005A20DE" w:rsidRDefault="00636404" w:rsidP="005A20DE">
      <w:pPr>
        <w:pStyle w:val="intro"/>
        <w:shd w:val="clear" w:color="auto" w:fill="FFFFFF"/>
        <w:spacing w:before="288" w:beforeAutospacing="0" w:after="0" w:afterAutospacing="0"/>
        <w:rPr>
          <w:rFonts w:ascii="Verdana" w:hAnsi="Verdana"/>
          <w:color w:val="000000"/>
          <w:sz w:val="52"/>
          <w:szCs w:val="52"/>
        </w:rPr>
      </w:pPr>
      <w:r w:rsidRPr="005A20DE">
        <w:rPr>
          <w:rFonts w:ascii="Verdana" w:hAnsi="Verdana"/>
          <w:color w:val="000000"/>
          <w:sz w:val="52"/>
          <w:szCs w:val="52"/>
        </w:rPr>
        <w:t>Example (PDO)</w:t>
      </w:r>
    </w:p>
    <w:p w14:paraId="679C3C14" w14:textId="0717B663" w:rsidR="00636404" w:rsidRPr="00EF6643" w:rsidRDefault="00636404" w:rsidP="00EF6643">
      <w:pPr>
        <w:shd w:val="clear" w:color="auto" w:fill="FFFFFF"/>
        <w:rPr>
          <w:rFonts w:ascii="Consolas" w:hAnsi="Consolas"/>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color"/>
          <w:rFonts w:ascii="Consolas" w:hAnsi="Consolas"/>
          <w:color w:val="000000"/>
          <w:sz w:val="23"/>
          <w:szCs w:val="23"/>
        </w:rPr>
        <w:t>$servername = </w:t>
      </w:r>
      <w:r>
        <w:rPr>
          <w:rStyle w:val="phpstringcolor"/>
          <w:rFonts w:ascii="Consolas" w:hAnsi="Consolas"/>
          <w:color w:val="A52A2A"/>
          <w:sz w:val="23"/>
          <w:szCs w:val="23"/>
        </w:rPr>
        <w:t>"localhost"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$username = </w:t>
      </w:r>
      <w:r>
        <w:rPr>
          <w:rStyle w:val="phpstringcolor"/>
          <w:rFonts w:ascii="Consolas" w:hAnsi="Consolas"/>
          <w:color w:val="A52A2A"/>
          <w:sz w:val="23"/>
          <w:szCs w:val="23"/>
        </w:rPr>
        <w:t>"username"</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$password = </w:t>
      </w:r>
      <w:r>
        <w:rPr>
          <w:rStyle w:val="phpstringcolor"/>
          <w:rFonts w:ascii="Consolas" w:hAnsi="Consolas"/>
          <w:color w:val="A52A2A"/>
          <w:sz w:val="23"/>
          <w:szCs w:val="23"/>
        </w:rPr>
        <w:t>"password"</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$dbname = </w:t>
      </w:r>
      <w:r>
        <w:rPr>
          <w:rStyle w:val="phpstringcolor"/>
          <w:rFonts w:ascii="Consolas" w:hAnsi="Consolas"/>
          <w:color w:val="A52A2A"/>
          <w:sz w:val="23"/>
          <w:szCs w:val="23"/>
        </w:rPr>
        <w:t>"myDBPDO"</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rPr>
        <w:t>try</w:t>
      </w:r>
      <w:r>
        <w:rPr>
          <w:rStyle w:val="phpcolor"/>
          <w:rFonts w:ascii="Consolas" w:hAnsi="Consolas"/>
          <w:color w:val="000000"/>
          <w:sz w:val="23"/>
          <w:szCs w:val="23"/>
        </w:rPr>
        <w:t> {</w:t>
      </w:r>
      <w:r>
        <w:rPr>
          <w:rFonts w:ascii="Consolas" w:hAnsi="Consolas"/>
          <w:color w:val="000000"/>
          <w:sz w:val="23"/>
          <w:szCs w:val="23"/>
        </w:rPr>
        <w:br/>
      </w:r>
      <w:r>
        <w:rPr>
          <w:rStyle w:val="phpcolor"/>
          <w:rFonts w:ascii="Consolas" w:hAnsi="Consolas"/>
          <w:color w:val="000000"/>
          <w:sz w:val="23"/>
          <w:szCs w:val="23"/>
        </w:rPr>
        <w:t>  $conn = </w:t>
      </w:r>
      <w:r>
        <w:rPr>
          <w:rStyle w:val="phpkeywordcolor"/>
          <w:rFonts w:ascii="Consolas" w:hAnsi="Consolas"/>
          <w:color w:val="0000CD"/>
          <w:sz w:val="23"/>
          <w:szCs w:val="23"/>
        </w:rPr>
        <w:t>new</w:t>
      </w:r>
      <w:r>
        <w:rPr>
          <w:rStyle w:val="phpcolor"/>
          <w:rFonts w:ascii="Consolas" w:hAnsi="Consolas"/>
          <w:color w:val="000000"/>
          <w:sz w:val="23"/>
          <w:szCs w:val="23"/>
        </w:rPr>
        <w:t> PDO(</w:t>
      </w:r>
      <w:r>
        <w:rPr>
          <w:rStyle w:val="phpstringcolor"/>
          <w:rFonts w:ascii="Consolas" w:hAnsi="Consolas"/>
          <w:color w:val="A52A2A"/>
          <w:sz w:val="23"/>
          <w:szCs w:val="23"/>
        </w:rPr>
        <w:t>"mysql:host=$servername;dbname=$dbname"</w:t>
      </w:r>
      <w:r>
        <w:rPr>
          <w:rStyle w:val="phpcolor"/>
          <w:rFonts w:ascii="Consolas" w:hAnsi="Consolas"/>
          <w:color w:val="000000"/>
          <w:sz w:val="23"/>
          <w:szCs w:val="23"/>
        </w:rPr>
        <w:t>, $username, $password);</w:t>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set the PDO error mode to exception</w:t>
      </w:r>
      <w:r>
        <w:rPr>
          <w:rFonts w:ascii="Consolas" w:hAnsi="Consolas"/>
          <w:color w:val="008000"/>
          <w:sz w:val="23"/>
          <w:szCs w:val="23"/>
        </w:rPr>
        <w:br/>
      </w:r>
      <w:r>
        <w:rPr>
          <w:rStyle w:val="phpcolor"/>
          <w:rFonts w:ascii="Consolas" w:hAnsi="Consolas"/>
          <w:color w:val="000000"/>
          <w:sz w:val="23"/>
          <w:szCs w:val="23"/>
        </w:rPr>
        <w:t>  $conn-&gt;setAttribute(PDO::ATTR_ERRMODE, PDO::ERRMODE_EXCEPTION);</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phpnumbercolor"/>
          <w:rFonts w:ascii="Consolas" w:hAnsi="Consolas"/>
          <w:color w:val="FF0000"/>
          <w:sz w:val="23"/>
          <w:szCs w:val="23"/>
        </w:rPr>
        <w:t> </w:t>
      </w:r>
      <w:r>
        <w:rPr>
          <w:rStyle w:val="phpcolor"/>
          <w:rFonts w:ascii="Consolas" w:hAnsi="Consolas"/>
          <w:color w:val="000000"/>
          <w:sz w:val="23"/>
          <w:szCs w:val="23"/>
        </w:rPr>
        <w:t>$sql = </w:t>
      </w:r>
      <w:r>
        <w:rPr>
          <w:rStyle w:val="phpstringcolor"/>
          <w:rFonts w:ascii="Consolas" w:hAnsi="Consolas"/>
          <w:color w:val="A52A2A"/>
          <w:sz w:val="23"/>
          <w:szCs w:val="23"/>
        </w:rPr>
        <w:t>"UPDATE MyGuests SET lastname='Doe' WHERE id=2"</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Prepare statement</w:t>
      </w:r>
      <w:r>
        <w:rPr>
          <w:rFonts w:ascii="Consolas" w:hAnsi="Consolas"/>
          <w:color w:val="008000"/>
          <w:sz w:val="23"/>
          <w:szCs w:val="23"/>
        </w:rPr>
        <w:br/>
      </w:r>
      <w:r>
        <w:rPr>
          <w:rStyle w:val="phpcolor"/>
          <w:rFonts w:ascii="Consolas" w:hAnsi="Consolas"/>
          <w:color w:val="000000"/>
          <w:sz w:val="23"/>
          <w:szCs w:val="23"/>
        </w:rPr>
        <w:t>  $stmt = $conn-&gt;prepare($sql);</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execute the query</w:t>
      </w:r>
      <w:r>
        <w:rPr>
          <w:rFonts w:ascii="Consolas" w:hAnsi="Consolas"/>
          <w:color w:val="008000"/>
          <w:sz w:val="23"/>
          <w:szCs w:val="23"/>
        </w:rPr>
        <w:br/>
      </w:r>
      <w:r>
        <w:rPr>
          <w:rStyle w:val="phpcolor"/>
          <w:rFonts w:ascii="Consolas" w:hAnsi="Consolas"/>
          <w:color w:val="000000"/>
          <w:sz w:val="23"/>
          <w:szCs w:val="23"/>
        </w:rPr>
        <w:t>  $stmt-&gt;execute();</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  </w:t>
      </w:r>
      <w:r>
        <w:rPr>
          <w:rStyle w:val="commentcolor"/>
          <w:rFonts w:ascii="Consolas" w:hAnsi="Consolas"/>
          <w:color w:val="008000"/>
          <w:sz w:val="23"/>
          <w:szCs w:val="23"/>
        </w:rPr>
        <w:t>// echo a message to say the UPDATE succeeded</w:t>
      </w:r>
      <w:r>
        <w:rPr>
          <w:rFonts w:ascii="Consolas" w:hAnsi="Consolas"/>
          <w:color w:val="008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$stmt-&gt;rowCount() . </w:t>
      </w:r>
      <w:r>
        <w:rPr>
          <w:rStyle w:val="phpstringcolor"/>
          <w:rFonts w:ascii="Consolas" w:hAnsi="Consolas"/>
          <w:color w:val="A52A2A"/>
          <w:sz w:val="23"/>
          <w:szCs w:val="23"/>
        </w:rPr>
        <w:t>" records UPDATED successfully"</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lastRenderedPageBreak/>
        <w:t>} </w:t>
      </w:r>
      <w:r>
        <w:rPr>
          <w:rStyle w:val="phpkeywordcolor"/>
          <w:rFonts w:ascii="Consolas" w:hAnsi="Consolas"/>
          <w:color w:val="0000CD"/>
          <w:sz w:val="23"/>
          <w:szCs w:val="23"/>
        </w:rPr>
        <w:t>catch</w:t>
      </w:r>
      <w:r>
        <w:rPr>
          <w:rStyle w:val="phpcolor"/>
          <w:rFonts w:ascii="Consolas" w:hAnsi="Consolas"/>
          <w:color w:val="000000"/>
          <w:sz w:val="23"/>
          <w:szCs w:val="23"/>
        </w:rPr>
        <w:t>(PDOException $e)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echo</w:t>
      </w:r>
      <w:r>
        <w:rPr>
          <w:rStyle w:val="phpcolor"/>
          <w:rFonts w:ascii="Consolas" w:hAnsi="Consolas"/>
          <w:color w:val="000000"/>
          <w:sz w:val="23"/>
          <w:szCs w:val="23"/>
        </w:rPr>
        <w:t> $sql . </w:t>
      </w:r>
      <w:r>
        <w:rPr>
          <w:rStyle w:val="phpstringcolor"/>
          <w:rFonts w:ascii="Consolas" w:hAnsi="Consolas"/>
          <w:color w:val="A52A2A"/>
          <w:sz w:val="23"/>
          <w:szCs w:val="23"/>
        </w:rPr>
        <w:t>"&lt;br&gt;"</w:t>
      </w:r>
      <w:r>
        <w:rPr>
          <w:rStyle w:val="phpcolor"/>
          <w:rFonts w:ascii="Consolas" w:hAnsi="Consolas"/>
          <w:color w:val="000000"/>
          <w:sz w:val="23"/>
          <w:szCs w:val="23"/>
        </w:rPr>
        <w:t> . $e-&gt;getMessage();</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hpcolor"/>
          <w:rFonts w:ascii="Consolas" w:hAnsi="Consolas"/>
          <w:color w:val="000000"/>
          <w:sz w:val="23"/>
          <w:szCs w:val="23"/>
        </w:rPr>
        <w:t>$conn = null;</w:t>
      </w:r>
      <w:r>
        <w:rPr>
          <w:rFonts w:ascii="Consolas" w:hAnsi="Consolas"/>
          <w:color w:val="000000"/>
          <w:sz w:val="23"/>
          <w:szCs w:val="23"/>
        </w:rPr>
        <w:br/>
      </w:r>
      <w:r>
        <w:rPr>
          <w:rStyle w:val="phptagcolor"/>
          <w:rFonts w:ascii="Consolas" w:hAnsi="Consolas"/>
          <w:color w:val="FF0000"/>
          <w:sz w:val="23"/>
          <w:szCs w:val="23"/>
        </w:rPr>
        <w:t>?&gt;</w:t>
      </w:r>
    </w:p>
    <w:p w14:paraId="6FB9BC68" w14:textId="77777777" w:rsidR="00636404" w:rsidRDefault="00636404" w:rsidP="006364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After the record is updated, the table will look like this:</w:t>
      </w:r>
    </w:p>
    <w:tbl>
      <w:tblPr>
        <w:tblW w:w="937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705"/>
        <w:gridCol w:w="1541"/>
        <w:gridCol w:w="1457"/>
        <w:gridCol w:w="2815"/>
        <w:gridCol w:w="2856"/>
      </w:tblGrid>
      <w:tr w:rsidR="00636404" w14:paraId="42F75F4A" w14:textId="77777777" w:rsidTr="00EF6643">
        <w:trPr>
          <w:trHeight w:val="264"/>
        </w:trPr>
        <w:tc>
          <w:tcPr>
            <w:tcW w:w="0" w:type="auto"/>
            <w:shd w:val="clear" w:color="auto" w:fill="FFFFFF"/>
            <w:tcMar>
              <w:top w:w="120" w:type="dxa"/>
              <w:left w:w="240" w:type="dxa"/>
              <w:bottom w:w="120" w:type="dxa"/>
              <w:right w:w="120" w:type="dxa"/>
            </w:tcMar>
            <w:hideMark/>
          </w:tcPr>
          <w:p w14:paraId="437DC643" w14:textId="77777777" w:rsidR="00636404" w:rsidRDefault="00636404" w:rsidP="00EF6643">
            <w:pPr>
              <w:rPr>
                <w:b/>
                <w:bCs/>
              </w:rPr>
            </w:pPr>
            <w:r>
              <w:rPr>
                <w:b/>
                <w:bCs/>
              </w:rPr>
              <w:t>id</w:t>
            </w:r>
          </w:p>
        </w:tc>
        <w:tc>
          <w:tcPr>
            <w:tcW w:w="0" w:type="auto"/>
            <w:shd w:val="clear" w:color="auto" w:fill="FFFFFF"/>
            <w:tcMar>
              <w:top w:w="120" w:type="dxa"/>
              <w:left w:w="120" w:type="dxa"/>
              <w:bottom w:w="120" w:type="dxa"/>
              <w:right w:w="120" w:type="dxa"/>
            </w:tcMar>
            <w:hideMark/>
          </w:tcPr>
          <w:p w14:paraId="4B2BC225" w14:textId="77777777" w:rsidR="00636404" w:rsidRDefault="00636404" w:rsidP="00EF6643">
            <w:pPr>
              <w:rPr>
                <w:b/>
                <w:bCs/>
              </w:rPr>
            </w:pPr>
            <w:r>
              <w:rPr>
                <w:b/>
                <w:bCs/>
              </w:rPr>
              <w:t>firstname</w:t>
            </w:r>
          </w:p>
        </w:tc>
        <w:tc>
          <w:tcPr>
            <w:tcW w:w="0" w:type="auto"/>
            <w:shd w:val="clear" w:color="auto" w:fill="FFFFFF"/>
            <w:tcMar>
              <w:top w:w="120" w:type="dxa"/>
              <w:left w:w="120" w:type="dxa"/>
              <w:bottom w:w="120" w:type="dxa"/>
              <w:right w:w="120" w:type="dxa"/>
            </w:tcMar>
            <w:hideMark/>
          </w:tcPr>
          <w:p w14:paraId="68C3DC0E" w14:textId="77777777" w:rsidR="00636404" w:rsidRDefault="00636404" w:rsidP="00EF6643">
            <w:pPr>
              <w:rPr>
                <w:b/>
                <w:bCs/>
              </w:rPr>
            </w:pPr>
            <w:r>
              <w:rPr>
                <w:b/>
                <w:bCs/>
              </w:rPr>
              <w:t>lastname</w:t>
            </w:r>
          </w:p>
        </w:tc>
        <w:tc>
          <w:tcPr>
            <w:tcW w:w="0" w:type="auto"/>
            <w:shd w:val="clear" w:color="auto" w:fill="FFFFFF"/>
            <w:tcMar>
              <w:top w:w="120" w:type="dxa"/>
              <w:left w:w="120" w:type="dxa"/>
              <w:bottom w:w="120" w:type="dxa"/>
              <w:right w:w="120" w:type="dxa"/>
            </w:tcMar>
            <w:hideMark/>
          </w:tcPr>
          <w:p w14:paraId="3CDE0464" w14:textId="77777777" w:rsidR="00636404" w:rsidRDefault="00636404" w:rsidP="00EF6643">
            <w:pPr>
              <w:rPr>
                <w:b/>
                <w:bCs/>
              </w:rPr>
            </w:pPr>
            <w:r>
              <w:rPr>
                <w:b/>
                <w:bCs/>
              </w:rPr>
              <w:t>email</w:t>
            </w:r>
          </w:p>
        </w:tc>
        <w:tc>
          <w:tcPr>
            <w:tcW w:w="0" w:type="auto"/>
            <w:shd w:val="clear" w:color="auto" w:fill="FFFFFF"/>
            <w:tcMar>
              <w:top w:w="120" w:type="dxa"/>
              <w:left w:w="120" w:type="dxa"/>
              <w:bottom w:w="120" w:type="dxa"/>
              <w:right w:w="120" w:type="dxa"/>
            </w:tcMar>
            <w:hideMark/>
          </w:tcPr>
          <w:p w14:paraId="2C5B3B1C" w14:textId="77777777" w:rsidR="00636404" w:rsidRDefault="00636404" w:rsidP="00EF6643">
            <w:pPr>
              <w:rPr>
                <w:b/>
                <w:bCs/>
              </w:rPr>
            </w:pPr>
            <w:r>
              <w:rPr>
                <w:b/>
                <w:bCs/>
              </w:rPr>
              <w:t>reg_date</w:t>
            </w:r>
          </w:p>
        </w:tc>
      </w:tr>
      <w:tr w:rsidR="00636404" w14:paraId="3281C264" w14:textId="77777777" w:rsidTr="00EF6643">
        <w:trPr>
          <w:trHeight w:val="279"/>
        </w:trPr>
        <w:tc>
          <w:tcPr>
            <w:tcW w:w="0" w:type="auto"/>
            <w:shd w:val="clear" w:color="auto" w:fill="F1F1F1"/>
            <w:tcMar>
              <w:top w:w="120" w:type="dxa"/>
              <w:left w:w="240" w:type="dxa"/>
              <w:bottom w:w="120" w:type="dxa"/>
              <w:right w:w="120" w:type="dxa"/>
            </w:tcMar>
            <w:hideMark/>
          </w:tcPr>
          <w:p w14:paraId="270F639D" w14:textId="77777777" w:rsidR="00636404" w:rsidRDefault="00636404" w:rsidP="00EF6643">
            <w:r>
              <w:t>1</w:t>
            </w:r>
          </w:p>
        </w:tc>
        <w:tc>
          <w:tcPr>
            <w:tcW w:w="0" w:type="auto"/>
            <w:shd w:val="clear" w:color="auto" w:fill="F1F1F1"/>
            <w:tcMar>
              <w:top w:w="120" w:type="dxa"/>
              <w:left w:w="120" w:type="dxa"/>
              <w:bottom w:w="120" w:type="dxa"/>
              <w:right w:w="120" w:type="dxa"/>
            </w:tcMar>
            <w:hideMark/>
          </w:tcPr>
          <w:p w14:paraId="146D4DB0" w14:textId="77777777" w:rsidR="00636404" w:rsidRDefault="00636404" w:rsidP="00EF6643">
            <w:r>
              <w:t>John</w:t>
            </w:r>
          </w:p>
        </w:tc>
        <w:tc>
          <w:tcPr>
            <w:tcW w:w="0" w:type="auto"/>
            <w:shd w:val="clear" w:color="auto" w:fill="F1F1F1"/>
            <w:tcMar>
              <w:top w:w="120" w:type="dxa"/>
              <w:left w:w="120" w:type="dxa"/>
              <w:bottom w:w="120" w:type="dxa"/>
              <w:right w:w="120" w:type="dxa"/>
            </w:tcMar>
            <w:hideMark/>
          </w:tcPr>
          <w:p w14:paraId="404A0FA3" w14:textId="77777777" w:rsidR="00636404" w:rsidRDefault="00636404" w:rsidP="00EF6643">
            <w:r>
              <w:t>Doe</w:t>
            </w:r>
          </w:p>
        </w:tc>
        <w:tc>
          <w:tcPr>
            <w:tcW w:w="0" w:type="auto"/>
            <w:shd w:val="clear" w:color="auto" w:fill="F1F1F1"/>
            <w:tcMar>
              <w:top w:w="120" w:type="dxa"/>
              <w:left w:w="120" w:type="dxa"/>
              <w:bottom w:w="120" w:type="dxa"/>
              <w:right w:w="120" w:type="dxa"/>
            </w:tcMar>
            <w:hideMark/>
          </w:tcPr>
          <w:p w14:paraId="7446AA9E" w14:textId="77777777" w:rsidR="00636404" w:rsidRDefault="00636404" w:rsidP="00EF6643">
            <w:r>
              <w:t>john@example.com</w:t>
            </w:r>
          </w:p>
        </w:tc>
        <w:tc>
          <w:tcPr>
            <w:tcW w:w="0" w:type="auto"/>
            <w:shd w:val="clear" w:color="auto" w:fill="F1F1F1"/>
            <w:tcMar>
              <w:top w:w="120" w:type="dxa"/>
              <w:left w:w="120" w:type="dxa"/>
              <w:bottom w:w="120" w:type="dxa"/>
              <w:right w:w="120" w:type="dxa"/>
            </w:tcMar>
            <w:hideMark/>
          </w:tcPr>
          <w:p w14:paraId="560C5766" w14:textId="77777777" w:rsidR="00636404" w:rsidRDefault="00636404" w:rsidP="00EF6643">
            <w:r>
              <w:t>2014-10-22 14:26:15</w:t>
            </w:r>
          </w:p>
        </w:tc>
      </w:tr>
      <w:tr w:rsidR="00636404" w14:paraId="019EACE1" w14:textId="77777777" w:rsidTr="00EF6643">
        <w:trPr>
          <w:trHeight w:val="264"/>
        </w:trPr>
        <w:tc>
          <w:tcPr>
            <w:tcW w:w="0" w:type="auto"/>
            <w:shd w:val="clear" w:color="auto" w:fill="FFFFFF"/>
            <w:tcMar>
              <w:top w:w="120" w:type="dxa"/>
              <w:left w:w="240" w:type="dxa"/>
              <w:bottom w:w="120" w:type="dxa"/>
              <w:right w:w="120" w:type="dxa"/>
            </w:tcMar>
            <w:hideMark/>
          </w:tcPr>
          <w:p w14:paraId="370B441B" w14:textId="77777777" w:rsidR="00636404" w:rsidRDefault="00636404" w:rsidP="00EF6643">
            <w:r>
              <w:t>2</w:t>
            </w:r>
          </w:p>
        </w:tc>
        <w:tc>
          <w:tcPr>
            <w:tcW w:w="0" w:type="auto"/>
            <w:shd w:val="clear" w:color="auto" w:fill="FFFFFF"/>
            <w:tcMar>
              <w:top w:w="120" w:type="dxa"/>
              <w:left w:w="120" w:type="dxa"/>
              <w:bottom w:w="120" w:type="dxa"/>
              <w:right w:w="120" w:type="dxa"/>
            </w:tcMar>
            <w:hideMark/>
          </w:tcPr>
          <w:p w14:paraId="4640881D" w14:textId="77777777" w:rsidR="00636404" w:rsidRDefault="00636404" w:rsidP="00EF6643">
            <w:r>
              <w:t>Mary</w:t>
            </w:r>
          </w:p>
        </w:tc>
        <w:tc>
          <w:tcPr>
            <w:tcW w:w="0" w:type="auto"/>
            <w:shd w:val="clear" w:color="auto" w:fill="FFFFFF"/>
            <w:tcMar>
              <w:top w:w="120" w:type="dxa"/>
              <w:left w:w="120" w:type="dxa"/>
              <w:bottom w:w="120" w:type="dxa"/>
              <w:right w:w="120" w:type="dxa"/>
            </w:tcMar>
            <w:hideMark/>
          </w:tcPr>
          <w:p w14:paraId="34B2A53D" w14:textId="77777777" w:rsidR="00636404" w:rsidRDefault="00636404" w:rsidP="00EF6643">
            <w:r>
              <w:t>Doe</w:t>
            </w:r>
          </w:p>
        </w:tc>
        <w:tc>
          <w:tcPr>
            <w:tcW w:w="0" w:type="auto"/>
            <w:shd w:val="clear" w:color="auto" w:fill="FFFFFF"/>
            <w:tcMar>
              <w:top w:w="120" w:type="dxa"/>
              <w:left w:w="120" w:type="dxa"/>
              <w:bottom w:w="120" w:type="dxa"/>
              <w:right w:w="120" w:type="dxa"/>
            </w:tcMar>
            <w:hideMark/>
          </w:tcPr>
          <w:p w14:paraId="4479F3CB" w14:textId="77777777" w:rsidR="00636404" w:rsidRDefault="00636404" w:rsidP="00EF6643">
            <w:r>
              <w:t>mary@example.com</w:t>
            </w:r>
          </w:p>
        </w:tc>
        <w:tc>
          <w:tcPr>
            <w:tcW w:w="0" w:type="auto"/>
            <w:shd w:val="clear" w:color="auto" w:fill="FFFFFF"/>
            <w:tcMar>
              <w:top w:w="120" w:type="dxa"/>
              <w:left w:w="120" w:type="dxa"/>
              <w:bottom w:w="120" w:type="dxa"/>
              <w:right w:w="120" w:type="dxa"/>
            </w:tcMar>
            <w:hideMark/>
          </w:tcPr>
          <w:p w14:paraId="158A9C66" w14:textId="77777777" w:rsidR="00636404" w:rsidRDefault="00636404" w:rsidP="00EF6643">
            <w:r>
              <w:t>2014-10-23 10:22:30</w:t>
            </w:r>
          </w:p>
        </w:tc>
      </w:tr>
    </w:tbl>
    <w:p w14:paraId="258B949E" w14:textId="6BABF745" w:rsidR="000B59A9" w:rsidRDefault="000B59A9" w:rsidP="000B59A9">
      <w:pPr>
        <w:suppressAutoHyphens/>
        <w:spacing w:line="360" w:lineRule="auto"/>
        <w:rPr>
          <w:rFonts w:ascii="Arial Narrow" w:hAnsi="Arial Narrow"/>
          <w:bCs/>
          <w:lang w:eastAsia="ar-SA"/>
        </w:rPr>
      </w:pPr>
    </w:p>
    <w:p w14:paraId="3F39FAAB" w14:textId="77777777" w:rsidR="000A147E" w:rsidRPr="000B59A9" w:rsidRDefault="000A147E" w:rsidP="000B59A9">
      <w:pPr>
        <w:suppressAutoHyphens/>
        <w:spacing w:line="360" w:lineRule="auto"/>
        <w:rPr>
          <w:rFonts w:ascii="Arial Narrow" w:hAnsi="Arial Narrow"/>
          <w:bCs/>
          <w:lang w:eastAsia="ar-SA"/>
        </w:rPr>
      </w:pPr>
    </w:p>
    <w:p w14:paraId="5A933AEE" w14:textId="28241536" w:rsidR="0004033A" w:rsidRPr="000E1FF2" w:rsidRDefault="006071E3" w:rsidP="000E1FF2">
      <w:pPr>
        <w:pStyle w:val="ListParagraph"/>
        <w:numPr>
          <w:ilvl w:val="0"/>
          <w:numId w:val="2"/>
        </w:numPr>
        <w:suppressAutoHyphens/>
        <w:spacing w:after="0" w:line="360" w:lineRule="auto"/>
        <w:jc w:val="both"/>
        <w:rPr>
          <w:rFonts w:ascii="Arial Narrow" w:hAnsi="Arial Narrow"/>
          <w:sz w:val="24"/>
          <w:szCs w:val="24"/>
          <w:lang w:eastAsia="ar-SA"/>
        </w:rPr>
      </w:pPr>
      <w:r w:rsidRPr="00E72B80">
        <w:rPr>
          <w:rFonts w:ascii="Arial Narrow" w:hAnsi="Arial Narrow"/>
          <w:b/>
          <w:sz w:val="24"/>
          <w:szCs w:val="24"/>
          <w:lang w:eastAsia="ar-SA"/>
        </w:rPr>
        <w:t>GRADING SYSTEM</w:t>
      </w:r>
      <w:r w:rsidR="00FB190D" w:rsidRPr="00E72B80">
        <w:rPr>
          <w:rFonts w:ascii="Arial Narrow" w:hAnsi="Arial Narrow"/>
          <w:b/>
          <w:sz w:val="24"/>
          <w:szCs w:val="24"/>
          <w:lang w:eastAsia="ar-SA"/>
        </w:rPr>
        <w:t xml:space="preserve"> </w:t>
      </w:r>
      <w:r w:rsidR="00294687">
        <w:rPr>
          <w:rFonts w:ascii="Arial Narrow" w:hAnsi="Arial Narrow"/>
          <w:b/>
          <w:sz w:val="24"/>
          <w:szCs w:val="24"/>
          <w:lang w:eastAsia="ar-SA"/>
        </w:rPr>
        <w:t xml:space="preserve">/ </w:t>
      </w:r>
      <w:r w:rsidR="00FB190D" w:rsidRPr="00E72B80">
        <w:rPr>
          <w:rFonts w:ascii="Arial Narrow" w:hAnsi="Arial Narrow"/>
          <w:b/>
          <w:sz w:val="24"/>
          <w:szCs w:val="24"/>
          <w:lang w:eastAsia="ar-SA"/>
        </w:rPr>
        <w:t>RUBRIC (please see separate sheet)</w:t>
      </w:r>
      <w:r w:rsidRPr="00E72B80">
        <w:rPr>
          <w:rFonts w:ascii="Arial Narrow" w:hAnsi="Arial Narrow"/>
          <w:lang w:eastAsia="ar-SA"/>
        </w:rPr>
        <w:tab/>
      </w:r>
      <w:r w:rsidRPr="00E72B80">
        <w:rPr>
          <w:rFonts w:ascii="Arial Narrow" w:hAnsi="Arial Narrow"/>
          <w:lang w:eastAsia="ar-SA"/>
        </w:rPr>
        <w:tab/>
      </w:r>
      <w:r w:rsidRPr="00E72B80">
        <w:rPr>
          <w:rFonts w:ascii="Arial Narrow" w:hAnsi="Arial Narrow"/>
          <w:lang w:eastAsia="ar-SA"/>
        </w:rPr>
        <w:tab/>
      </w:r>
    </w:p>
    <w:p w14:paraId="33217BFA" w14:textId="372E91A5" w:rsidR="00EA5F33" w:rsidRPr="00AE59B0" w:rsidRDefault="00F46F4B" w:rsidP="00E26699">
      <w:pPr>
        <w:numPr>
          <w:ilvl w:val="0"/>
          <w:numId w:val="2"/>
        </w:numPr>
        <w:tabs>
          <w:tab w:val="left" w:pos="360"/>
        </w:tabs>
        <w:suppressAutoHyphens/>
        <w:spacing w:line="360" w:lineRule="auto"/>
        <w:rPr>
          <w:rFonts w:ascii="Arial Narrow" w:hAnsi="Arial Narrow"/>
          <w:b/>
          <w:lang w:eastAsia="ar-SA"/>
        </w:rPr>
      </w:pPr>
      <w:r w:rsidRPr="00AE59B0">
        <w:rPr>
          <w:rFonts w:ascii="Arial Narrow" w:hAnsi="Arial Narrow"/>
          <w:b/>
          <w:lang w:eastAsia="ar-SA"/>
        </w:rPr>
        <w:t xml:space="preserve"> </w:t>
      </w:r>
      <w:r w:rsidR="00EA4BDA" w:rsidRPr="00AE59B0">
        <w:rPr>
          <w:rFonts w:ascii="Arial Narrow" w:hAnsi="Arial Narrow"/>
          <w:b/>
          <w:lang w:eastAsia="ar-SA"/>
        </w:rPr>
        <w:t>LABORATORY</w:t>
      </w:r>
      <w:r w:rsidR="002C2009" w:rsidRPr="00AE59B0">
        <w:rPr>
          <w:rFonts w:ascii="Arial Narrow" w:hAnsi="Arial Narrow"/>
          <w:b/>
          <w:lang w:eastAsia="ar-SA"/>
        </w:rPr>
        <w:t xml:space="preserve"> ACTIVITY</w:t>
      </w:r>
      <w:r w:rsidR="00FD0EB1">
        <w:rPr>
          <w:rFonts w:ascii="Arial Narrow" w:hAnsi="Arial Narrow"/>
          <w:b/>
          <w:lang w:eastAsia="ar-SA"/>
        </w:rPr>
        <w:t xml:space="preserve"> </w:t>
      </w:r>
    </w:p>
    <w:p w14:paraId="23C72FF7" w14:textId="1071D8BA" w:rsidR="00201ABD" w:rsidRDefault="00201ABD" w:rsidP="0067093A">
      <w:pPr>
        <w:jc w:val="both"/>
        <w:rPr>
          <w:rFonts w:ascii="Arial Narrow" w:hAnsi="Arial Narrow"/>
          <w:lang w:eastAsia="ar-SA"/>
        </w:rPr>
      </w:pPr>
    </w:p>
    <w:p w14:paraId="516FA613" w14:textId="0D6ED99A" w:rsidR="00C43B58" w:rsidRDefault="002456B5" w:rsidP="002456B5">
      <w:pPr>
        <w:numPr>
          <w:ilvl w:val="0"/>
          <w:numId w:val="13"/>
        </w:numPr>
        <w:ind w:left="1440"/>
        <w:jc w:val="both"/>
        <w:rPr>
          <w:rFonts w:ascii="Arial" w:hAnsi="Arial" w:cs="Arial"/>
        </w:rPr>
      </w:pPr>
      <w:r>
        <w:rPr>
          <w:rFonts w:ascii="Arial" w:hAnsi="Arial" w:cs="Arial"/>
        </w:rPr>
        <w:t>Using MySQL create 10 records for the DOG Information use the following fields Name, Breed, Age, Address, Color, Height and Weight</w:t>
      </w:r>
      <w:r w:rsidR="00532882">
        <w:rPr>
          <w:rFonts w:ascii="Arial" w:hAnsi="Arial" w:cs="Arial"/>
        </w:rPr>
        <w:t xml:space="preserve">. </w:t>
      </w:r>
      <w:r w:rsidR="00221D60">
        <w:rPr>
          <w:rFonts w:ascii="Arial" w:hAnsi="Arial" w:cs="Arial"/>
        </w:rPr>
        <w:t>Integrate</w:t>
      </w:r>
      <w:r w:rsidR="00532882">
        <w:rPr>
          <w:rFonts w:ascii="Arial" w:hAnsi="Arial" w:cs="Arial"/>
        </w:rPr>
        <w:t xml:space="preserve"> HTML, CSS and PHP.</w:t>
      </w:r>
    </w:p>
    <w:p w14:paraId="0AE44B5A" w14:textId="1951B5D2" w:rsidR="00532882" w:rsidRDefault="00532882" w:rsidP="00532882">
      <w:pPr>
        <w:ind w:left="1440"/>
        <w:jc w:val="both"/>
        <w:rPr>
          <w:rFonts w:ascii="Arial" w:hAnsi="Arial" w:cs="Arial"/>
        </w:rPr>
      </w:pPr>
    </w:p>
    <w:p w14:paraId="6EB9002B" w14:textId="44D3D902" w:rsidR="00532882" w:rsidRDefault="00532882" w:rsidP="00532882">
      <w:pPr>
        <w:ind w:left="1440"/>
        <w:jc w:val="both"/>
        <w:rPr>
          <w:rFonts w:ascii="Arial" w:hAnsi="Arial" w:cs="Arial"/>
        </w:rPr>
      </w:pPr>
      <w:r>
        <w:rPr>
          <w:rFonts w:ascii="Arial" w:hAnsi="Arial" w:cs="Arial"/>
        </w:rPr>
        <w:t>Example View of the webpage</w:t>
      </w:r>
      <w:r w:rsidR="00E16C1D">
        <w:rPr>
          <w:rFonts w:ascii="Arial" w:hAnsi="Arial" w:cs="Arial"/>
        </w:rPr>
        <w:t xml:space="preserve"> (DogRegister.php)</w:t>
      </w:r>
    </w:p>
    <w:p w14:paraId="78007745" w14:textId="5D8CDED3" w:rsidR="00532882" w:rsidRDefault="00E16C1D" w:rsidP="00532882">
      <w:pPr>
        <w:ind w:left="1440"/>
        <w:jc w:val="both"/>
        <w:rPr>
          <w:rFonts w:ascii="Arial" w:hAnsi="Arial" w:cs="Arial"/>
        </w:rPr>
      </w:pPr>
      <w:r>
        <w:rPr>
          <w:rFonts w:ascii="Arial" w:hAnsi="Arial" w:cs="Arial"/>
          <w:noProof/>
        </w:rPr>
        <w:lastRenderedPageBreak/>
        <w:drawing>
          <wp:inline distT="0" distB="0" distL="0" distR="0" wp14:anchorId="004D3B7E" wp14:editId="6C58977D">
            <wp:extent cx="2972215" cy="4629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001A69.tmp"/>
                    <pic:cNvPicPr/>
                  </pic:nvPicPr>
                  <pic:blipFill>
                    <a:blip r:embed="rId14">
                      <a:extLst>
                        <a:ext uri="{28A0092B-C50C-407E-A947-70E740481C1C}">
                          <a14:useLocalDpi xmlns:a14="http://schemas.microsoft.com/office/drawing/2010/main" val="0"/>
                        </a:ext>
                      </a:extLst>
                    </a:blip>
                    <a:stretch>
                      <a:fillRect/>
                    </a:stretch>
                  </pic:blipFill>
                  <pic:spPr>
                    <a:xfrm>
                      <a:off x="0" y="0"/>
                      <a:ext cx="2972215" cy="4629796"/>
                    </a:xfrm>
                    <a:prstGeom prst="rect">
                      <a:avLst/>
                    </a:prstGeom>
                  </pic:spPr>
                </pic:pic>
              </a:graphicData>
            </a:graphic>
          </wp:inline>
        </w:drawing>
      </w:r>
    </w:p>
    <w:p w14:paraId="6CE5CF3F" w14:textId="474C867E" w:rsidR="007250C3" w:rsidRDefault="007250C3" w:rsidP="00532882">
      <w:pPr>
        <w:ind w:left="1440"/>
        <w:jc w:val="both"/>
        <w:rPr>
          <w:rFonts w:ascii="Arial" w:hAnsi="Arial" w:cs="Arial"/>
        </w:rPr>
      </w:pPr>
    </w:p>
    <w:p w14:paraId="2E9AE312" w14:textId="30F0C4C8" w:rsidR="00E606F8" w:rsidRDefault="007250C3" w:rsidP="00F90078">
      <w:pPr>
        <w:ind w:left="1440"/>
        <w:jc w:val="both"/>
        <w:rPr>
          <w:rFonts w:ascii="Arial" w:hAnsi="Arial" w:cs="Arial"/>
        </w:rPr>
      </w:pPr>
      <w:r>
        <w:rPr>
          <w:rFonts w:ascii="Arial" w:hAnsi="Arial" w:cs="Arial"/>
        </w:rPr>
        <w:t>After click</w:t>
      </w:r>
      <w:r w:rsidR="00E606F8">
        <w:rPr>
          <w:rFonts w:ascii="Arial" w:hAnsi="Arial" w:cs="Arial"/>
        </w:rPr>
        <w:t xml:space="preserve"> the</w:t>
      </w:r>
      <w:r>
        <w:rPr>
          <w:rFonts w:ascii="Arial" w:hAnsi="Arial" w:cs="Arial"/>
        </w:rPr>
        <w:t xml:space="preserve"> save</w:t>
      </w:r>
      <w:r w:rsidR="009A53C7">
        <w:rPr>
          <w:rFonts w:ascii="Arial" w:hAnsi="Arial" w:cs="Arial"/>
        </w:rPr>
        <w:t xml:space="preserve"> </w:t>
      </w:r>
      <w:r>
        <w:rPr>
          <w:rFonts w:ascii="Arial" w:hAnsi="Arial" w:cs="Arial"/>
        </w:rPr>
        <w:t>button</w:t>
      </w:r>
      <w:r w:rsidR="00E606F8">
        <w:rPr>
          <w:rFonts w:ascii="Arial" w:hAnsi="Arial" w:cs="Arial"/>
        </w:rPr>
        <w:t>,</w:t>
      </w:r>
      <w:r>
        <w:rPr>
          <w:rFonts w:ascii="Arial" w:hAnsi="Arial" w:cs="Arial"/>
        </w:rPr>
        <w:t xml:space="preserve"> information will save to the database</w:t>
      </w:r>
    </w:p>
    <w:p w14:paraId="08360608" w14:textId="77777777" w:rsidR="00E606F8" w:rsidRDefault="00E606F8" w:rsidP="00532882">
      <w:pPr>
        <w:ind w:left="1440"/>
        <w:jc w:val="both"/>
        <w:rPr>
          <w:rFonts w:ascii="Arial" w:hAnsi="Arial" w:cs="Arial"/>
        </w:rPr>
      </w:pPr>
    </w:p>
    <w:p w14:paraId="4CF28A64" w14:textId="66B3ECBF" w:rsidR="00303168" w:rsidRDefault="00303168" w:rsidP="002456B5">
      <w:pPr>
        <w:numPr>
          <w:ilvl w:val="0"/>
          <w:numId w:val="13"/>
        </w:numPr>
        <w:ind w:left="1440"/>
        <w:jc w:val="both"/>
        <w:rPr>
          <w:rFonts w:ascii="Arial" w:hAnsi="Arial" w:cs="Arial"/>
        </w:rPr>
      </w:pPr>
      <w:r>
        <w:rPr>
          <w:rFonts w:ascii="Arial" w:hAnsi="Arial" w:cs="Arial"/>
        </w:rPr>
        <w:t>Create separate webpage to show all record of the dog. Please see the example below</w:t>
      </w:r>
      <w:r w:rsidR="00E16C1D">
        <w:rPr>
          <w:rFonts w:ascii="Arial" w:hAnsi="Arial" w:cs="Arial"/>
        </w:rPr>
        <w:t xml:space="preserve"> (DogView.php)</w:t>
      </w:r>
      <w:r>
        <w:rPr>
          <w:rFonts w:ascii="Arial" w:hAnsi="Arial" w:cs="Arial"/>
        </w:rPr>
        <w:t>:</w:t>
      </w:r>
    </w:p>
    <w:p w14:paraId="70AA687B" w14:textId="3D5790E4" w:rsidR="00303168" w:rsidRDefault="00303168" w:rsidP="00303168">
      <w:pPr>
        <w:ind w:left="1440"/>
        <w:jc w:val="both"/>
        <w:rPr>
          <w:rFonts w:ascii="Arial" w:hAnsi="Arial" w:cs="Arial"/>
        </w:rPr>
      </w:pPr>
    </w:p>
    <w:p w14:paraId="635E4023" w14:textId="12101782" w:rsidR="00303168" w:rsidRDefault="00C7713B" w:rsidP="00303168">
      <w:pPr>
        <w:ind w:left="1440"/>
        <w:jc w:val="both"/>
        <w:rPr>
          <w:rFonts w:ascii="Arial" w:hAnsi="Arial" w:cs="Arial"/>
        </w:rPr>
      </w:pPr>
      <w:r>
        <w:rPr>
          <w:rFonts w:ascii="Arial" w:hAnsi="Arial" w:cs="Arial"/>
          <w:noProof/>
        </w:rPr>
        <w:lastRenderedPageBreak/>
        <w:drawing>
          <wp:inline distT="0" distB="0" distL="0" distR="0" wp14:anchorId="0E629C5D" wp14:editId="3E448EC1">
            <wp:extent cx="5268060" cy="3915321"/>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001F5C.tmp"/>
                    <pic:cNvPicPr/>
                  </pic:nvPicPr>
                  <pic:blipFill>
                    <a:blip r:embed="rId15">
                      <a:extLst>
                        <a:ext uri="{28A0092B-C50C-407E-A947-70E740481C1C}">
                          <a14:useLocalDpi xmlns:a14="http://schemas.microsoft.com/office/drawing/2010/main" val="0"/>
                        </a:ext>
                      </a:extLst>
                    </a:blip>
                    <a:stretch>
                      <a:fillRect/>
                    </a:stretch>
                  </pic:blipFill>
                  <pic:spPr>
                    <a:xfrm>
                      <a:off x="0" y="0"/>
                      <a:ext cx="5268060" cy="3915321"/>
                    </a:xfrm>
                    <a:prstGeom prst="rect">
                      <a:avLst/>
                    </a:prstGeom>
                  </pic:spPr>
                </pic:pic>
              </a:graphicData>
            </a:graphic>
          </wp:inline>
        </w:drawing>
      </w:r>
    </w:p>
    <w:p w14:paraId="7A9EF017" w14:textId="77777777" w:rsidR="00303168" w:rsidRDefault="00303168" w:rsidP="00303168">
      <w:pPr>
        <w:ind w:left="1440"/>
        <w:jc w:val="both"/>
        <w:rPr>
          <w:rFonts w:ascii="Arial" w:hAnsi="Arial" w:cs="Arial"/>
        </w:rPr>
      </w:pPr>
    </w:p>
    <w:p w14:paraId="71E21176" w14:textId="67256145" w:rsidR="002456B5" w:rsidRDefault="002456B5" w:rsidP="002456B5">
      <w:pPr>
        <w:numPr>
          <w:ilvl w:val="0"/>
          <w:numId w:val="13"/>
        </w:numPr>
        <w:ind w:left="1440"/>
        <w:jc w:val="both"/>
        <w:rPr>
          <w:rFonts w:ascii="Arial" w:hAnsi="Arial" w:cs="Arial"/>
        </w:rPr>
      </w:pPr>
      <w:r>
        <w:rPr>
          <w:rFonts w:ascii="Arial" w:hAnsi="Arial" w:cs="Arial"/>
        </w:rPr>
        <w:t>Screenshot the result of your database</w:t>
      </w:r>
      <w:r w:rsidR="00532882">
        <w:rPr>
          <w:rFonts w:ascii="Arial" w:hAnsi="Arial" w:cs="Arial"/>
        </w:rPr>
        <w:t xml:space="preserve"> from the XAMPP</w:t>
      </w:r>
      <w:r>
        <w:rPr>
          <w:rFonts w:ascii="Arial" w:hAnsi="Arial" w:cs="Arial"/>
        </w:rPr>
        <w:t>.</w:t>
      </w:r>
      <w:r w:rsidR="00221D60">
        <w:rPr>
          <w:rFonts w:ascii="Arial" w:hAnsi="Arial" w:cs="Arial"/>
        </w:rPr>
        <w:t xml:space="preserve"> See the example below</w:t>
      </w:r>
    </w:p>
    <w:p w14:paraId="20118822" w14:textId="0CEF481A" w:rsidR="00C7713B" w:rsidRDefault="00C7713B" w:rsidP="00C7713B">
      <w:pPr>
        <w:ind w:left="1440"/>
        <w:jc w:val="both"/>
        <w:rPr>
          <w:rFonts w:ascii="Arial" w:hAnsi="Arial" w:cs="Arial"/>
        </w:rPr>
      </w:pPr>
    </w:p>
    <w:p w14:paraId="52ADD440" w14:textId="5D9A6CDC" w:rsidR="00C7713B" w:rsidRPr="009736CA" w:rsidRDefault="00E957A6" w:rsidP="00E957A6">
      <w:pPr>
        <w:ind w:left="180"/>
        <w:jc w:val="both"/>
        <w:rPr>
          <w:rFonts w:ascii="Arial" w:hAnsi="Arial" w:cs="Arial"/>
        </w:rPr>
      </w:pPr>
      <w:r>
        <w:rPr>
          <w:rFonts w:ascii="Arial" w:hAnsi="Arial" w:cs="Arial"/>
          <w:noProof/>
        </w:rPr>
        <w:drawing>
          <wp:inline distT="0" distB="0" distL="0" distR="0" wp14:anchorId="084F2E49" wp14:editId="55F51E0A">
            <wp:extent cx="5943600" cy="798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006553.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798830"/>
                    </a:xfrm>
                    <a:prstGeom prst="rect">
                      <a:avLst/>
                    </a:prstGeom>
                  </pic:spPr>
                </pic:pic>
              </a:graphicData>
            </a:graphic>
          </wp:inline>
        </w:drawing>
      </w:r>
    </w:p>
    <w:p w14:paraId="7A9422CC" w14:textId="77777777" w:rsidR="00B0581D" w:rsidRDefault="00B0581D" w:rsidP="0067093A">
      <w:pPr>
        <w:jc w:val="both"/>
        <w:rPr>
          <w:rFonts w:ascii="Arial Narrow" w:hAnsi="Arial Narrow"/>
          <w:b/>
          <w:lang w:eastAsia="ar-SA"/>
        </w:rPr>
      </w:pPr>
    </w:p>
    <w:p w14:paraId="0B86A911" w14:textId="77777777" w:rsidR="00DE2BC8" w:rsidRDefault="00DE2BC8" w:rsidP="0067093A">
      <w:pPr>
        <w:jc w:val="both"/>
        <w:rPr>
          <w:rFonts w:ascii="Arial Narrow" w:hAnsi="Arial Narrow"/>
          <w:b/>
          <w:i/>
          <w:iCs/>
          <w:color w:val="FF0000"/>
          <w:lang w:eastAsia="ar-SA"/>
        </w:rPr>
      </w:pPr>
    </w:p>
    <w:p w14:paraId="52FB6350" w14:textId="77777777" w:rsidR="007B7C47" w:rsidRPr="00433D7B" w:rsidRDefault="007B7C47" w:rsidP="007B7C47">
      <w:pPr>
        <w:jc w:val="both"/>
        <w:rPr>
          <w:rFonts w:ascii="Arial Narrow" w:hAnsi="Arial Narrow"/>
          <w:b/>
          <w:i/>
          <w:iCs/>
          <w:color w:val="FF0000"/>
          <w:lang w:eastAsia="ar-SA"/>
        </w:rPr>
      </w:pPr>
      <w:r w:rsidRPr="00433D7B">
        <w:rPr>
          <w:rFonts w:ascii="Arial Narrow" w:hAnsi="Arial Narrow"/>
          <w:b/>
          <w:i/>
          <w:iCs/>
          <w:color w:val="FF0000"/>
          <w:lang w:eastAsia="ar-SA"/>
        </w:rPr>
        <w:t xml:space="preserve">Snip and paste your source codes here.  Snip it directly from the IDE so that colors of the codes are preserved for readability.  Include additional pages if necessary.  </w:t>
      </w:r>
    </w:p>
    <w:p w14:paraId="1DB30123" w14:textId="77777777" w:rsidR="007B7C47" w:rsidRDefault="007B7C47" w:rsidP="00DE2BC8">
      <w:pPr>
        <w:jc w:val="both"/>
        <w:rPr>
          <w:rFonts w:ascii="Arial Narrow" w:hAnsi="Arial Narrow"/>
          <w:b/>
          <w:lang w:eastAsia="ar-SA"/>
        </w:rPr>
      </w:pPr>
    </w:p>
    <w:p w14:paraId="5C1308E9" w14:textId="0C6F1CDD" w:rsidR="00DE2BC8" w:rsidRDefault="00DE2BC8" w:rsidP="00DE2BC8">
      <w:pPr>
        <w:jc w:val="both"/>
        <w:rPr>
          <w:rFonts w:ascii="Arial Narrow" w:hAnsi="Arial Narrow"/>
          <w:b/>
          <w:lang w:eastAsia="ar-SA"/>
        </w:rPr>
      </w:pPr>
      <w:r>
        <w:rPr>
          <w:rFonts w:ascii="Arial Narrow" w:hAnsi="Arial Narrow"/>
          <w:b/>
          <w:lang w:eastAsia="ar-SA"/>
        </w:rPr>
        <w:t>VII. QUESTION AND ANSWER</w:t>
      </w:r>
    </w:p>
    <w:p w14:paraId="6149C4C2" w14:textId="77777777" w:rsidR="00DE2BC8" w:rsidRDefault="00DE2BC8" w:rsidP="00DE2BC8">
      <w:pPr>
        <w:jc w:val="both"/>
        <w:rPr>
          <w:rFonts w:ascii="Arial Narrow" w:hAnsi="Arial Narrow"/>
          <w:b/>
          <w:lang w:eastAsia="ar-SA"/>
        </w:rPr>
      </w:pPr>
    </w:p>
    <w:p w14:paraId="660E38D1" w14:textId="7864EC23" w:rsidR="00DE2BC8" w:rsidRDefault="000C4BDD" w:rsidP="00DE2BC8">
      <w:pPr>
        <w:pStyle w:val="ListParagraph"/>
        <w:numPr>
          <w:ilvl w:val="0"/>
          <w:numId w:val="15"/>
        </w:numPr>
        <w:jc w:val="both"/>
        <w:rPr>
          <w:rFonts w:ascii="Arial Narrow" w:hAnsi="Arial Narrow"/>
          <w:b/>
          <w:lang w:eastAsia="ar-SA"/>
        </w:rPr>
      </w:pPr>
      <w:r w:rsidRPr="005518E5">
        <w:rPr>
          <w:rFonts w:ascii="Arial Narrow" w:hAnsi="Arial Narrow"/>
          <w:b/>
          <w:lang w:eastAsia="ar-SA"/>
        </w:rPr>
        <w:t>What is database?</w:t>
      </w:r>
    </w:p>
    <w:p w14:paraId="52C3FE37" w14:textId="43FC556D" w:rsidR="005518E5" w:rsidRDefault="005518E5" w:rsidP="005518E5">
      <w:pPr>
        <w:pStyle w:val="ListParagraph"/>
        <w:jc w:val="both"/>
        <w:rPr>
          <w:rFonts w:ascii="Arial Narrow" w:hAnsi="Arial Narrow"/>
          <w:b/>
          <w:lang w:eastAsia="ar-SA"/>
        </w:rPr>
      </w:pPr>
    </w:p>
    <w:p w14:paraId="42662172" w14:textId="1404443A" w:rsidR="005518E5" w:rsidRPr="005518E5" w:rsidRDefault="005518E5" w:rsidP="005518E5">
      <w:pPr>
        <w:pStyle w:val="ListParagraph"/>
        <w:jc w:val="both"/>
        <w:rPr>
          <w:rFonts w:ascii="Arial Narrow" w:hAnsi="Arial Narrow"/>
          <w:bCs/>
          <w:lang w:eastAsia="ar-SA"/>
        </w:rPr>
      </w:pPr>
      <w:r>
        <w:rPr>
          <w:rFonts w:ascii="Arial Narrow" w:hAnsi="Arial Narrow"/>
          <w:bCs/>
          <w:lang w:eastAsia="ar-SA"/>
        </w:rPr>
        <w:t>A database is an organized collection of data that are stored in single or multiple tables that may have relationship to each other.</w:t>
      </w:r>
    </w:p>
    <w:p w14:paraId="0E1A09FF" w14:textId="02BA2EA7" w:rsidR="005518E5" w:rsidRDefault="005518E5" w:rsidP="005518E5">
      <w:pPr>
        <w:pStyle w:val="ListParagraph"/>
        <w:jc w:val="both"/>
        <w:rPr>
          <w:rFonts w:ascii="Arial Narrow" w:hAnsi="Arial Narrow"/>
          <w:b/>
          <w:lang w:eastAsia="ar-SA"/>
        </w:rPr>
      </w:pPr>
    </w:p>
    <w:p w14:paraId="3B9C7E61" w14:textId="77777777" w:rsidR="005518E5" w:rsidRPr="005518E5" w:rsidRDefault="005518E5" w:rsidP="005518E5">
      <w:pPr>
        <w:pStyle w:val="ListParagraph"/>
        <w:jc w:val="both"/>
        <w:rPr>
          <w:rFonts w:ascii="Arial Narrow" w:hAnsi="Arial Narrow"/>
          <w:b/>
          <w:lang w:eastAsia="ar-SA"/>
        </w:rPr>
      </w:pPr>
    </w:p>
    <w:p w14:paraId="5483ABC7" w14:textId="7DA9348A" w:rsidR="000C4BDD" w:rsidRDefault="000C4BDD" w:rsidP="00DE2BC8">
      <w:pPr>
        <w:pStyle w:val="ListParagraph"/>
        <w:numPr>
          <w:ilvl w:val="0"/>
          <w:numId w:val="15"/>
        </w:numPr>
        <w:jc w:val="both"/>
        <w:rPr>
          <w:rFonts w:ascii="Arial Narrow" w:hAnsi="Arial Narrow"/>
          <w:b/>
          <w:lang w:eastAsia="ar-SA"/>
        </w:rPr>
      </w:pPr>
      <w:r w:rsidRPr="005518E5">
        <w:rPr>
          <w:rFonts w:ascii="Arial Narrow" w:hAnsi="Arial Narrow"/>
          <w:b/>
          <w:lang w:eastAsia="ar-SA"/>
        </w:rPr>
        <w:lastRenderedPageBreak/>
        <w:t>Give at least 5 where you can use a database</w:t>
      </w:r>
    </w:p>
    <w:p w14:paraId="5F519927" w14:textId="586D534B" w:rsidR="005518E5" w:rsidRDefault="005518E5" w:rsidP="005518E5">
      <w:pPr>
        <w:pStyle w:val="ListParagraph"/>
        <w:jc w:val="both"/>
        <w:rPr>
          <w:rFonts w:ascii="Arial Narrow" w:hAnsi="Arial Narrow"/>
          <w:b/>
          <w:lang w:eastAsia="ar-SA"/>
        </w:rPr>
      </w:pPr>
    </w:p>
    <w:p w14:paraId="6FCE7A26" w14:textId="77777777" w:rsidR="005518E5" w:rsidRDefault="005518E5" w:rsidP="005518E5">
      <w:pPr>
        <w:pStyle w:val="ListParagraph"/>
        <w:jc w:val="both"/>
        <w:rPr>
          <w:rFonts w:ascii="Arial Narrow" w:hAnsi="Arial Narrow"/>
          <w:bCs/>
          <w:lang w:eastAsia="ar-SA"/>
        </w:rPr>
      </w:pPr>
      <w:r>
        <w:rPr>
          <w:rFonts w:ascii="Arial Narrow" w:hAnsi="Arial Narrow"/>
          <w:bCs/>
          <w:lang w:eastAsia="ar-SA"/>
        </w:rPr>
        <w:t>Database can be used in lots of programs such as Finances for businesses, Social Medias like Facebook, Instagram and etc. for the accounts, Bank Systems, Inventory System and Online games that uses accounts.</w:t>
      </w:r>
    </w:p>
    <w:p w14:paraId="75215430" w14:textId="3D0123FD" w:rsidR="005518E5" w:rsidRPr="005518E5" w:rsidRDefault="005518E5" w:rsidP="005518E5">
      <w:pPr>
        <w:pStyle w:val="ListParagraph"/>
        <w:jc w:val="both"/>
        <w:rPr>
          <w:rFonts w:ascii="Arial Narrow" w:hAnsi="Arial Narrow"/>
          <w:bCs/>
          <w:lang w:eastAsia="ar-SA"/>
        </w:rPr>
      </w:pPr>
      <w:r>
        <w:rPr>
          <w:rFonts w:ascii="Arial Narrow" w:hAnsi="Arial Narrow"/>
          <w:bCs/>
          <w:lang w:eastAsia="ar-SA"/>
        </w:rPr>
        <w:t xml:space="preserve"> </w:t>
      </w:r>
    </w:p>
    <w:p w14:paraId="64306117" w14:textId="5F30EA74" w:rsidR="000C4BDD" w:rsidRDefault="009C5112" w:rsidP="00DE2BC8">
      <w:pPr>
        <w:pStyle w:val="ListParagraph"/>
        <w:numPr>
          <w:ilvl w:val="0"/>
          <w:numId w:val="15"/>
        </w:numPr>
        <w:jc w:val="both"/>
        <w:rPr>
          <w:rFonts w:ascii="Arial Narrow" w:hAnsi="Arial Narrow"/>
          <w:b/>
          <w:lang w:eastAsia="ar-SA"/>
        </w:rPr>
      </w:pPr>
      <w:r w:rsidRPr="005518E5">
        <w:rPr>
          <w:rFonts w:ascii="Arial Narrow" w:hAnsi="Arial Narrow"/>
          <w:b/>
          <w:lang w:eastAsia="ar-SA"/>
        </w:rPr>
        <w:t>What is MySQL?</w:t>
      </w:r>
    </w:p>
    <w:p w14:paraId="729F5EA5" w14:textId="66FEDF78" w:rsidR="005518E5" w:rsidRDefault="005518E5" w:rsidP="005518E5">
      <w:pPr>
        <w:pStyle w:val="ListParagraph"/>
        <w:jc w:val="both"/>
        <w:rPr>
          <w:rFonts w:ascii="Arial Narrow" w:hAnsi="Arial Narrow"/>
          <w:b/>
          <w:lang w:eastAsia="ar-SA"/>
        </w:rPr>
      </w:pPr>
    </w:p>
    <w:p w14:paraId="5ACFDE6D" w14:textId="07B59B5A" w:rsidR="005518E5" w:rsidRDefault="005518E5" w:rsidP="005518E5">
      <w:pPr>
        <w:pStyle w:val="ListParagraph"/>
        <w:jc w:val="both"/>
        <w:rPr>
          <w:rFonts w:ascii="Arial Narrow" w:hAnsi="Arial Narrow"/>
          <w:bCs/>
          <w:lang w:eastAsia="ar-SA"/>
        </w:rPr>
      </w:pPr>
      <w:r>
        <w:rPr>
          <w:rFonts w:ascii="Arial Narrow" w:hAnsi="Arial Narrow"/>
          <w:bCs/>
          <w:lang w:eastAsia="ar-SA"/>
        </w:rPr>
        <w:t>MySQL is a relational database management system based on SQL or Structured Query Language. It is used for wide range of purposes including data, warehousing, logging, web database and etc.</w:t>
      </w:r>
    </w:p>
    <w:p w14:paraId="5D15797A" w14:textId="77777777" w:rsidR="005518E5" w:rsidRPr="005518E5" w:rsidRDefault="005518E5" w:rsidP="005518E5">
      <w:pPr>
        <w:pStyle w:val="ListParagraph"/>
        <w:jc w:val="both"/>
        <w:rPr>
          <w:rFonts w:ascii="Arial Narrow" w:hAnsi="Arial Narrow"/>
          <w:bCs/>
          <w:lang w:eastAsia="ar-SA"/>
        </w:rPr>
      </w:pPr>
    </w:p>
    <w:p w14:paraId="617FC72A" w14:textId="1BE2167D" w:rsidR="009C5112" w:rsidRDefault="009C5112" w:rsidP="00DE2BC8">
      <w:pPr>
        <w:pStyle w:val="ListParagraph"/>
        <w:numPr>
          <w:ilvl w:val="0"/>
          <w:numId w:val="15"/>
        </w:numPr>
        <w:jc w:val="both"/>
        <w:rPr>
          <w:rFonts w:ascii="Arial Narrow" w:hAnsi="Arial Narrow"/>
          <w:b/>
          <w:lang w:eastAsia="ar-SA"/>
        </w:rPr>
      </w:pPr>
      <w:r w:rsidRPr="005518E5">
        <w:rPr>
          <w:rFonts w:ascii="Arial Narrow" w:hAnsi="Arial Narrow"/>
          <w:b/>
          <w:lang w:eastAsia="ar-SA"/>
        </w:rPr>
        <w:t>What is the importance of MySQL in PHP?</w:t>
      </w:r>
    </w:p>
    <w:p w14:paraId="4B8572BB" w14:textId="598F480C" w:rsidR="005518E5" w:rsidRDefault="005518E5" w:rsidP="005518E5">
      <w:pPr>
        <w:pStyle w:val="ListParagraph"/>
        <w:jc w:val="both"/>
        <w:rPr>
          <w:rFonts w:ascii="Arial Narrow" w:hAnsi="Arial Narrow"/>
          <w:b/>
          <w:lang w:eastAsia="ar-SA"/>
        </w:rPr>
      </w:pPr>
    </w:p>
    <w:p w14:paraId="68CBE593" w14:textId="127C666E" w:rsidR="005518E5" w:rsidRDefault="005518E5" w:rsidP="005518E5">
      <w:pPr>
        <w:pStyle w:val="ListParagraph"/>
        <w:jc w:val="both"/>
        <w:rPr>
          <w:rFonts w:ascii="Arial Narrow" w:hAnsi="Arial Narrow"/>
          <w:bCs/>
          <w:lang w:eastAsia="ar-SA"/>
        </w:rPr>
      </w:pPr>
      <w:r>
        <w:rPr>
          <w:rFonts w:ascii="Arial Narrow" w:hAnsi="Arial Narrow"/>
          <w:bCs/>
          <w:lang w:eastAsia="ar-SA"/>
        </w:rPr>
        <w:t>PHP and MySQL work beautifully together as the PHP provides the server-side scripting language and MySQL for the data handling that the server needs. It provides an interactive, user-friendly website and also facilitates visitors to openly interact while having and producing a dynamic and flexible content.</w:t>
      </w:r>
    </w:p>
    <w:p w14:paraId="49724E4C" w14:textId="77777777" w:rsidR="005518E5" w:rsidRPr="005518E5" w:rsidRDefault="005518E5" w:rsidP="005518E5">
      <w:pPr>
        <w:pStyle w:val="ListParagraph"/>
        <w:jc w:val="both"/>
        <w:rPr>
          <w:rFonts w:ascii="Arial Narrow" w:hAnsi="Arial Narrow"/>
          <w:bCs/>
          <w:lang w:eastAsia="ar-SA"/>
        </w:rPr>
      </w:pPr>
    </w:p>
    <w:p w14:paraId="543D8DE6" w14:textId="41328643" w:rsidR="009C5112" w:rsidRDefault="009C5112" w:rsidP="00DE2BC8">
      <w:pPr>
        <w:pStyle w:val="ListParagraph"/>
        <w:numPr>
          <w:ilvl w:val="0"/>
          <w:numId w:val="15"/>
        </w:numPr>
        <w:jc w:val="both"/>
        <w:rPr>
          <w:rFonts w:ascii="Arial Narrow" w:hAnsi="Arial Narrow"/>
          <w:b/>
          <w:lang w:eastAsia="ar-SA"/>
        </w:rPr>
      </w:pPr>
      <w:r w:rsidRPr="005518E5">
        <w:rPr>
          <w:rFonts w:ascii="Arial Narrow" w:hAnsi="Arial Narrow"/>
          <w:b/>
          <w:lang w:eastAsia="ar-SA"/>
        </w:rPr>
        <w:t>Different command function used in MySQL?</w:t>
      </w:r>
    </w:p>
    <w:p w14:paraId="4A558B36" w14:textId="153DE3A5" w:rsidR="005518E5" w:rsidRDefault="005518E5" w:rsidP="005518E5">
      <w:pPr>
        <w:pStyle w:val="ListParagraph"/>
        <w:jc w:val="both"/>
        <w:rPr>
          <w:rFonts w:ascii="Arial Narrow" w:hAnsi="Arial Narrow"/>
          <w:b/>
          <w:lang w:eastAsia="ar-SA"/>
        </w:rPr>
      </w:pPr>
    </w:p>
    <w:p w14:paraId="0252EAF1" w14:textId="7EB20EB0" w:rsidR="005518E5" w:rsidRPr="005518E5" w:rsidRDefault="005518E5" w:rsidP="005518E5">
      <w:pPr>
        <w:pStyle w:val="ListParagraph"/>
        <w:jc w:val="both"/>
        <w:rPr>
          <w:rFonts w:ascii="Arial Narrow" w:hAnsi="Arial Narrow"/>
          <w:bCs/>
          <w:lang w:eastAsia="ar-SA"/>
        </w:rPr>
      </w:pPr>
      <w:r>
        <w:rPr>
          <w:rFonts w:ascii="Arial Narrow" w:hAnsi="Arial Narrow"/>
          <w:bCs/>
          <w:lang w:eastAsia="ar-SA"/>
        </w:rPr>
        <w:t>The different command functions used in MySQL are CREATE, SHOW, USE</w:t>
      </w:r>
      <w:r w:rsidR="00CE3D44">
        <w:rPr>
          <w:rFonts w:ascii="Arial Narrow" w:hAnsi="Arial Narrow"/>
          <w:bCs/>
          <w:lang w:eastAsia="ar-SA"/>
        </w:rPr>
        <w:t>, DESCRIBE, ALTER, INSERT, SELECT, UPDATE, DELETE, TRUNCATE and many more.</w:t>
      </w:r>
    </w:p>
    <w:p w14:paraId="46ADD129" w14:textId="77777777" w:rsidR="005518E5" w:rsidRPr="005518E5" w:rsidRDefault="005518E5" w:rsidP="005518E5">
      <w:pPr>
        <w:pStyle w:val="ListParagraph"/>
        <w:jc w:val="both"/>
        <w:rPr>
          <w:rFonts w:ascii="Arial Narrow" w:hAnsi="Arial Narrow"/>
          <w:b/>
          <w:lang w:eastAsia="ar-SA"/>
        </w:rPr>
      </w:pPr>
    </w:p>
    <w:p w14:paraId="75D3D167" w14:textId="420BC34B" w:rsidR="00A156A4" w:rsidRDefault="00A156A4" w:rsidP="00DE2BC8">
      <w:pPr>
        <w:pStyle w:val="ListParagraph"/>
        <w:numPr>
          <w:ilvl w:val="0"/>
          <w:numId w:val="15"/>
        </w:numPr>
        <w:jc w:val="both"/>
        <w:rPr>
          <w:rFonts w:ascii="Arial Narrow" w:hAnsi="Arial Narrow"/>
          <w:b/>
          <w:lang w:eastAsia="ar-SA"/>
        </w:rPr>
      </w:pPr>
      <w:r w:rsidRPr="005518E5">
        <w:rPr>
          <w:rFonts w:ascii="Arial Narrow" w:hAnsi="Arial Narrow"/>
          <w:b/>
          <w:lang w:eastAsia="ar-SA"/>
        </w:rPr>
        <w:t>Give 10 Examples of websites that use database</w:t>
      </w:r>
      <w:r w:rsidR="00DE7D87" w:rsidRPr="005518E5">
        <w:rPr>
          <w:rFonts w:ascii="Arial Narrow" w:hAnsi="Arial Narrow"/>
          <w:b/>
          <w:lang w:eastAsia="ar-SA"/>
        </w:rPr>
        <w:t>.</w:t>
      </w:r>
    </w:p>
    <w:p w14:paraId="6EE38073" w14:textId="3EF13780" w:rsidR="005518E5" w:rsidRPr="005518E5" w:rsidRDefault="005518E5" w:rsidP="005518E5">
      <w:pPr>
        <w:pStyle w:val="ListParagraph"/>
        <w:numPr>
          <w:ilvl w:val="0"/>
          <w:numId w:val="10"/>
        </w:numPr>
        <w:jc w:val="both"/>
        <w:rPr>
          <w:rFonts w:ascii="Arial Narrow" w:hAnsi="Arial Narrow"/>
          <w:b/>
          <w:lang w:eastAsia="ar-SA"/>
        </w:rPr>
      </w:pPr>
      <w:r>
        <w:rPr>
          <w:rFonts w:ascii="Arial Narrow" w:hAnsi="Arial Narrow"/>
          <w:bCs/>
          <w:lang w:eastAsia="ar-SA"/>
        </w:rPr>
        <w:t>Facebook</w:t>
      </w:r>
    </w:p>
    <w:p w14:paraId="46EB0360" w14:textId="6BB364F6" w:rsidR="005518E5" w:rsidRPr="005518E5" w:rsidRDefault="005518E5" w:rsidP="005518E5">
      <w:pPr>
        <w:pStyle w:val="ListParagraph"/>
        <w:numPr>
          <w:ilvl w:val="0"/>
          <w:numId w:val="10"/>
        </w:numPr>
        <w:jc w:val="both"/>
        <w:rPr>
          <w:rFonts w:ascii="Arial Narrow" w:hAnsi="Arial Narrow"/>
          <w:b/>
          <w:lang w:eastAsia="ar-SA"/>
        </w:rPr>
      </w:pPr>
      <w:r>
        <w:rPr>
          <w:rFonts w:ascii="Arial Narrow" w:hAnsi="Arial Narrow"/>
          <w:bCs/>
          <w:lang w:eastAsia="ar-SA"/>
        </w:rPr>
        <w:t>Instagram</w:t>
      </w:r>
    </w:p>
    <w:p w14:paraId="5C3533D1" w14:textId="1EC55523" w:rsidR="005518E5" w:rsidRPr="005518E5" w:rsidRDefault="005518E5" w:rsidP="005518E5">
      <w:pPr>
        <w:pStyle w:val="ListParagraph"/>
        <w:numPr>
          <w:ilvl w:val="0"/>
          <w:numId w:val="10"/>
        </w:numPr>
        <w:jc w:val="both"/>
        <w:rPr>
          <w:rFonts w:ascii="Arial Narrow" w:hAnsi="Arial Narrow"/>
          <w:b/>
          <w:lang w:eastAsia="ar-SA"/>
        </w:rPr>
      </w:pPr>
      <w:r>
        <w:rPr>
          <w:rFonts w:ascii="Arial Narrow" w:hAnsi="Arial Narrow"/>
          <w:bCs/>
          <w:lang w:eastAsia="ar-SA"/>
        </w:rPr>
        <w:t>Google</w:t>
      </w:r>
    </w:p>
    <w:p w14:paraId="135FD943" w14:textId="5381CFC7" w:rsidR="005518E5" w:rsidRPr="005518E5" w:rsidRDefault="005518E5" w:rsidP="005518E5">
      <w:pPr>
        <w:pStyle w:val="ListParagraph"/>
        <w:numPr>
          <w:ilvl w:val="0"/>
          <w:numId w:val="10"/>
        </w:numPr>
        <w:jc w:val="both"/>
        <w:rPr>
          <w:rFonts w:ascii="Arial Narrow" w:hAnsi="Arial Narrow"/>
          <w:b/>
          <w:lang w:eastAsia="ar-SA"/>
        </w:rPr>
      </w:pPr>
      <w:r>
        <w:rPr>
          <w:rFonts w:ascii="Arial Narrow" w:hAnsi="Arial Narrow"/>
          <w:bCs/>
          <w:lang w:eastAsia="ar-SA"/>
        </w:rPr>
        <w:t>Twitter</w:t>
      </w:r>
    </w:p>
    <w:p w14:paraId="360CE99F" w14:textId="4C077481" w:rsidR="005518E5" w:rsidRPr="005518E5" w:rsidRDefault="005518E5" w:rsidP="005518E5">
      <w:pPr>
        <w:pStyle w:val="ListParagraph"/>
        <w:numPr>
          <w:ilvl w:val="0"/>
          <w:numId w:val="10"/>
        </w:numPr>
        <w:jc w:val="both"/>
        <w:rPr>
          <w:rFonts w:ascii="Arial Narrow" w:hAnsi="Arial Narrow"/>
          <w:b/>
          <w:lang w:eastAsia="ar-SA"/>
        </w:rPr>
      </w:pPr>
      <w:r>
        <w:rPr>
          <w:rFonts w:ascii="Arial Narrow" w:hAnsi="Arial Narrow"/>
          <w:bCs/>
          <w:lang w:eastAsia="ar-SA"/>
        </w:rPr>
        <w:t>Youtube</w:t>
      </w:r>
    </w:p>
    <w:p w14:paraId="550D4AD5" w14:textId="1280512D" w:rsidR="005518E5" w:rsidRPr="005518E5" w:rsidRDefault="005518E5" w:rsidP="005518E5">
      <w:pPr>
        <w:pStyle w:val="ListParagraph"/>
        <w:numPr>
          <w:ilvl w:val="0"/>
          <w:numId w:val="10"/>
        </w:numPr>
        <w:jc w:val="both"/>
        <w:rPr>
          <w:rFonts w:ascii="Arial Narrow" w:hAnsi="Arial Narrow"/>
          <w:b/>
          <w:lang w:eastAsia="ar-SA"/>
        </w:rPr>
      </w:pPr>
      <w:r>
        <w:rPr>
          <w:rFonts w:ascii="Arial Narrow" w:hAnsi="Arial Narrow"/>
          <w:bCs/>
          <w:lang w:eastAsia="ar-SA"/>
        </w:rPr>
        <w:t>Netflix</w:t>
      </w:r>
    </w:p>
    <w:p w14:paraId="5FB6F5FA" w14:textId="7FAB9477" w:rsidR="005518E5" w:rsidRPr="005518E5" w:rsidRDefault="005518E5" w:rsidP="005518E5">
      <w:pPr>
        <w:pStyle w:val="ListParagraph"/>
        <w:numPr>
          <w:ilvl w:val="0"/>
          <w:numId w:val="10"/>
        </w:numPr>
        <w:jc w:val="both"/>
        <w:rPr>
          <w:rFonts w:ascii="Arial Narrow" w:hAnsi="Arial Narrow"/>
          <w:b/>
          <w:lang w:eastAsia="ar-SA"/>
        </w:rPr>
      </w:pPr>
      <w:r>
        <w:rPr>
          <w:rFonts w:ascii="Arial Narrow" w:hAnsi="Arial Narrow"/>
          <w:bCs/>
          <w:lang w:eastAsia="ar-SA"/>
        </w:rPr>
        <w:t>Yahoo</w:t>
      </w:r>
    </w:p>
    <w:p w14:paraId="746B9B27" w14:textId="6069573C" w:rsidR="005518E5" w:rsidRPr="005518E5" w:rsidRDefault="005518E5" w:rsidP="005518E5">
      <w:pPr>
        <w:pStyle w:val="ListParagraph"/>
        <w:numPr>
          <w:ilvl w:val="0"/>
          <w:numId w:val="10"/>
        </w:numPr>
        <w:jc w:val="both"/>
        <w:rPr>
          <w:rFonts w:ascii="Arial Narrow" w:hAnsi="Arial Narrow"/>
          <w:b/>
          <w:lang w:eastAsia="ar-SA"/>
        </w:rPr>
      </w:pPr>
      <w:r>
        <w:rPr>
          <w:rFonts w:ascii="Arial Narrow" w:hAnsi="Arial Narrow"/>
          <w:bCs/>
          <w:lang w:eastAsia="ar-SA"/>
        </w:rPr>
        <w:t>Wikipedia</w:t>
      </w:r>
    </w:p>
    <w:p w14:paraId="44447A34" w14:textId="1C9FFAE2" w:rsidR="005518E5" w:rsidRPr="005518E5" w:rsidRDefault="005518E5" w:rsidP="005518E5">
      <w:pPr>
        <w:pStyle w:val="ListParagraph"/>
        <w:numPr>
          <w:ilvl w:val="0"/>
          <w:numId w:val="10"/>
        </w:numPr>
        <w:jc w:val="both"/>
        <w:rPr>
          <w:rFonts w:ascii="Arial Narrow" w:hAnsi="Arial Narrow"/>
          <w:b/>
          <w:lang w:eastAsia="ar-SA"/>
        </w:rPr>
      </w:pPr>
      <w:r>
        <w:rPr>
          <w:rFonts w:ascii="Arial Narrow" w:hAnsi="Arial Narrow"/>
          <w:bCs/>
          <w:lang w:eastAsia="ar-SA"/>
        </w:rPr>
        <w:t>Tumblr</w:t>
      </w:r>
    </w:p>
    <w:p w14:paraId="4068788F" w14:textId="119CB556" w:rsidR="005518E5" w:rsidRPr="005518E5" w:rsidRDefault="005518E5" w:rsidP="005518E5">
      <w:pPr>
        <w:pStyle w:val="ListParagraph"/>
        <w:numPr>
          <w:ilvl w:val="0"/>
          <w:numId w:val="10"/>
        </w:numPr>
        <w:jc w:val="both"/>
        <w:rPr>
          <w:rFonts w:ascii="Arial Narrow" w:hAnsi="Arial Narrow"/>
          <w:b/>
          <w:lang w:eastAsia="ar-SA"/>
        </w:rPr>
      </w:pPr>
      <w:r>
        <w:rPr>
          <w:rFonts w:ascii="Arial Narrow" w:hAnsi="Arial Narrow"/>
          <w:bCs/>
          <w:lang w:eastAsia="ar-SA"/>
        </w:rPr>
        <w:t>Wordpress</w:t>
      </w:r>
    </w:p>
    <w:p w14:paraId="4AA68ACF" w14:textId="77777777" w:rsidR="00DE2BC8" w:rsidRDefault="00DE2BC8" w:rsidP="00DE2BC8">
      <w:pPr>
        <w:jc w:val="both"/>
        <w:rPr>
          <w:rFonts w:ascii="Arial Narrow" w:hAnsi="Arial Narrow"/>
          <w:b/>
          <w:lang w:eastAsia="ar-SA"/>
        </w:rPr>
      </w:pPr>
      <w:r>
        <w:rPr>
          <w:rFonts w:ascii="Arial Narrow" w:hAnsi="Arial Narrow"/>
          <w:b/>
          <w:lang w:eastAsia="ar-SA"/>
        </w:rPr>
        <w:t>VIII. REFERENCES</w:t>
      </w:r>
    </w:p>
    <w:p w14:paraId="7227FBB7" w14:textId="77777777" w:rsidR="00DE2BC8" w:rsidRDefault="00DE2BC8" w:rsidP="00DE2BC8">
      <w:pPr>
        <w:jc w:val="both"/>
        <w:rPr>
          <w:rFonts w:ascii="Arial Narrow" w:hAnsi="Arial Narrow"/>
          <w:b/>
          <w:lang w:eastAsia="ar-SA"/>
        </w:rPr>
      </w:pPr>
    </w:p>
    <w:p w14:paraId="5FF01A20" w14:textId="77777777" w:rsidR="000C4BDD" w:rsidRPr="00EE485C" w:rsidRDefault="00666A73" w:rsidP="000C4BDD">
      <w:pPr>
        <w:pStyle w:val="ListParagraph"/>
        <w:numPr>
          <w:ilvl w:val="0"/>
          <w:numId w:val="16"/>
        </w:numPr>
        <w:jc w:val="both"/>
        <w:rPr>
          <w:rFonts w:asciiTheme="minorHAnsi" w:hAnsiTheme="minorHAnsi" w:cstheme="minorHAnsi"/>
          <w:bCs/>
          <w:lang w:eastAsia="ar-SA"/>
        </w:rPr>
      </w:pPr>
      <w:hyperlink r:id="rId17" w:history="1">
        <w:r w:rsidR="000C4BDD">
          <w:rPr>
            <w:rStyle w:val="Hyperlink"/>
          </w:rPr>
          <w:t>https://www.w3schools.com/css/</w:t>
        </w:r>
      </w:hyperlink>
    </w:p>
    <w:p w14:paraId="192739B5" w14:textId="77777777" w:rsidR="000C4BDD" w:rsidRPr="004C5257" w:rsidRDefault="00666A73" w:rsidP="000C4BDD">
      <w:pPr>
        <w:pStyle w:val="ListParagraph"/>
        <w:numPr>
          <w:ilvl w:val="0"/>
          <w:numId w:val="16"/>
        </w:numPr>
        <w:jc w:val="both"/>
        <w:rPr>
          <w:rFonts w:ascii="Arial Narrow" w:hAnsi="Arial Narrow"/>
          <w:bCs/>
          <w:lang w:eastAsia="ar-SA"/>
        </w:rPr>
      </w:pPr>
      <w:hyperlink r:id="rId18" w:history="1">
        <w:r w:rsidR="000C4BDD">
          <w:rPr>
            <w:rStyle w:val="Hyperlink"/>
          </w:rPr>
          <w:t>https://www.w3schools.com/html/</w:t>
        </w:r>
      </w:hyperlink>
    </w:p>
    <w:p w14:paraId="10DDA6CE" w14:textId="77777777" w:rsidR="000C4BDD" w:rsidRDefault="00666A73" w:rsidP="000C4BDD">
      <w:pPr>
        <w:pStyle w:val="ListParagraph"/>
        <w:numPr>
          <w:ilvl w:val="0"/>
          <w:numId w:val="16"/>
        </w:numPr>
        <w:jc w:val="both"/>
        <w:rPr>
          <w:rFonts w:ascii="Arial Narrow" w:hAnsi="Arial Narrow"/>
          <w:bCs/>
          <w:lang w:eastAsia="ar-SA"/>
        </w:rPr>
      </w:pPr>
      <w:hyperlink r:id="rId19" w:history="1">
        <w:r w:rsidR="000C4BDD">
          <w:rPr>
            <w:rStyle w:val="Hyperlink"/>
          </w:rPr>
          <w:t>https://www.w3schools.com/php/php_variables.asp</w:t>
        </w:r>
      </w:hyperlink>
    </w:p>
    <w:p w14:paraId="02F0977E" w14:textId="74C5757F" w:rsidR="00DE2BC8" w:rsidRPr="000A147E" w:rsidRDefault="00666A73" w:rsidP="00DE2BC8">
      <w:pPr>
        <w:pStyle w:val="ListParagraph"/>
        <w:numPr>
          <w:ilvl w:val="0"/>
          <w:numId w:val="16"/>
        </w:numPr>
        <w:jc w:val="both"/>
        <w:rPr>
          <w:rFonts w:ascii="Arial" w:hAnsi="Arial" w:cs="Arial"/>
        </w:rPr>
      </w:pPr>
      <w:hyperlink r:id="rId20" w:history="1">
        <w:r w:rsidR="000A147E">
          <w:rPr>
            <w:rStyle w:val="Hyperlink"/>
          </w:rPr>
          <w:t>https://www.w3schools.com/php/php_mysql_intro.asp</w:t>
        </w:r>
      </w:hyperlink>
    </w:p>
    <w:p w14:paraId="56397E40" w14:textId="7004A2B5" w:rsidR="000A147E" w:rsidRPr="00235540" w:rsidRDefault="00666A73" w:rsidP="00DE2BC8">
      <w:pPr>
        <w:pStyle w:val="ListParagraph"/>
        <w:numPr>
          <w:ilvl w:val="0"/>
          <w:numId w:val="16"/>
        </w:numPr>
        <w:jc w:val="both"/>
        <w:rPr>
          <w:rFonts w:ascii="Arial" w:hAnsi="Arial" w:cs="Arial"/>
        </w:rPr>
      </w:pPr>
      <w:hyperlink r:id="rId21" w:history="1">
        <w:r w:rsidR="000A147E">
          <w:rPr>
            <w:rStyle w:val="Hyperlink"/>
          </w:rPr>
          <w:t>https://www.w3schools.com/php/php_mysql_connect.asp</w:t>
        </w:r>
      </w:hyperlink>
    </w:p>
    <w:p w14:paraId="7CE2F9CE" w14:textId="4E2D3AFC" w:rsidR="00235540" w:rsidRPr="00235540" w:rsidRDefault="00666A73" w:rsidP="00DE2BC8">
      <w:pPr>
        <w:pStyle w:val="ListParagraph"/>
        <w:numPr>
          <w:ilvl w:val="0"/>
          <w:numId w:val="16"/>
        </w:numPr>
        <w:jc w:val="both"/>
        <w:rPr>
          <w:rFonts w:ascii="Arial" w:hAnsi="Arial" w:cs="Arial"/>
        </w:rPr>
      </w:pPr>
      <w:hyperlink r:id="rId22" w:history="1">
        <w:r w:rsidR="00235540">
          <w:rPr>
            <w:rStyle w:val="Hyperlink"/>
          </w:rPr>
          <w:t>https://www.w3schools.com/php/php_mysql_create.asp</w:t>
        </w:r>
      </w:hyperlink>
    </w:p>
    <w:p w14:paraId="383CC531" w14:textId="5CCB63F4" w:rsidR="00235540" w:rsidRPr="009C5112" w:rsidRDefault="00666A73" w:rsidP="00DE2BC8">
      <w:pPr>
        <w:pStyle w:val="ListParagraph"/>
        <w:numPr>
          <w:ilvl w:val="0"/>
          <w:numId w:val="16"/>
        </w:numPr>
        <w:jc w:val="both"/>
        <w:rPr>
          <w:rFonts w:ascii="Arial" w:hAnsi="Arial" w:cs="Arial"/>
        </w:rPr>
      </w:pPr>
      <w:hyperlink r:id="rId23" w:history="1">
        <w:r w:rsidR="00235540">
          <w:rPr>
            <w:rStyle w:val="Hyperlink"/>
          </w:rPr>
          <w:t>https://www.w3schools.com/php/php_mysql_create_table.asp</w:t>
        </w:r>
      </w:hyperlink>
    </w:p>
    <w:p w14:paraId="01C662D5" w14:textId="746F34EB" w:rsidR="009C5112" w:rsidRPr="009C5112" w:rsidRDefault="00666A73" w:rsidP="00DE2BC8">
      <w:pPr>
        <w:pStyle w:val="ListParagraph"/>
        <w:numPr>
          <w:ilvl w:val="0"/>
          <w:numId w:val="16"/>
        </w:numPr>
        <w:jc w:val="both"/>
        <w:rPr>
          <w:rFonts w:ascii="Arial" w:hAnsi="Arial" w:cs="Arial"/>
        </w:rPr>
      </w:pPr>
      <w:hyperlink r:id="rId24" w:history="1">
        <w:r w:rsidR="009C5112">
          <w:rPr>
            <w:rStyle w:val="Hyperlink"/>
          </w:rPr>
          <w:t>https://www.w3schools.com/php/php_mysql_insert.asp</w:t>
        </w:r>
      </w:hyperlink>
    </w:p>
    <w:p w14:paraId="694E0EE9" w14:textId="7AA283CC" w:rsidR="009C5112" w:rsidRPr="009C5112" w:rsidRDefault="00666A73" w:rsidP="00DE2BC8">
      <w:pPr>
        <w:pStyle w:val="ListParagraph"/>
        <w:numPr>
          <w:ilvl w:val="0"/>
          <w:numId w:val="16"/>
        </w:numPr>
        <w:jc w:val="both"/>
        <w:rPr>
          <w:rFonts w:ascii="Arial" w:hAnsi="Arial" w:cs="Arial"/>
        </w:rPr>
      </w:pPr>
      <w:hyperlink r:id="rId25" w:history="1">
        <w:r w:rsidR="009C5112">
          <w:rPr>
            <w:rStyle w:val="Hyperlink"/>
          </w:rPr>
          <w:t>https://www.w3schools.com/php/php_mysql_insert_multiple.asp</w:t>
        </w:r>
      </w:hyperlink>
    </w:p>
    <w:p w14:paraId="47A71588" w14:textId="41800479" w:rsidR="009C5112" w:rsidRPr="009C5112" w:rsidRDefault="00666A73" w:rsidP="00DE2BC8">
      <w:pPr>
        <w:pStyle w:val="ListParagraph"/>
        <w:numPr>
          <w:ilvl w:val="0"/>
          <w:numId w:val="16"/>
        </w:numPr>
        <w:jc w:val="both"/>
        <w:rPr>
          <w:rFonts w:ascii="Arial" w:hAnsi="Arial" w:cs="Arial"/>
        </w:rPr>
      </w:pPr>
      <w:hyperlink r:id="rId26" w:history="1">
        <w:r w:rsidR="009C5112">
          <w:rPr>
            <w:rStyle w:val="Hyperlink"/>
          </w:rPr>
          <w:t>https://www.w3schools.com/php/php_mysql_select.asp</w:t>
        </w:r>
      </w:hyperlink>
    </w:p>
    <w:p w14:paraId="67385FFC" w14:textId="39E13FAE" w:rsidR="009C5112" w:rsidRPr="006D3624" w:rsidRDefault="00666A73" w:rsidP="00DE2BC8">
      <w:pPr>
        <w:pStyle w:val="ListParagraph"/>
        <w:numPr>
          <w:ilvl w:val="0"/>
          <w:numId w:val="16"/>
        </w:numPr>
        <w:jc w:val="both"/>
        <w:rPr>
          <w:rFonts w:ascii="Arial" w:hAnsi="Arial" w:cs="Arial"/>
        </w:rPr>
      </w:pPr>
      <w:hyperlink r:id="rId27" w:history="1">
        <w:r w:rsidR="009C5112">
          <w:rPr>
            <w:rStyle w:val="Hyperlink"/>
          </w:rPr>
          <w:t>https://www.w3schools.com/php/php_mysql_select_where.asp</w:t>
        </w:r>
      </w:hyperlink>
    </w:p>
    <w:p w14:paraId="1154B681" w14:textId="7A91EAD0" w:rsidR="006D3624" w:rsidRPr="006D3624" w:rsidRDefault="00666A73" w:rsidP="00DE2BC8">
      <w:pPr>
        <w:pStyle w:val="ListParagraph"/>
        <w:numPr>
          <w:ilvl w:val="0"/>
          <w:numId w:val="16"/>
        </w:numPr>
        <w:jc w:val="both"/>
        <w:rPr>
          <w:rFonts w:ascii="Arial" w:hAnsi="Arial" w:cs="Arial"/>
        </w:rPr>
      </w:pPr>
      <w:hyperlink r:id="rId28" w:history="1">
        <w:r w:rsidR="006D3624">
          <w:rPr>
            <w:rStyle w:val="Hyperlink"/>
          </w:rPr>
          <w:t>https://www.w3schools.com/php/php_mysql_select_orderby.asp</w:t>
        </w:r>
      </w:hyperlink>
    </w:p>
    <w:p w14:paraId="4AEA36D5" w14:textId="2EF2B2E8" w:rsidR="006D3624" w:rsidRPr="006D3624" w:rsidRDefault="00666A73" w:rsidP="00DE2BC8">
      <w:pPr>
        <w:pStyle w:val="ListParagraph"/>
        <w:numPr>
          <w:ilvl w:val="0"/>
          <w:numId w:val="16"/>
        </w:numPr>
        <w:jc w:val="both"/>
        <w:rPr>
          <w:rFonts w:ascii="Arial" w:hAnsi="Arial" w:cs="Arial"/>
        </w:rPr>
      </w:pPr>
      <w:hyperlink r:id="rId29" w:history="1">
        <w:r w:rsidR="006D3624">
          <w:rPr>
            <w:rStyle w:val="Hyperlink"/>
          </w:rPr>
          <w:t>https://www.w3schools.com/php/php_mysql_delete.asp</w:t>
        </w:r>
      </w:hyperlink>
    </w:p>
    <w:p w14:paraId="2FC62DF9" w14:textId="09A7BB54" w:rsidR="006D3624" w:rsidRPr="004224D7" w:rsidRDefault="00666A73" w:rsidP="00DE2BC8">
      <w:pPr>
        <w:pStyle w:val="ListParagraph"/>
        <w:numPr>
          <w:ilvl w:val="0"/>
          <w:numId w:val="16"/>
        </w:numPr>
        <w:jc w:val="both"/>
        <w:rPr>
          <w:rFonts w:ascii="Arial" w:hAnsi="Arial" w:cs="Arial"/>
        </w:rPr>
      </w:pPr>
      <w:hyperlink r:id="rId30" w:history="1">
        <w:r w:rsidR="006D3624">
          <w:rPr>
            <w:rStyle w:val="Hyperlink"/>
          </w:rPr>
          <w:t>https://www.w3schools.com/php/php_mysql_update.asp</w:t>
        </w:r>
      </w:hyperlink>
    </w:p>
    <w:p w14:paraId="02CA35D9" w14:textId="06F3A0D1" w:rsidR="004224D7" w:rsidRPr="0015314B" w:rsidRDefault="00666A73" w:rsidP="00DE2BC8">
      <w:pPr>
        <w:pStyle w:val="ListParagraph"/>
        <w:numPr>
          <w:ilvl w:val="0"/>
          <w:numId w:val="16"/>
        </w:numPr>
        <w:jc w:val="both"/>
        <w:rPr>
          <w:rFonts w:ascii="Arial" w:hAnsi="Arial" w:cs="Arial"/>
        </w:rPr>
      </w:pPr>
      <w:hyperlink r:id="rId31" w:history="1">
        <w:r w:rsidR="004224D7">
          <w:rPr>
            <w:rStyle w:val="Hyperlink"/>
          </w:rPr>
          <w:t>https://skillforge.com/how-to-create-a-database-using-phpmyadmin-xampp/</w:t>
        </w:r>
      </w:hyperlink>
    </w:p>
    <w:p w14:paraId="40501A70" w14:textId="77777777" w:rsidR="00DE2BC8" w:rsidRDefault="00DE2BC8" w:rsidP="0067093A">
      <w:pPr>
        <w:jc w:val="both"/>
        <w:rPr>
          <w:rFonts w:ascii="Arial Narrow" w:hAnsi="Arial Narrow"/>
          <w:b/>
          <w:i/>
          <w:iCs/>
          <w:color w:val="FF0000"/>
          <w:lang w:eastAsia="ar-SA"/>
        </w:rPr>
      </w:pPr>
    </w:p>
    <w:p w14:paraId="177B75DB" w14:textId="07AF2EA3" w:rsidR="009B3824" w:rsidRDefault="009B3824" w:rsidP="0067093A">
      <w:pPr>
        <w:jc w:val="both"/>
        <w:rPr>
          <w:rFonts w:ascii="Arial Narrow" w:hAnsi="Arial Narrow"/>
          <w:b/>
          <w:lang w:eastAsia="ar-SA"/>
        </w:rPr>
      </w:pPr>
    </w:p>
    <w:p w14:paraId="69962124" w14:textId="47DF67CB" w:rsidR="00082EA2" w:rsidRDefault="00082EA2" w:rsidP="00082EA2">
      <w:pPr>
        <w:jc w:val="both"/>
        <w:rPr>
          <w:rFonts w:ascii="Arial Narrow" w:hAnsi="Arial Narrow"/>
          <w:lang w:eastAsia="ar-SA"/>
        </w:rPr>
      </w:pPr>
    </w:p>
    <w:p w14:paraId="609DB049" w14:textId="1C80BCAF" w:rsidR="008875B4" w:rsidRDefault="008875B4" w:rsidP="00082EA2">
      <w:pPr>
        <w:jc w:val="both"/>
        <w:rPr>
          <w:rFonts w:ascii="Arial Narrow" w:hAnsi="Arial Narrow"/>
          <w:lang w:eastAsia="ar-SA"/>
        </w:rPr>
      </w:pPr>
    </w:p>
    <w:p w14:paraId="11D34916" w14:textId="71A79DB7" w:rsidR="008875B4" w:rsidRDefault="008875B4" w:rsidP="00082EA2">
      <w:pPr>
        <w:jc w:val="both"/>
        <w:rPr>
          <w:rFonts w:ascii="Arial Narrow" w:hAnsi="Arial Narrow"/>
          <w:lang w:eastAsia="ar-SA"/>
        </w:rPr>
      </w:pPr>
    </w:p>
    <w:p w14:paraId="465A75AF" w14:textId="17618C53" w:rsidR="008875B4" w:rsidRDefault="008875B4" w:rsidP="00082EA2">
      <w:pPr>
        <w:jc w:val="both"/>
        <w:rPr>
          <w:rFonts w:ascii="Arial Narrow" w:hAnsi="Arial Narrow"/>
          <w:lang w:eastAsia="ar-SA"/>
        </w:rPr>
      </w:pPr>
    </w:p>
    <w:p w14:paraId="14510626" w14:textId="0365A9EA" w:rsidR="008875B4" w:rsidRDefault="008875B4" w:rsidP="00082EA2">
      <w:pPr>
        <w:jc w:val="both"/>
        <w:rPr>
          <w:rFonts w:ascii="Arial Narrow" w:hAnsi="Arial Narrow"/>
          <w:lang w:eastAsia="ar-SA"/>
        </w:rPr>
      </w:pPr>
    </w:p>
    <w:p w14:paraId="6E341BC5" w14:textId="601A4362" w:rsidR="008875B4" w:rsidRDefault="008875B4" w:rsidP="00082EA2">
      <w:pPr>
        <w:jc w:val="both"/>
        <w:rPr>
          <w:rFonts w:ascii="Arial Narrow" w:hAnsi="Arial Narrow"/>
          <w:lang w:eastAsia="ar-SA"/>
        </w:rPr>
      </w:pPr>
    </w:p>
    <w:p w14:paraId="6A97F951" w14:textId="634475C9" w:rsidR="008875B4" w:rsidRDefault="008875B4" w:rsidP="00082EA2">
      <w:pPr>
        <w:jc w:val="both"/>
        <w:rPr>
          <w:rFonts w:ascii="Arial Narrow" w:hAnsi="Arial Narrow"/>
          <w:lang w:eastAsia="ar-SA"/>
        </w:rPr>
      </w:pPr>
    </w:p>
    <w:p w14:paraId="5467864C" w14:textId="2297E921" w:rsidR="008875B4" w:rsidRDefault="008875B4" w:rsidP="00082EA2">
      <w:pPr>
        <w:jc w:val="both"/>
        <w:rPr>
          <w:rFonts w:ascii="Arial Narrow" w:hAnsi="Arial Narrow"/>
          <w:lang w:eastAsia="ar-SA"/>
        </w:rPr>
      </w:pPr>
    </w:p>
    <w:p w14:paraId="38D75076" w14:textId="37367E8F" w:rsidR="008875B4" w:rsidRDefault="008875B4" w:rsidP="00082EA2">
      <w:pPr>
        <w:jc w:val="both"/>
        <w:rPr>
          <w:rFonts w:ascii="Arial Narrow" w:hAnsi="Arial Narrow"/>
          <w:lang w:eastAsia="ar-SA"/>
        </w:rPr>
      </w:pPr>
    </w:p>
    <w:p w14:paraId="40A1F690" w14:textId="207CB826" w:rsidR="008875B4" w:rsidRDefault="008875B4" w:rsidP="00082EA2">
      <w:pPr>
        <w:jc w:val="both"/>
        <w:rPr>
          <w:rFonts w:ascii="Arial Narrow" w:hAnsi="Arial Narrow"/>
          <w:lang w:eastAsia="ar-SA"/>
        </w:rPr>
      </w:pPr>
    </w:p>
    <w:p w14:paraId="6BB1485E" w14:textId="0B3231B1" w:rsidR="008875B4" w:rsidRDefault="008875B4" w:rsidP="00082EA2">
      <w:pPr>
        <w:jc w:val="both"/>
        <w:rPr>
          <w:rFonts w:ascii="Arial Narrow" w:hAnsi="Arial Narrow"/>
          <w:lang w:eastAsia="ar-SA"/>
        </w:rPr>
      </w:pPr>
    </w:p>
    <w:p w14:paraId="1FA90A60" w14:textId="32FFCBC2" w:rsidR="008875B4" w:rsidRDefault="008875B4" w:rsidP="00082EA2">
      <w:pPr>
        <w:jc w:val="both"/>
        <w:rPr>
          <w:rFonts w:ascii="Arial Narrow" w:hAnsi="Arial Narrow"/>
          <w:lang w:eastAsia="ar-SA"/>
        </w:rPr>
      </w:pPr>
    </w:p>
    <w:p w14:paraId="1A38A4E0" w14:textId="0A19DF39" w:rsidR="008875B4" w:rsidRDefault="008875B4" w:rsidP="00082EA2">
      <w:pPr>
        <w:jc w:val="both"/>
        <w:rPr>
          <w:rFonts w:ascii="Arial Narrow" w:hAnsi="Arial Narrow"/>
          <w:lang w:eastAsia="ar-SA"/>
        </w:rPr>
      </w:pPr>
    </w:p>
    <w:p w14:paraId="1D9549E0" w14:textId="033FEAC0" w:rsidR="008875B4" w:rsidRDefault="008875B4" w:rsidP="00082EA2">
      <w:pPr>
        <w:jc w:val="both"/>
        <w:rPr>
          <w:rFonts w:ascii="Arial Narrow" w:hAnsi="Arial Narrow"/>
          <w:lang w:eastAsia="ar-SA"/>
        </w:rPr>
      </w:pPr>
    </w:p>
    <w:p w14:paraId="461D6918" w14:textId="7155910A" w:rsidR="008875B4" w:rsidRDefault="008875B4" w:rsidP="00082EA2">
      <w:pPr>
        <w:jc w:val="both"/>
        <w:rPr>
          <w:rFonts w:ascii="Arial Narrow" w:hAnsi="Arial Narrow"/>
          <w:lang w:eastAsia="ar-SA"/>
        </w:rPr>
      </w:pPr>
    </w:p>
    <w:p w14:paraId="7AAA1CDF" w14:textId="6B229B1C" w:rsidR="008875B4" w:rsidRDefault="008875B4" w:rsidP="00082EA2">
      <w:pPr>
        <w:jc w:val="both"/>
        <w:rPr>
          <w:rFonts w:ascii="Arial Narrow" w:hAnsi="Arial Narrow"/>
          <w:lang w:eastAsia="ar-SA"/>
        </w:rPr>
      </w:pPr>
    </w:p>
    <w:p w14:paraId="29A56401" w14:textId="48FA4451" w:rsidR="008875B4" w:rsidRDefault="008875B4" w:rsidP="00082EA2">
      <w:pPr>
        <w:jc w:val="both"/>
        <w:rPr>
          <w:rFonts w:ascii="Arial Narrow" w:hAnsi="Arial Narrow"/>
          <w:lang w:eastAsia="ar-SA"/>
        </w:rPr>
      </w:pPr>
    </w:p>
    <w:p w14:paraId="441BBBFB" w14:textId="77075CE1" w:rsidR="008875B4" w:rsidRDefault="008875B4" w:rsidP="00082EA2">
      <w:pPr>
        <w:jc w:val="both"/>
        <w:rPr>
          <w:rFonts w:ascii="Arial Narrow" w:hAnsi="Arial Narrow"/>
          <w:lang w:eastAsia="ar-SA"/>
        </w:rPr>
      </w:pPr>
    </w:p>
    <w:p w14:paraId="708315A0" w14:textId="6FE19EEC" w:rsidR="008875B4" w:rsidRDefault="008875B4" w:rsidP="00082EA2">
      <w:pPr>
        <w:jc w:val="both"/>
        <w:rPr>
          <w:rFonts w:ascii="Arial Narrow" w:hAnsi="Arial Narrow"/>
          <w:lang w:eastAsia="ar-SA"/>
        </w:rPr>
      </w:pPr>
    </w:p>
    <w:p w14:paraId="3D9AB10E" w14:textId="72874086" w:rsidR="008875B4" w:rsidRDefault="008875B4" w:rsidP="00082EA2">
      <w:pPr>
        <w:jc w:val="both"/>
        <w:rPr>
          <w:rFonts w:ascii="Arial Narrow" w:hAnsi="Arial Narrow"/>
          <w:lang w:eastAsia="ar-SA"/>
        </w:rPr>
      </w:pPr>
    </w:p>
    <w:p w14:paraId="49C337BC" w14:textId="613E063B" w:rsidR="008875B4" w:rsidRDefault="008875B4" w:rsidP="00082EA2">
      <w:pPr>
        <w:jc w:val="both"/>
        <w:rPr>
          <w:rFonts w:ascii="Arial Narrow" w:hAnsi="Arial Narrow"/>
          <w:lang w:eastAsia="ar-SA"/>
        </w:rPr>
      </w:pPr>
    </w:p>
    <w:p w14:paraId="2381E498" w14:textId="492B68EB" w:rsidR="008875B4" w:rsidRDefault="008875B4" w:rsidP="00082EA2">
      <w:pPr>
        <w:jc w:val="both"/>
        <w:rPr>
          <w:rFonts w:ascii="Arial Narrow" w:hAnsi="Arial Narrow"/>
          <w:lang w:eastAsia="ar-SA"/>
        </w:rPr>
      </w:pPr>
    </w:p>
    <w:p w14:paraId="0A151539" w14:textId="77777777" w:rsidR="00973DEC" w:rsidRDefault="00973DEC" w:rsidP="00082EA2">
      <w:pPr>
        <w:rPr>
          <w:rFonts w:ascii="Arial Narrow" w:hAnsi="Arial Narrow"/>
          <w:lang w:eastAsia="ar-SA"/>
        </w:rPr>
      </w:pPr>
    </w:p>
    <w:p w14:paraId="6503B3EA" w14:textId="1AB4184D" w:rsidR="00082EA2" w:rsidRDefault="00082EA2" w:rsidP="00082EA2">
      <w:pPr>
        <w:rPr>
          <w:b/>
        </w:rPr>
      </w:pPr>
      <w:r>
        <w:rPr>
          <w:b/>
        </w:rPr>
        <w:t>Note: The following rubrics/metrics will be used to grade students’ output.</w:t>
      </w:r>
    </w:p>
    <w:p w14:paraId="5A1A0986" w14:textId="77777777" w:rsidR="00082EA2" w:rsidRDefault="00082EA2" w:rsidP="00082EA2">
      <w:pPr>
        <w:rPr>
          <w:b/>
        </w:rPr>
      </w:pPr>
    </w:p>
    <w:tbl>
      <w:tblPr>
        <w:tblW w:w="0" w:type="auto"/>
        <w:tblCellMar>
          <w:left w:w="0" w:type="dxa"/>
          <w:right w:w="0" w:type="dxa"/>
        </w:tblCellMar>
        <w:tblLook w:val="04A0" w:firstRow="1" w:lastRow="0" w:firstColumn="1" w:lastColumn="0" w:noHBand="0" w:noVBand="1"/>
      </w:tblPr>
      <w:tblGrid>
        <w:gridCol w:w="1931"/>
        <w:gridCol w:w="1816"/>
        <w:gridCol w:w="1858"/>
        <w:gridCol w:w="1858"/>
        <w:gridCol w:w="1877"/>
      </w:tblGrid>
      <w:tr w:rsidR="00082EA2" w:rsidRPr="000437E9" w14:paraId="0C39071F" w14:textId="77777777" w:rsidTr="00EF6643">
        <w:tc>
          <w:tcPr>
            <w:tcW w:w="198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EC3AA3" w14:textId="77777777" w:rsidR="00082EA2" w:rsidRPr="00FD409A" w:rsidRDefault="00082EA2" w:rsidP="00EF6643">
            <w:pPr>
              <w:rPr>
                <w:b/>
                <w:sz w:val="22"/>
              </w:rPr>
            </w:pPr>
            <w:r>
              <w:rPr>
                <w:b/>
                <w:sz w:val="22"/>
              </w:rPr>
              <w:t>Program (10</w:t>
            </w:r>
            <w:r w:rsidRPr="00FD409A">
              <w:rPr>
                <w:b/>
                <w:sz w:val="22"/>
              </w:rPr>
              <w:t>0 pts.)</w:t>
            </w:r>
          </w:p>
        </w:tc>
        <w:tc>
          <w:tcPr>
            <w:tcW w:w="18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8925AB5" w14:textId="77777777" w:rsidR="00082EA2" w:rsidRPr="000437E9" w:rsidRDefault="00082EA2" w:rsidP="00EF6643">
            <w:pPr>
              <w:rPr>
                <w:sz w:val="22"/>
              </w:rPr>
            </w:pPr>
            <w:r w:rsidRPr="000437E9">
              <w:rPr>
                <w:b/>
                <w:bCs/>
                <w:sz w:val="22"/>
              </w:rPr>
              <w:t>(Excellent)</w:t>
            </w:r>
          </w:p>
        </w:tc>
        <w:tc>
          <w:tcPr>
            <w:tcW w:w="18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AE7CE9" w14:textId="77777777" w:rsidR="00082EA2" w:rsidRPr="000437E9" w:rsidRDefault="00082EA2" w:rsidP="00EF6643">
            <w:pPr>
              <w:rPr>
                <w:sz w:val="22"/>
              </w:rPr>
            </w:pPr>
            <w:r w:rsidRPr="000437E9">
              <w:rPr>
                <w:b/>
                <w:bCs/>
                <w:sz w:val="22"/>
              </w:rPr>
              <w:t>(Good)</w:t>
            </w:r>
          </w:p>
        </w:tc>
        <w:tc>
          <w:tcPr>
            <w:tcW w:w="18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FAE876" w14:textId="77777777" w:rsidR="00082EA2" w:rsidRPr="000437E9" w:rsidRDefault="00082EA2" w:rsidP="00EF6643">
            <w:pPr>
              <w:rPr>
                <w:sz w:val="22"/>
              </w:rPr>
            </w:pPr>
            <w:r w:rsidRPr="000437E9">
              <w:rPr>
                <w:b/>
                <w:bCs/>
                <w:sz w:val="22"/>
              </w:rPr>
              <w:t>(Fair)</w:t>
            </w:r>
          </w:p>
        </w:tc>
        <w:tc>
          <w:tcPr>
            <w:tcW w:w="194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DB4CD69" w14:textId="77777777" w:rsidR="00082EA2" w:rsidRPr="000437E9" w:rsidRDefault="00082EA2" w:rsidP="00EF6643">
            <w:pPr>
              <w:rPr>
                <w:sz w:val="22"/>
              </w:rPr>
            </w:pPr>
            <w:r w:rsidRPr="000437E9">
              <w:rPr>
                <w:b/>
                <w:bCs/>
                <w:sz w:val="22"/>
              </w:rPr>
              <w:t>(Poor)</w:t>
            </w:r>
          </w:p>
        </w:tc>
      </w:tr>
      <w:tr w:rsidR="00082EA2" w:rsidRPr="000437E9" w14:paraId="156F4AF2" w14:textId="77777777" w:rsidTr="00EF6643">
        <w:tc>
          <w:tcPr>
            <w:tcW w:w="1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D2D8CD" w14:textId="77777777" w:rsidR="00082EA2" w:rsidRPr="0063312A" w:rsidRDefault="00082EA2" w:rsidP="00EF6643">
            <w:pPr>
              <w:rPr>
                <w:b/>
                <w:sz w:val="22"/>
              </w:rPr>
            </w:pPr>
            <w:r w:rsidRPr="0063312A">
              <w:rPr>
                <w:b/>
                <w:sz w:val="22"/>
              </w:rPr>
              <w:t>Program execution (20pts)</w:t>
            </w:r>
          </w:p>
        </w:tc>
        <w:tc>
          <w:tcPr>
            <w:tcW w:w="1860" w:type="dxa"/>
            <w:tcBorders>
              <w:top w:val="nil"/>
              <w:left w:val="nil"/>
              <w:bottom w:val="single" w:sz="8" w:space="0" w:color="auto"/>
              <w:right w:val="single" w:sz="8" w:space="0" w:color="auto"/>
            </w:tcBorders>
            <w:tcMar>
              <w:top w:w="0" w:type="dxa"/>
              <w:left w:w="108" w:type="dxa"/>
              <w:bottom w:w="0" w:type="dxa"/>
              <w:right w:w="108" w:type="dxa"/>
            </w:tcMar>
            <w:hideMark/>
          </w:tcPr>
          <w:p w14:paraId="6DD3EE36" w14:textId="77777777" w:rsidR="00082EA2" w:rsidRPr="000437E9" w:rsidRDefault="00082EA2" w:rsidP="00EF6643">
            <w:pPr>
              <w:rPr>
                <w:sz w:val="22"/>
              </w:rPr>
            </w:pPr>
            <w:r w:rsidRPr="000437E9">
              <w:rPr>
                <w:sz w:val="22"/>
              </w:rPr>
              <w:t>Program executes correctly with n</w:t>
            </w:r>
            <w:r>
              <w:rPr>
                <w:sz w:val="22"/>
              </w:rPr>
              <w:t xml:space="preserve">o syntax or runtime errors </w:t>
            </w:r>
            <w:r w:rsidRPr="0063312A">
              <w:rPr>
                <w:b/>
                <w:sz w:val="22"/>
              </w:rPr>
              <w:t>(18-20pts)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7666813B" w14:textId="77777777" w:rsidR="00082EA2" w:rsidRPr="000437E9" w:rsidRDefault="00082EA2" w:rsidP="00EF6643">
            <w:pPr>
              <w:rPr>
                <w:sz w:val="22"/>
              </w:rPr>
            </w:pPr>
            <w:r>
              <w:rPr>
                <w:sz w:val="22"/>
              </w:rPr>
              <w:t>Program executes with less than 3 errors</w:t>
            </w:r>
            <w:r w:rsidRPr="000437E9">
              <w:rPr>
                <w:sz w:val="22"/>
              </w:rPr>
              <w:t> </w:t>
            </w:r>
            <w:r w:rsidRPr="0063312A">
              <w:rPr>
                <w:b/>
                <w:sz w:val="22"/>
              </w:rPr>
              <w:t>(15-17pts)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5578AFB1" w14:textId="77777777" w:rsidR="00082EA2" w:rsidRPr="000437E9" w:rsidRDefault="00082EA2" w:rsidP="00EF6643">
            <w:pPr>
              <w:rPr>
                <w:sz w:val="22"/>
              </w:rPr>
            </w:pPr>
            <w:r w:rsidRPr="000437E9">
              <w:rPr>
                <w:sz w:val="22"/>
              </w:rPr>
              <w:t xml:space="preserve">Program executes with </w:t>
            </w:r>
            <w:r>
              <w:rPr>
                <w:sz w:val="22"/>
              </w:rPr>
              <w:t xml:space="preserve">more than 3 errors  </w:t>
            </w:r>
            <w:r w:rsidRPr="009F7127">
              <w:rPr>
                <w:b/>
                <w:sz w:val="22"/>
              </w:rPr>
              <w:t>(12-14pts)</w:t>
            </w:r>
          </w:p>
        </w:tc>
        <w:tc>
          <w:tcPr>
            <w:tcW w:w="1941" w:type="dxa"/>
            <w:tcBorders>
              <w:top w:val="nil"/>
              <w:left w:val="nil"/>
              <w:bottom w:val="single" w:sz="8" w:space="0" w:color="auto"/>
              <w:right w:val="single" w:sz="8" w:space="0" w:color="auto"/>
            </w:tcBorders>
            <w:tcMar>
              <w:top w:w="0" w:type="dxa"/>
              <w:left w:w="108" w:type="dxa"/>
              <w:bottom w:w="0" w:type="dxa"/>
              <w:right w:w="108" w:type="dxa"/>
            </w:tcMar>
            <w:hideMark/>
          </w:tcPr>
          <w:p w14:paraId="11F8EB80" w14:textId="77777777" w:rsidR="00082EA2" w:rsidRPr="000437E9" w:rsidRDefault="00082EA2" w:rsidP="00EF6643">
            <w:pPr>
              <w:rPr>
                <w:sz w:val="22"/>
              </w:rPr>
            </w:pPr>
            <w:r w:rsidRPr="000437E9">
              <w:rPr>
                <w:sz w:val="22"/>
              </w:rPr>
              <w:t xml:space="preserve">Program does not execute </w:t>
            </w:r>
            <w:r w:rsidRPr="009F7127">
              <w:rPr>
                <w:b/>
                <w:sz w:val="22"/>
              </w:rPr>
              <w:t>(10-11pts)</w:t>
            </w:r>
          </w:p>
        </w:tc>
      </w:tr>
      <w:tr w:rsidR="00082EA2" w:rsidRPr="000437E9" w14:paraId="7A8ECEE3" w14:textId="77777777" w:rsidTr="00EF6643">
        <w:tc>
          <w:tcPr>
            <w:tcW w:w="1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9AD74A" w14:textId="77777777" w:rsidR="00082EA2" w:rsidRPr="0063312A" w:rsidRDefault="00082EA2" w:rsidP="00EF6643">
            <w:pPr>
              <w:rPr>
                <w:b/>
                <w:sz w:val="22"/>
              </w:rPr>
            </w:pPr>
            <w:r w:rsidRPr="0063312A">
              <w:rPr>
                <w:b/>
                <w:sz w:val="22"/>
              </w:rPr>
              <w:lastRenderedPageBreak/>
              <w:t>Correct output</w:t>
            </w:r>
          </w:p>
          <w:p w14:paraId="7442269E" w14:textId="77777777" w:rsidR="00082EA2" w:rsidRPr="000437E9" w:rsidRDefault="00082EA2" w:rsidP="00EF6643">
            <w:pPr>
              <w:rPr>
                <w:sz w:val="22"/>
              </w:rPr>
            </w:pPr>
            <w:r w:rsidRPr="0063312A">
              <w:rPr>
                <w:b/>
                <w:sz w:val="22"/>
              </w:rPr>
              <w:t>(20pts)</w:t>
            </w:r>
          </w:p>
        </w:tc>
        <w:tc>
          <w:tcPr>
            <w:tcW w:w="1860" w:type="dxa"/>
            <w:tcBorders>
              <w:top w:val="nil"/>
              <w:left w:val="nil"/>
              <w:bottom w:val="single" w:sz="8" w:space="0" w:color="auto"/>
              <w:right w:val="single" w:sz="8" w:space="0" w:color="auto"/>
            </w:tcBorders>
            <w:tcMar>
              <w:top w:w="0" w:type="dxa"/>
              <w:left w:w="108" w:type="dxa"/>
              <w:bottom w:w="0" w:type="dxa"/>
              <w:right w:w="108" w:type="dxa"/>
            </w:tcMar>
            <w:hideMark/>
          </w:tcPr>
          <w:p w14:paraId="28D07B74" w14:textId="77777777" w:rsidR="00082EA2" w:rsidRPr="000437E9" w:rsidRDefault="00082EA2" w:rsidP="00EF6643">
            <w:pPr>
              <w:rPr>
                <w:sz w:val="22"/>
              </w:rPr>
            </w:pPr>
            <w:r w:rsidRPr="000437E9">
              <w:rPr>
                <w:sz w:val="22"/>
              </w:rPr>
              <w:t xml:space="preserve">Program displays correct output with no errors </w:t>
            </w:r>
            <w:r w:rsidRPr="0063312A">
              <w:rPr>
                <w:b/>
                <w:sz w:val="22"/>
              </w:rPr>
              <w:t>(18-20pts)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611CD4F3" w14:textId="77777777" w:rsidR="00082EA2" w:rsidRPr="000437E9" w:rsidRDefault="00082EA2" w:rsidP="00EF6643">
            <w:pPr>
              <w:rPr>
                <w:sz w:val="22"/>
              </w:rPr>
            </w:pPr>
            <w:r w:rsidRPr="000437E9">
              <w:rPr>
                <w:sz w:val="22"/>
              </w:rPr>
              <w:t xml:space="preserve">Output has minor errors </w:t>
            </w:r>
            <w:r w:rsidRPr="0063312A">
              <w:rPr>
                <w:b/>
                <w:sz w:val="22"/>
              </w:rPr>
              <w:t>(15-17pts)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2A2256E1" w14:textId="77777777" w:rsidR="00082EA2" w:rsidRPr="000437E9" w:rsidRDefault="00082EA2" w:rsidP="00EF6643">
            <w:pPr>
              <w:rPr>
                <w:sz w:val="22"/>
              </w:rPr>
            </w:pPr>
            <w:r w:rsidRPr="000437E9">
              <w:rPr>
                <w:sz w:val="22"/>
              </w:rPr>
              <w:t xml:space="preserve">Output has multiple errors </w:t>
            </w:r>
            <w:r w:rsidRPr="009F7127">
              <w:rPr>
                <w:b/>
                <w:sz w:val="22"/>
              </w:rPr>
              <w:t>(12-14pts)</w:t>
            </w:r>
          </w:p>
        </w:tc>
        <w:tc>
          <w:tcPr>
            <w:tcW w:w="1941" w:type="dxa"/>
            <w:tcBorders>
              <w:top w:val="nil"/>
              <w:left w:val="nil"/>
              <w:bottom w:val="single" w:sz="8" w:space="0" w:color="auto"/>
              <w:right w:val="single" w:sz="8" w:space="0" w:color="auto"/>
            </w:tcBorders>
            <w:tcMar>
              <w:top w:w="0" w:type="dxa"/>
              <w:left w:w="108" w:type="dxa"/>
              <w:bottom w:w="0" w:type="dxa"/>
              <w:right w:w="108" w:type="dxa"/>
            </w:tcMar>
            <w:hideMark/>
          </w:tcPr>
          <w:p w14:paraId="026BBF19" w14:textId="77777777" w:rsidR="00082EA2" w:rsidRPr="000437E9" w:rsidRDefault="00082EA2" w:rsidP="00EF6643">
            <w:pPr>
              <w:rPr>
                <w:sz w:val="22"/>
              </w:rPr>
            </w:pPr>
            <w:r>
              <w:rPr>
                <w:sz w:val="22"/>
              </w:rPr>
              <w:t xml:space="preserve">Output is incorrect </w:t>
            </w:r>
            <w:r w:rsidRPr="009F7127">
              <w:rPr>
                <w:b/>
                <w:sz w:val="22"/>
              </w:rPr>
              <w:t>(10-11</w:t>
            </w:r>
            <w:r>
              <w:rPr>
                <w:b/>
                <w:sz w:val="22"/>
              </w:rPr>
              <w:t>pts</w:t>
            </w:r>
            <w:r w:rsidRPr="009F7127">
              <w:rPr>
                <w:b/>
                <w:sz w:val="22"/>
              </w:rPr>
              <w:t>)</w:t>
            </w:r>
          </w:p>
        </w:tc>
      </w:tr>
      <w:tr w:rsidR="00082EA2" w:rsidRPr="000437E9" w14:paraId="643DF155" w14:textId="77777777" w:rsidTr="00EF6643">
        <w:tc>
          <w:tcPr>
            <w:tcW w:w="1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A3CC22" w14:textId="77777777" w:rsidR="00082EA2" w:rsidRPr="0063312A" w:rsidRDefault="00082EA2" w:rsidP="00EF6643">
            <w:pPr>
              <w:rPr>
                <w:b/>
                <w:sz w:val="22"/>
              </w:rPr>
            </w:pPr>
            <w:r w:rsidRPr="0063312A">
              <w:rPr>
                <w:b/>
                <w:sz w:val="22"/>
              </w:rPr>
              <w:t>Design of output</w:t>
            </w:r>
          </w:p>
          <w:p w14:paraId="4DDB13E2" w14:textId="77777777" w:rsidR="00082EA2" w:rsidRPr="000437E9" w:rsidRDefault="00082EA2" w:rsidP="00EF6643">
            <w:pPr>
              <w:rPr>
                <w:sz w:val="22"/>
              </w:rPr>
            </w:pPr>
            <w:r w:rsidRPr="0063312A">
              <w:rPr>
                <w:b/>
                <w:sz w:val="22"/>
              </w:rPr>
              <w:t>(10pts)</w:t>
            </w:r>
          </w:p>
        </w:tc>
        <w:tc>
          <w:tcPr>
            <w:tcW w:w="1860" w:type="dxa"/>
            <w:tcBorders>
              <w:top w:val="nil"/>
              <w:left w:val="nil"/>
              <w:bottom w:val="single" w:sz="8" w:space="0" w:color="auto"/>
              <w:right w:val="single" w:sz="8" w:space="0" w:color="auto"/>
            </w:tcBorders>
            <w:tcMar>
              <w:top w:w="0" w:type="dxa"/>
              <w:left w:w="108" w:type="dxa"/>
              <w:bottom w:w="0" w:type="dxa"/>
              <w:right w:w="108" w:type="dxa"/>
            </w:tcMar>
            <w:hideMark/>
          </w:tcPr>
          <w:p w14:paraId="6896B5A4" w14:textId="77777777" w:rsidR="00082EA2" w:rsidRPr="000437E9" w:rsidRDefault="00082EA2" w:rsidP="00EF6643">
            <w:pPr>
              <w:rPr>
                <w:sz w:val="22"/>
              </w:rPr>
            </w:pPr>
            <w:r w:rsidRPr="000437E9">
              <w:rPr>
                <w:sz w:val="22"/>
              </w:rPr>
              <w:t>Progra</w:t>
            </w:r>
            <w:r>
              <w:rPr>
                <w:sz w:val="22"/>
              </w:rPr>
              <w:t xml:space="preserve">m displays more than expected </w:t>
            </w:r>
            <w:r w:rsidRPr="0063312A">
              <w:rPr>
                <w:b/>
                <w:sz w:val="22"/>
              </w:rPr>
              <w:t>(10pts)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78C34E09" w14:textId="77777777" w:rsidR="00082EA2" w:rsidRPr="000437E9" w:rsidRDefault="00082EA2" w:rsidP="00EF6643">
            <w:pPr>
              <w:rPr>
                <w:sz w:val="22"/>
              </w:rPr>
            </w:pPr>
            <w:r w:rsidRPr="000437E9">
              <w:rPr>
                <w:sz w:val="22"/>
              </w:rPr>
              <w:t xml:space="preserve">Program displays minimally expected output </w:t>
            </w:r>
            <w:r w:rsidRPr="0063312A">
              <w:rPr>
                <w:b/>
                <w:sz w:val="22"/>
              </w:rPr>
              <w:t>(8-9pts)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779599F7" w14:textId="77777777" w:rsidR="00082EA2" w:rsidRPr="000437E9" w:rsidRDefault="00082EA2" w:rsidP="00EF6643">
            <w:pPr>
              <w:rPr>
                <w:sz w:val="22"/>
              </w:rPr>
            </w:pPr>
            <w:r w:rsidRPr="000437E9">
              <w:rPr>
                <w:sz w:val="22"/>
              </w:rPr>
              <w:t>Program does not display the required output (</w:t>
            </w:r>
            <w:r w:rsidRPr="009F7127">
              <w:rPr>
                <w:b/>
                <w:sz w:val="22"/>
              </w:rPr>
              <w:t>6-7</w:t>
            </w:r>
            <w:r>
              <w:rPr>
                <w:b/>
                <w:sz w:val="22"/>
              </w:rPr>
              <w:t>pts</w:t>
            </w:r>
            <w:r w:rsidRPr="009F7127">
              <w:rPr>
                <w:b/>
                <w:sz w:val="22"/>
              </w:rPr>
              <w:t>)</w:t>
            </w:r>
          </w:p>
        </w:tc>
        <w:tc>
          <w:tcPr>
            <w:tcW w:w="1941" w:type="dxa"/>
            <w:tcBorders>
              <w:top w:val="nil"/>
              <w:left w:val="nil"/>
              <w:bottom w:val="single" w:sz="8" w:space="0" w:color="auto"/>
              <w:right w:val="single" w:sz="8" w:space="0" w:color="auto"/>
            </w:tcBorders>
            <w:tcMar>
              <w:top w:w="0" w:type="dxa"/>
              <w:left w:w="108" w:type="dxa"/>
              <w:bottom w:w="0" w:type="dxa"/>
              <w:right w:w="108" w:type="dxa"/>
            </w:tcMar>
            <w:hideMark/>
          </w:tcPr>
          <w:p w14:paraId="41408BBF" w14:textId="77777777" w:rsidR="00082EA2" w:rsidRPr="000437E9" w:rsidRDefault="00082EA2" w:rsidP="00EF6643">
            <w:pPr>
              <w:rPr>
                <w:sz w:val="22"/>
              </w:rPr>
            </w:pPr>
            <w:r>
              <w:rPr>
                <w:sz w:val="22"/>
              </w:rPr>
              <w:t xml:space="preserve">Output is poorly designed </w:t>
            </w:r>
            <w:r w:rsidRPr="009F7127">
              <w:rPr>
                <w:b/>
                <w:sz w:val="22"/>
              </w:rPr>
              <w:t>(5</w:t>
            </w:r>
            <w:r>
              <w:rPr>
                <w:b/>
                <w:sz w:val="22"/>
              </w:rPr>
              <w:t>pts</w:t>
            </w:r>
            <w:r w:rsidRPr="009F7127">
              <w:rPr>
                <w:b/>
                <w:sz w:val="22"/>
              </w:rPr>
              <w:t>)</w:t>
            </w:r>
          </w:p>
        </w:tc>
      </w:tr>
      <w:tr w:rsidR="00082EA2" w:rsidRPr="000437E9" w14:paraId="1FFD4B3E" w14:textId="77777777" w:rsidTr="00EF6643">
        <w:tc>
          <w:tcPr>
            <w:tcW w:w="1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6026A4" w14:textId="77777777" w:rsidR="00082EA2" w:rsidRPr="0063312A" w:rsidRDefault="00082EA2" w:rsidP="00EF6643">
            <w:pPr>
              <w:rPr>
                <w:b/>
                <w:sz w:val="22"/>
              </w:rPr>
            </w:pPr>
            <w:r w:rsidRPr="0063312A">
              <w:rPr>
                <w:b/>
                <w:sz w:val="22"/>
              </w:rPr>
              <w:t>Design of logic</w:t>
            </w:r>
          </w:p>
          <w:p w14:paraId="7EB73678" w14:textId="77777777" w:rsidR="00082EA2" w:rsidRPr="000437E9" w:rsidRDefault="00082EA2" w:rsidP="00EF6643">
            <w:pPr>
              <w:rPr>
                <w:sz w:val="22"/>
              </w:rPr>
            </w:pPr>
            <w:r w:rsidRPr="0063312A">
              <w:rPr>
                <w:b/>
                <w:sz w:val="22"/>
              </w:rPr>
              <w:t>(20pts)</w:t>
            </w:r>
          </w:p>
        </w:tc>
        <w:tc>
          <w:tcPr>
            <w:tcW w:w="1860" w:type="dxa"/>
            <w:tcBorders>
              <w:top w:val="nil"/>
              <w:left w:val="nil"/>
              <w:bottom w:val="single" w:sz="8" w:space="0" w:color="auto"/>
              <w:right w:val="single" w:sz="8" w:space="0" w:color="auto"/>
            </w:tcBorders>
            <w:tcMar>
              <w:top w:w="0" w:type="dxa"/>
              <w:left w:w="108" w:type="dxa"/>
              <w:bottom w:w="0" w:type="dxa"/>
              <w:right w:w="108" w:type="dxa"/>
            </w:tcMar>
            <w:hideMark/>
          </w:tcPr>
          <w:p w14:paraId="55B19214" w14:textId="77777777" w:rsidR="00082EA2" w:rsidRPr="000437E9" w:rsidRDefault="00082EA2" w:rsidP="00EF6643">
            <w:pPr>
              <w:rPr>
                <w:sz w:val="22"/>
              </w:rPr>
            </w:pPr>
            <w:r w:rsidRPr="000437E9">
              <w:rPr>
                <w:sz w:val="22"/>
              </w:rPr>
              <w:t xml:space="preserve">Program is logically well designed </w:t>
            </w:r>
            <w:r w:rsidRPr="0063312A">
              <w:rPr>
                <w:b/>
                <w:sz w:val="22"/>
              </w:rPr>
              <w:t>(18-20</w:t>
            </w:r>
            <w:r>
              <w:rPr>
                <w:b/>
                <w:sz w:val="22"/>
              </w:rPr>
              <w:t>pts</w:t>
            </w:r>
            <w:r w:rsidRPr="0063312A">
              <w:rPr>
                <w:b/>
                <w:sz w:val="22"/>
              </w:rPr>
              <w:t>)</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183DE61B" w14:textId="77777777" w:rsidR="00082EA2" w:rsidRPr="000437E9" w:rsidRDefault="00082EA2" w:rsidP="00EF6643">
            <w:pPr>
              <w:rPr>
                <w:sz w:val="22"/>
              </w:rPr>
            </w:pPr>
            <w:r w:rsidRPr="000437E9">
              <w:rPr>
                <w:sz w:val="22"/>
              </w:rPr>
              <w:t xml:space="preserve">Program has slight logic errors that do no significantly affect the results </w:t>
            </w:r>
            <w:r w:rsidRPr="0063312A">
              <w:rPr>
                <w:b/>
                <w:sz w:val="22"/>
              </w:rPr>
              <w:t>(15-17pts)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19B14F4F" w14:textId="77777777" w:rsidR="00082EA2" w:rsidRPr="000437E9" w:rsidRDefault="00082EA2" w:rsidP="00EF6643">
            <w:pPr>
              <w:rPr>
                <w:sz w:val="22"/>
              </w:rPr>
            </w:pPr>
            <w:r w:rsidRPr="000437E9">
              <w:rPr>
                <w:sz w:val="22"/>
              </w:rPr>
              <w:t xml:space="preserve">Program has significant logic errors </w:t>
            </w:r>
            <w:r w:rsidRPr="009F7127">
              <w:rPr>
                <w:b/>
                <w:sz w:val="22"/>
              </w:rPr>
              <w:t>(3-5pts)</w:t>
            </w:r>
          </w:p>
        </w:tc>
        <w:tc>
          <w:tcPr>
            <w:tcW w:w="1941" w:type="dxa"/>
            <w:tcBorders>
              <w:top w:val="nil"/>
              <w:left w:val="nil"/>
              <w:bottom w:val="single" w:sz="8" w:space="0" w:color="auto"/>
              <w:right w:val="single" w:sz="8" w:space="0" w:color="auto"/>
            </w:tcBorders>
            <w:tcMar>
              <w:top w:w="0" w:type="dxa"/>
              <w:left w:w="108" w:type="dxa"/>
              <w:bottom w:w="0" w:type="dxa"/>
              <w:right w:w="108" w:type="dxa"/>
            </w:tcMar>
            <w:hideMark/>
          </w:tcPr>
          <w:p w14:paraId="423C57B3" w14:textId="77777777" w:rsidR="00082EA2" w:rsidRPr="000437E9" w:rsidRDefault="00082EA2" w:rsidP="00EF6643">
            <w:pPr>
              <w:rPr>
                <w:sz w:val="22"/>
              </w:rPr>
            </w:pPr>
            <w:r w:rsidRPr="000437E9">
              <w:rPr>
                <w:sz w:val="22"/>
              </w:rPr>
              <w:t>Program is incorre</w:t>
            </w:r>
            <w:r>
              <w:rPr>
                <w:sz w:val="22"/>
              </w:rPr>
              <w:t xml:space="preserve">ct </w:t>
            </w:r>
            <w:r w:rsidRPr="009F7127">
              <w:rPr>
                <w:b/>
                <w:sz w:val="22"/>
              </w:rPr>
              <w:t>(10-11</w:t>
            </w:r>
            <w:r>
              <w:rPr>
                <w:b/>
                <w:sz w:val="22"/>
              </w:rPr>
              <w:t>pts</w:t>
            </w:r>
            <w:r w:rsidRPr="009F7127">
              <w:rPr>
                <w:b/>
                <w:sz w:val="22"/>
              </w:rPr>
              <w:t>)</w:t>
            </w:r>
          </w:p>
        </w:tc>
      </w:tr>
      <w:tr w:rsidR="00082EA2" w:rsidRPr="000437E9" w14:paraId="51A5FA4E" w14:textId="77777777" w:rsidTr="00EF6643">
        <w:tc>
          <w:tcPr>
            <w:tcW w:w="1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3C3B80" w14:textId="77777777" w:rsidR="00082EA2" w:rsidRPr="0063312A" w:rsidRDefault="00082EA2" w:rsidP="00EF6643">
            <w:pPr>
              <w:rPr>
                <w:b/>
                <w:sz w:val="22"/>
              </w:rPr>
            </w:pPr>
            <w:r w:rsidRPr="0063312A">
              <w:rPr>
                <w:b/>
                <w:sz w:val="22"/>
              </w:rPr>
              <w:t>Standards</w:t>
            </w:r>
          </w:p>
          <w:p w14:paraId="48C37D42" w14:textId="77777777" w:rsidR="00082EA2" w:rsidRPr="000437E9" w:rsidRDefault="00082EA2" w:rsidP="00EF6643">
            <w:pPr>
              <w:rPr>
                <w:sz w:val="22"/>
              </w:rPr>
            </w:pPr>
            <w:r w:rsidRPr="0063312A">
              <w:rPr>
                <w:b/>
                <w:sz w:val="22"/>
              </w:rPr>
              <w:t>(20pts)</w:t>
            </w:r>
          </w:p>
        </w:tc>
        <w:tc>
          <w:tcPr>
            <w:tcW w:w="1860" w:type="dxa"/>
            <w:tcBorders>
              <w:top w:val="nil"/>
              <w:left w:val="nil"/>
              <w:bottom w:val="single" w:sz="8" w:space="0" w:color="auto"/>
              <w:right w:val="single" w:sz="8" w:space="0" w:color="auto"/>
            </w:tcBorders>
            <w:tcMar>
              <w:top w:w="0" w:type="dxa"/>
              <w:left w:w="108" w:type="dxa"/>
              <w:bottom w:w="0" w:type="dxa"/>
              <w:right w:w="108" w:type="dxa"/>
            </w:tcMar>
            <w:hideMark/>
          </w:tcPr>
          <w:p w14:paraId="0EA92C10" w14:textId="77777777" w:rsidR="00082EA2" w:rsidRPr="000437E9" w:rsidRDefault="00082EA2" w:rsidP="00EF6643">
            <w:pPr>
              <w:rPr>
                <w:sz w:val="22"/>
              </w:rPr>
            </w:pPr>
            <w:r w:rsidRPr="000437E9">
              <w:rPr>
                <w:sz w:val="22"/>
              </w:rPr>
              <w:t xml:space="preserve">Program </w:t>
            </w:r>
            <w:r>
              <w:rPr>
                <w:sz w:val="22"/>
              </w:rPr>
              <w:t xml:space="preserve">code </w:t>
            </w:r>
            <w:r w:rsidRPr="000437E9">
              <w:rPr>
                <w:sz w:val="22"/>
              </w:rPr>
              <w:t>i</w:t>
            </w:r>
            <w:r>
              <w:rPr>
                <w:sz w:val="22"/>
              </w:rPr>
              <w:t xml:space="preserve">s stylistically well designed </w:t>
            </w:r>
            <w:r w:rsidRPr="0063312A">
              <w:rPr>
                <w:b/>
                <w:sz w:val="22"/>
              </w:rPr>
              <w:t>(18-20pts)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0B0C288C" w14:textId="77777777" w:rsidR="00082EA2" w:rsidRPr="000437E9" w:rsidRDefault="00082EA2" w:rsidP="00EF6643">
            <w:pPr>
              <w:rPr>
                <w:sz w:val="22"/>
              </w:rPr>
            </w:pPr>
            <w:r w:rsidRPr="000437E9">
              <w:rPr>
                <w:sz w:val="22"/>
              </w:rPr>
              <w:t xml:space="preserve">Few inappropriate design choices (i.e. poor variable names, improper indentation) </w:t>
            </w:r>
            <w:r w:rsidRPr="0063312A">
              <w:rPr>
                <w:b/>
                <w:sz w:val="22"/>
              </w:rPr>
              <w:t>(15-17pts)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6C7C4851" w14:textId="77777777" w:rsidR="00082EA2" w:rsidRPr="000437E9" w:rsidRDefault="00082EA2" w:rsidP="00EF6643">
            <w:pPr>
              <w:rPr>
                <w:sz w:val="22"/>
              </w:rPr>
            </w:pPr>
            <w:r w:rsidRPr="000437E9">
              <w:rPr>
                <w:sz w:val="22"/>
              </w:rPr>
              <w:t xml:space="preserve">Several inappropriate design choices (i.e. poor variable names, improper indentation) </w:t>
            </w:r>
            <w:r w:rsidRPr="009F7127">
              <w:rPr>
                <w:b/>
                <w:sz w:val="22"/>
              </w:rPr>
              <w:t>(12-14pts)</w:t>
            </w:r>
          </w:p>
        </w:tc>
        <w:tc>
          <w:tcPr>
            <w:tcW w:w="1941" w:type="dxa"/>
            <w:tcBorders>
              <w:top w:val="nil"/>
              <w:left w:val="nil"/>
              <w:bottom w:val="single" w:sz="8" w:space="0" w:color="auto"/>
              <w:right w:val="single" w:sz="8" w:space="0" w:color="auto"/>
            </w:tcBorders>
            <w:tcMar>
              <w:top w:w="0" w:type="dxa"/>
              <w:left w:w="108" w:type="dxa"/>
              <w:bottom w:w="0" w:type="dxa"/>
              <w:right w:w="108" w:type="dxa"/>
            </w:tcMar>
            <w:hideMark/>
          </w:tcPr>
          <w:p w14:paraId="76EF33DF" w14:textId="77777777" w:rsidR="00082EA2" w:rsidRPr="000437E9" w:rsidRDefault="00082EA2" w:rsidP="00EF6643">
            <w:pPr>
              <w:rPr>
                <w:sz w:val="22"/>
              </w:rPr>
            </w:pPr>
            <w:r w:rsidRPr="000437E9">
              <w:rPr>
                <w:sz w:val="22"/>
              </w:rPr>
              <w:t>Prog</w:t>
            </w:r>
            <w:r>
              <w:rPr>
                <w:sz w:val="22"/>
              </w:rPr>
              <w:t xml:space="preserve">ram is poorly written </w:t>
            </w:r>
            <w:r w:rsidRPr="009F7127">
              <w:rPr>
                <w:b/>
                <w:sz w:val="22"/>
              </w:rPr>
              <w:t>(10-11pts)</w:t>
            </w:r>
          </w:p>
        </w:tc>
      </w:tr>
      <w:tr w:rsidR="00082EA2" w:rsidRPr="000437E9" w14:paraId="527DB8EB" w14:textId="77777777" w:rsidTr="00EF6643">
        <w:tc>
          <w:tcPr>
            <w:tcW w:w="19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806BC2" w14:textId="77777777" w:rsidR="00082EA2" w:rsidRPr="0063312A" w:rsidRDefault="00082EA2" w:rsidP="00EF6643">
            <w:pPr>
              <w:rPr>
                <w:b/>
                <w:sz w:val="22"/>
              </w:rPr>
            </w:pPr>
            <w:r w:rsidRPr="0063312A">
              <w:rPr>
                <w:b/>
                <w:sz w:val="22"/>
              </w:rPr>
              <w:t>Delivery</w:t>
            </w:r>
          </w:p>
          <w:p w14:paraId="44B2E11F" w14:textId="77777777" w:rsidR="00082EA2" w:rsidRPr="000437E9" w:rsidRDefault="00082EA2" w:rsidP="00EF6643">
            <w:pPr>
              <w:rPr>
                <w:sz w:val="22"/>
              </w:rPr>
            </w:pPr>
            <w:r w:rsidRPr="0063312A">
              <w:rPr>
                <w:b/>
                <w:sz w:val="22"/>
              </w:rPr>
              <w:t>(10pts)</w:t>
            </w:r>
          </w:p>
        </w:tc>
        <w:tc>
          <w:tcPr>
            <w:tcW w:w="1860" w:type="dxa"/>
            <w:tcBorders>
              <w:top w:val="nil"/>
              <w:left w:val="nil"/>
              <w:bottom w:val="single" w:sz="8" w:space="0" w:color="auto"/>
              <w:right w:val="single" w:sz="8" w:space="0" w:color="auto"/>
            </w:tcBorders>
            <w:tcMar>
              <w:top w:w="0" w:type="dxa"/>
              <w:left w:w="108" w:type="dxa"/>
              <w:bottom w:w="0" w:type="dxa"/>
              <w:right w:w="108" w:type="dxa"/>
            </w:tcMar>
            <w:hideMark/>
          </w:tcPr>
          <w:p w14:paraId="1D732E77" w14:textId="77777777" w:rsidR="00082EA2" w:rsidRPr="000437E9" w:rsidRDefault="00082EA2" w:rsidP="00EF6643">
            <w:pPr>
              <w:rPr>
                <w:sz w:val="22"/>
              </w:rPr>
            </w:pPr>
            <w:r w:rsidRPr="0067543E">
              <w:rPr>
                <w:sz w:val="22"/>
              </w:rPr>
              <w:t>The program was delivered on time.</w:t>
            </w:r>
            <w:r>
              <w:rPr>
                <w:sz w:val="22"/>
              </w:rPr>
              <w:t xml:space="preserve"> </w:t>
            </w:r>
            <w:r w:rsidRPr="0063312A">
              <w:rPr>
                <w:b/>
                <w:sz w:val="22"/>
              </w:rPr>
              <w:t>(10pts)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66CA5AA7" w14:textId="77777777" w:rsidR="00082EA2" w:rsidRPr="000437E9" w:rsidRDefault="00082EA2" w:rsidP="00EF6643">
            <w:pPr>
              <w:rPr>
                <w:sz w:val="22"/>
              </w:rPr>
            </w:pPr>
            <w:r w:rsidRPr="0067543E">
              <w:rPr>
                <w:sz w:val="22"/>
              </w:rPr>
              <w:t xml:space="preserve">The program was delivered </w:t>
            </w:r>
            <w:r>
              <w:rPr>
                <w:sz w:val="22"/>
              </w:rPr>
              <w:t>a day after the deadline</w:t>
            </w:r>
            <w:r w:rsidRPr="0067543E">
              <w:rPr>
                <w:sz w:val="22"/>
              </w:rPr>
              <w:t xml:space="preserve">. </w:t>
            </w:r>
            <w:r w:rsidRPr="00BA017D">
              <w:rPr>
                <w:b/>
                <w:sz w:val="22"/>
              </w:rPr>
              <w:t>(8-9pts)</w:t>
            </w:r>
          </w:p>
        </w:tc>
        <w:tc>
          <w:tcPr>
            <w:tcW w:w="1894" w:type="dxa"/>
            <w:tcBorders>
              <w:top w:val="nil"/>
              <w:left w:val="nil"/>
              <w:bottom w:val="single" w:sz="8" w:space="0" w:color="auto"/>
              <w:right w:val="single" w:sz="8" w:space="0" w:color="auto"/>
            </w:tcBorders>
            <w:tcMar>
              <w:top w:w="0" w:type="dxa"/>
              <w:left w:w="108" w:type="dxa"/>
              <w:bottom w:w="0" w:type="dxa"/>
              <w:right w:w="108" w:type="dxa"/>
            </w:tcMar>
            <w:hideMark/>
          </w:tcPr>
          <w:p w14:paraId="7C04A72F" w14:textId="77777777" w:rsidR="00082EA2" w:rsidRPr="000437E9" w:rsidRDefault="00082EA2" w:rsidP="00EF6643">
            <w:pPr>
              <w:rPr>
                <w:sz w:val="22"/>
              </w:rPr>
            </w:pPr>
            <w:r w:rsidRPr="0067543E">
              <w:rPr>
                <w:sz w:val="22"/>
              </w:rPr>
              <w:t xml:space="preserve">The program was delivered </w:t>
            </w:r>
            <w:r>
              <w:rPr>
                <w:sz w:val="22"/>
              </w:rPr>
              <w:t>two days after the deadline</w:t>
            </w:r>
            <w:r w:rsidRPr="0067543E">
              <w:rPr>
                <w:sz w:val="22"/>
              </w:rPr>
              <w:t>.</w:t>
            </w:r>
            <w:r w:rsidRPr="009F7127">
              <w:rPr>
                <w:b/>
                <w:sz w:val="22"/>
              </w:rPr>
              <w:t xml:space="preserve"> (6-7pts)</w:t>
            </w:r>
          </w:p>
        </w:tc>
        <w:tc>
          <w:tcPr>
            <w:tcW w:w="1941" w:type="dxa"/>
            <w:tcBorders>
              <w:top w:val="nil"/>
              <w:left w:val="nil"/>
              <w:bottom w:val="single" w:sz="8" w:space="0" w:color="auto"/>
              <w:right w:val="single" w:sz="8" w:space="0" w:color="auto"/>
            </w:tcBorders>
            <w:tcMar>
              <w:top w:w="0" w:type="dxa"/>
              <w:left w:w="108" w:type="dxa"/>
              <w:bottom w:w="0" w:type="dxa"/>
              <w:right w:w="108" w:type="dxa"/>
            </w:tcMar>
            <w:hideMark/>
          </w:tcPr>
          <w:p w14:paraId="598EB334" w14:textId="77777777" w:rsidR="00082EA2" w:rsidRPr="000437E9" w:rsidRDefault="00082EA2" w:rsidP="00EF6643">
            <w:pPr>
              <w:rPr>
                <w:sz w:val="22"/>
              </w:rPr>
            </w:pPr>
            <w:r w:rsidRPr="0067543E">
              <w:rPr>
                <w:sz w:val="22"/>
              </w:rPr>
              <w:t>The program was delivered</w:t>
            </w:r>
            <w:r>
              <w:rPr>
                <w:sz w:val="22"/>
              </w:rPr>
              <w:t xml:space="preserve"> more than two days after the deadline</w:t>
            </w:r>
            <w:r w:rsidRPr="0067543E">
              <w:rPr>
                <w:sz w:val="22"/>
              </w:rPr>
              <w:t>.</w:t>
            </w:r>
            <w:r w:rsidRPr="009F7127">
              <w:rPr>
                <w:b/>
                <w:sz w:val="22"/>
              </w:rPr>
              <w:t xml:space="preserve"> </w:t>
            </w:r>
            <w:r w:rsidRPr="009C1D17">
              <w:rPr>
                <w:b/>
                <w:sz w:val="22"/>
              </w:rPr>
              <w:t>(5pts)</w:t>
            </w:r>
          </w:p>
        </w:tc>
      </w:tr>
    </w:tbl>
    <w:p w14:paraId="0343161E" w14:textId="77777777" w:rsidR="00082EA2" w:rsidRPr="00082EA2" w:rsidRDefault="00082EA2" w:rsidP="00082EA2">
      <w:pPr>
        <w:jc w:val="both"/>
        <w:rPr>
          <w:rFonts w:ascii="Arial Narrow" w:hAnsi="Arial Narrow"/>
          <w:lang w:eastAsia="ar-SA"/>
        </w:rPr>
      </w:pPr>
    </w:p>
    <w:sectPr w:rsidR="00082EA2" w:rsidRPr="00082EA2" w:rsidSect="00FB190D">
      <w:headerReference w:type="default" r:id="rId32"/>
      <w:footerReference w:type="default" r:id="rId33"/>
      <w:headerReference w:type="first" r:id="rId34"/>
      <w:pgSz w:w="12240" w:h="15840" w:code="1"/>
      <w:pgMar w:top="1440" w:right="1440" w:bottom="1440" w:left="1440" w:header="720" w:footer="9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03122" w14:textId="77777777" w:rsidR="00737B2B" w:rsidRDefault="00737B2B">
      <w:r>
        <w:separator/>
      </w:r>
    </w:p>
  </w:endnote>
  <w:endnote w:type="continuationSeparator" w:id="0">
    <w:p w14:paraId="37554507" w14:textId="77777777" w:rsidR="00737B2B" w:rsidRDefault="00737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Narrow" w:hAnsi="Arial Narrow"/>
        <w:sz w:val="20"/>
      </w:rPr>
      <w:id w:val="1046104715"/>
      <w:docPartObj>
        <w:docPartGallery w:val="Page Numbers (Bottom of Page)"/>
        <w:docPartUnique/>
      </w:docPartObj>
    </w:sdtPr>
    <w:sdtContent>
      <w:sdt>
        <w:sdtPr>
          <w:rPr>
            <w:rFonts w:ascii="Arial Narrow" w:hAnsi="Arial Narrow"/>
            <w:sz w:val="20"/>
          </w:rPr>
          <w:id w:val="860082579"/>
          <w:docPartObj>
            <w:docPartGallery w:val="Page Numbers (Top of Page)"/>
            <w:docPartUnique/>
          </w:docPartObj>
        </w:sdtPr>
        <w:sdtContent>
          <w:p w14:paraId="78CADBD5" w14:textId="77777777" w:rsidR="00666A73" w:rsidRDefault="00666A73">
            <w:pPr>
              <w:pStyle w:val="Footer"/>
              <w:pBdr>
                <w:bottom w:val="single" w:sz="6" w:space="1" w:color="auto"/>
              </w:pBdr>
              <w:jc w:val="right"/>
              <w:rPr>
                <w:rFonts w:ascii="Arial Narrow" w:hAnsi="Arial Narrow"/>
                <w:sz w:val="20"/>
              </w:rPr>
            </w:pPr>
          </w:p>
          <w:p w14:paraId="19606BAC" w14:textId="3D7AC518" w:rsidR="00666A73" w:rsidRPr="00320E77" w:rsidRDefault="00666A73" w:rsidP="00320E77">
            <w:pPr>
              <w:pStyle w:val="Footer"/>
              <w:tabs>
                <w:tab w:val="left" w:pos="8280"/>
              </w:tabs>
              <w:rPr>
                <w:rFonts w:ascii="Arial Narrow" w:hAnsi="Arial Narrow"/>
                <w:sz w:val="20"/>
              </w:rPr>
            </w:pPr>
            <w:r w:rsidRPr="0097227B">
              <w:rPr>
                <w:rFonts w:ascii="Arial Narrow" w:hAnsi="Arial Narrow"/>
                <w:b/>
                <w:sz w:val="20"/>
              </w:rPr>
              <w:t>Applications Development and Emerging Technologies</w:t>
            </w:r>
            <w:r>
              <w:rPr>
                <w:rFonts w:ascii="Arial Narrow" w:hAnsi="Arial Narrow"/>
                <w:b/>
                <w:sz w:val="20"/>
              </w:rPr>
              <w:tab/>
              <w:t xml:space="preserve">  </w:t>
            </w:r>
            <w:r>
              <w:rPr>
                <w:rFonts w:ascii="Arial Narrow" w:hAnsi="Arial Narrow"/>
                <w:b/>
                <w:sz w:val="20"/>
              </w:rPr>
              <w:tab/>
            </w:r>
            <w:r w:rsidRPr="00320E77">
              <w:rPr>
                <w:rFonts w:ascii="Arial Narrow" w:hAnsi="Arial Narrow"/>
                <w:b/>
                <w:sz w:val="20"/>
              </w:rPr>
              <w:t xml:space="preserve">Page </w:t>
            </w:r>
            <w:r w:rsidRPr="00320E77">
              <w:rPr>
                <w:rFonts w:ascii="Arial Narrow" w:hAnsi="Arial Narrow"/>
                <w:b/>
                <w:bCs/>
                <w:sz w:val="20"/>
              </w:rPr>
              <w:fldChar w:fldCharType="begin"/>
            </w:r>
            <w:r w:rsidRPr="00320E77">
              <w:rPr>
                <w:rFonts w:ascii="Arial Narrow" w:hAnsi="Arial Narrow"/>
                <w:b/>
                <w:bCs/>
                <w:sz w:val="20"/>
              </w:rPr>
              <w:instrText xml:space="preserve"> PAGE </w:instrText>
            </w:r>
            <w:r w:rsidRPr="00320E77">
              <w:rPr>
                <w:rFonts w:ascii="Arial Narrow" w:hAnsi="Arial Narrow"/>
                <w:b/>
                <w:bCs/>
                <w:sz w:val="20"/>
              </w:rPr>
              <w:fldChar w:fldCharType="separate"/>
            </w:r>
            <w:r>
              <w:rPr>
                <w:rFonts w:ascii="Arial Narrow" w:hAnsi="Arial Narrow"/>
                <w:b/>
                <w:bCs/>
                <w:noProof/>
                <w:sz w:val="20"/>
              </w:rPr>
              <w:t>1</w:t>
            </w:r>
            <w:r w:rsidRPr="00320E77">
              <w:rPr>
                <w:rFonts w:ascii="Arial Narrow" w:hAnsi="Arial Narrow"/>
                <w:b/>
                <w:bCs/>
                <w:sz w:val="20"/>
              </w:rPr>
              <w:fldChar w:fldCharType="end"/>
            </w:r>
            <w:r w:rsidRPr="00320E77">
              <w:rPr>
                <w:rFonts w:ascii="Arial Narrow" w:hAnsi="Arial Narrow"/>
                <w:b/>
                <w:sz w:val="20"/>
              </w:rPr>
              <w:t xml:space="preserve"> of </w:t>
            </w:r>
            <w:r w:rsidRPr="00320E77">
              <w:rPr>
                <w:rFonts w:ascii="Arial Narrow" w:hAnsi="Arial Narrow"/>
                <w:b/>
                <w:bCs/>
                <w:sz w:val="20"/>
              </w:rPr>
              <w:fldChar w:fldCharType="begin"/>
            </w:r>
            <w:r w:rsidRPr="00320E77">
              <w:rPr>
                <w:rFonts w:ascii="Arial Narrow" w:hAnsi="Arial Narrow"/>
                <w:b/>
                <w:bCs/>
                <w:sz w:val="20"/>
              </w:rPr>
              <w:instrText xml:space="preserve"> NUMPAGES  </w:instrText>
            </w:r>
            <w:r w:rsidRPr="00320E77">
              <w:rPr>
                <w:rFonts w:ascii="Arial Narrow" w:hAnsi="Arial Narrow"/>
                <w:b/>
                <w:bCs/>
                <w:sz w:val="20"/>
              </w:rPr>
              <w:fldChar w:fldCharType="separate"/>
            </w:r>
            <w:r>
              <w:rPr>
                <w:rFonts w:ascii="Arial Narrow" w:hAnsi="Arial Narrow"/>
                <w:b/>
                <w:bCs/>
                <w:noProof/>
                <w:sz w:val="20"/>
              </w:rPr>
              <w:t>8</w:t>
            </w:r>
            <w:r w:rsidRPr="00320E77">
              <w:rPr>
                <w:rFonts w:ascii="Arial Narrow" w:hAnsi="Arial Narrow"/>
                <w:b/>
                <w:bCs/>
                <w:sz w:val="20"/>
              </w:rPr>
              <w:fldChar w:fldCharType="end"/>
            </w:r>
          </w:p>
        </w:sdtContent>
      </w:sdt>
    </w:sdtContent>
  </w:sdt>
  <w:p w14:paraId="230F718A" w14:textId="77777777" w:rsidR="00666A73" w:rsidRPr="00320E77" w:rsidRDefault="00666A73">
    <w:pPr>
      <w:pStyle w:val="Footer"/>
      <w:rPr>
        <w:rFonts w:ascii="Arial Narrow" w:hAnsi="Arial Narrow"/>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6B203" w14:textId="77777777" w:rsidR="00737B2B" w:rsidRDefault="00737B2B">
      <w:r>
        <w:separator/>
      </w:r>
    </w:p>
  </w:footnote>
  <w:footnote w:type="continuationSeparator" w:id="0">
    <w:p w14:paraId="12B3ABA7" w14:textId="77777777" w:rsidR="00737B2B" w:rsidRDefault="00737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06335" w14:textId="0CE0B5E1" w:rsidR="00666A73" w:rsidRDefault="00666A73">
    <w:pPr>
      <w:pStyle w:val="Header"/>
    </w:pPr>
  </w:p>
  <w:p w14:paraId="4CBAFF7A" w14:textId="7E5CE2B9" w:rsidR="00666A73" w:rsidRDefault="00666A73">
    <w:pPr>
      <w:pStyle w:val="Header"/>
    </w:pPr>
  </w:p>
  <w:p w14:paraId="3CE7D652" w14:textId="65E2FD44" w:rsidR="00666A73" w:rsidRDefault="00666A73">
    <w:pPr>
      <w:pStyle w:val="Header"/>
    </w:pPr>
  </w:p>
  <w:p w14:paraId="2515C9F4" w14:textId="1EAF4216" w:rsidR="00666A73" w:rsidRDefault="00666A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02704" w14:textId="0150C20D" w:rsidR="00666A73" w:rsidRDefault="00666A73" w:rsidP="00513F3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lowerLetter"/>
      <w:lvlText w:val="%1.)"/>
      <w:lvlJc w:val="left"/>
      <w:pPr>
        <w:tabs>
          <w:tab w:val="num" w:pos="4798"/>
        </w:tabs>
        <w:ind w:left="4798" w:hanging="360"/>
      </w:pPr>
    </w:lvl>
  </w:abstractNum>
  <w:abstractNum w:abstractNumId="1" w15:restartNumberingAfterBreak="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2" w15:restartNumberingAfterBreak="0">
    <w:nsid w:val="00000003"/>
    <w:multiLevelType w:val="singleLevel"/>
    <w:tmpl w:val="00000003"/>
    <w:name w:val="WW8Num4"/>
    <w:lvl w:ilvl="0">
      <w:start w:val="1"/>
      <w:numFmt w:val="lowerLetter"/>
      <w:lvlText w:val="%1.)"/>
      <w:lvlJc w:val="left"/>
      <w:pPr>
        <w:tabs>
          <w:tab w:val="num" w:pos="780"/>
        </w:tabs>
        <w:ind w:left="780" w:hanging="360"/>
      </w:pPr>
    </w:lvl>
  </w:abstractNum>
  <w:abstractNum w:abstractNumId="3" w15:restartNumberingAfterBreak="0">
    <w:nsid w:val="00000004"/>
    <w:multiLevelType w:val="multilevel"/>
    <w:tmpl w:val="EDA0A614"/>
    <w:name w:val="WW8Num5"/>
    <w:lvl w:ilvl="0">
      <w:start w:val="1"/>
      <w:numFmt w:val="upperRoman"/>
      <w:lvlText w:val="%1."/>
      <w:lvlJc w:val="left"/>
      <w:pPr>
        <w:tabs>
          <w:tab w:val="num" w:pos="360"/>
        </w:tabs>
        <w:ind w:left="360" w:hanging="360"/>
      </w:pPr>
      <w:rPr>
        <w:b/>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eastAsia="Times New Roman" w:hAnsi="Wingdings" w:cs="Times New Roman"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4E03E11"/>
    <w:multiLevelType w:val="hybridMultilevel"/>
    <w:tmpl w:val="BE009D9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19E405D0"/>
    <w:multiLevelType w:val="hybridMultilevel"/>
    <w:tmpl w:val="0920521E"/>
    <w:lvl w:ilvl="0" w:tplc="B4E0707E">
      <w:start w:val="1"/>
      <w:numFmt w:val="decimal"/>
      <w:lvlText w:val="%1."/>
      <w:lvlJc w:val="left"/>
      <w:pPr>
        <w:ind w:left="2520" w:hanging="360"/>
      </w:pPr>
      <w:rPr>
        <w:rFonts w:hint="default"/>
        <w:b w:val="0"/>
      </w:rPr>
    </w:lvl>
    <w:lvl w:ilvl="1" w:tplc="34090019">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6" w15:restartNumberingAfterBreak="0">
    <w:nsid w:val="1C906814"/>
    <w:multiLevelType w:val="hybridMultilevel"/>
    <w:tmpl w:val="A884628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1DCE2EFC"/>
    <w:multiLevelType w:val="hybridMultilevel"/>
    <w:tmpl w:val="3DAC6FFE"/>
    <w:lvl w:ilvl="0" w:tplc="34090017">
      <w:start w:val="1"/>
      <w:numFmt w:val="lowerLetter"/>
      <w:lvlText w:val="%1)"/>
      <w:lvlJc w:val="left"/>
      <w:pPr>
        <w:ind w:left="720" w:hanging="360"/>
      </w:pPr>
      <w:rPr>
        <w:rFont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E903CB2"/>
    <w:multiLevelType w:val="hybridMultilevel"/>
    <w:tmpl w:val="5C323D5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2108582C"/>
    <w:multiLevelType w:val="hybridMultilevel"/>
    <w:tmpl w:val="CC28A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14316E"/>
    <w:multiLevelType w:val="multilevel"/>
    <w:tmpl w:val="22D2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01FFC"/>
    <w:multiLevelType w:val="multilevel"/>
    <w:tmpl w:val="72AA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72492"/>
    <w:multiLevelType w:val="multilevel"/>
    <w:tmpl w:val="79BC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42A00"/>
    <w:multiLevelType w:val="multilevel"/>
    <w:tmpl w:val="039E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945A95"/>
    <w:multiLevelType w:val="multilevel"/>
    <w:tmpl w:val="7CE0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1D6B68"/>
    <w:multiLevelType w:val="hybridMultilevel"/>
    <w:tmpl w:val="2AC4FC6C"/>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4B2E5DA5"/>
    <w:multiLevelType w:val="multilevel"/>
    <w:tmpl w:val="7728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E50B5F"/>
    <w:multiLevelType w:val="hybridMultilevel"/>
    <w:tmpl w:val="D09CA36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8" w15:restartNumberingAfterBreak="0">
    <w:nsid w:val="59CB100B"/>
    <w:multiLevelType w:val="multilevel"/>
    <w:tmpl w:val="62F0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DF66E1"/>
    <w:multiLevelType w:val="hybridMultilevel"/>
    <w:tmpl w:val="82965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6E1DC7"/>
    <w:multiLevelType w:val="singleLevel"/>
    <w:tmpl w:val="4544D818"/>
    <w:lvl w:ilvl="0">
      <w:start w:val="1"/>
      <w:numFmt w:val="upperRoman"/>
      <w:pStyle w:val="Heading6"/>
      <w:lvlText w:val="%1."/>
      <w:lvlJc w:val="left"/>
      <w:pPr>
        <w:tabs>
          <w:tab w:val="num" w:pos="720"/>
        </w:tabs>
        <w:ind w:left="360" w:hanging="360"/>
      </w:pPr>
      <w:rPr>
        <w:rFonts w:ascii="Tahoma" w:hAnsi="Tahoma" w:hint="default"/>
        <w:b/>
        <w:i w:val="0"/>
      </w:rPr>
    </w:lvl>
  </w:abstractNum>
  <w:abstractNum w:abstractNumId="21" w15:restartNumberingAfterBreak="0">
    <w:nsid w:val="612808BD"/>
    <w:multiLevelType w:val="hybridMultilevel"/>
    <w:tmpl w:val="B8EA7B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59A0EA7"/>
    <w:multiLevelType w:val="multilevel"/>
    <w:tmpl w:val="9118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C96576"/>
    <w:multiLevelType w:val="multilevel"/>
    <w:tmpl w:val="6248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E62EB8"/>
    <w:multiLevelType w:val="hybridMultilevel"/>
    <w:tmpl w:val="15666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3801FF"/>
    <w:multiLevelType w:val="hybridMultilevel"/>
    <w:tmpl w:val="720CD69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F1C4922"/>
    <w:multiLevelType w:val="multilevel"/>
    <w:tmpl w:val="A930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FD77AD"/>
    <w:multiLevelType w:val="multilevel"/>
    <w:tmpl w:val="BA6C60DC"/>
    <w:lvl w:ilvl="0">
      <w:start w:val="1"/>
      <w:numFmt w:val="upperRoman"/>
      <w:lvlText w:val="%1."/>
      <w:lvlJc w:val="left"/>
      <w:pPr>
        <w:tabs>
          <w:tab w:val="num" w:pos="360"/>
        </w:tabs>
        <w:ind w:left="360" w:hanging="360"/>
      </w:pPr>
      <w:rPr>
        <w:b/>
      </w:rPr>
    </w:lvl>
    <w:lvl w:ilvl="1">
      <w:start w:val="1"/>
      <w:numFmt w:val="decimal"/>
      <w:lvlText w:val="%2."/>
      <w:lvlJc w:val="left"/>
      <w:pPr>
        <w:ind w:left="1440" w:hanging="360"/>
      </w:pPr>
      <w:rPr>
        <w:rFonts w:hint="default"/>
      </w:rPr>
    </w:lvl>
    <w:lvl w:ilvl="2">
      <w:numFmt w:val="bullet"/>
      <w:lvlText w:val=""/>
      <w:lvlJc w:val="left"/>
      <w:pPr>
        <w:ind w:left="2160" w:hanging="360"/>
      </w:pPr>
      <w:rPr>
        <w:rFonts w:ascii="Wingdings" w:eastAsia="Times New Roman" w:hAnsi="Wingdings" w:cs="Times New Roman"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7AC4F6D"/>
    <w:multiLevelType w:val="hybridMultilevel"/>
    <w:tmpl w:val="C1988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071345"/>
    <w:multiLevelType w:val="hybridMultilevel"/>
    <w:tmpl w:val="E77038E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20"/>
  </w:num>
  <w:num w:numId="2">
    <w:abstractNumId w:val="3"/>
  </w:num>
  <w:num w:numId="3">
    <w:abstractNumId w:val="7"/>
  </w:num>
  <w:num w:numId="4">
    <w:abstractNumId w:val="25"/>
  </w:num>
  <w:num w:numId="5">
    <w:abstractNumId w:val="29"/>
  </w:num>
  <w:num w:numId="6">
    <w:abstractNumId w:val="4"/>
  </w:num>
  <w:num w:numId="7">
    <w:abstractNumId w:val="8"/>
  </w:num>
  <w:num w:numId="8">
    <w:abstractNumId w:val="27"/>
  </w:num>
  <w:num w:numId="9">
    <w:abstractNumId w:val="17"/>
  </w:num>
  <w:num w:numId="10">
    <w:abstractNumId w:val="6"/>
  </w:num>
  <w:num w:numId="11">
    <w:abstractNumId w:val="15"/>
  </w:num>
  <w:num w:numId="12">
    <w:abstractNumId w:val="9"/>
  </w:num>
  <w:num w:numId="13">
    <w:abstractNumId w:val="5"/>
  </w:num>
  <w:num w:numId="14">
    <w:abstractNumId w:val="19"/>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num>
  <w:num w:numId="17">
    <w:abstractNumId w:val="24"/>
  </w:num>
  <w:num w:numId="18">
    <w:abstractNumId w:val="22"/>
  </w:num>
  <w:num w:numId="19">
    <w:abstractNumId w:val="14"/>
  </w:num>
  <w:num w:numId="20">
    <w:abstractNumId w:val="23"/>
  </w:num>
  <w:num w:numId="21">
    <w:abstractNumId w:val="26"/>
  </w:num>
  <w:num w:numId="22">
    <w:abstractNumId w:val="11"/>
  </w:num>
  <w:num w:numId="23">
    <w:abstractNumId w:val="12"/>
  </w:num>
  <w:num w:numId="24">
    <w:abstractNumId w:val="10"/>
  </w:num>
  <w:num w:numId="25">
    <w:abstractNumId w:val="13"/>
  </w:num>
  <w:num w:numId="26">
    <w:abstractNumId w:val="18"/>
  </w:num>
  <w:num w:numId="27">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93"/>
    <w:rsid w:val="0000518C"/>
    <w:rsid w:val="00022499"/>
    <w:rsid w:val="0004033A"/>
    <w:rsid w:val="000406D1"/>
    <w:rsid w:val="00045FF4"/>
    <w:rsid w:val="00046A5C"/>
    <w:rsid w:val="00047931"/>
    <w:rsid w:val="000514E0"/>
    <w:rsid w:val="00063448"/>
    <w:rsid w:val="000708AD"/>
    <w:rsid w:val="00080C74"/>
    <w:rsid w:val="00081285"/>
    <w:rsid w:val="00082EA2"/>
    <w:rsid w:val="00087AC4"/>
    <w:rsid w:val="00097798"/>
    <w:rsid w:val="000A147E"/>
    <w:rsid w:val="000A22CD"/>
    <w:rsid w:val="000B1043"/>
    <w:rsid w:val="000B1C2C"/>
    <w:rsid w:val="000B59A9"/>
    <w:rsid w:val="000C35CC"/>
    <w:rsid w:val="000C4BDD"/>
    <w:rsid w:val="000C5DC6"/>
    <w:rsid w:val="000D2CC1"/>
    <w:rsid w:val="000D4550"/>
    <w:rsid w:val="000E1FF2"/>
    <w:rsid w:val="000F2A57"/>
    <w:rsid w:val="000F3BE1"/>
    <w:rsid w:val="000F74AD"/>
    <w:rsid w:val="001003D5"/>
    <w:rsid w:val="00100992"/>
    <w:rsid w:val="00111F0A"/>
    <w:rsid w:val="00113D02"/>
    <w:rsid w:val="0013205C"/>
    <w:rsid w:val="00135774"/>
    <w:rsid w:val="00136806"/>
    <w:rsid w:val="00136CBF"/>
    <w:rsid w:val="00163341"/>
    <w:rsid w:val="00167DBE"/>
    <w:rsid w:val="00170A6A"/>
    <w:rsid w:val="00177BFF"/>
    <w:rsid w:val="00195111"/>
    <w:rsid w:val="001A1D19"/>
    <w:rsid w:val="001B7F2E"/>
    <w:rsid w:val="001C6E5A"/>
    <w:rsid w:val="001C7040"/>
    <w:rsid w:val="001D03CD"/>
    <w:rsid w:val="001D0E9F"/>
    <w:rsid w:val="001D6567"/>
    <w:rsid w:val="001E227A"/>
    <w:rsid w:val="001F1AFD"/>
    <w:rsid w:val="001F3AD0"/>
    <w:rsid w:val="001F3CE9"/>
    <w:rsid w:val="001F6310"/>
    <w:rsid w:val="00200171"/>
    <w:rsid w:val="0020039A"/>
    <w:rsid w:val="00201ABD"/>
    <w:rsid w:val="002109B4"/>
    <w:rsid w:val="0021593E"/>
    <w:rsid w:val="00221D60"/>
    <w:rsid w:val="002312EE"/>
    <w:rsid w:val="00235540"/>
    <w:rsid w:val="00243984"/>
    <w:rsid w:val="002456B5"/>
    <w:rsid w:val="00247493"/>
    <w:rsid w:val="00263AC0"/>
    <w:rsid w:val="00264411"/>
    <w:rsid w:val="00273B5D"/>
    <w:rsid w:val="0027439B"/>
    <w:rsid w:val="0027465C"/>
    <w:rsid w:val="00275584"/>
    <w:rsid w:val="002847E3"/>
    <w:rsid w:val="002861BE"/>
    <w:rsid w:val="0029328B"/>
    <w:rsid w:val="00293BD7"/>
    <w:rsid w:val="00293DCD"/>
    <w:rsid w:val="00294687"/>
    <w:rsid w:val="002A17E4"/>
    <w:rsid w:val="002B55A0"/>
    <w:rsid w:val="002C2009"/>
    <w:rsid w:val="002C33B4"/>
    <w:rsid w:val="002C3A27"/>
    <w:rsid w:val="002C6618"/>
    <w:rsid w:val="002D0B57"/>
    <w:rsid w:val="002D640E"/>
    <w:rsid w:val="002E1BE4"/>
    <w:rsid w:val="002F4DC7"/>
    <w:rsid w:val="002F6481"/>
    <w:rsid w:val="00300FCE"/>
    <w:rsid w:val="00301A33"/>
    <w:rsid w:val="00303168"/>
    <w:rsid w:val="00306D38"/>
    <w:rsid w:val="003116C9"/>
    <w:rsid w:val="00311FE5"/>
    <w:rsid w:val="00314A79"/>
    <w:rsid w:val="00316D9F"/>
    <w:rsid w:val="00320E77"/>
    <w:rsid w:val="00322F11"/>
    <w:rsid w:val="003361C4"/>
    <w:rsid w:val="00337CC4"/>
    <w:rsid w:val="00341399"/>
    <w:rsid w:val="003441D9"/>
    <w:rsid w:val="0036452B"/>
    <w:rsid w:val="00365D01"/>
    <w:rsid w:val="003743AC"/>
    <w:rsid w:val="00376C40"/>
    <w:rsid w:val="0037782E"/>
    <w:rsid w:val="00380D5D"/>
    <w:rsid w:val="00383508"/>
    <w:rsid w:val="00395BDA"/>
    <w:rsid w:val="003A5A68"/>
    <w:rsid w:val="003B5437"/>
    <w:rsid w:val="003D0A13"/>
    <w:rsid w:val="003E0506"/>
    <w:rsid w:val="003E461A"/>
    <w:rsid w:val="00400070"/>
    <w:rsid w:val="00412199"/>
    <w:rsid w:val="00412AC8"/>
    <w:rsid w:val="00415F9E"/>
    <w:rsid w:val="004224D7"/>
    <w:rsid w:val="00422755"/>
    <w:rsid w:val="00426E93"/>
    <w:rsid w:val="00433D7B"/>
    <w:rsid w:val="004347E8"/>
    <w:rsid w:val="0044305B"/>
    <w:rsid w:val="00444F14"/>
    <w:rsid w:val="00450FC4"/>
    <w:rsid w:val="004622C2"/>
    <w:rsid w:val="00464E53"/>
    <w:rsid w:val="00466E08"/>
    <w:rsid w:val="00473469"/>
    <w:rsid w:val="004907D2"/>
    <w:rsid w:val="004A1060"/>
    <w:rsid w:val="004A1B57"/>
    <w:rsid w:val="004A3A78"/>
    <w:rsid w:val="004A561D"/>
    <w:rsid w:val="004A6151"/>
    <w:rsid w:val="004C1945"/>
    <w:rsid w:val="004C3688"/>
    <w:rsid w:val="004C5A31"/>
    <w:rsid w:val="004D0178"/>
    <w:rsid w:val="004D0700"/>
    <w:rsid w:val="004D68F3"/>
    <w:rsid w:val="004E7FAF"/>
    <w:rsid w:val="004F41F2"/>
    <w:rsid w:val="00501935"/>
    <w:rsid w:val="00513F34"/>
    <w:rsid w:val="0053007D"/>
    <w:rsid w:val="00530D16"/>
    <w:rsid w:val="00532882"/>
    <w:rsid w:val="005333CF"/>
    <w:rsid w:val="005365AF"/>
    <w:rsid w:val="00540A7F"/>
    <w:rsid w:val="00542EDC"/>
    <w:rsid w:val="00550C6B"/>
    <w:rsid w:val="005518E5"/>
    <w:rsid w:val="00564FCE"/>
    <w:rsid w:val="00573900"/>
    <w:rsid w:val="0058001C"/>
    <w:rsid w:val="00582ED0"/>
    <w:rsid w:val="00583563"/>
    <w:rsid w:val="00593866"/>
    <w:rsid w:val="00597530"/>
    <w:rsid w:val="005A1412"/>
    <w:rsid w:val="005A1DD3"/>
    <w:rsid w:val="005A20DE"/>
    <w:rsid w:val="005A2879"/>
    <w:rsid w:val="005A31B8"/>
    <w:rsid w:val="005E03E5"/>
    <w:rsid w:val="005E3586"/>
    <w:rsid w:val="005E6ED4"/>
    <w:rsid w:val="00602E0A"/>
    <w:rsid w:val="00604D48"/>
    <w:rsid w:val="00604DDE"/>
    <w:rsid w:val="006071E3"/>
    <w:rsid w:val="0061103A"/>
    <w:rsid w:val="0061366D"/>
    <w:rsid w:val="00613F75"/>
    <w:rsid w:val="006326A9"/>
    <w:rsid w:val="00632A48"/>
    <w:rsid w:val="00634382"/>
    <w:rsid w:val="00636404"/>
    <w:rsid w:val="00641D99"/>
    <w:rsid w:val="00645111"/>
    <w:rsid w:val="00664C24"/>
    <w:rsid w:val="00666A73"/>
    <w:rsid w:val="00666C75"/>
    <w:rsid w:val="0066743F"/>
    <w:rsid w:val="0067093A"/>
    <w:rsid w:val="006757E1"/>
    <w:rsid w:val="00676402"/>
    <w:rsid w:val="00683754"/>
    <w:rsid w:val="00687D96"/>
    <w:rsid w:val="00694FB5"/>
    <w:rsid w:val="006A1DEE"/>
    <w:rsid w:val="006B715F"/>
    <w:rsid w:val="006C1C03"/>
    <w:rsid w:val="006C1E7A"/>
    <w:rsid w:val="006D3624"/>
    <w:rsid w:val="006E1DB2"/>
    <w:rsid w:val="006F686B"/>
    <w:rsid w:val="006F70DF"/>
    <w:rsid w:val="006F7269"/>
    <w:rsid w:val="00714694"/>
    <w:rsid w:val="007250C3"/>
    <w:rsid w:val="00733BE4"/>
    <w:rsid w:val="00737B2B"/>
    <w:rsid w:val="00746058"/>
    <w:rsid w:val="00750B27"/>
    <w:rsid w:val="0075356B"/>
    <w:rsid w:val="007566ED"/>
    <w:rsid w:val="00757D1D"/>
    <w:rsid w:val="007711E9"/>
    <w:rsid w:val="00781365"/>
    <w:rsid w:val="007A1CEE"/>
    <w:rsid w:val="007A368B"/>
    <w:rsid w:val="007A7FB0"/>
    <w:rsid w:val="007B7523"/>
    <w:rsid w:val="007B7C47"/>
    <w:rsid w:val="007C4286"/>
    <w:rsid w:val="007C4FFF"/>
    <w:rsid w:val="007C5A7E"/>
    <w:rsid w:val="007E32DC"/>
    <w:rsid w:val="007E33FE"/>
    <w:rsid w:val="007F0CDF"/>
    <w:rsid w:val="0081048A"/>
    <w:rsid w:val="008129FD"/>
    <w:rsid w:val="008305F3"/>
    <w:rsid w:val="00832DA0"/>
    <w:rsid w:val="00862809"/>
    <w:rsid w:val="00863FEC"/>
    <w:rsid w:val="00870DC0"/>
    <w:rsid w:val="0087700F"/>
    <w:rsid w:val="008875B4"/>
    <w:rsid w:val="008971AD"/>
    <w:rsid w:val="008A108D"/>
    <w:rsid w:val="008B122C"/>
    <w:rsid w:val="008B2D1A"/>
    <w:rsid w:val="008C3269"/>
    <w:rsid w:val="008D1A65"/>
    <w:rsid w:val="008D38BA"/>
    <w:rsid w:val="008D4EFE"/>
    <w:rsid w:val="008E2B0E"/>
    <w:rsid w:val="00931D96"/>
    <w:rsid w:val="00932DF0"/>
    <w:rsid w:val="00934A08"/>
    <w:rsid w:val="009405DA"/>
    <w:rsid w:val="009409CA"/>
    <w:rsid w:val="00944912"/>
    <w:rsid w:val="0097227B"/>
    <w:rsid w:val="00973DEC"/>
    <w:rsid w:val="009807EA"/>
    <w:rsid w:val="00983BE8"/>
    <w:rsid w:val="00983DB9"/>
    <w:rsid w:val="00987570"/>
    <w:rsid w:val="00992131"/>
    <w:rsid w:val="009A171D"/>
    <w:rsid w:val="009A3A29"/>
    <w:rsid w:val="009A53C7"/>
    <w:rsid w:val="009B3824"/>
    <w:rsid w:val="009C3B30"/>
    <w:rsid w:val="009C49D5"/>
    <w:rsid w:val="009C5112"/>
    <w:rsid w:val="009C736C"/>
    <w:rsid w:val="00A0211F"/>
    <w:rsid w:val="00A053A0"/>
    <w:rsid w:val="00A14955"/>
    <w:rsid w:val="00A14D3C"/>
    <w:rsid w:val="00A156A4"/>
    <w:rsid w:val="00A23152"/>
    <w:rsid w:val="00A25989"/>
    <w:rsid w:val="00A33FF2"/>
    <w:rsid w:val="00A35FE9"/>
    <w:rsid w:val="00A36AFD"/>
    <w:rsid w:val="00A42699"/>
    <w:rsid w:val="00A432A5"/>
    <w:rsid w:val="00A43825"/>
    <w:rsid w:val="00A64F3A"/>
    <w:rsid w:val="00A75DD9"/>
    <w:rsid w:val="00A84E9D"/>
    <w:rsid w:val="00A92A49"/>
    <w:rsid w:val="00AA6F3B"/>
    <w:rsid w:val="00AA771E"/>
    <w:rsid w:val="00AB3B6D"/>
    <w:rsid w:val="00AC13F4"/>
    <w:rsid w:val="00AC2986"/>
    <w:rsid w:val="00AC5216"/>
    <w:rsid w:val="00AE59B0"/>
    <w:rsid w:val="00AF10BE"/>
    <w:rsid w:val="00AF4F96"/>
    <w:rsid w:val="00B0581D"/>
    <w:rsid w:val="00B25783"/>
    <w:rsid w:val="00B26D2C"/>
    <w:rsid w:val="00B31AE4"/>
    <w:rsid w:val="00B33396"/>
    <w:rsid w:val="00B34181"/>
    <w:rsid w:val="00B36C26"/>
    <w:rsid w:val="00B47756"/>
    <w:rsid w:val="00B57048"/>
    <w:rsid w:val="00B605D2"/>
    <w:rsid w:val="00B77859"/>
    <w:rsid w:val="00B84354"/>
    <w:rsid w:val="00B91FD6"/>
    <w:rsid w:val="00BA2EEE"/>
    <w:rsid w:val="00BA4FA5"/>
    <w:rsid w:val="00BB682D"/>
    <w:rsid w:val="00BC4D1A"/>
    <w:rsid w:val="00BC5948"/>
    <w:rsid w:val="00BD41B7"/>
    <w:rsid w:val="00BE2502"/>
    <w:rsid w:val="00BE2889"/>
    <w:rsid w:val="00C04228"/>
    <w:rsid w:val="00C36BDD"/>
    <w:rsid w:val="00C405AC"/>
    <w:rsid w:val="00C426A1"/>
    <w:rsid w:val="00C43B58"/>
    <w:rsid w:val="00C5312F"/>
    <w:rsid w:val="00C57B0D"/>
    <w:rsid w:val="00C60BC3"/>
    <w:rsid w:val="00C71AFF"/>
    <w:rsid w:val="00C72A6A"/>
    <w:rsid w:val="00C76869"/>
    <w:rsid w:val="00C7713B"/>
    <w:rsid w:val="00C92C48"/>
    <w:rsid w:val="00C944B3"/>
    <w:rsid w:val="00C94F28"/>
    <w:rsid w:val="00C96C46"/>
    <w:rsid w:val="00CA044F"/>
    <w:rsid w:val="00CA245F"/>
    <w:rsid w:val="00CC618E"/>
    <w:rsid w:val="00CC78B1"/>
    <w:rsid w:val="00CD02B1"/>
    <w:rsid w:val="00CD09A0"/>
    <w:rsid w:val="00CE181C"/>
    <w:rsid w:val="00CE2723"/>
    <w:rsid w:val="00CE3D44"/>
    <w:rsid w:val="00CF2A94"/>
    <w:rsid w:val="00D04365"/>
    <w:rsid w:val="00D1042B"/>
    <w:rsid w:val="00D246E9"/>
    <w:rsid w:val="00D33378"/>
    <w:rsid w:val="00D46E09"/>
    <w:rsid w:val="00D62D8F"/>
    <w:rsid w:val="00D62E6B"/>
    <w:rsid w:val="00D715AD"/>
    <w:rsid w:val="00D74706"/>
    <w:rsid w:val="00D77608"/>
    <w:rsid w:val="00D833C1"/>
    <w:rsid w:val="00D848BF"/>
    <w:rsid w:val="00D86B1B"/>
    <w:rsid w:val="00DA4C80"/>
    <w:rsid w:val="00DB36EC"/>
    <w:rsid w:val="00DC25FF"/>
    <w:rsid w:val="00DD05A3"/>
    <w:rsid w:val="00DD1C2A"/>
    <w:rsid w:val="00DD1DE3"/>
    <w:rsid w:val="00DD2D6A"/>
    <w:rsid w:val="00DD378C"/>
    <w:rsid w:val="00DD6DEE"/>
    <w:rsid w:val="00DE2BC8"/>
    <w:rsid w:val="00DE6544"/>
    <w:rsid w:val="00DE6F26"/>
    <w:rsid w:val="00DE7D87"/>
    <w:rsid w:val="00E16C1D"/>
    <w:rsid w:val="00E16D3E"/>
    <w:rsid w:val="00E2014C"/>
    <w:rsid w:val="00E2191B"/>
    <w:rsid w:val="00E23ED0"/>
    <w:rsid w:val="00E25A70"/>
    <w:rsid w:val="00E26699"/>
    <w:rsid w:val="00E278BE"/>
    <w:rsid w:val="00E36BFC"/>
    <w:rsid w:val="00E47563"/>
    <w:rsid w:val="00E52217"/>
    <w:rsid w:val="00E56729"/>
    <w:rsid w:val="00E606F8"/>
    <w:rsid w:val="00E72B80"/>
    <w:rsid w:val="00E8572A"/>
    <w:rsid w:val="00E93DB0"/>
    <w:rsid w:val="00E957A6"/>
    <w:rsid w:val="00EA3D49"/>
    <w:rsid w:val="00EA4BDA"/>
    <w:rsid w:val="00EA5F33"/>
    <w:rsid w:val="00EB5390"/>
    <w:rsid w:val="00ED1BA6"/>
    <w:rsid w:val="00ED22C7"/>
    <w:rsid w:val="00EE320D"/>
    <w:rsid w:val="00EF2C83"/>
    <w:rsid w:val="00EF6643"/>
    <w:rsid w:val="00F00545"/>
    <w:rsid w:val="00F074CE"/>
    <w:rsid w:val="00F079FF"/>
    <w:rsid w:val="00F07C3A"/>
    <w:rsid w:val="00F27F80"/>
    <w:rsid w:val="00F40E36"/>
    <w:rsid w:val="00F41CD6"/>
    <w:rsid w:val="00F46F4B"/>
    <w:rsid w:val="00F60C6A"/>
    <w:rsid w:val="00F666E2"/>
    <w:rsid w:val="00F709C7"/>
    <w:rsid w:val="00F74D50"/>
    <w:rsid w:val="00F80646"/>
    <w:rsid w:val="00F90078"/>
    <w:rsid w:val="00F949C8"/>
    <w:rsid w:val="00F9577E"/>
    <w:rsid w:val="00F95861"/>
    <w:rsid w:val="00FA5D69"/>
    <w:rsid w:val="00FB190D"/>
    <w:rsid w:val="00FB5610"/>
    <w:rsid w:val="00FB663B"/>
    <w:rsid w:val="00FD0EB1"/>
    <w:rsid w:val="00FE1689"/>
    <w:rsid w:val="00FE7A65"/>
    <w:rsid w:val="00FF2DFB"/>
    <w:rsid w:val="00FF33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28BA88"/>
  <w15:docId w15:val="{8D51DAB8-E5EF-478E-93DB-E7B82BF7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66E2"/>
    <w:rPr>
      <w:sz w:val="24"/>
      <w:szCs w:val="24"/>
      <w:lang w:val="en-US" w:eastAsia="en-US"/>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center"/>
      <w:outlineLvl w:val="1"/>
    </w:pPr>
    <w:rPr>
      <w:b/>
      <w:sz w:val="22"/>
    </w:rPr>
  </w:style>
  <w:style w:type="paragraph" w:styleId="Heading3">
    <w:name w:val="heading 3"/>
    <w:basedOn w:val="Normal"/>
    <w:next w:val="Normal"/>
    <w:qFormat/>
    <w:pPr>
      <w:keepNext/>
      <w:ind w:firstLine="720"/>
      <w:outlineLvl w:val="2"/>
    </w:pPr>
    <w:rPr>
      <w:i/>
      <w:sz w:val="22"/>
    </w:rPr>
  </w:style>
  <w:style w:type="paragraph" w:styleId="Heading4">
    <w:name w:val="heading 4"/>
    <w:basedOn w:val="Normal"/>
    <w:next w:val="Normal"/>
    <w:qFormat/>
    <w:pPr>
      <w:keepNext/>
      <w:jc w:val="center"/>
      <w:outlineLvl w:val="3"/>
    </w:pPr>
    <w:rPr>
      <w:rFonts w:ascii="Tahoma" w:eastAsia="Arial Unicode MS" w:hAnsi="Tahoma"/>
      <w:b/>
      <w:sz w:val="20"/>
    </w:rPr>
  </w:style>
  <w:style w:type="paragraph" w:styleId="Heading5">
    <w:name w:val="heading 5"/>
    <w:basedOn w:val="Normal"/>
    <w:next w:val="Normal"/>
    <w:qFormat/>
    <w:pPr>
      <w:keepNext/>
      <w:spacing w:after="120"/>
      <w:ind w:left="1584" w:firstLine="576"/>
      <w:outlineLvl w:val="4"/>
    </w:pPr>
    <w:rPr>
      <w:rFonts w:ascii="Tahoma" w:hAnsi="Tahoma"/>
      <w:b/>
      <w:sz w:val="20"/>
    </w:rPr>
  </w:style>
  <w:style w:type="paragraph" w:styleId="Heading6">
    <w:name w:val="heading 6"/>
    <w:basedOn w:val="Normal"/>
    <w:next w:val="Normal"/>
    <w:qFormat/>
    <w:pPr>
      <w:keepNext/>
      <w:numPr>
        <w:numId w:val="1"/>
      </w:numPr>
      <w:ind w:left="720" w:hanging="720"/>
      <w:jc w:val="both"/>
      <w:outlineLvl w:val="5"/>
    </w:pPr>
    <w:rPr>
      <w:rFonts w:ascii="Tahoma" w:hAnsi="Tahom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AHeading">
    <w:name w:val="toa heading"/>
    <w:basedOn w:val="Normal"/>
    <w:next w:val="Normal"/>
    <w:semiHidden/>
    <w:pPr>
      <w:tabs>
        <w:tab w:val="left" w:pos="9000"/>
        <w:tab w:val="right" w:pos="9360"/>
      </w:tabs>
      <w:suppressAutoHyphens/>
    </w:pPr>
    <w:rPr>
      <w:rFonts w:ascii="Courier New" w:hAnsi="Courier New"/>
    </w:rPr>
  </w:style>
  <w:style w:type="paragraph" w:styleId="BodyTextIndent">
    <w:name w:val="Body Text Indent"/>
    <w:basedOn w:val="Normal"/>
    <w:pPr>
      <w:ind w:left="2160" w:hanging="1440"/>
      <w:jc w:val="both"/>
    </w:pPr>
    <w:rPr>
      <w:rFonts w:ascii="Tahoma" w:hAnsi="Tahoma"/>
      <w:sz w:val="20"/>
    </w:rPr>
  </w:style>
  <w:style w:type="paragraph" w:styleId="BodyTextIndent2">
    <w:name w:val="Body Text Indent 2"/>
    <w:basedOn w:val="Normal"/>
    <w:pPr>
      <w:ind w:left="720"/>
      <w:jc w:val="both"/>
    </w:pPr>
    <w:rPr>
      <w:rFonts w:ascii="Tahoma" w:hAnsi="Tahoma"/>
      <w:sz w:val="20"/>
    </w:rPr>
  </w:style>
  <w:style w:type="paragraph" w:styleId="BodyTextIndent3">
    <w:name w:val="Body Text Indent 3"/>
    <w:basedOn w:val="Normal"/>
    <w:pPr>
      <w:ind w:left="1080"/>
      <w:jc w:val="both"/>
    </w:pPr>
    <w:rPr>
      <w:rFonts w:ascii="Tahoma" w:hAnsi="Tahoma"/>
      <w:sz w:val="20"/>
    </w:rPr>
  </w:style>
  <w:style w:type="character" w:customStyle="1" w:styleId="Heading1Char">
    <w:name w:val="Heading 1 Char"/>
    <w:rPr>
      <w:b/>
      <w:sz w:val="24"/>
      <w:szCs w:val="24"/>
    </w:rPr>
  </w:style>
  <w:style w:type="character" w:customStyle="1" w:styleId="Heading2Char">
    <w:name w:val="Heading 2 Char"/>
    <w:rPr>
      <w:b/>
      <w:sz w:val="22"/>
      <w:szCs w:val="24"/>
    </w:rPr>
  </w:style>
  <w:style w:type="paragraph" w:styleId="ListParagraph">
    <w:name w:val="List Paragraph"/>
    <w:basedOn w:val="Normal"/>
    <w:uiPriority w:val="34"/>
    <w:qFormat/>
    <w:rsid w:val="00687D96"/>
    <w:pPr>
      <w:spacing w:after="200" w:line="276" w:lineRule="auto"/>
      <w:ind w:left="720"/>
      <w:contextualSpacing/>
    </w:pPr>
    <w:rPr>
      <w:rFonts w:ascii="Calibri" w:eastAsia="Calibri" w:hAnsi="Calibri"/>
      <w:sz w:val="22"/>
      <w:szCs w:val="22"/>
      <w:lang w:val="en-PH"/>
    </w:rPr>
  </w:style>
  <w:style w:type="paragraph" w:customStyle="1" w:styleId="bp">
    <w:name w:val="bp"/>
    <w:basedOn w:val="Normal"/>
    <w:rsid w:val="00BB682D"/>
    <w:pPr>
      <w:spacing w:before="100" w:beforeAutospacing="1" w:after="100" w:afterAutospacing="1"/>
    </w:pPr>
    <w:rPr>
      <w:lang w:val="fil-PH" w:eastAsia="fil-PH"/>
    </w:rPr>
  </w:style>
  <w:style w:type="paragraph" w:styleId="NormalWeb">
    <w:name w:val="Normal (Web)"/>
    <w:basedOn w:val="Normal"/>
    <w:uiPriority w:val="99"/>
    <w:unhideWhenUsed/>
    <w:rsid w:val="00314A79"/>
    <w:pPr>
      <w:spacing w:before="100" w:beforeAutospacing="1" w:after="100" w:afterAutospacing="1"/>
    </w:pPr>
  </w:style>
  <w:style w:type="character" w:styleId="Hyperlink">
    <w:name w:val="Hyperlink"/>
    <w:uiPriority w:val="99"/>
    <w:unhideWhenUsed/>
    <w:rsid w:val="004A1060"/>
    <w:rPr>
      <w:color w:val="0000FF"/>
      <w:u w:val="single"/>
    </w:rPr>
  </w:style>
  <w:style w:type="character" w:styleId="Strong">
    <w:name w:val="Strong"/>
    <w:uiPriority w:val="22"/>
    <w:qFormat/>
    <w:rsid w:val="00466E08"/>
    <w:rPr>
      <w:b/>
      <w:bCs/>
    </w:rPr>
  </w:style>
  <w:style w:type="table" w:styleId="TableGrid">
    <w:name w:val="Table Grid"/>
    <w:basedOn w:val="TableNormal"/>
    <w:rsid w:val="000B1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E59B0"/>
    <w:rPr>
      <w:rFonts w:ascii="Tahoma" w:hAnsi="Tahoma" w:cs="Tahoma"/>
      <w:sz w:val="16"/>
      <w:szCs w:val="16"/>
    </w:rPr>
  </w:style>
  <w:style w:type="character" w:customStyle="1" w:styleId="BalloonTextChar">
    <w:name w:val="Balloon Text Char"/>
    <w:basedOn w:val="DefaultParagraphFont"/>
    <w:link w:val="BalloonText"/>
    <w:rsid w:val="00AE59B0"/>
    <w:rPr>
      <w:rFonts w:ascii="Tahoma" w:hAnsi="Tahoma" w:cs="Tahoma"/>
      <w:sz w:val="16"/>
      <w:szCs w:val="16"/>
      <w:lang w:val="en-US" w:eastAsia="en-US"/>
    </w:rPr>
  </w:style>
  <w:style w:type="paragraph" w:styleId="NoSpacing">
    <w:name w:val="No Spacing"/>
    <w:link w:val="NoSpacingChar"/>
    <w:uiPriority w:val="1"/>
    <w:qFormat/>
    <w:rsid w:val="00A432A5"/>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A432A5"/>
    <w:rPr>
      <w:rFonts w:asciiTheme="minorHAnsi" w:eastAsiaTheme="minorEastAsia" w:hAnsiTheme="minorHAnsi" w:cstheme="minorBidi"/>
      <w:sz w:val="22"/>
      <w:szCs w:val="22"/>
      <w:lang w:val="en-US" w:eastAsia="ja-JP"/>
    </w:rPr>
  </w:style>
  <w:style w:type="character" w:customStyle="1" w:styleId="HeaderChar">
    <w:name w:val="Header Char"/>
    <w:basedOn w:val="DefaultParagraphFont"/>
    <w:link w:val="Header"/>
    <w:uiPriority w:val="99"/>
    <w:rsid w:val="00A432A5"/>
    <w:rPr>
      <w:sz w:val="24"/>
      <w:szCs w:val="24"/>
      <w:lang w:val="en-US" w:eastAsia="en-US"/>
    </w:rPr>
  </w:style>
  <w:style w:type="character" w:customStyle="1" w:styleId="FooterChar">
    <w:name w:val="Footer Char"/>
    <w:basedOn w:val="DefaultParagraphFont"/>
    <w:link w:val="Footer"/>
    <w:uiPriority w:val="99"/>
    <w:rsid w:val="00320E77"/>
    <w:rPr>
      <w:sz w:val="24"/>
      <w:szCs w:val="24"/>
      <w:lang w:val="en-US" w:eastAsia="en-US"/>
    </w:rPr>
  </w:style>
  <w:style w:type="character" w:styleId="UnresolvedMention">
    <w:name w:val="Unresolved Mention"/>
    <w:basedOn w:val="DefaultParagraphFont"/>
    <w:uiPriority w:val="99"/>
    <w:semiHidden/>
    <w:unhideWhenUsed/>
    <w:rsid w:val="00C5312F"/>
    <w:rPr>
      <w:color w:val="605E5C"/>
      <w:shd w:val="clear" w:color="auto" w:fill="E1DFDD"/>
    </w:rPr>
  </w:style>
  <w:style w:type="character" w:customStyle="1" w:styleId="colorh1">
    <w:name w:val="color_h1"/>
    <w:basedOn w:val="DefaultParagraphFont"/>
    <w:rsid w:val="000A147E"/>
  </w:style>
  <w:style w:type="paragraph" w:customStyle="1" w:styleId="intro">
    <w:name w:val="intro"/>
    <w:basedOn w:val="Normal"/>
    <w:rsid w:val="000A147E"/>
    <w:pPr>
      <w:spacing w:before="100" w:beforeAutospacing="1" w:after="100" w:afterAutospacing="1"/>
    </w:pPr>
  </w:style>
  <w:style w:type="character" w:customStyle="1" w:styleId="sqlkeywordcolor">
    <w:name w:val="sqlkeywordcolor"/>
    <w:basedOn w:val="DefaultParagraphFont"/>
    <w:rsid w:val="000A147E"/>
  </w:style>
  <w:style w:type="character" w:customStyle="1" w:styleId="phpcolor">
    <w:name w:val="phpcolor"/>
    <w:basedOn w:val="DefaultParagraphFont"/>
    <w:rsid w:val="000A147E"/>
  </w:style>
  <w:style w:type="character" w:customStyle="1" w:styleId="phptagcolor">
    <w:name w:val="phptagcolor"/>
    <w:basedOn w:val="DefaultParagraphFont"/>
    <w:rsid w:val="000A147E"/>
  </w:style>
  <w:style w:type="character" w:customStyle="1" w:styleId="phpstringcolor">
    <w:name w:val="phpstringcolor"/>
    <w:basedOn w:val="DefaultParagraphFont"/>
    <w:rsid w:val="000A147E"/>
  </w:style>
  <w:style w:type="character" w:customStyle="1" w:styleId="commentcolor">
    <w:name w:val="commentcolor"/>
    <w:basedOn w:val="DefaultParagraphFont"/>
    <w:rsid w:val="000A147E"/>
  </w:style>
  <w:style w:type="character" w:customStyle="1" w:styleId="phpkeywordcolor">
    <w:name w:val="phpkeywordcolor"/>
    <w:basedOn w:val="DefaultParagraphFont"/>
    <w:rsid w:val="000A147E"/>
  </w:style>
  <w:style w:type="character" w:customStyle="1" w:styleId="phpnumbercolor">
    <w:name w:val="phpnumbercolor"/>
    <w:basedOn w:val="DefaultParagraphFont"/>
    <w:rsid w:val="00235540"/>
  </w:style>
  <w:style w:type="character" w:styleId="HTMLCode">
    <w:name w:val="HTML Code"/>
    <w:basedOn w:val="DefaultParagraphFont"/>
    <w:uiPriority w:val="99"/>
    <w:semiHidden/>
    <w:unhideWhenUsed/>
    <w:rsid w:val="009C51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30669">
      <w:bodyDiv w:val="1"/>
      <w:marLeft w:val="0"/>
      <w:marRight w:val="0"/>
      <w:marTop w:val="0"/>
      <w:marBottom w:val="0"/>
      <w:divBdr>
        <w:top w:val="none" w:sz="0" w:space="0" w:color="auto"/>
        <w:left w:val="none" w:sz="0" w:space="0" w:color="auto"/>
        <w:bottom w:val="none" w:sz="0" w:space="0" w:color="auto"/>
        <w:right w:val="none" w:sz="0" w:space="0" w:color="auto"/>
      </w:divBdr>
    </w:div>
    <w:div w:id="158692470">
      <w:bodyDiv w:val="1"/>
      <w:marLeft w:val="0"/>
      <w:marRight w:val="0"/>
      <w:marTop w:val="0"/>
      <w:marBottom w:val="0"/>
      <w:divBdr>
        <w:top w:val="none" w:sz="0" w:space="0" w:color="auto"/>
        <w:left w:val="none" w:sz="0" w:space="0" w:color="auto"/>
        <w:bottom w:val="none" w:sz="0" w:space="0" w:color="auto"/>
        <w:right w:val="none" w:sz="0" w:space="0" w:color="auto"/>
      </w:divBdr>
      <w:divsChild>
        <w:div w:id="868222796">
          <w:marLeft w:val="0"/>
          <w:marRight w:val="0"/>
          <w:marTop w:val="0"/>
          <w:marBottom w:val="0"/>
          <w:divBdr>
            <w:top w:val="none" w:sz="0" w:space="0" w:color="auto"/>
            <w:left w:val="none" w:sz="0" w:space="0" w:color="auto"/>
            <w:bottom w:val="none" w:sz="0" w:space="0" w:color="auto"/>
            <w:right w:val="none" w:sz="0" w:space="0" w:color="auto"/>
          </w:divBdr>
        </w:div>
        <w:div w:id="1581284373">
          <w:marLeft w:val="-300"/>
          <w:marRight w:val="-300"/>
          <w:marTop w:val="360"/>
          <w:marBottom w:val="360"/>
          <w:divBdr>
            <w:top w:val="none" w:sz="0" w:space="0" w:color="auto"/>
            <w:left w:val="none" w:sz="0" w:space="0" w:color="auto"/>
            <w:bottom w:val="none" w:sz="0" w:space="0" w:color="auto"/>
            <w:right w:val="none" w:sz="0" w:space="0" w:color="auto"/>
          </w:divBdr>
          <w:divsChild>
            <w:div w:id="1707025937">
              <w:marLeft w:val="0"/>
              <w:marRight w:val="0"/>
              <w:marTop w:val="0"/>
              <w:marBottom w:val="0"/>
              <w:divBdr>
                <w:top w:val="none" w:sz="0" w:space="0" w:color="auto"/>
                <w:left w:val="single" w:sz="24" w:space="9" w:color="4CAF50"/>
                <w:bottom w:val="none" w:sz="0" w:space="0" w:color="auto"/>
                <w:right w:val="none" w:sz="0" w:space="0" w:color="auto"/>
              </w:divBdr>
            </w:div>
          </w:divsChild>
        </w:div>
        <w:div w:id="713581256">
          <w:marLeft w:val="-300"/>
          <w:marRight w:val="-300"/>
          <w:marTop w:val="360"/>
          <w:marBottom w:val="360"/>
          <w:divBdr>
            <w:top w:val="none" w:sz="0" w:space="0" w:color="auto"/>
            <w:left w:val="none" w:sz="0" w:space="0" w:color="auto"/>
            <w:bottom w:val="none" w:sz="0" w:space="0" w:color="auto"/>
            <w:right w:val="none" w:sz="0" w:space="0" w:color="auto"/>
          </w:divBdr>
          <w:divsChild>
            <w:div w:id="1725635070">
              <w:marLeft w:val="0"/>
              <w:marRight w:val="0"/>
              <w:marTop w:val="0"/>
              <w:marBottom w:val="0"/>
              <w:divBdr>
                <w:top w:val="none" w:sz="0" w:space="0" w:color="auto"/>
                <w:left w:val="single" w:sz="24" w:space="9" w:color="4CAF50"/>
                <w:bottom w:val="none" w:sz="0" w:space="0" w:color="auto"/>
                <w:right w:val="none" w:sz="0" w:space="0" w:color="auto"/>
              </w:divBdr>
            </w:div>
          </w:divsChild>
        </w:div>
        <w:div w:id="803161825">
          <w:marLeft w:val="-300"/>
          <w:marRight w:val="-300"/>
          <w:marTop w:val="360"/>
          <w:marBottom w:val="360"/>
          <w:divBdr>
            <w:top w:val="none" w:sz="0" w:space="0" w:color="auto"/>
            <w:left w:val="none" w:sz="0" w:space="0" w:color="auto"/>
            <w:bottom w:val="none" w:sz="0" w:space="0" w:color="auto"/>
            <w:right w:val="none" w:sz="0" w:space="0" w:color="auto"/>
          </w:divBdr>
          <w:divsChild>
            <w:div w:id="722750107">
              <w:marLeft w:val="0"/>
              <w:marRight w:val="0"/>
              <w:marTop w:val="0"/>
              <w:marBottom w:val="0"/>
              <w:divBdr>
                <w:top w:val="none" w:sz="0" w:space="0" w:color="auto"/>
                <w:left w:val="single" w:sz="24" w:space="9" w:color="4CAF50"/>
                <w:bottom w:val="none" w:sz="0" w:space="0" w:color="auto"/>
                <w:right w:val="none" w:sz="0" w:space="0" w:color="auto"/>
              </w:divBdr>
            </w:div>
          </w:divsChild>
        </w:div>
        <w:div w:id="1157065732">
          <w:marLeft w:val="-300"/>
          <w:marRight w:val="-300"/>
          <w:marTop w:val="360"/>
          <w:marBottom w:val="360"/>
          <w:divBdr>
            <w:top w:val="none" w:sz="0" w:space="0" w:color="auto"/>
            <w:left w:val="none" w:sz="0" w:space="0" w:color="auto"/>
            <w:bottom w:val="none" w:sz="0" w:space="0" w:color="auto"/>
            <w:right w:val="none" w:sz="0" w:space="0" w:color="auto"/>
          </w:divBdr>
          <w:divsChild>
            <w:div w:id="13505228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5076237">
      <w:bodyDiv w:val="1"/>
      <w:marLeft w:val="0"/>
      <w:marRight w:val="0"/>
      <w:marTop w:val="0"/>
      <w:marBottom w:val="0"/>
      <w:divBdr>
        <w:top w:val="none" w:sz="0" w:space="0" w:color="auto"/>
        <w:left w:val="none" w:sz="0" w:space="0" w:color="auto"/>
        <w:bottom w:val="none" w:sz="0" w:space="0" w:color="auto"/>
        <w:right w:val="none" w:sz="0" w:space="0" w:color="auto"/>
      </w:divBdr>
      <w:divsChild>
        <w:div w:id="1053232122">
          <w:marLeft w:val="0"/>
          <w:marRight w:val="0"/>
          <w:marTop w:val="0"/>
          <w:marBottom w:val="0"/>
          <w:divBdr>
            <w:top w:val="none" w:sz="0" w:space="0" w:color="auto"/>
            <w:left w:val="none" w:sz="0" w:space="0" w:color="auto"/>
            <w:bottom w:val="none" w:sz="0" w:space="0" w:color="auto"/>
            <w:right w:val="none" w:sz="0" w:space="0" w:color="auto"/>
          </w:divBdr>
          <w:divsChild>
            <w:div w:id="1650741345">
              <w:marLeft w:val="0"/>
              <w:marRight w:val="0"/>
              <w:marTop w:val="167"/>
              <w:marBottom w:val="167"/>
              <w:divBdr>
                <w:top w:val="none" w:sz="0" w:space="0" w:color="auto"/>
                <w:left w:val="none" w:sz="0" w:space="0" w:color="auto"/>
                <w:bottom w:val="none" w:sz="0" w:space="0" w:color="auto"/>
                <w:right w:val="none" w:sz="0" w:space="0" w:color="auto"/>
              </w:divBdr>
              <w:divsChild>
                <w:div w:id="1298758307">
                  <w:marLeft w:val="0"/>
                  <w:marRight w:val="0"/>
                  <w:marTop w:val="0"/>
                  <w:marBottom w:val="335"/>
                  <w:divBdr>
                    <w:top w:val="none" w:sz="0" w:space="0" w:color="auto"/>
                    <w:left w:val="none" w:sz="0" w:space="0" w:color="auto"/>
                    <w:bottom w:val="none" w:sz="0" w:space="0" w:color="auto"/>
                    <w:right w:val="none" w:sz="0" w:space="0" w:color="auto"/>
                  </w:divBdr>
                  <w:divsChild>
                    <w:div w:id="993680532">
                      <w:marLeft w:val="0"/>
                      <w:marRight w:val="0"/>
                      <w:marTop w:val="0"/>
                      <w:marBottom w:val="0"/>
                      <w:divBdr>
                        <w:top w:val="none" w:sz="0" w:space="0" w:color="auto"/>
                        <w:left w:val="none" w:sz="0" w:space="0" w:color="auto"/>
                        <w:bottom w:val="none" w:sz="0" w:space="0" w:color="auto"/>
                        <w:right w:val="none" w:sz="0" w:space="0" w:color="auto"/>
                      </w:divBdr>
                      <w:divsChild>
                        <w:div w:id="493105841">
                          <w:marLeft w:val="0"/>
                          <w:marRight w:val="0"/>
                          <w:marTop w:val="0"/>
                          <w:marBottom w:val="0"/>
                          <w:divBdr>
                            <w:top w:val="none" w:sz="0" w:space="0" w:color="auto"/>
                            <w:left w:val="none" w:sz="0" w:space="0" w:color="auto"/>
                            <w:bottom w:val="none" w:sz="0" w:space="0" w:color="auto"/>
                            <w:right w:val="none" w:sz="0" w:space="0" w:color="auto"/>
                          </w:divBdr>
                          <w:divsChild>
                            <w:div w:id="778649075">
                              <w:marLeft w:val="-469"/>
                              <w:marRight w:val="-469"/>
                              <w:marTop w:val="0"/>
                              <w:marBottom w:val="0"/>
                              <w:divBdr>
                                <w:top w:val="none" w:sz="0" w:space="0" w:color="auto"/>
                                <w:left w:val="none" w:sz="0" w:space="0" w:color="auto"/>
                                <w:bottom w:val="none" w:sz="0" w:space="0" w:color="auto"/>
                                <w:right w:val="none" w:sz="0" w:space="0" w:color="auto"/>
                              </w:divBdr>
                              <w:divsChild>
                                <w:div w:id="1738745533">
                                  <w:marLeft w:val="0"/>
                                  <w:marRight w:val="0"/>
                                  <w:marTop w:val="0"/>
                                  <w:marBottom w:val="0"/>
                                  <w:divBdr>
                                    <w:top w:val="none" w:sz="0" w:space="0" w:color="auto"/>
                                    <w:left w:val="none" w:sz="0" w:space="0" w:color="auto"/>
                                    <w:bottom w:val="none" w:sz="0" w:space="0" w:color="auto"/>
                                    <w:right w:val="none" w:sz="0" w:space="0" w:color="auto"/>
                                  </w:divBdr>
                                  <w:divsChild>
                                    <w:div w:id="934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855407">
      <w:bodyDiv w:val="1"/>
      <w:marLeft w:val="0"/>
      <w:marRight w:val="0"/>
      <w:marTop w:val="0"/>
      <w:marBottom w:val="0"/>
      <w:divBdr>
        <w:top w:val="none" w:sz="0" w:space="0" w:color="auto"/>
        <w:left w:val="none" w:sz="0" w:space="0" w:color="auto"/>
        <w:bottom w:val="none" w:sz="0" w:space="0" w:color="auto"/>
        <w:right w:val="none" w:sz="0" w:space="0" w:color="auto"/>
      </w:divBdr>
      <w:divsChild>
        <w:div w:id="794910089">
          <w:marLeft w:val="0"/>
          <w:marRight w:val="0"/>
          <w:marTop w:val="0"/>
          <w:marBottom w:val="0"/>
          <w:divBdr>
            <w:top w:val="none" w:sz="0" w:space="0" w:color="auto"/>
            <w:left w:val="none" w:sz="0" w:space="0" w:color="auto"/>
            <w:bottom w:val="none" w:sz="0" w:space="0" w:color="auto"/>
            <w:right w:val="none" w:sz="0" w:space="0" w:color="auto"/>
          </w:divBdr>
        </w:div>
        <w:div w:id="906645921">
          <w:marLeft w:val="0"/>
          <w:marRight w:val="0"/>
          <w:marTop w:val="0"/>
          <w:marBottom w:val="0"/>
          <w:divBdr>
            <w:top w:val="none" w:sz="0" w:space="0" w:color="auto"/>
            <w:left w:val="none" w:sz="0" w:space="0" w:color="auto"/>
            <w:bottom w:val="none" w:sz="0" w:space="0" w:color="auto"/>
            <w:right w:val="none" w:sz="0" w:space="0" w:color="auto"/>
          </w:divBdr>
          <w:divsChild>
            <w:div w:id="1728531326">
              <w:marLeft w:val="0"/>
              <w:marRight w:val="0"/>
              <w:marTop w:val="0"/>
              <w:marBottom w:val="0"/>
              <w:divBdr>
                <w:top w:val="none" w:sz="0" w:space="0" w:color="auto"/>
                <w:left w:val="none" w:sz="0" w:space="0" w:color="auto"/>
                <w:bottom w:val="none" w:sz="0" w:space="0" w:color="auto"/>
                <w:right w:val="none" w:sz="0" w:space="0" w:color="auto"/>
              </w:divBdr>
            </w:div>
          </w:divsChild>
        </w:div>
        <w:div w:id="963002459">
          <w:marLeft w:val="-480"/>
          <w:marRight w:val="-480"/>
          <w:marTop w:val="360"/>
          <w:marBottom w:val="360"/>
          <w:divBdr>
            <w:top w:val="none" w:sz="0" w:space="0" w:color="auto"/>
            <w:left w:val="none" w:sz="0" w:space="0" w:color="auto"/>
            <w:bottom w:val="none" w:sz="0" w:space="0" w:color="auto"/>
            <w:right w:val="none" w:sz="0" w:space="0" w:color="auto"/>
          </w:divBdr>
        </w:div>
        <w:div w:id="2056809030">
          <w:marLeft w:val="0"/>
          <w:marRight w:val="0"/>
          <w:marTop w:val="0"/>
          <w:marBottom w:val="0"/>
          <w:divBdr>
            <w:top w:val="none" w:sz="0" w:space="0" w:color="auto"/>
            <w:left w:val="none" w:sz="0" w:space="0" w:color="auto"/>
            <w:bottom w:val="none" w:sz="0" w:space="0" w:color="auto"/>
            <w:right w:val="none" w:sz="0" w:space="0" w:color="auto"/>
          </w:divBdr>
        </w:div>
        <w:div w:id="1391808521">
          <w:marLeft w:val="-300"/>
          <w:marRight w:val="-300"/>
          <w:marTop w:val="360"/>
          <w:marBottom w:val="360"/>
          <w:divBdr>
            <w:top w:val="none" w:sz="0" w:space="0" w:color="auto"/>
            <w:left w:val="none" w:sz="0" w:space="0" w:color="auto"/>
            <w:bottom w:val="none" w:sz="0" w:space="0" w:color="auto"/>
            <w:right w:val="none" w:sz="0" w:space="0" w:color="auto"/>
          </w:divBdr>
          <w:divsChild>
            <w:div w:id="693649578">
              <w:marLeft w:val="0"/>
              <w:marRight w:val="0"/>
              <w:marTop w:val="0"/>
              <w:marBottom w:val="0"/>
              <w:divBdr>
                <w:top w:val="none" w:sz="0" w:space="0" w:color="auto"/>
                <w:left w:val="single" w:sz="24" w:space="9" w:color="4CAF50"/>
                <w:bottom w:val="none" w:sz="0" w:space="0" w:color="auto"/>
                <w:right w:val="none" w:sz="0" w:space="0" w:color="auto"/>
              </w:divBdr>
            </w:div>
          </w:divsChild>
        </w:div>
        <w:div w:id="332998219">
          <w:marLeft w:val="-300"/>
          <w:marRight w:val="-300"/>
          <w:marTop w:val="360"/>
          <w:marBottom w:val="360"/>
          <w:divBdr>
            <w:top w:val="none" w:sz="0" w:space="0" w:color="auto"/>
            <w:left w:val="none" w:sz="0" w:space="0" w:color="auto"/>
            <w:bottom w:val="none" w:sz="0" w:space="0" w:color="auto"/>
            <w:right w:val="none" w:sz="0" w:space="0" w:color="auto"/>
          </w:divBdr>
          <w:divsChild>
            <w:div w:id="1992129735">
              <w:marLeft w:val="0"/>
              <w:marRight w:val="0"/>
              <w:marTop w:val="0"/>
              <w:marBottom w:val="0"/>
              <w:divBdr>
                <w:top w:val="none" w:sz="0" w:space="0" w:color="auto"/>
                <w:left w:val="single" w:sz="24" w:space="9" w:color="4CAF50"/>
                <w:bottom w:val="none" w:sz="0" w:space="0" w:color="auto"/>
                <w:right w:val="none" w:sz="0" w:space="0" w:color="auto"/>
              </w:divBdr>
            </w:div>
          </w:divsChild>
        </w:div>
        <w:div w:id="1591161018">
          <w:marLeft w:val="-300"/>
          <w:marRight w:val="-300"/>
          <w:marTop w:val="360"/>
          <w:marBottom w:val="360"/>
          <w:divBdr>
            <w:top w:val="none" w:sz="0" w:space="0" w:color="auto"/>
            <w:left w:val="none" w:sz="0" w:space="0" w:color="auto"/>
            <w:bottom w:val="none" w:sz="0" w:space="0" w:color="auto"/>
            <w:right w:val="none" w:sz="0" w:space="0" w:color="auto"/>
          </w:divBdr>
          <w:divsChild>
            <w:div w:id="527766602">
              <w:marLeft w:val="0"/>
              <w:marRight w:val="0"/>
              <w:marTop w:val="0"/>
              <w:marBottom w:val="0"/>
              <w:divBdr>
                <w:top w:val="none" w:sz="0" w:space="0" w:color="auto"/>
                <w:left w:val="single" w:sz="24" w:space="9" w:color="4CAF50"/>
                <w:bottom w:val="none" w:sz="0" w:space="0" w:color="auto"/>
                <w:right w:val="none" w:sz="0" w:space="0" w:color="auto"/>
              </w:divBdr>
            </w:div>
          </w:divsChild>
        </w:div>
        <w:div w:id="1777557708">
          <w:marLeft w:val="0"/>
          <w:marRight w:val="0"/>
          <w:marTop w:val="0"/>
          <w:marBottom w:val="0"/>
          <w:divBdr>
            <w:top w:val="none" w:sz="0" w:space="0" w:color="auto"/>
            <w:left w:val="none" w:sz="0" w:space="0" w:color="auto"/>
            <w:bottom w:val="none" w:sz="0" w:space="0" w:color="auto"/>
            <w:right w:val="none" w:sz="0" w:space="0" w:color="auto"/>
          </w:divBdr>
        </w:div>
      </w:divsChild>
    </w:div>
    <w:div w:id="322049298">
      <w:bodyDiv w:val="1"/>
      <w:marLeft w:val="0"/>
      <w:marRight w:val="0"/>
      <w:marTop w:val="0"/>
      <w:marBottom w:val="0"/>
      <w:divBdr>
        <w:top w:val="none" w:sz="0" w:space="0" w:color="auto"/>
        <w:left w:val="none" w:sz="0" w:space="0" w:color="auto"/>
        <w:bottom w:val="none" w:sz="0" w:space="0" w:color="auto"/>
        <w:right w:val="none" w:sz="0" w:space="0" w:color="auto"/>
      </w:divBdr>
      <w:divsChild>
        <w:div w:id="1273785050">
          <w:marLeft w:val="0"/>
          <w:marRight w:val="0"/>
          <w:marTop w:val="0"/>
          <w:marBottom w:val="0"/>
          <w:divBdr>
            <w:top w:val="none" w:sz="0" w:space="0" w:color="auto"/>
            <w:left w:val="none" w:sz="0" w:space="0" w:color="auto"/>
            <w:bottom w:val="none" w:sz="0" w:space="0" w:color="auto"/>
            <w:right w:val="none" w:sz="0" w:space="0" w:color="auto"/>
          </w:divBdr>
        </w:div>
        <w:div w:id="921642308">
          <w:marLeft w:val="-300"/>
          <w:marRight w:val="-300"/>
          <w:marTop w:val="360"/>
          <w:marBottom w:val="360"/>
          <w:divBdr>
            <w:top w:val="none" w:sz="0" w:space="0" w:color="auto"/>
            <w:left w:val="none" w:sz="0" w:space="0" w:color="auto"/>
            <w:bottom w:val="none" w:sz="0" w:space="0" w:color="auto"/>
            <w:right w:val="none" w:sz="0" w:space="0" w:color="auto"/>
          </w:divBdr>
          <w:divsChild>
            <w:div w:id="1684934105">
              <w:marLeft w:val="0"/>
              <w:marRight w:val="0"/>
              <w:marTop w:val="0"/>
              <w:marBottom w:val="0"/>
              <w:divBdr>
                <w:top w:val="none" w:sz="0" w:space="0" w:color="auto"/>
                <w:left w:val="single" w:sz="24" w:space="9" w:color="4CAF50"/>
                <w:bottom w:val="none" w:sz="0" w:space="0" w:color="auto"/>
                <w:right w:val="none" w:sz="0" w:space="0" w:color="auto"/>
              </w:divBdr>
            </w:div>
          </w:divsChild>
        </w:div>
        <w:div w:id="1806655325">
          <w:marLeft w:val="-300"/>
          <w:marRight w:val="-300"/>
          <w:marTop w:val="360"/>
          <w:marBottom w:val="360"/>
          <w:divBdr>
            <w:top w:val="none" w:sz="0" w:space="0" w:color="auto"/>
            <w:left w:val="none" w:sz="0" w:space="0" w:color="auto"/>
            <w:bottom w:val="none" w:sz="0" w:space="0" w:color="auto"/>
            <w:right w:val="none" w:sz="0" w:space="0" w:color="auto"/>
          </w:divBdr>
          <w:divsChild>
            <w:div w:id="1646815592">
              <w:marLeft w:val="0"/>
              <w:marRight w:val="0"/>
              <w:marTop w:val="0"/>
              <w:marBottom w:val="0"/>
              <w:divBdr>
                <w:top w:val="none" w:sz="0" w:space="0" w:color="auto"/>
                <w:left w:val="single" w:sz="24" w:space="9" w:color="4CAF50"/>
                <w:bottom w:val="none" w:sz="0" w:space="0" w:color="auto"/>
                <w:right w:val="none" w:sz="0" w:space="0" w:color="auto"/>
              </w:divBdr>
            </w:div>
          </w:divsChild>
        </w:div>
        <w:div w:id="376852260">
          <w:marLeft w:val="-300"/>
          <w:marRight w:val="-300"/>
          <w:marTop w:val="360"/>
          <w:marBottom w:val="360"/>
          <w:divBdr>
            <w:top w:val="none" w:sz="0" w:space="0" w:color="auto"/>
            <w:left w:val="none" w:sz="0" w:space="0" w:color="auto"/>
            <w:bottom w:val="none" w:sz="0" w:space="0" w:color="auto"/>
            <w:right w:val="none" w:sz="0" w:space="0" w:color="auto"/>
          </w:divBdr>
          <w:divsChild>
            <w:div w:id="265769420">
              <w:marLeft w:val="0"/>
              <w:marRight w:val="0"/>
              <w:marTop w:val="0"/>
              <w:marBottom w:val="0"/>
              <w:divBdr>
                <w:top w:val="none" w:sz="0" w:space="0" w:color="auto"/>
                <w:left w:val="single" w:sz="24" w:space="9" w:color="4CAF50"/>
                <w:bottom w:val="none" w:sz="0" w:space="0" w:color="auto"/>
                <w:right w:val="none" w:sz="0" w:space="0" w:color="auto"/>
              </w:divBdr>
            </w:div>
          </w:divsChild>
        </w:div>
        <w:div w:id="1286693065">
          <w:marLeft w:val="-300"/>
          <w:marRight w:val="-300"/>
          <w:marTop w:val="360"/>
          <w:marBottom w:val="360"/>
          <w:divBdr>
            <w:top w:val="none" w:sz="0" w:space="0" w:color="auto"/>
            <w:left w:val="none" w:sz="0" w:space="0" w:color="auto"/>
            <w:bottom w:val="none" w:sz="0" w:space="0" w:color="auto"/>
            <w:right w:val="none" w:sz="0" w:space="0" w:color="auto"/>
          </w:divBdr>
          <w:divsChild>
            <w:div w:id="7325865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76131780">
      <w:bodyDiv w:val="1"/>
      <w:marLeft w:val="0"/>
      <w:marRight w:val="0"/>
      <w:marTop w:val="0"/>
      <w:marBottom w:val="0"/>
      <w:divBdr>
        <w:top w:val="single" w:sz="24" w:space="0" w:color="FF3300"/>
        <w:left w:val="none" w:sz="0" w:space="0" w:color="auto"/>
        <w:bottom w:val="none" w:sz="0" w:space="0" w:color="auto"/>
        <w:right w:val="none" w:sz="0" w:space="0" w:color="auto"/>
      </w:divBdr>
      <w:divsChild>
        <w:div w:id="132069704">
          <w:marLeft w:val="0"/>
          <w:marRight w:val="0"/>
          <w:marTop w:val="0"/>
          <w:marBottom w:val="180"/>
          <w:divBdr>
            <w:top w:val="none" w:sz="0" w:space="0" w:color="auto"/>
            <w:left w:val="none" w:sz="0" w:space="0" w:color="auto"/>
            <w:bottom w:val="none" w:sz="0" w:space="0" w:color="auto"/>
            <w:right w:val="none" w:sz="0" w:space="0" w:color="auto"/>
          </w:divBdr>
          <w:divsChild>
            <w:div w:id="1376658575">
              <w:marLeft w:val="0"/>
              <w:marRight w:val="0"/>
              <w:marTop w:val="0"/>
              <w:marBottom w:val="0"/>
              <w:divBdr>
                <w:top w:val="none" w:sz="0" w:space="0" w:color="auto"/>
                <w:left w:val="none" w:sz="0" w:space="0" w:color="auto"/>
                <w:bottom w:val="none" w:sz="0" w:space="0" w:color="auto"/>
                <w:right w:val="none" w:sz="0" w:space="0" w:color="auto"/>
              </w:divBdr>
              <w:divsChild>
                <w:div w:id="726685791">
                  <w:marLeft w:val="0"/>
                  <w:marRight w:val="0"/>
                  <w:marTop w:val="0"/>
                  <w:marBottom w:val="0"/>
                  <w:divBdr>
                    <w:top w:val="none" w:sz="0" w:space="0" w:color="auto"/>
                    <w:left w:val="none" w:sz="0" w:space="0" w:color="auto"/>
                    <w:bottom w:val="none" w:sz="0" w:space="0" w:color="auto"/>
                    <w:right w:val="none" w:sz="0" w:space="0" w:color="auto"/>
                  </w:divBdr>
                  <w:divsChild>
                    <w:div w:id="164055803">
                      <w:marLeft w:val="0"/>
                      <w:marRight w:val="-5727"/>
                      <w:marTop w:val="0"/>
                      <w:marBottom w:val="0"/>
                      <w:divBdr>
                        <w:top w:val="none" w:sz="0" w:space="0" w:color="auto"/>
                        <w:left w:val="none" w:sz="0" w:space="0" w:color="auto"/>
                        <w:bottom w:val="none" w:sz="0" w:space="0" w:color="auto"/>
                        <w:right w:val="none" w:sz="0" w:space="0" w:color="auto"/>
                      </w:divBdr>
                      <w:divsChild>
                        <w:div w:id="1551766339">
                          <w:marLeft w:val="0"/>
                          <w:marRight w:val="0"/>
                          <w:marTop w:val="360"/>
                          <w:marBottom w:val="360"/>
                          <w:divBdr>
                            <w:top w:val="none" w:sz="0" w:space="0" w:color="auto"/>
                            <w:left w:val="none" w:sz="0" w:space="0" w:color="auto"/>
                            <w:bottom w:val="none" w:sz="0" w:space="0" w:color="auto"/>
                            <w:right w:val="none" w:sz="0" w:space="0" w:color="auto"/>
                          </w:divBdr>
                          <w:divsChild>
                            <w:div w:id="20204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610214">
      <w:bodyDiv w:val="1"/>
      <w:marLeft w:val="0"/>
      <w:marRight w:val="0"/>
      <w:marTop w:val="0"/>
      <w:marBottom w:val="0"/>
      <w:divBdr>
        <w:top w:val="none" w:sz="0" w:space="0" w:color="auto"/>
        <w:left w:val="none" w:sz="0" w:space="0" w:color="auto"/>
        <w:bottom w:val="none" w:sz="0" w:space="0" w:color="auto"/>
        <w:right w:val="none" w:sz="0" w:space="0" w:color="auto"/>
      </w:divBdr>
      <w:divsChild>
        <w:div w:id="716198208">
          <w:marLeft w:val="0"/>
          <w:marRight w:val="0"/>
          <w:marTop w:val="0"/>
          <w:marBottom w:val="0"/>
          <w:divBdr>
            <w:top w:val="none" w:sz="0" w:space="0" w:color="auto"/>
            <w:left w:val="none" w:sz="0" w:space="0" w:color="auto"/>
            <w:bottom w:val="none" w:sz="0" w:space="0" w:color="auto"/>
            <w:right w:val="none" w:sz="0" w:space="0" w:color="auto"/>
          </w:divBdr>
        </w:div>
        <w:div w:id="746999659">
          <w:marLeft w:val="-300"/>
          <w:marRight w:val="-300"/>
          <w:marTop w:val="360"/>
          <w:marBottom w:val="360"/>
          <w:divBdr>
            <w:top w:val="none" w:sz="0" w:space="0" w:color="auto"/>
            <w:left w:val="none" w:sz="0" w:space="0" w:color="auto"/>
            <w:bottom w:val="none" w:sz="0" w:space="0" w:color="auto"/>
            <w:right w:val="none" w:sz="0" w:space="0" w:color="auto"/>
          </w:divBdr>
          <w:divsChild>
            <w:div w:id="453255905">
              <w:marLeft w:val="0"/>
              <w:marRight w:val="0"/>
              <w:marTop w:val="0"/>
              <w:marBottom w:val="0"/>
              <w:divBdr>
                <w:top w:val="none" w:sz="0" w:space="0" w:color="auto"/>
                <w:left w:val="single" w:sz="24" w:space="9" w:color="4CAF50"/>
                <w:bottom w:val="none" w:sz="0" w:space="0" w:color="auto"/>
                <w:right w:val="none" w:sz="0" w:space="0" w:color="auto"/>
              </w:divBdr>
            </w:div>
          </w:divsChild>
        </w:div>
        <w:div w:id="1779984360">
          <w:marLeft w:val="-480"/>
          <w:marRight w:val="-480"/>
          <w:marTop w:val="360"/>
          <w:marBottom w:val="360"/>
          <w:divBdr>
            <w:top w:val="none" w:sz="0" w:space="0" w:color="auto"/>
            <w:left w:val="none" w:sz="0" w:space="0" w:color="auto"/>
            <w:bottom w:val="none" w:sz="0" w:space="0" w:color="auto"/>
            <w:right w:val="none" w:sz="0" w:space="0" w:color="auto"/>
          </w:divBdr>
        </w:div>
        <w:div w:id="1296257023">
          <w:marLeft w:val="-300"/>
          <w:marRight w:val="-300"/>
          <w:marTop w:val="360"/>
          <w:marBottom w:val="360"/>
          <w:divBdr>
            <w:top w:val="none" w:sz="0" w:space="0" w:color="auto"/>
            <w:left w:val="none" w:sz="0" w:space="0" w:color="auto"/>
            <w:bottom w:val="none" w:sz="0" w:space="0" w:color="auto"/>
            <w:right w:val="none" w:sz="0" w:space="0" w:color="auto"/>
          </w:divBdr>
          <w:divsChild>
            <w:div w:id="1277373125">
              <w:marLeft w:val="0"/>
              <w:marRight w:val="0"/>
              <w:marTop w:val="0"/>
              <w:marBottom w:val="0"/>
              <w:divBdr>
                <w:top w:val="none" w:sz="0" w:space="0" w:color="auto"/>
                <w:left w:val="single" w:sz="24" w:space="9" w:color="4CAF50"/>
                <w:bottom w:val="none" w:sz="0" w:space="0" w:color="auto"/>
                <w:right w:val="none" w:sz="0" w:space="0" w:color="auto"/>
              </w:divBdr>
            </w:div>
          </w:divsChild>
        </w:div>
        <w:div w:id="851647294">
          <w:marLeft w:val="-300"/>
          <w:marRight w:val="-300"/>
          <w:marTop w:val="360"/>
          <w:marBottom w:val="360"/>
          <w:divBdr>
            <w:top w:val="none" w:sz="0" w:space="0" w:color="auto"/>
            <w:left w:val="none" w:sz="0" w:space="0" w:color="auto"/>
            <w:bottom w:val="none" w:sz="0" w:space="0" w:color="auto"/>
            <w:right w:val="none" w:sz="0" w:space="0" w:color="auto"/>
          </w:divBdr>
          <w:divsChild>
            <w:div w:id="20796648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7617761">
      <w:bodyDiv w:val="1"/>
      <w:marLeft w:val="0"/>
      <w:marRight w:val="0"/>
      <w:marTop w:val="0"/>
      <w:marBottom w:val="0"/>
      <w:divBdr>
        <w:top w:val="none" w:sz="0" w:space="0" w:color="auto"/>
        <w:left w:val="none" w:sz="0" w:space="0" w:color="auto"/>
        <w:bottom w:val="none" w:sz="0" w:space="0" w:color="auto"/>
        <w:right w:val="none" w:sz="0" w:space="0" w:color="auto"/>
      </w:divBdr>
      <w:divsChild>
        <w:div w:id="633608976">
          <w:marLeft w:val="1613"/>
          <w:marRight w:val="0"/>
          <w:marTop w:val="96"/>
          <w:marBottom w:val="0"/>
          <w:divBdr>
            <w:top w:val="none" w:sz="0" w:space="0" w:color="auto"/>
            <w:left w:val="none" w:sz="0" w:space="0" w:color="auto"/>
            <w:bottom w:val="none" w:sz="0" w:space="0" w:color="auto"/>
            <w:right w:val="none" w:sz="0" w:space="0" w:color="auto"/>
          </w:divBdr>
        </w:div>
        <w:div w:id="983971829">
          <w:marLeft w:val="1613"/>
          <w:marRight w:val="0"/>
          <w:marTop w:val="96"/>
          <w:marBottom w:val="0"/>
          <w:divBdr>
            <w:top w:val="none" w:sz="0" w:space="0" w:color="auto"/>
            <w:left w:val="none" w:sz="0" w:space="0" w:color="auto"/>
            <w:bottom w:val="none" w:sz="0" w:space="0" w:color="auto"/>
            <w:right w:val="none" w:sz="0" w:space="0" w:color="auto"/>
          </w:divBdr>
        </w:div>
        <w:div w:id="1052733609">
          <w:marLeft w:val="1613"/>
          <w:marRight w:val="0"/>
          <w:marTop w:val="96"/>
          <w:marBottom w:val="0"/>
          <w:divBdr>
            <w:top w:val="none" w:sz="0" w:space="0" w:color="auto"/>
            <w:left w:val="none" w:sz="0" w:space="0" w:color="auto"/>
            <w:bottom w:val="none" w:sz="0" w:space="0" w:color="auto"/>
            <w:right w:val="none" w:sz="0" w:space="0" w:color="auto"/>
          </w:divBdr>
        </w:div>
        <w:div w:id="1102383093">
          <w:marLeft w:val="907"/>
          <w:marRight w:val="0"/>
          <w:marTop w:val="106"/>
          <w:marBottom w:val="0"/>
          <w:divBdr>
            <w:top w:val="none" w:sz="0" w:space="0" w:color="auto"/>
            <w:left w:val="none" w:sz="0" w:space="0" w:color="auto"/>
            <w:bottom w:val="none" w:sz="0" w:space="0" w:color="auto"/>
            <w:right w:val="none" w:sz="0" w:space="0" w:color="auto"/>
          </w:divBdr>
        </w:div>
        <w:div w:id="1422530223">
          <w:marLeft w:val="907"/>
          <w:marRight w:val="0"/>
          <w:marTop w:val="106"/>
          <w:marBottom w:val="0"/>
          <w:divBdr>
            <w:top w:val="none" w:sz="0" w:space="0" w:color="auto"/>
            <w:left w:val="none" w:sz="0" w:space="0" w:color="auto"/>
            <w:bottom w:val="none" w:sz="0" w:space="0" w:color="auto"/>
            <w:right w:val="none" w:sz="0" w:space="0" w:color="auto"/>
          </w:divBdr>
        </w:div>
      </w:divsChild>
    </w:div>
    <w:div w:id="1206478530">
      <w:bodyDiv w:val="1"/>
      <w:marLeft w:val="0"/>
      <w:marRight w:val="0"/>
      <w:marTop w:val="0"/>
      <w:marBottom w:val="0"/>
      <w:divBdr>
        <w:top w:val="none" w:sz="0" w:space="0" w:color="auto"/>
        <w:left w:val="none" w:sz="0" w:space="0" w:color="auto"/>
        <w:bottom w:val="none" w:sz="0" w:space="0" w:color="auto"/>
        <w:right w:val="none" w:sz="0" w:space="0" w:color="auto"/>
      </w:divBdr>
      <w:divsChild>
        <w:div w:id="1673527907">
          <w:marLeft w:val="0"/>
          <w:marRight w:val="0"/>
          <w:marTop w:val="0"/>
          <w:marBottom w:val="0"/>
          <w:divBdr>
            <w:top w:val="none" w:sz="0" w:space="0" w:color="auto"/>
            <w:left w:val="none" w:sz="0" w:space="0" w:color="auto"/>
            <w:bottom w:val="none" w:sz="0" w:space="0" w:color="auto"/>
            <w:right w:val="none" w:sz="0" w:space="0" w:color="auto"/>
          </w:divBdr>
        </w:div>
        <w:div w:id="774985993">
          <w:marLeft w:val="0"/>
          <w:marRight w:val="0"/>
          <w:marTop w:val="0"/>
          <w:marBottom w:val="0"/>
          <w:divBdr>
            <w:top w:val="none" w:sz="0" w:space="0" w:color="auto"/>
            <w:left w:val="none" w:sz="0" w:space="0" w:color="auto"/>
            <w:bottom w:val="none" w:sz="0" w:space="0" w:color="auto"/>
            <w:right w:val="none" w:sz="0" w:space="0" w:color="auto"/>
          </w:divBdr>
          <w:divsChild>
            <w:div w:id="625156787">
              <w:marLeft w:val="0"/>
              <w:marRight w:val="0"/>
              <w:marTop w:val="0"/>
              <w:marBottom w:val="0"/>
              <w:divBdr>
                <w:top w:val="none" w:sz="0" w:space="0" w:color="auto"/>
                <w:left w:val="none" w:sz="0" w:space="0" w:color="auto"/>
                <w:bottom w:val="none" w:sz="0" w:space="0" w:color="auto"/>
                <w:right w:val="none" w:sz="0" w:space="0" w:color="auto"/>
              </w:divBdr>
            </w:div>
          </w:divsChild>
        </w:div>
        <w:div w:id="486167243">
          <w:marLeft w:val="-300"/>
          <w:marRight w:val="-300"/>
          <w:marTop w:val="360"/>
          <w:marBottom w:val="360"/>
          <w:divBdr>
            <w:top w:val="none" w:sz="0" w:space="0" w:color="auto"/>
            <w:left w:val="none" w:sz="0" w:space="0" w:color="auto"/>
            <w:bottom w:val="none" w:sz="0" w:space="0" w:color="auto"/>
            <w:right w:val="none" w:sz="0" w:space="0" w:color="auto"/>
          </w:divBdr>
          <w:divsChild>
            <w:div w:id="1143884162">
              <w:marLeft w:val="0"/>
              <w:marRight w:val="0"/>
              <w:marTop w:val="0"/>
              <w:marBottom w:val="0"/>
              <w:divBdr>
                <w:top w:val="none" w:sz="0" w:space="0" w:color="auto"/>
                <w:left w:val="single" w:sz="24" w:space="9" w:color="4CAF50"/>
                <w:bottom w:val="none" w:sz="0" w:space="0" w:color="auto"/>
                <w:right w:val="none" w:sz="0" w:space="0" w:color="auto"/>
              </w:divBdr>
            </w:div>
          </w:divsChild>
        </w:div>
        <w:div w:id="6104181">
          <w:marLeft w:val="-300"/>
          <w:marRight w:val="-300"/>
          <w:marTop w:val="360"/>
          <w:marBottom w:val="360"/>
          <w:divBdr>
            <w:top w:val="none" w:sz="0" w:space="0" w:color="auto"/>
            <w:left w:val="none" w:sz="0" w:space="0" w:color="auto"/>
            <w:bottom w:val="none" w:sz="0" w:space="0" w:color="auto"/>
            <w:right w:val="none" w:sz="0" w:space="0" w:color="auto"/>
          </w:divBdr>
          <w:divsChild>
            <w:div w:id="1750348553">
              <w:marLeft w:val="0"/>
              <w:marRight w:val="0"/>
              <w:marTop w:val="0"/>
              <w:marBottom w:val="0"/>
              <w:divBdr>
                <w:top w:val="none" w:sz="0" w:space="0" w:color="auto"/>
                <w:left w:val="single" w:sz="24" w:space="9" w:color="4CAF50"/>
                <w:bottom w:val="none" w:sz="0" w:space="0" w:color="auto"/>
                <w:right w:val="none" w:sz="0" w:space="0" w:color="auto"/>
              </w:divBdr>
            </w:div>
          </w:divsChild>
        </w:div>
        <w:div w:id="1802379901">
          <w:marLeft w:val="-300"/>
          <w:marRight w:val="-300"/>
          <w:marTop w:val="360"/>
          <w:marBottom w:val="360"/>
          <w:divBdr>
            <w:top w:val="none" w:sz="0" w:space="0" w:color="auto"/>
            <w:left w:val="none" w:sz="0" w:space="0" w:color="auto"/>
            <w:bottom w:val="none" w:sz="0" w:space="0" w:color="auto"/>
            <w:right w:val="none" w:sz="0" w:space="0" w:color="auto"/>
          </w:divBdr>
          <w:divsChild>
            <w:div w:id="578249364">
              <w:marLeft w:val="0"/>
              <w:marRight w:val="0"/>
              <w:marTop w:val="0"/>
              <w:marBottom w:val="0"/>
              <w:divBdr>
                <w:top w:val="none" w:sz="0" w:space="0" w:color="auto"/>
                <w:left w:val="single" w:sz="24" w:space="9" w:color="4CAF50"/>
                <w:bottom w:val="none" w:sz="0" w:space="0" w:color="auto"/>
                <w:right w:val="none" w:sz="0" w:space="0" w:color="auto"/>
              </w:divBdr>
            </w:div>
          </w:divsChild>
        </w:div>
        <w:div w:id="54622945">
          <w:marLeft w:val="-300"/>
          <w:marRight w:val="-300"/>
          <w:marTop w:val="360"/>
          <w:marBottom w:val="360"/>
          <w:divBdr>
            <w:top w:val="none" w:sz="0" w:space="0" w:color="auto"/>
            <w:left w:val="none" w:sz="0" w:space="0" w:color="auto"/>
            <w:bottom w:val="none" w:sz="0" w:space="0" w:color="auto"/>
            <w:right w:val="none" w:sz="0" w:space="0" w:color="auto"/>
          </w:divBdr>
          <w:divsChild>
            <w:div w:id="51839371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22406732">
      <w:bodyDiv w:val="1"/>
      <w:marLeft w:val="0"/>
      <w:marRight w:val="0"/>
      <w:marTop w:val="0"/>
      <w:marBottom w:val="0"/>
      <w:divBdr>
        <w:top w:val="none" w:sz="0" w:space="0" w:color="auto"/>
        <w:left w:val="none" w:sz="0" w:space="0" w:color="auto"/>
        <w:bottom w:val="none" w:sz="0" w:space="0" w:color="auto"/>
        <w:right w:val="none" w:sz="0" w:space="0" w:color="auto"/>
      </w:divBdr>
      <w:divsChild>
        <w:div w:id="1282417385">
          <w:marLeft w:val="0"/>
          <w:marRight w:val="0"/>
          <w:marTop w:val="0"/>
          <w:marBottom w:val="0"/>
          <w:divBdr>
            <w:top w:val="none" w:sz="0" w:space="0" w:color="auto"/>
            <w:left w:val="none" w:sz="0" w:space="0" w:color="auto"/>
            <w:bottom w:val="none" w:sz="0" w:space="0" w:color="auto"/>
            <w:right w:val="none" w:sz="0" w:space="0" w:color="auto"/>
          </w:divBdr>
        </w:div>
        <w:div w:id="1243683728">
          <w:marLeft w:val="0"/>
          <w:marRight w:val="0"/>
          <w:marTop w:val="0"/>
          <w:marBottom w:val="0"/>
          <w:divBdr>
            <w:top w:val="none" w:sz="0" w:space="0" w:color="auto"/>
            <w:left w:val="none" w:sz="0" w:space="0" w:color="auto"/>
            <w:bottom w:val="none" w:sz="0" w:space="0" w:color="auto"/>
            <w:right w:val="none" w:sz="0" w:space="0" w:color="auto"/>
          </w:divBdr>
          <w:divsChild>
            <w:div w:id="1181430783">
              <w:marLeft w:val="0"/>
              <w:marRight w:val="0"/>
              <w:marTop w:val="0"/>
              <w:marBottom w:val="0"/>
              <w:divBdr>
                <w:top w:val="none" w:sz="0" w:space="0" w:color="auto"/>
                <w:left w:val="none" w:sz="0" w:space="0" w:color="auto"/>
                <w:bottom w:val="none" w:sz="0" w:space="0" w:color="auto"/>
                <w:right w:val="none" w:sz="0" w:space="0" w:color="auto"/>
              </w:divBdr>
            </w:div>
          </w:divsChild>
        </w:div>
        <w:div w:id="1971475786">
          <w:marLeft w:val="-480"/>
          <w:marRight w:val="-480"/>
          <w:marTop w:val="360"/>
          <w:marBottom w:val="360"/>
          <w:divBdr>
            <w:top w:val="none" w:sz="0" w:space="0" w:color="auto"/>
            <w:left w:val="none" w:sz="0" w:space="0" w:color="auto"/>
            <w:bottom w:val="none" w:sz="0" w:space="0" w:color="auto"/>
            <w:right w:val="none" w:sz="0" w:space="0" w:color="auto"/>
          </w:divBdr>
        </w:div>
        <w:div w:id="988095295">
          <w:marLeft w:val="0"/>
          <w:marRight w:val="0"/>
          <w:marTop w:val="0"/>
          <w:marBottom w:val="0"/>
          <w:divBdr>
            <w:top w:val="none" w:sz="0" w:space="0" w:color="auto"/>
            <w:left w:val="none" w:sz="0" w:space="0" w:color="auto"/>
            <w:bottom w:val="none" w:sz="0" w:space="0" w:color="auto"/>
            <w:right w:val="none" w:sz="0" w:space="0" w:color="auto"/>
          </w:divBdr>
        </w:div>
        <w:div w:id="1280916645">
          <w:marLeft w:val="-300"/>
          <w:marRight w:val="-300"/>
          <w:marTop w:val="360"/>
          <w:marBottom w:val="360"/>
          <w:divBdr>
            <w:top w:val="none" w:sz="0" w:space="0" w:color="auto"/>
            <w:left w:val="none" w:sz="0" w:space="0" w:color="auto"/>
            <w:bottom w:val="none" w:sz="0" w:space="0" w:color="auto"/>
            <w:right w:val="none" w:sz="0" w:space="0" w:color="auto"/>
          </w:divBdr>
          <w:divsChild>
            <w:div w:id="821821725">
              <w:marLeft w:val="0"/>
              <w:marRight w:val="0"/>
              <w:marTop w:val="0"/>
              <w:marBottom w:val="0"/>
              <w:divBdr>
                <w:top w:val="none" w:sz="0" w:space="0" w:color="auto"/>
                <w:left w:val="single" w:sz="24" w:space="9" w:color="4CAF50"/>
                <w:bottom w:val="none" w:sz="0" w:space="0" w:color="auto"/>
                <w:right w:val="none" w:sz="0" w:space="0" w:color="auto"/>
              </w:divBdr>
            </w:div>
          </w:divsChild>
        </w:div>
        <w:div w:id="434715578">
          <w:marLeft w:val="-300"/>
          <w:marRight w:val="-300"/>
          <w:marTop w:val="360"/>
          <w:marBottom w:val="360"/>
          <w:divBdr>
            <w:top w:val="none" w:sz="0" w:space="0" w:color="auto"/>
            <w:left w:val="none" w:sz="0" w:space="0" w:color="auto"/>
            <w:bottom w:val="none" w:sz="0" w:space="0" w:color="auto"/>
            <w:right w:val="none" w:sz="0" w:space="0" w:color="auto"/>
          </w:divBdr>
          <w:divsChild>
            <w:div w:id="435371296">
              <w:marLeft w:val="0"/>
              <w:marRight w:val="0"/>
              <w:marTop w:val="0"/>
              <w:marBottom w:val="0"/>
              <w:divBdr>
                <w:top w:val="none" w:sz="0" w:space="0" w:color="auto"/>
                <w:left w:val="single" w:sz="24" w:space="9" w:color="4CAF50"/>
                <w:bottom w:val="none" w:sz="0" w:space="0" w:color="auto"/>
                <w:right w:val="none" w:sz="0" w:space="0" w:color="auto"/>
              </w:divBdr>
            </w:div>
          </w:divsChild>
        </w:div>
        <w:div w:id="1658068786">
          <w:marLeft w:val="-300"/>
          <w:marRight w:val="-300"/>
          <w:marTop w:val="360"/>
          <w:marBottom w:val="360"/>
          <w:divBdr>
            <w:top w:val="none" w:sz="0" w:space="0" w:color="auto"/>
            <w:left w:val="none" w:sz="0" w:space="0" w:color="auto"/>
            <w:bottom w:val="none" w:sz="0" w:space="0" w:color="auto"/>
            <w:right w:val="none" w:sz="0" w:space="0" w:color="auto"/>
          </w:divBdr>
          <w:divsChild>
            <w:div w:id="1784226044">
              <w:marLeft w:val="0"/>
              <w:marRight w:val="0"/>
              <w:marTop w:val="0"/>
              <w:marBottom w:val="0"/>
              <w:divBdr>
                <w:top w:val="none" w:sz="0" w:space="0" w:color="auto"/>
                <w:left w:val="single" w:sz="24" w:space="9" w:color="4CAF50"/>
                <w:bottom w:val="none" w:sz="0" w:space="0" w:color="auto"/>
                <w:right w:val="none" w:sz="0" w:space="0" w:color="auto"/>
              </w:divBdr>
            </w:div>
          </w:divsChild>
        </w:div>
        <w:div w:id="2045862057">
          <w:marLeft w:val="0"/>
          <w:marRight w:val="0"/>
          <w:marTop w:val="0"/>
          <w:marBottom w:val="0"/>
          <w:divBdr>
            <w:top w:val="none" w:sz="0" w:space="0" w:color="auto"/>
            <w:left w:val="none" w:sz="0" w:space="0" w:color="auto"/>
            <w:bottom w:val="none" w:sz="0" w:space="0" w:color="auto"/>
            <w:right w:val="none" w:sz="0" w:space="0" w:color="auto"/>
          </w:divBdr>
        </w:div>
      </w:divsChild>
    </w:div>
    <w:div w:id="1237400787">
      <w:bodyDiv w:val="1"/>
      <w:marLeft w:val="0"/>
      <w:marRight w:val="0"/>
      <w:marTop w:val="0"/>
      <w:marBottom w:val="0"/>
      <w:divBdr>
        <w:top w:val="none" w:sz="0" w:space="0" w:color="auto"/>
        <w:left w:val="none" w:sz="0" w:space="0" w:color="auto"/>
        <w:bottom w:val="none" w:sz="0" w:space="0" w:color="auto"/>
        <w:right w:val="none" w:sz="0" w:space="0" w:color="auto"/>
      </w:divBdr>
      <w:divsChild>
        <w:div w:id="1773083266">
          <w:marLeft w:val="0"/>
          <w:marRight w:val="0"/>
          <w:marTop w:val="0"/>
          <w:marBottom w:val="0"/>
          <w:divBdr>
            <w:top w:val="none" w:sz="0" w:space="0" w:color="auto"/>
            <w:left w:val="none" w:sz="0" w:space="0" w:color="auto"/>
            <w:bottom w:val="none" w:sz="0" w:space="0" w:color="auto"/>
            <w:right w:val="none" w:sz="0" w:space="0" w:color="auto"/>
          </w:divBdr>
        </w:div>
        <w:div w:id="1970085376">
          <w:marLeft w:val="-300"/>
          <w:marRight w:val="-300"/>
          <w:marTop w:val="360"/>
          <w:marBottom w:val="360"/>
          <w:divBdr>
            <w:top w:val="none" w:sz="0" w:space="0" w:color="auto"/>
            <w:left w:val="none" w:sz="0" w:space="0" w:color="auto"/>
            <w:bottom w:val="none" w:sz="0" w:space="0" w:color="auto"/>
            <w:right w:val="none" w:sz="0" w:space="0" w:color="auto"/>
          </w:divBdr>
          <w:divsChild>
            <w:div w:id="1067066674">
              <w:marLeft w:val="0"/>
              <w:marRight w:val="0"/>
              <w:marTop w:val="0"/>
              <w:marBottom w:val="0"/>
              <w:divBdr>
                <w:top w:val="none" w:sz="0" w:space="0" w:color="auto"/>
                <w:left w:val="single" w:sz="24" w:space="9" w:color="4CAF50"/>
                <w:bottom w:val="none" w:sz="0" w:space="0" w:color="auto"/>
                <w:right w:val="none" w:sz="0" w:space="0" w:color="auto"/>
              </w:divBdr>
            </w:div>
          </w:divsChild>
        </w:div>
        <w:div w:id="1756126883">
          <w:marLeft w:val="-480"/>
          <w:marRight w:val="-480"/>
          <w:marTop w:val="360"/>
          <w:marBottom w:val="360"/>
          <w:divBdr>
            <w:top w:val="none" w:sz="0" w:space="0" w:color="auto"/>
            <w:left w:val="none" w:sz="0" w:space="0" w:color="auto"/>
            <w:bottom w:val="none" w:sz="0" w:space="0" w:color="auto"/>
            <w:right w:val="none" w:sz="0" w:space="0" w:color="auto"/>
          </w:divBdr>
        </w:div>
        <w:div w:id="1667786042">
          <w:marLeft w:val="-300"/>
          <w:marRight w:val="-300"/>
          <w:marTop w:val="360"/>
          <w:marBottom w:val="360"/>
          <w:divBdr>
            <w:top w:val="none" w:sz="0" w:space="0" w:color="auto"/>
            <w:left w:val="none" w:sz="0" w:space="0" w:color="auto"/>
            <w:bottom w:val="none" w:sz="0" w:space="0" w:color="auto"/>
            <w:right w:val="none" w:sz="0" w:space="0" w:color="auto"/>
          </w:divBdr>
          <w:divsChild>
            <w:div w:id="1201211909">
              <w:marLeft w:val="0"/>
              <w:marRight w:val="0"/>
              <w:marTop w:val="0"/>
              <w:marBottom w:val="0"/>
              <w:divBdr>
                <w:top w:val="none" w:sz="0" w:space="0" w:color="auto"/>
                <w:left w:val="single" w:sz="24" w:space="9" w:color="4CAF50"/>
                <w:bottom w:val="none" w:sz="0" w:space="0" w:color="auto"/>
                <w:right w:val="none" w:sz="0" w:space="0" w:color="auto"/>
              </w:divBdr>
            </w:div>
          </w:divsChild>
        </w:div>
        <w:div w:id="1188563424">
          <w:marLeft w:val="-300"/>
          <w:marRight w:val="-300"/>
          <w:marTop w:val="360"/>
          <w:marBottom w:val="360"/>
          <w:divBdr>
            <w:top w:val="none" w:sz="0" w:space="0" w:color="auto"/>
            <w:left w:val="none" w:sz="0" w:space="0" w:color="auto"/>
            <w:bottom w:val="none" w:sz="0" w:space="0" w:color="auto"/>
            <w:right w:val="none" w:sz="0" w:space="0" w:color="auto"/>
          </w:divBdr>
          <w:divsChild>
            <w:div w:id="2027166974">
              <w:marLeft w:val="0"/>
              <w:marRight w:val="0"/>
              <w:marTop w:val="0"/>
              <w:marBottom w:val="0"/>
              <w:divBdr>
                <w:top w:val="none" w:sz="0" w:space="0" w:color="auto"/>
                <w:left w:val="single" w:sz="24" w:space="9" w:color="4CAF50"/>
                <w:bottom w:val="none" w:sz="0" w:space="0" w:color="auto"/>
                <w:right w:val="none" w:sz="0" w:space="0" w:color="auto"/>
              </w:divBdr>
            </w:div>
          </w:divsChild>
        </w:div>
        <w:div w:id="1607810855">
          <w:marLeft w:val="-480"/>
          <w:marRight w:val="-480"/>
          <w:marTop w:val="360"/>
          <w:marBottom w:val="360"/>
          <w:divBdr>
            <w:top w:val="none" w:sz="0" w:space="0" w:color="auto"/>
            <w:left w:val="none" w:sz="0" w:space="0" w:color="auto"/>
            <w:bottom w:val="none" w:sz="0" w:space="0" w:color="auto"/>
            <w:right w:val="none" w:sz="0" w:space="0" w:color="auto"/>
          </w:divBdr>
        </w:div>
        <w:div w:id="973562864">
          <w:marLeft w:val="-300"/>
          <w:marRight w:val="-300"/>
          <w:marTop w:val="360"/>
          <w:marBottom w:val="360"/>
          <w:divBdr>
            <w:top w:val="none" w:sz="0" w:space="0" w:color="auto"/>
            <w:left w:val="none" w:sz="0" w:space="0" w:color="auto"/>
            <w:bottom w:val="none" w:sz="0" w:space="0" w:color="auto"/>
            <w:right w:val="none" w:sz="0" w:space="0" w:color="auto"/>
          </w:divBdr>
          <w:divsChild>
            <w:div w:id="1657996760">
              <w:marLeft w:val="0"/>
              <w:marRight w:val="0"/>
              <w:marTop w:val="0"/>
              <w:marBottom w:val="0"/>
              <w:divBdr>
                <w:top w:val="none" w:sz="0" w:space="0" w:color="auto"/>
                <w:left w:val="single" w:sz="24" w:space="9" w:color="4CAF50"/>
                <w:bottom w:val="none" w:sz="0" w:space="0" w:color="auto"/>
                <w:right w:val="none" w:sz="0" w:space="0" w:color="auto"/>
              </w:divBdr>
            </w:div>
          </w:divsChild>
        </w:div>
        <w:div w:id="403534104">
          <w:marLeft w:val="-300"/>
          <w:marRight w:val="-300"/>
          <w:marTop w:val="360"/>
          <w:marBottom w:val="360"/>
          <w:divBdr>
            <w:top w:val="none" w:sz="0" w:space="0" w:color="auto"/>
            <w:left w:val="none" w:sz="0" w:space="0" w:color="auto"/>
            <w:bottom w:val="none" w:sz="0" w:space="0" w:color="auto"/>
            <w:right w:val="none" w:sz="0" w:space="0" w:color="auto"/>
          </w:divBdr>
          <w:divsChild>
            <w:div w:id="547499485">
              <w:marLeft w:val="0"/>
              <w:marRight w:val="0"/>
              <w:marTop w:val="0"/>
              <w:marBottom w:val="0"/>
              <w:divBdr>
                <w:top w:val="none" w:sz="0" w:space="0" w:color="auto"/>
                <w:left w:val="single" w:sz="24" w:space="9" w:color="4CAF50"/>
                <w:bottom w:val="none" w:sz="0" w:space="0" w:color="auto"/>
                <w:right w:val="none" w:sz="0" w:space="0" w:color="auto"/>
              </w:divBdr>
            </w:div>
          </w:divsChild>
        </w:div>
        <w:div w:id="233703510">
          <w:marLeft w:val="-300"/>
          <w:marRight w:val="-300"/>
          <w:marTop w:val="360"/>
          <w:marBottom w:val="360"/>
          <w:divBdr>
            <w:top w:val="none" w:sz="0" w:space="0" w:color="auto"/>
            <w:left w:val="none" w:sz="0" w:space="0" w:color="auto"/>
            <w:bottom w:val="none" w:sz="0" w:space="0" w:color="auto"/>
            <w:right w:val="none" w:sz="0" w:space="0" w:color="auto"/>
          </w:divBdr>
          <w:divsChild>
            <w:div w:id="15903065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37858966">
      <w:bodyDiv w:val="1"/>
      <w:marLeft w:val="0"/>
      <w:marRight w:val="0"/>
      <w:marTop w:val="0"/>
      <w:marBottom w:val="0"/>
      <w:divBdr>
        <w:top w:val="none" w:sz="0" w:space="0" w:color="auto"/>
        <w:left w:val="none" w:sz="0" w:space="0" w:color="auto"/>
        <w:bottom w:val="none" w:sz="0" w:space="0" w:color="auto"/>
        <w:right w:val="none" w:sz="0" w:space="0" w:color="auto"/>
      </w:divBdr>
      <w:divsChild>
        <w:div w:id="734082865">
          <w:marLeft w:val="0"/>
          <w:marRight w:val="0"/>
          <w:marTop w:val="0"/>
          <w:marBottom w:val="0"/>
          <w:divBdr>
            <w:top w:val="none" w:sz="0" w:space="0" w:color="auto"/>
            <w:left w:val="none" w:sz="0" w:space="0" w:color="auto"/>
            <w:bottom w:val="none" w:sz="0" w:space="0" w:color="auto"/>
            <w:right w:val="none" w:sz="0" w:space="0" w:color="auto"/>
          </w:divBdr>
        </w:div>
        <w:div w:id="1281064618">
          <w:marLeft w:val="0"/>
          <w:marRight w:val="0"/>
          <w:marTop w:val="0"/>
          <w:marBottom w:val="0"/>
          <w:divBdr>
            <w:top w:val="none" w:sz="0" w:space="0" w:color="auto"/>
            <w:left w:val="none" w:sz="0" w:space="0" w:color="auto"/>
            <w:bottom w:val="none" w:sz="0" w:space="0" w:color="auto"/>
            <w:right w:val="none" w:sz="0" w:space="0" w:color="auto"/>
          </w:divBdr>
          <w:divsChild>
            <w:div w:id="1745906380">
              <w:marLeft w:val="0"/>
              <w:marRight w:val="0"/>
              <w:marTop w:val="0"/>
              <w:marBottom w:val="0"/>
              <w:divBdr>
                <w:top w:val="none" w:sz="0" w:space="0" w:color="auto"/>
                <w:left w:val="none" w:sz="0" w:space="0" w:color="auto"/>
                <w:bottom w:val="none" w:sz="0" w:space="0" w:color="auto"/>
                <w:right w:val="none" w:sz="0" w:space="0" w:color="auto"/>
              </w:divBdr>
            </w:div>
          </w:divsChild>
        </w:div>
        <w:div w:id="1728071423">
          <w:marLeft w:val="-300"/>
          <w:marRight w:val="-300"/>
          <w:marTop w:val="360"/>
          <w:marBottom w:val="360"/>
          <w:divBdr>
            <w:top w:val="none" w:sz="0" w:space="0" w:color="auto"/>
            <w:left w:val="none" w:sz="0" w:space="0" w:color="auto"/>
            <w:bottom w:val="none" w:sz="0" w:space="0" w:color="auto"/>
            <w:right w:val="none" w:sz="0" w:space="0" w:color="auto"/>
          </w:divBdr>
          <w:divsChild>
            <w:div w:id="1767725515">
              <w:marLeft w:val="0"/>
              <w:marRight w:val="0"/>
              <w:marTop w:val="0"/>
              <w:marBottom w:val="0"/>
              <w:divBdr>
                <w:top w:val="none" w:sz="0" w:space="0" w:color="auto"/>
                <w:left w:val="single" w:sz="24" w:space="9" w:color="4CAF50"/>
                <w:bottom w:val="none" w:sz="0" w:space="0" w:color="auto"/>
                <w:right w:val="none" w:sz="0" w:space="0" w:color="auto"/>
              </w:divBdr>
            </w:div>
          </w:divsChild>
        </w:div>
        <w:div w:id="442312463">
          <w:marLeft w:val="-300"/>
          <w:marRight w:val="-300"/>
          <w:marTop w:val="360"/>
          <w:marBottom w:val="360"/>
          <w:divBdr>
            <w:top w:val="none" w:sz="0" w:space="0" w:color="auto"/>
            <w:left w:val="none" w:sz="0" w:space="0" w:color="auto"/>
            <w:bottom w:val="none" w:sz="0" w:space="0" w:color="auto"/>
            <w:right w:val="none" w:sz="0" w:space="0" w:color="auto"/>
          </w:divBdr>
          <w:divsChild>
            <w:div w:id="850532855">
              <w:marLeft w:val="0"/>
              <w:marRight w:val="0"/>
              <w:marTop w:val="0"/>
              <w:marBottom w:val="0"/>
              <w:divBdr>
                <w:top w:val="none" w:sz="0" w:space="0" w:color="auto"/>
                <w:left w:val="single" w:sz="24" w:space="9" w:color="4CAF50"/>
                <w:bottom w:val="none" w:sz="0" w:space="0" w:color="auto"/>
                <w:right w:val="none" w:sz="0" w:space="0" w:color="auto"/>
              </w:divBdr>
            </w:div>
          </w:divsChild>
        </w:div>
        <w:div w:id="531041047">
          <w:marLeft w:val="-300"/>
          <w:marRight w:val="-300"/>
          <w:marTop w:val="360"/>
          <w:marBottom w:val="360"/>
          <w:divBdr>
            <w:top w:val="none" w:sz="0" w:space="0" w:color="auto"/>
            <w:left w:val="none" w:sz="0" w:space="0" w:color="auto"/>
            <w:bottom w:val="none" w:sz="0" w:space="0" w:color="auto"/>
            <w:right w:val="none" w:sz="0" w:space="0" w:color="auto"/>
          </w:divBdr>
          <w:divsChild>
            <w:div w:id="1847013083">
              <w:marLeft w:val="0"/>
              <w:marRight w:val="0"/>
              <w:marTop w:val="0"/>
              <w:marBottom w:val="0"/>
              <w:divBdr>
                <w:top w:val="none" w:sz="0" w:space="0" w:color="auto"/>
                <w:left w:val="single" w:sz="24" w:space="9" w:color="4CAF50"/>
                <w:bottom w:val="none" w:sz="0" w:space="0" w:color="auto"/>
                <w:right w:val="none" w:sz="0" w:space="0" w:color="auto"/>
              </w:divBdr>
            </w:div>
          </w:divsChild>
        </w:div>
        <w:div w:id="83765600">
          <w:marLeft w:val="-300"/>
          <w:marRight w:val="-300"/>
          <w:marTop w:val="360"/>
          <w:marBottom w:val="360"/>
          <w:divBdr>
            <w:top w:val="none" w:sz="0" w:space="0" w:color="auto"/>
            <w:left w:val="none" w:sz="0" w:space="0" w:color="auto"/>
            <w:bottom w:val="none" w:sz="0" w:space="0" w:color="auto"/>
            <w:right w:val="none" w:sz="0" w:space="0" w:color="auto"/>
          </w:divBdr>
          <w:divsChild>
            <w:div w:id="20112546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40029439">
      <w:bodyDiv w:val="1"/>
      <w:marLeft w:val="0"/>
      <w:marRight w:val="0"/>
      <w:marTop w:val="0"/>
      <w:marBottom w:val="0"/>
      <w:divBdr>
        <w:top w:val="none" w:sz="0" w:space="0" w:color="auto"/>
        <w:left w:val="none" w:sz="0" w:space="0" w:color="auto"/>
        <w:bottom w:val="none" w:sz="0" w:space="0" w:color="auto"/>
        <w:right w:val="none" w:sz="0" w:space="0" w:color="auto"/>
      </w:divBdr>
      <w:divsChild>
        <w:div w:id="849492227">
          <w:marLeft w:val="1166"/>
          <w:marRight w:val="0"/>
          <w:marTop w:val="134"/>
          <w:marBottom w:val="0"/>
          <w:divBdr>
            <w:top w:val="none" w:sz="0" w:space="0" w:color="auto"/>
            <w:left w:val="none" w:sz="0" w:space="0" w:color="auto"/>
            <w:bottom w:val="none" w:sz="0" w:space="0" w:color="auto"/>
            <w:right w:val="none" w:sz="0" w:space="0" w:color="auto"/>
          </w:divBdr>
        </w:div>
        <w:div w:id="1065645727">
          <w:marLeft w:val="1166"/>
          <w:marRight w:val="0"/>
          <w:marTop w:val="134"/>
          <w:marBottom w:val="0"/>
          <w:divBdr>
            <w:top w:val="none" w:sz="0" w:space="0" w:color="auto"/>
            <w:left w:val="none" w:sz="0" w:space="0" w:color="auto"/>
            <w:bottom w:val="none" w:sz="0" w:space="0" w:color="auto"/>
            <w:right w:val="none" w:sz="0" w:space="0" w:color="auto"/>
          </w:divBdr>
        </w:div>
      </w:divsChild>
    </w:div>
    <w:div w:id="1499491871">
      <w:bodyDiv w:val="1"/>
      <w:marLeft w:val="0"/>
      <w:marRight w:val="0"/>
      <w:marTop w:val="0"/>
      <w:marBottom w:val="0"/>
      <w:divBdr>
        <w:top w:val="single" w:sz="24" w:space="0" w:color="FF3300"/>
        <w:left w:val="none" w:sz="0" w:space="0" w:color="auto"/>
        <w:bottom w:val="none" w:sz="0" w:space="0" w:color="auto"/>
        <w:right w:val="none" w:sz="0" w:space="0" w:color="auto"/>
      </w:divBdr>
      <w:divsChild>
        <w:div w:id="369379989">
          <w:marLeft w:val="0"/>
          <w:marRight w:val="0"/>
          <w:marTop w:val="0"/>
          <w:marBottom w:val="180"/>
          <w:divBdr>
            <w:top w:val="none" w:sz="0" w:space="0" w:color="auto"/>
            <w:left w:val="none" w:sz="0" w:space="0" w:color="auto"/>
            <w:bottom w:val="none" w:sz="0" w:space="0" w:color="auto"/>
            <w:right w:val="none" w:sz="0" w:space="0" w:color="auto"/>
          </w:divBdr>
          <w:divsChild>
            <w:div w:id="174417330">
              <w:marLeft w:val="0"/>
              <w:marRight w:val="0"/>
              <w:marTop w:val="0"/>
              <w:marBottom w:val="0"/>
              <w:divBdr>
                <w:top w:val="none" w:sz="0" w:space="0" w:color="auto"/>
                <w:left w:val="none" w:sz="0" w:space="0" w:color="auto"/>
                <w:bottom w:val="none" w:sz="0" w:space="0" w:color="auto"/>
                <w:right w:val="none" w:sz="0" w:space="0" w:color="auto"/>
              </w:divBdr>
              <w:divsChild>
                <w:div w:id="1368874755">
                  <w:marLeft w:val="0"/>
                  <w:marRight w:val="0"/>
                  <w:marTop w:val="0"/>
                  <w:marBottom w:val="0"/>
                  <w:divBdr>
                    <w:top w:val="none" w:sz="0" w:space="0" w:color="auto"/>
                    <w:left w:val="none" w:sz="0" w:space="0" w:color="auto"/>
                    <w:bottom w:val="none" w:sz="0" w:space="0" w:color="auto"/>
                    <w:right w:val="none" w:sz="0" w:space="0" w:color="auto"/>
                  </w:divBdr>
                  <w:divsChild>
                    <w:div w:id="1270578347">
                      <w:marLeft w:val="0"/>
                      <w:marRight w:val="-5727"/>
                      <w:marTop w:val="0"/>
                      <w:marBottom w:val="0"/>
                      <w:divBdr>
                        <w:top w:val="none" w:sz="0" w:space="0" w:color="auto"/>
                        <w:left w:val="none" w:sz="0" w:space="0" w:color="auto"/>
                        <w:bottom w:val="none" w:sz="0" w:space="0" w:color="auto"/>
                        <w:right w:val="none" w:sz="0" w:space="0" w:color="auto"/>
                      </w:divBdr>
                      <w:divsChild>
                        <w:div w:id="528222511">
                          <w:marLeft w:val="0"/>
                          <w:marRight w:val="0"/>
                          <w:marTop w:val="360"/>
                          <w:marBottom w:val="360"/>
                          <w:divBdr>
                            <w:top w:val="none" w:sz="0" w:space="0" w:color="auto"/>
                            <w:left w:val="none" w:sz="0" w:space="0" w:color="auto"/>
                            <w:bottom w:val="none" w:sz="0" w:space="0" w:color="auto"/>
                            <w:right w:val="none" w:sz="0" w:space="0" w:color="auto"/>
                          </w:divBdr>
                          <w:divsChild>
                            <w:div w:id="5952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439411">
      <w:bodyDiv w:val="1"/>
      <w:marLeft w:val="0"/>
      <w:marRight w:val="0"/>
      <w:marTop w:val="0"/>
      <w:marBottom w:val="0"/>
      <w:divBdr>
        <w:top w:val="none" w:sz="0" w:space="0" w:color="auto"/>
        <w:left w:val="none" w:sz="0" w:space="0" w:color="auto"/>
        <w:bottom w:val="none" w:sz="0" w:space="0" w:color="auto"/>
        <w:right w:val="none" w:sz="0" w:space="0" w:color="auto"/>
      </w:divBdr>
      <w:divsChild>
        <w:div w:id="322513056">
          <w:marLeft w:val="0"/>
          <w:marRight w:val="0"/>
          <w:marTop w:val="0"/>
          <w:marBottom w:val="0"/>
          <w:divBdr>
            <w:top w:val="none" w:sz="0" w:space="0" w:color="auto"/>
            <w:left w:val="none" w:sz="0" w:space="0" w:color="auto"/>
            <w:bottom w:val="none" w:sz="0" w:space="0" w:color="auto"/>
            <w:right w:val="none" w:sz="0" w:space="0" w:color="auto"/>
          </w:divBdr>
        </w:div>
        <w:div w:id="1053894402">
          <w:marLeft w:val="0"/>
          <w:marRight w:val="0"/>
          <w:marTop w:val="0"/>
          <w:marBottom w:val="0"/>
          <w:divBdr>
            <w:top w:val="none" w:sz="0" w:space="0" w:color="auto"/>
            <w:left w:val="none" w:sz="0" w:space="0" w:color="auto"/>
            <w:bottom w:val="none" w:sz="0" w:space="0" w:color="auto"/>
            <w:right w:val="none" w:sz="0" w:space="0" w:color="auto"/>
          </w:divBdr>
          <w:divsChild>
            <w:div w:id="300816541">
              <w:marLeft w:val="0"/>
              <w:marRight w:val="0"/>
              <w:marTop w:val="0"/>
              <w:marBottom w:val="0"/>
              <w:divBdr>
                <w:top w:val="none" w:sz="0" w:space="0" w:color="auto"/>
                <w:left w:val="none" w:sz="0" w:space="0" w:color="auto"/>
                <w:bottom w:val="none" w:sz="0" w:space="0" w:color="auto"/>
                <w:right w:val="none" w:sz="0" w:space="0" w:color="auto"/>
              </w:divBdr>
            </w:div>
          </w:divsChild>
        </w:div>
        <w:div w:id="139612134">
          <w:marLeft w:val="0"/>
          <w:marRight w:val="0"/>
          <w:marTop w:val="0"/>
          <w:marBottom w:val="0"/>
          <w:divBdr>
            <w:top w:val="none" w:sz="0" w:space="0" w:color="auto"/>
            <w:left w:val="none" w:sz="0" w:space="0" w:color="auto"/>
            <w:bottom w:val="none" w:sz="0" w:space="0" w:color="auto"/>
            <w:right w:val="none" w:sz="0" w:space="0" w:color="auto"/>
          </w:divBdr>
          <w:divsChild>
            <w:div w:id="2105421864">
              <w:marLeft w:val="0"/>
              <w:marRight w:val="0"/>
              <w:marTop w:val="0"/>
              <w:marBottom w:val="0"/>
              <w:divBdr>
                <w:top w:val="none" w:sz="0" w:space="0" w:color="auto"/>
                <w:left w:val="none" w:sz="0" w:space="0" w:color="auto"/>
                <w:bottom w:val="none" w:sz="0" w:space="0" w:color="auto"/>
                <w:right w:val="none" w:sz="0" w:space="0" w:color="auto"/>
              </w:divBdr>
            </w:div>
          </w:divsChild>
        </w:div>
        <w:div w:id="1062604935">
          <w:marLeft w:val="-300"/>
          <w:marRight w:val="-300"/>
          <w:marTop w:val="360"/>
          <w:marBottom w:val="360"/>
          <w:divBdr>
            <w:top w:val="none" w:sz="0" w:space="0" w:color="auto"/>
            <w:left w:val="none" w:sz="0" w:space="0" w:color="auto"/>
            <w:bottom w:val="none" w:sz="0" w:space="0" w:color="auto"/>
            <w:right w:val="none" w:sz="0" w:space="0" w:color="auto"/>
          </w:divBdr>
          <w:divsChild>
            <w:div w:id="1471290135">
              <w:marLeft w:val="0"/>
              <w:marRight w:val="0"/>
              <w:marTop w:val="0"/>
              <w:marBottom w:val="0"/>
              <w:divBdr>
                <w:top w:val="none" w:sz="0" w:space="0" w:color="auto"/>
                <w:left w:val="single" w:sz="24" w:space="9" w:color="4CAF50"/>
                <w:bottom w:val="none" w:sz="0" w:space="0" w:color="auto"/>
                <w:right w:val="none" w:sz="0" w:space="0" w:color="auto"/>
              </w:divBdr>
            </w:div>
          </w:divsChild>
        </w:div>
        <w:div w:id="2127500052">
          <w:marLeft w:val="-300"/>
          <w:marRight w:val="-300"/>
          <w:marTop w:val="360"/>
          <w:marBottom w:val="360"/>
          <w:divBdr>
            <w:top w:val="none" w:sz="0" w:space="0" w:color="auto"/>
            <w:left w:val="none" w:sz="0" w:space="0" w:color="auto"/>
            <w:bottom w:val="none" w:sz="0" w:space="0" w:color="auto"/>
            <w:right w:val="none" w:sz="0" w:space="0" w:color="auto"/>
          </w:divBdr>
          <w:divsChild>
            <w:div w:id="217518865">
              <w:marLeft w:val="0"/>
              <w:marRight w:val="0"/>
              <w:marTop w:val="0"/>
              <w:marBottom w:val="0"/>
              <w:divBdr>
                <w:top w:val="none" w:sz="0" w:space="0" w:color="auto"/>
                <w:left w:val="single" w:sz="24" w:space="9" w:color="4CAF50"/>
                <w:bottom w:val="none" w:sz="0" w:space="0" w:color="auto"/>
                <w:right w:val="none" w:sz="0" w:space="0" w:color="auto"/>
              </w:divBdr>
            </w:div>
          </w:divsChild>
        </w:div>
        <w:div w:id="1090736052">
          <w:marLeft w:val="-300"/>
          <w:marRight w:val="-300"/>
          <w:marTop w:val="360"/>
          <w:marBottom w:val="360"/>
          <w:divBdr>
            <w:top w:val="none" w:sz="0" w:space="0" w:color="auto"/>
            <w:left w:val="none" w:sz="0" w:space="0" w:color="auto"/>
            <w:bottom w:val="none" w:sz="0" w:space="0" w:color="auto"/>
            <w:right w:val="none" w:sz="0" w:space="0" w:color="auto"/>
          </w:divBdr>
          <w:divsChild>
            <w:div w:id="1911839615">
              <w:marLeft w:val="0"/>
              <w:marRight w:val="0"/>
              <w:marTop w:val="0"/>
              <w:marBottom w:val="0"/>
              <w:divBdr>
                <w:top w:val="none" w:sz="0" w:space="0" w:color="auto"/>
                <w:left w:val="single" w:sz="24" w:space="9" w:color="4CAF50"/>
                <w:bottom w:val="none" w:sz="0" w:space="0" w:color="auto"/>
                <w:right w:val="none" w:sz="0" w:space="0" w:color="auto"/>
              </w:divBdr>
            </w:div>
          </w:divsChild>
        </w:div>
        <w:div w:id="1963921431">
          <w:marLeft w:val="-300"/>
          <w:marRight w:val="-300"/>
          <w:marTop w:val="360"/>
          <w:marBottom w:val="360"/>
          <w:divBdr>
            <w:top w:val="none" w:sz="0" w:space="0" w:color="auto"/>
            <w:left w:val="none" w:sz="0" w:space="0" w:color="auto"/>
            <w:bottom w:val="none" w:sz="0" w:space="0" w:color="auto"/>
            <w:right w:val="none" w:sz="0" w:space="0" w:color="auto"/>
          </w:divBdr>
          <w:divsChild>
            <w:div w:id="14017081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0090179">
      <w:bodyDiv w:val="1"/>
      <w:marLeft w:val="0"/>
      <w:marRight w:val="0"/>
      <w:marTop w:val="0"/>
      <w:marBottom w:val="0"/>
      <w:divBdr>
        <w:top w:val="none" w:sz="0" w:space="0" w:color="auto"/>
        <w:left w:val="none" w:sz="0" w:space="0" w:color="auto"/>
        <w:bottom w:val="none" w:sz="0" w:space="0" w:color="auto"/>
        <w:right w:val="none" w:sz="0" w:space="0" w:color="auto"/>
      </w:divBdr>
    </w:div>
    <w:div w:id="1691376491">
      <w:bodyDiv w:val="1"/>
      <w:marLeft w:val="0"/>
      <w:marRight w:val="0"/>
      <w:marTop w:val="0"/>
      <w:marBottom w:val="0"/>
      <w:divBdr>
        <w:top w:val="none" w:sz="0" w:space="0" w:color="auto"/>
        <w:left w:val="none" w:sz="0" w:space="0" w:color="auto"/>
        <w:bottom w:val="none" w:sz="0" w:space="0" w:color="auto"/>
        <w:right w:val="none" w:sz="0" w:space="0" w:color="auto"/>
      </w:divBdr>
    </w:div>
    <w:div w:id="1717193782">
      <w:bodyDiv w:val="1"/>
      <w:marLeft w:val="0"/>
      <w:marRight w:val="0"/>
      <w:marTop w:val="0"/>
      <w:marBottom w:val="0"/>
      <w:divBdr>
        <w:top w:val="none" w:sz="0" w:space="0" w:color="auto"/>
        <w:left w:val="none" w:sz="0" w:space="0" w:color="auto"/>
        <w:bottom w:val="none" w:sz="0" w:space="0" w:color="auto"/>
        <w:right w:val="none" w:sz="0" w:space="0" w:color="auto"/>
      </w:divBdr>
      <w:divsChild>
        <w:div w:id="287862906">
          <w:marLeft w:val="0"/>
          <w:marRight w:val="0"/>
          <w:marTop w:val="0"/>
          <w:marBottom w:val="0"/>
          <w:divBdr>
            <w:top w:val="none" w:sz="0" w:space="0" w:color="auto"/>
            <w:left w:val="none" w:sz="0" w:space="0" w:color="auto"/>
            <w:bottom w:val="none" w:sz="0" w:space="0" w:color="auto"/>
            <w:right w:val="none" w:sz="0" w:space="0" w:color="auto"/>
          </w:divBdr>
        </w:div>
        <w:div w:id="369309949">
          <w:marLeft w:val="-300"/>
          <w:marRight w:val="-300"/>
          <w:marTop w:val="360"/>
          <w:marBottom w:val="360"/>
          <w:divBdr>
            <w:top w:val="none" w:sz="0" w:space="0" w:color="auto"/>
            <w:left w:val="none" w:sz="0" w:space="0" w:color="auto"/>
            <w:bottom w:val="none" w:sz="0" w:space="0" w:color="auto"/>
            <w:right w:val="none" w:sz="0" w:space="0" w:color="auto"/>
          </w:divBdr>
          <w:divsChild>
            <w:div w:id="776102949">
              <w:marLeft w:val="0"/>
              <w:marRight w:val="0"/>
              <w:marTop w:val="0"/>
              <w:marBottom w:val="0"/>
              <w:divBdr>
                <w:top w:val="none" w:sz="0" w:space="0" w:color="auto"/>
                <w:left w:val="single" w:sz="24" w:space="9" w:color="4CAF50"/>
                <w:bottom w:val="none" w:sz="0" w:space="0" w:color="auto"/>
                <w:right w:val="none" w:sz="0" w:space="0" w:color="auto"/>
              </w:divBdr>
            </w:div>
          </w:divsChild>
        </w:div>
        <w:div w:id="1773937027">
          <w:marLeft w:val="-480"/>
          <w:marRight w:val="-480"/>
          <w:marTop w:val="360"/>
          <w:marBottom w:val="360"/>
          <w:divBdr>
            <w:top w:val="none" w:sz="0" w:space="0" w:color="auto"/>
            <w:left w:val="none" w:sz="0" w:space="0" w:color="auto"/>
            <w:bottom w:val="none" w:sz="0" w:space="0" w:color="auto"/>
            <w:right w:val="none" w:sz="0" w:space="0" w:color="auto"/>
          </w:divBdr>
        </w:div>
        <w:div w:id="1724863808">
          <w:marLeft w:val="-300"/>
          <w:marRight w:val="-300"/>
          <w:marTop w:val="360"/>
          <w:marBottom w:val="360"/>
          <w:divBdr>
            <w:top w:val="none" w:sz="0" w:space="0" w:color="auto"/>
            <w:left w:val="none" w:sz="0" w:space="0" w:color="auto"/>
            <w:bottom w:val="none" w:sz="0" w:space="0" w:color="auto"/>
            <w:right w:val="none" w:sz="0" w:space="0" w:color="auto"/>
          </w:divBdr>
          <w:divsChild>
            <w:div w:id="543106490">
              <w:marLeft w:val="0"/>
              <w:marRight w:val="0"/>
              <w:marTop w:val="0"/>
              <w:marBottom w:val="0"/>
              <w:divBdr>
                <w:top w:val="none" w:sz="0" w:space="0" w:color="auto"/>
                <w:left w:val="single" w:sz="24" w:space="9" w:color="4CAF50"/>
                <w:bottom w:val="none" w:sz="0" w:space="0" w:color="auto"/>
                <w:right w:val="none" w:sz="0" w:space="0" w:color="auto"/>
              </w:divBdr>
            </w:div>
          </w:divsChild>
        </w:div>
        <w:div w:id="1984041077">
          <w:marLeft w:val="-300"/>
          <w:marRight w:val="-300"/>
          <w:marTop w:val="360"/>
          <w:marBottom w:val="360"/>
          <w:divBdr>
            <w:top w:val="none" w:sz="0" w:space="0" w:color="auto"/>
            <w:left w:val="none" w:sz="0" w:space="0" w:color="auto"/>
            <w:bottom w:val="none" w:sz="0" w:space="0" w:color="auto"/>
            <w:right w:val="none" w:sz="0" w:space="0" w:color="auto"/>
          </w:divBdr>
          <w:divsChild>
            <w:div w:id="26557492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62137929">
      <w:bodyDiv w:val="1"/>
      <w:marLeft w:val="0"/>
      <w:marRight w:val="0"/>
      <w:marTop w:val="0"/>
      <w:marBottom w:val="0"/>
      <w:divBdr>
        <w:top w:val="none" w:sz="0" w:space="0" w:color="auto"/>
        <w:left w:val="none" w:sz="0" w:space="0" w:color="auto"/>
        <w:bottom w:val="none" w:sz="0" w:space="0" w:color="auto"/>
        <w:right w:val="none" w:sz="0" w:space="0" w:color="auto"/>
      </w:divBdr>
    </w:div>
    <w:div w:id="1766801871">
      <w:bodyDiv w:val="1"/>
      <w:marLeft w:val="0"/>
      <w:marRight w:val="0"/>
      <w:marTop w:val="0"/>
      <w:marBottom w:val="0"/>
      <w:divBdr>
        <w:top w:val="none" w:sz="0" w:space="0" w:color="auto"/>
        <w:left w:val="none" w:sz="0" w:space="0" w:color="auto"/>
        <w:bottom w:val="none" w:sz="0" w:space="0" w:color="auto"/>
        <w:right w:val="none" w:sz="0" w:space="0" w:color="auto"/>
      </w:divBdr>
    </w:div>
    <w:div w:id="1819375003">
      <w:bodyDiv w:val="1"/>
      <w:marLeft w:val="0"/>
      <w:marRight w:val="0"/>
      <w:marTop w:val="0"/>
      <w:marBottom w:val="0"/>
      <w:divBdr>
        <w:top w:val="none" w:sz="0" w:space="0" w:color="auto"/>
        <w:left w:val="none" w:sz="0" w:space="0" w:color="auto"/>
        <w:bottom w:val="none" w:sz="0" w:space="0" w:color="auto"/>
        <w:right w:val="none" w:sz="0" w:space="0" w:color="auto"/>
      </w:divBdr>
      <w:divsChild>
        <w:div w:id="133447019">
          <w:marLeft w:val="547"/>
          <w:marRight w:val="0"/>
          <w:marTop w:val="154"/>
          <w:marBottom w:val="0"/>
          <w:divBdr>
            <w:top w:val="none" w:sz="0" w:space="0" w:color="auto"/>
            <w:left w:val="none" w:sz="0" w:space="0" w:color="auto"/>
            <w:bottom w:val="none" w:sz="0" w:space="0" w:color="auto"/>
            <w:right w:val="none" w:sz="0" w:space="0" w:color="auto"/>
          </w:divBdr>
        </w:div>
        <w:div w:id="1122529321">
          <w:marLeft w:val="547"/>
          <w:marRight w:val="0"/>
          <w:marTop w:val="154"/>
          <w:marBottom w:val="0"/>
          <w:divBdr>
            <w:top w:val="none" w:sz="0" w:space="0" w:color="auto"/>
            <w:left w:val="none" w:sz="0" w:space="0" w:color="auto"/>
            <w:bottom w:val="none" w:sz="0" w:space="0" w:color="auto"/>
            <w:right w:val="none" w:sz="0" w:space="0" w:color="auto"/>
          </w:divBdr>
        </w:div>
        <w:div w:id="589969600">
          <w:marLeft w:val="547"/>
          <w:marRight w:val="0"/>
          <w:marTop w:val="154"/>
          <w:marBottom w:val="0"/>
          <w:divBdr>
            <w:top w:val="none" w:sz="0" w:space="0" w:color="auto"/>
            <w:left w:val="none" w:sz="0" w:space="0" w:color="auto"/>
            <w:bottom w:val="none" w:sz="0" w:space="0" w:color="auto"/>
            <w:right w:val="none" w:sz="0" w:space="0" w:color="auto"/>
          </w:divBdr>
        </w:div>
        <w:div w:id="880283051">
          <w:marLeft w:val="547"/>
          <w:marRight w:val="0"/>
          <w:marTop w:val="154"/>
          <w:marBottom w:val="0"/>
          <w:divBdr>
            <w:top w:val="none" w:sz="0" w:space="0" w:color="auto"/>
            <w:left w:val="none" w:sz="0" w:space="0" w:color="auto"/>
            <w:bottom w:val="none" w:sz="0" w:space="0" w:color="auto"/>
            <w:right w:val="none" w:sz="0" w:space="0" w:color="auto"/>
          </w:divBdr>
        </w:div>
      </w:divsChild>
    </w:div>
    <w:div w:id="1917812649">
      <w:bodyDiv w:val="1"/>
      <w:marLeft w:val="0"/>
      <w:marRight w:val="0"/>
      <w:marTop w:val="0"/>
      <w:marBottom w:val="0"/>
      <w:divBdr>
        <w:top w:val="none" w:sz="0" w:space="0" w:color="auto"/>
        <w:left w:val="none" w:sz="0" w:space="0" w:color="auto"/>
        <w:bottom w:val="none" w:sz="0" w:space="0" w:color="auto"/>
        <w:right w:val="none" w:sz="0" w:space="0" w:color="auto"/>
      </w:divBdr>
      <w:divsChild>
        <w:div w:id="1561359246">
          <w:marLeft w:val="0"/>
          <w:marRight w:val="0"/>
          <w:marTop w:val="0"/>
          <w:marBottom w:val="0"/>
          <w:divBdr>
            <w:top w:val="none" w:sz="0" w:space="0" w:color="auto"/>
            <w:left w:val="none" w:sz="0" w:space="0" w:color="auto"/>
            <w:bottom w:val="none" w:sz="0" w:space="0" w:color="auto"/>
            <w:right w:val="none" w:sz="0" w:space="0" w:color="auto"/>
          </w:divBdr>
        </w:div>
        <w:div w:id="1016928366">
          <w:marLeft w:val="-300"/>
          <w:marRight w:val="-300"/>
          <w:marTop w:val="360"/>
          <w:marBottom w:val="360"/>
          <w:divBdr>
            <w:top w:val="none" w:sz="0" w:space="0" w:color="auto"/>
            <w:left w:val="none" w:sz="0" w:space="0" w:color="auto"/>
            <w:bottom w:val="none" w:sz="0" w:space="0" w:color="auto"/>
            <w:right w:val="none" w:sz="0" w:space="0" w:color="auto"/>
          </w:divBdr>
          <w:divsChild>
            <w:div w:id="890850184">
              <w:marLeft w:val="0"/>
              <w:marRight w:val="0"/>
              <w:marTop w:val="0"/>
              <w:marBottom w:val="0"/>
              <w:divBdr>
                <w:top w:val="none" w:sz="0" w:space="0" w:color="auto"/>
                <w:left w:val="single" w:sz="24" w:space="9" w:color="4CAF50"/>
                <w:bottom w:val="none" w:sz="0" w:space="0" w:color="auto"/>
                <w:right w:val="none" w:sz="0" w:space="0" w:color="auto"/>
              </w:divBdr>
            </w:div>
          </w:divsChild>
        </w:div>
        <w:div w:id="2088920886">
          <w:marLeft w:val="-300"/>
          <w:marRight w:val="-300"/>
          <w:marTop w:val="360"/>
          <w:marBottom w:val="360"/>
          <w:divBdr>
            <w:top w:val="none" w:sz="0" w:space="0" w:color="auto"/>
            <w:left w:val="none" w:sz="0" w:space="0" w:color="auto"/>
            <w:bottom w:val="none" w:sz="0" w:space="0" w:color="auto"/>
            <w:right w:val="none" w:sz="0" w:space="0" w:color="auto"/>
          </w:divBdr>
          <w:divsChild>
            <w:div w:id="1044448052">
              <w:marLeft w:val="0"/>
              <w:marRight w:val="0"/>
              <w:marTop w:val="0"/>
              <w:marBottom w:val="0"/>
              <w:divBdr>
                <w:top w:val="none" w:sz="0" w:space="0" w:color="auto"/>
                <w:left w:val="single" w:sz="24" w:space="9" w:color="4CAF50"/>
                <w:bottom w:val="none" w:sz="0" w:space="0" w:color="auto"/>
                <w:right w:val="none" w:sz="0" w:space="0" w:color="auto"/>
              </w:divBdr>
            </w:div>
          </w:divsChild>
        </w:div>
        <w:div w:id="1744835444">
          <w:marLeft w:val="-300"/>
          <w:marRight w:val="-300"/>
          <w:marTop w:val="360"/>
          <w:marBottom w:val="360"/>
          <w:divBdr>
            <w:top w:val="none" w:sz="0" w:space="0" w:color="auto"/>
            <w:left w:val="none" w:sz="0" w:space="0" w:color="auto"/>
            <w:bottom w:val="none" w:sz="0" w:space="0" w:color="auto"/>
            <w:right w:val="none" w:sz="0" w:space="0" w:color="auto"/>
          </w:divBdr>
          <w:divsChild>
            <w:div w:id="721051881">
              <w:marLeft w:val="0"/>
              <w:marRight w:val="0"/>
              <w:marTop w:val="0"/>
              <w:marBottom w:val="0"/>
              <w:divBdr>
                <w:top w:val="none" w:sz="0" w:space="0" w:color="auto"/>
                <w:left w:val="single" w:sz="24" w:space="9" w:color="4CAF50"/>
                <w:bottom w:val="none" w:sz="0" w:space="0" w:color="auto"/>
                <w:right w:val="none" w:sz="0" w:space="0" w:color="auto"/>
              </w:divBdr>
            </w:div>
          </w:divsChild>
        </w:div>
        <w:div w:id="1189248816">
          <w:marLeft w:val="-480"/>
          <w:marRight w:val="-480"/>
          <w:marTop w:val="360"/>
          <w:marBottom w:val="360"/>
          <w:divBdr>
            <w:top w:val="none" w:sz="0" w:space="0" w:color="auto"/>
            <w:left w:val="none" w:sz="0" w:space="0" w:color="auto"/>
            <w:bottom w:val="none" w:sz="0" w:space="0" w:color="auto"/>
            <w:right w:val="none" w:sz="0" w:space="0" w:color="auto"/>
          </w:divBdr>
        </w:div>
        <w:div w:id="2138596896">
          <w:marLeft w:val="-300"/>
          <w:marRight w:val="-300"/>
          <w:marTop w:val="360"/>
          <w:marBottom w:val="360"/>
          <w:divBdr>
            <w:top w:val="none" w:sz="0" w:space="0" w:color="auto"/>
            <w:left w:val="none" w:sz="0" w:space="0" w:color="auto"/>
            <w:bottom w:val="none" w:sz="0" w:space="0" w:color="auto"/>
            <w:right w:val="none" w:sz="0" w:space="0" w:color="auto"/>
          </w:divBdr>
          <w:divsChild>
            <w:div w:id="4615227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32619635">
      <w:bodyDiv w:val="1"/>
      <w:marLeft w:val="0"/>
      <w:marRight w:val="0"/>
      <w:marTop w:val="0"/>
      <w:marBottom w:val="0"/>
      <w:divBdr>
        <w:top w:val="none" w:sz="0" w:space="0" w:color="auto"/>
        <w:left w:val="none" w:sz="0" w:space="0" w:color="auto"/>
        <w:bottom w:val="none" w:sz="0" w:space="0" w:color="auto"/>
        <w:right w:val="none" w:sz="0" w:space="0" w:color="auto"/>
      </w:divBdr>
      <w:divsChild>
        <w:div w:id="2120252335">
          <w:marLeft w:val="0"/>
          <w:marRight w:val="0"/>
          <w:marTop w:val="0"/>
          <w:marBottom w:val="0"/>
          <w:divBdr>
            <w:top w:val="none" w:sz="0" w:space="0" w:color="auto"/>
            <w:left w:val="none" w:sz="0" w:space="0" w:color="auto"/>
            <w:bottom w:val="none" w:sz="0" w:space="0" w:color="auto"/>
            <w:right w:val="none" w:sz="0" w:space="0" w:color="auto"/>
          </w:divBdr>
        </w:div>
        <w:div w:id="677461036">
          <w:marLeft w:val="0"/>
          <w:marRight w:val="0"/>
          <w:marTop w:val="0"/>
          <w:marBottom w:val="0"/>
          <w:divBdr>
            <w:top w:val="none" w:sz="0" w:space="0" w:color="auto"/>
            <w:left w:val="none" w:sz="0" w:space="0" w:color="auto"/>
            <w:bottom w:val="none" w:sz="0" w:space="0" w:color="auto"/>
            <w:right w:val="none" w:sz="0" w:space="0" w:color="auto"/>
          </w:divBdr>
          <w:divsChild>
            <w:div w:id="618535268">
              <w:marLeft w:val="0"/>
              <w:marRight w:val="0"/>
              <w:marTop w:val="0"/>
              <w:marBottom w:val="0"/>
              <w:divBdr>
                <w:top w:val="none" w:sz="0" w:space="0" w:color="auto"/>
                <w:left w:val="none" w:sz="0" w:space="0" w:color="auto"/>
                <w:bottom w:val="none" w:sz="0" w:space="0" w:color="auto"/>
                <w:right w:val="none" w:sz="0" w:space="0" w:color="auto"/>
              </w:divBdr>
            </w:div>
          </w:divsChild>
        </w:div>
        <w:div w:id="1933320922">
          <w:marLeft w:val="-480"/>
          <w:marRight w:val="-480"/>
          <w:marTop w:val="360"/>
          <w:marBottom w:val="360"/>
          <w:divBdr>
            <w:top w:val="none" w:sz="0" w:space="0" w:color="auto"/>
            <w:left w:val="none" w:sz="0" w:space="0" w:color="auto"/>
            <w:bottom w:val="none" w:sz="0" w:space="0" w:color="auto"/>
            <w:right w:val="none" w:sz="0" w:space="0" w:color="auto"/>
          </w:divBdr>
        </w:div>
        <w:div w:id="1780179017">
          <w:marLeft w:val="-300"/>
          <w:marRight w:val="-300"/>
          <w:marTop w:val="360"/>
          <w:marBottom w:val="360"/>
          <w:divBdr>
            <w:top w:val="none" w:sz="0" w:space="0" w:color="auto"/>
            <w:left w:val="none" w:sz="0" w:space="0" w:color="auto"/>
            <w:bottom w:val="none" w:sz="0" w:space="0" w:color="auto"/>
            <w:right w:val="none" w:sz="0" w:space="0" w:color="auto"/>
          </w:divBdr>
          <w:divsChild>
            <w:div w:id="512113127">
              <w:marLeft w:val="0"/>
              <w:marRight w:val="0"/>
              <w:marTop w:val="0"/>
              <w:marBottom w:val="0"/>
              <w:divBdr>
                <w:top w:val="none" w:sz="0" w:space="0" w:color="auto"/>
                <w:left w:val="single" w:sz="24" w:space="9" w:color="4CAF50"/>
                <w:bottom w:val="none" w:sz="0" w:space="0" w:color="auto"/>
                <w:right w:val="none" w:sz="0" w:space="0" w:color="auto"/>
              </w:divBdr>
            </w:div>
          </w:divsChild>
        </w:div>
        <w:div w:id="1169827127">
          <w:marLeft w:val="-300"/>
          <w:marRight w:val="-300"/>
          <w:marTop w:val="360"/>
          <w:marBottom w:val="360"/>
          <w:divBdr>
            <w:top w:val="none" w:sz="0" w:space="0" w:color="auto"/>
            <w:left w:val="none" w:sz="0" w:space="0" w:color="auto"/>
            <w:bottom w:val="none" w:sz="0" w:space="0" w:color="auto"/>
            <w:right w:val="none" w:sz="0" w:space="0" w:color="auto"/>
          </w:divBdr>
          <w:divsChild>
            <w:div w:id="61757608">
              <w:marLeft w:val="0"/>
              <w:marRight w:val="0"/>
              <w:marTop w:val="0"/>
              <w:marBottom w:val="0"/>
              <w:divBdr>
                <w:top w:val="none" w:sz="0" w:space="0" w:color="auto"/>
                <w:left w:val="single" w:sz="24" w:space="9" w:color="4CAF50"/>
                <w:bottom w:val="none" w:sz="0" w:space="0" w:color="auto"/>
                <w:right w:val="none" w:sz="0" w:space="0" w:color="auto"/>
              </w:divBdr>
            </w:div>
          </w:divsChild>
        </w:div>
        <w:div w:id="214899416">
          <w:marLeft w:val="-300"/>
          <w:marRight w:val="-300"/>
          <w:marTop w:val="360"/>
          <w:marBottom w:val="360"/>
          <w:divBdr>
            <w:top w:val="none" w:sz="0" w:space="0" w:color="auto"/>
            <w:left w:val="none" w:sz="0" w:space="0" w:color="auto"/>
            <w:bottom w:val="none" w:sz="0" w:space="0" w:color="auto"/>
            <w:right w:val="none" w:sz="0" w:space="0" w:color="auto"/>
          </w:divBdr>
          <w:divsChild>
            <w:div w:id="85472825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63606649">
      <w:bodyDiv w:val="1"/>
      <w:marLeft w:val="0"/>
      <w:marRight w:val="0"/>
      <w:marTop w:val="0"/>
      <w:marBottom w:val="0"/>
      <w:divBdr>
        <w:top w:val="none" w:sz="0" w:space="0" w:color="auto"/>
        <w:left w:val="none" w:sz="0" w:space="0" w:color="auto"/>
        <w:bottom w:val="none" w:sz="0" w:space="0" w:color="auto"/>
        <w:right w:val="none" w:sz="0" w:space="0" w:color="auto"/>
      </w:divBdr>
      <w:divsChild>
        <w:div w:id="747460430">
          <w:marLeft w:val="0"/>
          <w:marRight w:val="0"/>
          <w:marTop w:val="0"/>
          <w:marBottom w:val="0"/>
          <w:divBdr>
            <w:top w:val="none" w:sz="0" w:space="0" w:color="auto"/>
            <w:left w:val="none" w:sz="0" w:space="0" w:color="auto"/>
            <w:bottom w:val="none" w:sz="0" w:space="0" w:color="auto"/>
            <w:right w:val="none" w:sz="0" w:space="0" w:color="auto"/>
          </w:divBdr>
        </w:div>
        <w:div w:id="945963492">
          <w:marLeft w:val="0"/>
          <w:marRight w:val="0"/>
          <w:marTop w:val="0"/>
          <w:marBottom w:val="0"/>
          <w:divBdr>
            <w:top w:val="none" w:sz="0" w:space="0" w:color="auto"/>
            <w:left w:val="none" w:sz="0" w:space="0" w:color="auto"/>
            <w:bottom w:val="none" w:sz="0" w:space="0" w:color="auto"/>
            <w:right w:val="none" w:sz="0" w:space="0" w:color="auto"/>
          </w:divBdr>
          <w:divsChild>
            <w:div w:id="7370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php/php_mysql_insert.asp" TargetMode="External"/><Relationship Id="rId18" Type="http://schemas.openxmlformats.org/officeDocument/2006/relationships/hyperlink" Target="https://www.w3schools.com/html/" TargetMode="External"/><Relationship Id="rId26" Type="http://schemas.openxmlformats.org/officeDocument/2006/relationships/hyperlink" Target="https://www.w3schools.com/php/php_mysql_select.asp" TargetMode="External"/><Relationship Id="rId3" Type="http://schemas.openxmlformats.org/officeDocument/2006/relationships/styles" Target="styles.xml"/><Relationship Id="rId21" Type="http://schemas.openxmlformats.org/officeDocument/2006/relationships/hyperlink" Target="https://www.w3schools.com/php/php_mysql_connect.asp"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w3schools.com/sql/default.asp" TargetMode="External"/><Relationship Id="rId17" Type="http://schemas.openxmlformats.org/officeDocument/2006/relationships/hyperlink" Target="https://www.w3schools.com/css/" TargetMode="External"/><Relationship Id="rId25" Type="http://schemas.openxmlformats.org/officeDocument/2006/relationships/hyperlink" Target="https://www.w3schools.com/php/php_mysql_insert_multiple.asp"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hyperlink" Target="https://www.w3schools.com/php/php_mysql_intro.asp" TargetMode="External"/><Relationship Id="rId29" Type="http://schemas.openxmlformats.org/officeDocument/2006/relationships/hyperlink" Target="https://www.w3schools.com/php/php_mysql_delete.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sql_datatypes.asp" TargetMode="External"/><Relationship Id="rId24" Type="http://schemas.openxmlformats.org/officeDocument/2006/relationships/hyperlink" Target="https://www.w3schools.com/php/php_mysql_insert.asp"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tmp"/><Relationship Id="rId23" Type="http://schemas.openxmlformats.org/officeDocument/2006/relationships/hyperlink" Target="https://www.w3schools.com/php/php_mysql_create_table.asp" TargetMode="External"/><Relationship Id="rId28" Type="http://schemas.openxmlformats.org/officeDocument/2006/relationships/hyperlink" Target="https://www.w3schools.com/php/php_mysql_select_orderby.asp" TargetMode="External"/><Relationship Id="rId36" Type="http://schemas.openxmlformats.org/officeDocument/2006/relationships/theme" Target="theme/theme1.xml"/><Relationship Id="rId10" Type="http://schemas.openxmlformats.org/officeDocument/2006/relationships/hyperlink" Target="http://php.net/manual/en/pdo.installation.php" TargetMode="External"/><Relationship Id="rId19" Type="http://schemas.openxmlformats.org/officeDocument/2006/relationships/hyperlink" Target="https://www.w3schools.com/php/php_variables.asp" TargetMode="External"/><Relationship Id="rId31" Type="http://schemas.openxmlformats.org/officeDocument/2006/relationships/hyperlink" Target="https://skillforge.com/how-to-create-a-database-using-phpmyadmin-xampp/" TargetMode="External"/><Relationship Id="rId4" Type="http://schemas.openxmlformats.org/officeDocument/2006/relationships/settings" Target="settings.xml"/><Relationship Id="rId9" Type="http://schemas.openxmlformats.org/officeDocument/2006/relationships/hyperlink" Target="http://php.net/manual/en/mysqli.installation.php" TargetMode="External"/><Relationship Id="rId14" Type="http://schemas.openxmlformats.org/officeDocument/2006/relationships/image" Target="media/image2.tmp"/><Relationship Id="rId22" Type="http://schemas.openxmlformats.org/officeDocument/2006/relationships/hyperlink" Target="https://www.w3schools.com/php/php_mysql_create.asp" TargetMode="External"/><Relationship Id="rId27" Type="http://schemas.openxmlformats.org/officeDocument/2006/relationships/hyperlink" Target="https://www.w3schools.com/php/php_mysql_select_where.asp" TargetMode="External"/><Relationship Id="rId30" Type="http://schemas.openxmlformats.org/officeDocument/2006/relationships/hyperlink" Target="https://www.w3schools.com/php/php_mysql_update.asp"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etterhead%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C2CC8-934A-45D2-8E51-3CF9A8633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 2.dot</Template>
  <TotalTime>460</TotalTime>
  <Pages>48</Pages>
  <Words>7453</Words>
  <Characters>42484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&lt;INSTRUCTIONS&gt;</vt:lpstr>
    </vt:vector>
  </TitlesOfParts>
  <Company>FEU - East Asia College</Company>
  <LinksUpToDate>false</LinksUpToDate>
  <CharactersWithSpaces>49838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creator>FEU - East Asia College</dc:creator>
  <cp:lastModifiedBy>PATRICK ANDREW TRIA</cp:lastModifiedBy>
  <cp:revision>67</cp:revision>
  <cp:lastPrinted>2020-07-20T15:32:00Z</cp:lastPrinted>
  <dcterms:created xsi:type="dcterms:W3CDTF">2020-03-25T08:05:00Z</dcterms:created>
  <dcterms:modified xsi:type="dcterms:W3CDTF">2021-03-20T06:38:00Z</dcterms:modified>
</cp:coreProperties>
</file>