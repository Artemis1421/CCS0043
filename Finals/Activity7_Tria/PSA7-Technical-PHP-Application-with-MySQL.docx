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DCD8" w14:textId="77777777" w:rsidR="00513F34" w:rsidRDefault="00513F34" w:rsidP="00FB190D">
      <w:pPr>
        <w:jc w:val="center"/>
        <w:rPr>
          <w:rFonts w:ascii="Arial Narrow" w:hAnsi="Arial Narrow"/>
        </w:rPr>
      </w:pPr>
    </w:p>
    <w:p w14:paraId="4ECF5B03" w14:textId="585F4DD5" w:rsidR="00177BFF" w:rsidRDefault="002A17E4" w:rsidP="00C2760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DEPARTMENT</w:t>
      </w:r>
      <w:r w:rsidR="00FB190D">
        <w:rPr>
          <w:rFonts w:ascii="Arial Narrow" w:hAnsi="Arial Narrow"/>
        </w:rPr>
        <w:t xml:space="preserve"> OF COMPUTER STUDIES</w:t>
      </w:r>
      <w:r w:rsidR="00FB190D">
        <w:rPr>
          <w:rFonts w:ascii="Arial Narrow" w:hAnsi="Arial Narrow"/>
          <w:sz w:val="28"/>
          <w:szCs w:val="28"/>
        </w:rPr>
        <w:tab/>
      </w:r>
    </w:p>
    <w:p w14:paraId="5B39D30C" w14:textId="77777777" w:rsidR="00C2760D" w:rsidRPr="00AE59B0" w:rsidRDefault="00C2760D" w:rsidP="00C2760D">
      <w:pPr>
        <w:jc w:val="center"/>
        <w:rPr>
          <w:rFonts w:ascii="Arial Narrow" w:hAnsi="Arial Narrow"/>
        </w:rPr>
      </w:pPr>
    </w:p>
    <w:p w14:paraId="03E365AC" w14:textId="245AF9AD" w:rsidR="00177BFF" w:rsidRPr="002B55A0" w:rsidRDefault="00177BFF">
      <w:pPr>
        <w:jc w:val="center"/>
        <w:rPr>
          <w:rFonts w:ascii="Arial Narrow" w:hAnsi="Arial Narrow"/>
          <w:b/>
          <w:sz w:val="56"/>
          <w:szCs w:val="40"/>
        </w:rPr>
      </w:pPr>
    </w:p>
    <w:p w14:paraId="45C03A52" w14:textId="6ECFD56F" w:rsidR="00177BFF" w:rsidRPr="002B55A0" w:rsidRDefault="00177BFF">
      <w:pPr>
        <w:jc w:val="center"/>
        <w:rPr>
          <w:rFonts w:ascii="Arial Narrow" w:hAnsi="Arial Narrow"/>
          <w:b/>
          <w:sz w:val="40"/>
        </w:rPr>
      </w:pPr>
      <w:r w:rsidRPr="002B55A0">
        <w:rPr>
          <w:rFonts w:ascii="Arial Narrow" w:hAnsi="Arial Narrow"/>
          <w:b/>
          <w:sz w:val="56"/>
          <w:szCs w:val="40"/>
        </w:rPr>
        <w:t>(</w:t>
      </w:r>
      <w:r w:rsidR="00CF2A94" w:rsidRPr="00CF2A94">
        <w:rPr>
          <w:rFonts w:ascii="Arial Narrow" w:hAnsi="Arial Narrow"/>
          <w:b/>
          <w:noProof/>
          <w:sz w:val="56"/>
          <w:szCs w:val="40"/>
        </w:rPr>
        <w:t>Applications Development and Emerging Technologies</w:t>
      </w:r>
      <w:r w:rsidRPr="002B55A0">
        <w:rPr>
          <w:rFonts w:ascii="Arial Narrow" w:hAnsi="Arial Narrow"/>
          <w:b/>
          <w:sz w:val="56"/>
          <w:szCs w:val="40"/>
        </w:rPr>
        <w:t>)</w:t>
      </w:r>
    </w:p>
    <w:p w14:paraId="7A8A3686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235AB19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695C7C1F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1C1291E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0F74CA5A" w14:textId="13665332" w:rsidR="00177BFF" w:rsidRPr="00AE59B0" w:rsidRDefault="00820A29" w:rsidP="00BE2DF0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PRE-</w:t>
      </w:r>
      <w:r w:rsidR="00BE2DF0">
        <w:rPr>
          <w:rFonts w:ascii="Arial Narrow" w:hAnsi="Arial Narrow"/>
          <w:b/>
          <w:sz w:val="40"/>
          <w:szCs w:val="40"/>
        </w:rPr>
        <w:t xml:space="preserve">SUMMATIVE ASSESSMENT </w:t>
      </w:r>
      <w:r w:rsidR="00177BFF" w:rsidRPr="00AE59B0">
        <w:rPr>
          <w:rFonts w:ascii="Arial Narrow" w:hAnsi="Arial Narrow"/>
          <w:b/>
          <w:sz w:val="40"/>
          <w:szCs w:val="40"/>
        </w:rPr>
        <w:t xml:space="preserve"> </w:t>
      </w:r>
    </w:p>
    <w:p w14:paraId="0E839A57" w14:textId="3B308E0B" w:rsidR="00177BFF" w:rsidRPr="00AE59B0" w:rsidRDefault="002861BE">
      <w:pPr>
        <w:jc w:val="center"/>
        <w:rPr>
          <w:rFonts w:ascii="Arial Narrow" w:hAnsi="Arial Narrow"/>
          <w:b/>
          <w:sz w:val="144"/>
          <w:szCs w:val="144"/>
        </w:rPr>
      </w:pP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589EB" wp14:editId="3F88A8F4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0" t="0" r="0" b="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68.75pt;margin-top:76.55pt;width:127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Ag2NlQdAgAAPg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C67566" wp14:editId="7092C54F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0" t="0" r="0" b="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67C1" id="AutoShape 25" o:spid="_x0000_s1026" type="#_x0000_t32" style="position:absolute;margin-left:168.75pt;margin-top:.8pt;width:127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4NHQIAAD0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Cmht4N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683017">
        <w:rPr>
          <w:rFonts w:ascii="Arial Narrow" w:hAnsi="Arial Narrow"/>
          <w:b/>
          <w:noProof/>
          <w:sz w:val="144"/>
          <w:szCs w:val="144"/>
        </w:rPr>
        <w:t>7</w:t>
      </w:r>
    </w:p>
    <w:p w14:paraId="69C4C58F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3CDBE381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5AB39C8F" w14:textId="208F90A0" w:rsidR="00177BFF" w:rsidRPr="00AE59B0" w:rsidRDefault="00683017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USER PRIVILEGES</w:t>
      </w:r>
      <w:r w:rsidR="00C1625B">
        <w:rPr>
          <w:rFonts w:ascii="Arial Narrow" w:hAnsi="Arial Narrow"/>
          <w:b/>
          <w:sz w:val="40"/>
          <w:szCs w:val="40"/>
        </w:rPr>
        <w:t>,</w:t>
      </w:r>
      <w:r>
        <w:rPr>
          <w:rFonts w:ascii="Arial Narrow" w:hAnsi="Arial Narrow"/>
          <w:b/>
          <w:sz w:val="40"/>
          <w:szCs w:val="40"/>
        </w:rPr>
        <w:t xml:space="preserve"> MANAGEMENT</w:t>
      </w:r>
      <w:r w:rsidR="00C1625B">
        <w:rPr>
          <w:rFonts w:ascii="Arial Narrow" w:hAnsi="Arial Narrow"/>
          <w:b/>
          <w:sz w:val="40"/>
          <w:szCs w:val="40"/>
        </w:rPr>
        <w:t xml:space="preserve"> AND FILE UPLOAD</w:t>
      </w:r>
    </w:p>
    <w:p w14:paraId="378A0BD7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6069"/>
      </w:tblGrid>
      <w:tr w:rsidR="000C35CC" w:rsidRPr="00AE59B0" w14:paraId="16F8AA10" w14:textId="77777777" w:rsidTr="000C5DC6">
        <w:tc>
          <w:tcPr>
            <w:tcW w:w="3281" w:type="dxa"/>
            <w:shd w:val="clear" w:color="auto" w:fill="auto"/>
            <w:vAlign w:val="center"/>
          </w:tcPr>
          <w:p w14:paraId="45F5148A" w14:textId="0BE4728D" w:rsidR="000C35CC" w:rsidRPr="002B55A0" w:rsidRDefault="008971AD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Student Name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/ </w:t>
            </w:r>
            <w:r w:rsidR="000C35CC">
              <w:rPr>
                <w:rFonts w:ascii="Arial Narrow" w:hAnsi="Arial Narrow"/>
                <w:b/>
                <w:sz w:val="32"/>
                <w:szCs w:val="40"/>
              </w:rPr>
              <w:t>Group Name: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6621DF60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  <w:p w14:paraId="3C835FA2" w14:textId="38FDFE5F" w:rsidR="000C35CC" w:rsidRPr="002B55A0" w:rsidRDefault="006E53D8" w:rsidP="00765CF8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Tria, Patrick Andrew</w:t>
            </w:r>
          </w:p>
        </w:tc>
      </w:tr>
      <w:tr w:rsidR="000C35CC" w:rsidRPr="00AE59B0" w14:paraId="0B728799" w14:textId="77777777" w:rsidTr="000C5DC6">
        <w:tc>
          <w:tcPr>
            <w:tcW w:w="3281" w:type="dxa"/>
            <w:shd w:val="clear" w:color="auto" w:fill="auto"/>
            <w:vAlign w:val="center"/>
          </w:tcPr>
          <w:p w14:paraId="5CA0E3FA" w14:textId="1A4DB432" w:rsidR="000C35CC" w:rsidRPr="002B55A0" w:rsidRDefault="000C35CC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Members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(if Group)</w:t>
            </w:r>
            <w:r>
              <w:rPr>
                <w:rFonts w:ascii="Arial Narrow" w:hAnsi="Arial Narrow"/>
                <w:b/>
                <w:sz w:val="32"/>
                <w:szCs w:val="40"/>
              </w:rPr>
              <w:t>:</w:t>
            </w:r>
          </w:p>
        </w:tc>
        <w:tc>
          <w:tcPr>
            <w:tcW w:w="6069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0C35CC" w14:paraId="0535AB92" w14:textId="77777777" w:rsidTr="00765CF8">
              <w:tc>
                <w:tcPr>
                  <w:tcW w:w="2914" w:type="dxa"/>
                </w:tcPr>
                <w:p w14:paraId="2356E88E" w14:textId="77777777" w:rsidR="000C35CC" w:rsidRPr="006C53A9" w:rsidRDefault="000C35CC" w:rsidP="00765CF8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Name</w:t>
                  </w:r>
                </w:p>
              </w:tc>
              <w:tc>
                <w:tcPr>
                  <w:tcW w:w="2915" w:type="dxa"/>
                </w:tcPr>
                <w:p w14:paraId="5824574B" w14:textId="77777777" w:rsidR="000C35CC" w:rsidRPr="006C53A9" w:rsidRDefault="000C35CC" w:rsidP="00765CF8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Role</w:t>
                  </w:r>
                </w:p>
              </w:tc>
            </w:tr>
            <w:tr w:rsidR="000C35CC" w14:paraId="148DA48B" w14:textId="77777777" w:rsidTr="00765CF8">
              <w:tc>
                <w:tcPr>
                  <w:tcW w:w="2914" w:type="dxa"/>
                </w:tcPr>
                <w:p w14:paraId="7703B2EA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63F3A1A8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EBC9F5D" w14:textId="77777777" w:rsidTr="00765CF8">
              <w:tc>
                <w:tcPr>
                  <w:tcW w:w="2914" w:type="dxa"/>
                </w:tcPr>
                <w:p w14:paraId="18EE1B4D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019A124C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0B5988E" w14:textId="77777777" w:rsidTr="00765CF8">
              <w:tc>
                <w:tcPr>
                  <w:tcW w:w="2914" w:type="dxa"/>
                </w:tcPr>
                <w:p w14:paraId="753A7DA3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5FF2CD29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</w:tbl>
          <w:p w14:paraId="51AA4053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419D2C48" w14:textId="77777777" w:rsidTr="000C5DC6">
        <w:tc>
          <w:tcPr>
            <w:tcW w:w="3281" w:type="dxa"/>
            <w:shd w:val="clear" w:color="auto" w:fill="auto"/>
            <w:vAlign w:val="center"/>
          </w:tcPr>
          <w:p w14:paraId="43C8B68C" w14:textId="77777777" w:rsidR="000C35CC" w:rsidRPr="002B55A0" w:rsidRDefault="000C35CC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Section: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060FFB05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  <w:p w14:paraId="2E1DA058" w14:textId="6C5A84F2" w:rsidR="000C35CC" w:rsidRPr="002B55A0" w:rsidRDefault="006E53D8" w:rsidP="00765CF8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1A TN31</w:t>
            </w:r>
          </w:p>
        </w:tc>
      </w:tr>
      <w:tr w:rsidR="000C35CC" w:rsidRPr="00AE59B0" w14:paraId="51917CDF" w14:textId="77777777" w:rsidTr="000C5DC6">
        <w:tc>
          <w:tcPr>
            <w:tcW w:w="3281" w:type="dxa"/>
            <w:shd w:val="clear" w:color="auto" w:fill="auto"/>
            <w:vAlign w:val="center"/>
          </w:tcPr>
          <w:p w14:paraId="45B8979A" w14:textId="77777777" w:rsidR="000C35CC" w:rsidRPr="002B55A0" w:rsidRDefault="000C35CC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Professor: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559CD9CB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  <w:p w14:paraId="7D5C1B55" w14:textId="45734AF9" w:rsidR="000C35CC" w:rsidRPr="002B55A0" w:rsidRDefault="006E53D8" w:rsidP="00765CF8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 xml:space="preserve">Mr. Abraham </w:t>
            </w:r>
            <w:proofErr w:type="spellStart"/>
            <w:r>
              <w:rPr>
                <w:rFonts w:ascii="Arial Narrow" w:hAnsi="Arial Narrow"/>
                <w:sz w:val="32"/>
                <w:szCs w:val="40"/>
              </w:rPr>
              <w:t>Magpantay</w:t>
            </w:r>
            <w:proofErr w:type="spellEnd"/>
          </w:p>
        </w:tc>
      </w:tr>
    </w:tbl>
    <w:p w14:paraId="55704D8E" w14:textId="77777777" w:rsidR="000C35CC" w:rsidRDefault="000C35CC" w:rsidP="000C35CC">
      <w:pPr>
        <w:suppressAutoHyphens/>
        <w:ind w:left="360"/>
        <w:jc w:val="both"/>
        <w:rPr>
          <w:rFonts w:ascii="Arial Narrow" w:hAnsi="Arial Narrow"/>
          <w:b/>
          <w:lang w:eastAsia="ar-SA"/>
        </w:rPr>
      </w:pPr>
    </w:p>
    <w:p w14:paraId="38D9A1AE" w14:textId="02FA5B54" w:rsidR="00FB190D" w:rsidRDefault="00FB190D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598E6A13" w14:textId="003F4F18" w:rsidR="003B4342" w:rsidRDefault="003B4342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17C9F4A2" w14:textId="77777777" w:rsidR="003B4342" w:rsidRDefault="003B4342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5BD93C72" w14:textId="77777777" w:rsidR="00C2760D" w:rsidRDefault="00C2760D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7E5FA0B" w14:textId="5C31DE18" w:rsidR="00D04365" w:rsidRPr="00E8572A" w:rsidRDefault="00D04365" w:rsidP="00E8572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/>
          <w:lang w:eastAsia="ar-SA"/>
        </w:rPr>
        <w:lastRenderedPageBreak/>
        <w:t>PROGRAM OUTCOME</w:t>
      </w:r>
      <w:r w:rsidR="00E8572A">
        <w:rPr>
          <w:rFonts w:ascii="Arial Narrow" w:hAnsi="Arial Narrow"/>
          <w:b/>
          <w:lang w:eastAsia="ar-SA"/>
        </w:rPr>
        <w:t>/</w:t>
      </w:r>
      <w:r>
        <w:rPr>
          <w:rFonts w:ascii="Arial Narrow" w:hAnsi="Arial Narrow"/>
          <w:b/>
          <w:lang w:eastAsia="ar-SA"/>
        </w:rPr>
        <w:t>S</w:t>
      </w:r>
      <w:r w:rsidR="00FA5D69">
        <w:rPr>
          <w:rFonts w:ascii="Arial Narrow" w:hAnsi="Arial Narrow"/>
          <w:b/>
          <w:lang w:eastAsia="ar-SA"/>
        </w:rPr>
        <w:t xml:space="preserve"> (PO)</w:t>
      </w:r>
      <w:r w:rsidR="00FB190D">
        <w:rPr>
          <w:rFonts w:ascii="Arial Narrow" w:hAnsi="Arial Narrow"/>
          <w:b/>
          <w:lang w:eastAsia="ar-SA"/>
        </w:rPr>
        <w:t xml:space="preserve"> ADDRESSED BY THE LABORATORY EXERCISE</w:t>
      </w:r>
    </w:p>
    <w:p w14:paraId="4C04E758" w14:textId="3367344B" w:rsidR="00293BD7" w:rsidRPr="00F709C7" w:rsidRDefault="00F709C7" w:rsidP="00F709C7">
      <w:pPr>
        <w:pStyle w:val="ListParagraph"/>
        <w:numPr>
          <w:ilvl w:val="0"/>
          <w:numId w:val="10"/>
        </w:numPr>
        <w:suppressAutoHyphens/>
        <w:spacing w:line="360" w:lineRule="auto"/>
        <w:ind w:left="720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Design, implement and evaluate computer-based systems or applications to meet desired needs and requirements.</w:t>
      </w:r>
    </w:p>
    <w:p w14:paraId="19CC6A78" w14:textId="310B3721" w:rsidR="00D04365" w:rsidRDefault="00D04365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COURSE LEARNING OUTCOME</w:t>
      </w:r>
      <w:r w:rsidR="00E8572A">
        <w:rPr>
          <w:rFonts w:ascii="Arial Narrow" w:hAnsi="Arial Narrow"/>
          <w:b/>
          <w:lang w:eastAsia="ar-SA"/>
        </w:rPr>
        <w:t>/S</w:t>
      </w:r>
      <w:r w:rsidR="00FA5D69">
        <w:rPr>
          <w:rFonts w:ascii="Arial Narrow" w:hAnsi="Arial Narrow"/>
          <w:b/>
          <w:lang w:eastAsia="ar-SA"/>
        </w:rPr>
        <w:t xml:space="preserve"> (CLO)</w:t>
      </w:r>
      <w:r>
        <w:rPr>
          <w:rFonts w:ascii="Arial Narrow" w:hAnsi="Arial Narrow"/>
          <w:b/>
          <w:lang w:eastAsia="ar-SA"/>
        </w:rPr>
        <w:t xml:space="preserve"> </w:t>
      </w:r>
      <w:r w:rsidR="00FB190D">
        <w:rPr>
          <w:rFonts w:ascii="Arial Narrow" w:hAnsi="Arial Narrow"/>
          <w:b/>
          <w:lang w:eastAsia="ar-SA"/>
        </w:rPr>
        <w:t>ADDRESSED BY THE LABORATORY EXERCISE</w:t>
      </w:r>
    </w:p>
    <w:p w14:paraId="7B46D93E" w14:textId="330BC534" w:rsidR="00293BD7" w:rsidRPr="000E1FF2" w:rsidRDefault="000E1FF2" w:rsidP="000E1FF2">
      <w:pPr>
        <w:pStyle w:val="ListParagraph"/>
        <w:numPr>
          <w:ilvl w:val="0"/>
          <w:numId w:val="10"/>
        </w:numPr>
        <w:suppressAutoHyphens/>
        <w:spacing w:line="360" w:lineRule="auto"/>
        <w:ind w:left="720" w:hanging="270"/>
        <w:jc w:val="both"/>
        <w:rPr>
          <w:rFonts w:ascii="Arial Narrow" w:hAnsi="Arial Narrow"/>
          <w:bCs/>
          <w:lang w:eastAsia="ar-SA"/>
        </w:rPr>
      </w:pPr>
      <w:r w:rsidRPr="000E1FF2">
        <w:rPr>
          <w:rFonts w:ascii="Arial Narrow" w:hAnsi="Arial Narrow"/>
          <w:bCs/>
          <w:lang w:eastAsia="ar-SA"/>
        </w:rPr>
        <w:t>Understand and apply best practices and standards in the development of website.</w:t>
      </w:r>
    </w:p>
    <w:p w14:paraId="2C7AE6F0" w14:textId="4C471496" w:rsidR="00FA5D69" w:rsidRPr="00FB190D" w:rsidRDefault="00FA5D69" w:rsidP="00FA5D69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Arial Narrow" w:hAnsi="Arial Narrow"/>
          <w:bCs/>
          <w:sz w:val="24"/>
          <w:szCs w:val="24"/>
          <w:lang w:eastAsia="ar-SA"/>
        </w:rPr>
      </w:pPr>
      <w:r w:rsidRPr="00FB190D">
        <w:rPr>
          <w:rFonts w:ascii="Arial Narrow" w:hAnsi="Arial Narrow"/>
          <w:bCs/>
          <w:sz w:val="24"/>
          <w:szCs w:val="24"/>
          <w:lang w:eastAsia="ar-SA"/>
        </w:rPr>
        <w:t xml:space="preserve"> </w:t>
      </w:r>
      <w:r w:rsidRPr="00FB190D">
        <w:rPr>
          <w:rFonts w:ascii="Arial Narrow" w:hAnsi="Arial Narrow"/>
          <w:b/>
          <w:sz w:val="24"/>
          <w:szCs w:val="24"/>
          <w:lang w:eastAsia="ar-SA"/>
        </w:rPr>
        <w:t>INTENDED LEARNING OUTCOME/S (ILO)</w:t>
      </w:r>
      <w:r w:rsidR="00FB190D">
        <w:rPr>
          <w:rFonts w:ascii="Arial Narrow" w:hAnsi="Arial Narrow"/>
          <w:b/>
          <w:sz w:val="24"/>
          <w:szCs w:val="24"/>
          <w:lang w:eastAsia="ar-SA"/>
        </w:rPr>
        <w:t xml:space="preserve"> OF THE LABORATORY EXERCISE</w:t>
      </w:r>
    </w:p>
    <w:p w14:paraId="794FA195" w14:textId="77777777" w:rsidR="00293BD7" w:rsidRPr="00293BD7" w:rsidRDefault="00293BD7" w:rsidP="00293BD7">
      <w:pPr>
        <w:pStyle w:val="ListParagraph"/>
        <w:spacing w:line="360" w:lineRule="auto"/>
        <w:ind w:left="360" w:firstLine="360"/>
        <w:jc w:val="both"/>
        <w:rPr>
          <w:rFonts w:ascii="Arial Narrow" w:hAnsi="Arial Narrow"/>
          <w:lang w:eastAsia="ar-SA"/>
        </w:rPr>
      </w:pPr>
      <w:r w:rsidRPr="00293BD7">
        <w:rPr>
          <w:rFonts w:ascii="Arial Narrow" w:hAnsi="Arial Narrow"/>
          <w:lang w:eastAsia="ar-SA"/>
        </w:rPr>
        <w:t>At the end of this exercise, students must be able to:</w:t>
      </w:r>
    </w:p>
    <w:p w14:paraId="7DD1AF71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provide a good background of Relational Database using MySQL.</w:t>
      </w:r>
    </w:p>
    <w:p w14:paraId="704487CC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know the importance of Database in Web Application using MySQL.</w:t>
      </w:r>
    </w:p>
    <w:p w14:paraId="101A7FCB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Identify the importance of Database Structure in constructing tables.</w:t>
      </w:r>
    </w:p>
    <w:p w14:paraId="63A54AC3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be familiar with the syntax in managing users and database.</w:t>
      </w:r>
    </w:p>
    <w:p w14:paraId="573207A2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define a good structure of tables in a given database for data storage.</w:t>
      </w:r>
    </w:p>
    <w:p w14:paraId="416EF02E" w14:textId="08B36B93" w:rsidR="00293BD7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be familiar in the common syntax of creating database and tables and the correct data type to be used for each field.</w:t>
      </w:r>
    </w:p>
    <w:p w14:paraId="35429A9D" w14:textId="1304B6E9" w:rsidR="00293BD7" w:rsidRDefault="00177BFF" w:rsidP="0004033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BACKGROUND INFORMATION</w:t>
      </w:r>
    </w:p>
    <w:p w14:paraId="71AF5E1C" w14:textId="3966FBA0" w:rsidR="00194AE6" w:rsidRDefault="00484FB8" w:rsidP="00194AE6">
      <w:pPr>
        <w:suppressAutoHyphens/>
        <w:spacing w:line="360" w:lineRule="auto"/>
        <w:rPr>
          <w:rFonts w:ascii="Verdana" w:hAnsi="Verdana"/>
          <w:color w:val="000000"/>
          <w:sz w:val="40"/>
          <w:szCs w:val="40"/>
        </w:rPr>
      </w:pPr>
      <w:r>
        <w:rPr>
          <w:rFonts w:ascii="Arial Narrow" w:hAnsi="Arial Narrow"/>
          <w:b/>
          <w:noProof/>
          <w:lang w:eastAsia="ar-SA"/>
        </w:rPr>
        <w:drawing>
          <wp:inline distT="0" distB="0" distL="0" distR="0" wp14:anchorId="6AE768A8" wp14:editId="62817507">
            <wp:extent cx="5497898" cy="2343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84" cy="23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00EBA" w14:textId="77777777" w:rsidR="00765CF8" w:rsidRPr="00765CF8" w:rsidRDefault="00765CF8" w:rsidP="00194AE6">
      <w:pPr>
        <w:suppressAutoHyphens/>
        <w:spacing w:line="360" w:lineRule="auto"/>
        <w:rPr>
          <w:rFonts w:ascii="Verdana" w:hAnsi="Verdana"/>
          <w:color w:val="000000"/>
        </w:rPr>
      </w:pPr>
    </w:p>
    <w:p w14:paraId="2E87EC5F" w14:textId="41AA32AD" w:rsidR="00194AE6" w:rsidRPr="00194AE6" w:rsidRDefault="00194AE6" w:rsidP="00194AE6">
      <w:pPr>
        <w:suppressAutoHyphens/>
        <w:spacing w:line="360" w:lineRule="auto"/>
        <w:rPr>
          <w:rFonts w:ascii="Arial Narrow" w:hAnsi="Arial Narrow"/>
          <w:b/>
          <w:sz w:val="32"/>
          <w:szCs w:val="32"/>
          <w:lang w:eastAsia="ar-SA"/>
        </w:rPr>
      </w:pPr>
      <w:r w:rsidRPr="00194AE6">
        <w:rPr>
          <w:rFonts w:ascii="Verdana" w:hAnsi="Verdana"/>
          <w:color w:val="000000"/>
          <w:sz w:val="48"/>
          <w:szCs w:val="48"/>
        </w:rPr>
        <w:t>PHP FILE UPLOAD</w:t>
      </w:r>
    </w:p>
    <w:p w14:paraId="3CC74CCA" w14:textId="4C45D84D" w:rsidR="00194AE6" w:rsidRDefault="00194AE6" w:rsidP="00194AE6">
      <w:pPr>
        <w:pStyle w:val="intro"/>
        <w:shd w:val="clear" w:color="auto" w:fill="FFFFFF"/>
        <w:spacing w:before="288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With PHP, it is easy to upload files to the server.</w:t>
      </w:r>
    </w:p>
    <w:p w14:paraId="44D9B168" w14:textId="77777777" w:rsidR="00194AE6" w:rsidRDefault="00194AE6" w:rsidP="00194AE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However, with ease comes danger, so always be careful when allowing file uploads!</w:t>
      </w:r>
    </w:p>
    <w:p w14:paraId="6E77BC51" w14:textId="77777777" w:rsidR="00194AE6" w:rsidRDefault="00F070C9" w:rsidP="00194AE6">
      <w:pPr>
        <w:spacing w:before="300" w:after="300"/>
      </w:pPr>
      <w:r>
        <w:pict w14:anchorId="4AEEBA92">
          <v:rect id="_x0000_i1025" style="width:0;height:0" o:hralign="center" o:hrstd="t" o:hrnoshade="t" o:hr="t" fillcolor="black" stroked="f"/>
        </w:pict>
      </w:r>
    </w:p>
    <w:p w14:paraId="028071F4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Configure The "php.ini" File</w:t>
      </w:r>
    </w:p>
    <w:p w14:paraId="14A0614E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First, ensure that PHP is configured to allow file uploads.</w:t>
      </w:r>
    </w:p>
    <w:p w14:paraId="67C1A1A3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your "php.ini" file, search for the </w:t>
      </w:r>
      <w:proofErr w:type="spellStart"/>
      <w:r>
        <w:rPr>
          <w:rStyle w:val="HTMLCode"/>
          <w:rFonts w:ascii="Consolas" w:hAnsi="Consolas"/>
          <w:color w:val="DC143C"/>
          <w:sz w:val="24"/>
          <w:shd w:val="clear" w:color="auto" w:fill="F1F1F1"/>
        </w:rPr>
        <w:t>file_uploads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directive, and set it to </w:t>
      </w:r>
      <w:proofErr w:type="gramStart"/>
      <w:r>
        <w:rPr>
          <w:rFonts w:ascii="Verdana" w:hAnsi="Verdana"/>
          <w:color w:val="000000"/>
          <w:sz w:val="23"/>
          <w:szCs w:val="23"/>
        </w:rPr>
        <w:t>On</w:t>
      </w:r>
      <w:proofErr w:type="gramEnd"/>
      <w:r>
        <w:rPr>
          <w:rFonts w:ascii="Verdana" w:hAnsi="Verdana"/>
          <w:color w:val="000000"/>
          <w:sz w:val="23"/>
          <w:szCs w:val="23"/>
        </w:rPr>
        <w:t>:</w:t>
      </w:r>
    </w:p>
    <w:p w14:paraId="0A62D2D1" w14:textId="77777777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file_uploads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On</w:t>
      </w:r>
    </w:p>
    <w:p w14:paraId="0C3E6549" w14:textId="77777777" w:rsidR="00194AE6" w:rsidRDefault="00F070C9" w:rsidP="00194AE6">
      <w:pPr>
        <w:spacing w:before="300" w:after="300"/>
      </w:pPr>
      <w:r>
        <w:pict w14:anchorId="437848D5">
          <v:rect id="_x0000_i1026" style="width:0;height:0" o:hralign="center" o:hrstd="t" o:hrnoshade="t" o:hr="t" fillcolor="black" stroked="f"/>
        </w:pict>
      </w:r>
    </w:p>
    <w:p w14:paraId="50C04E53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 xml:space="preserve">Create </w:t>
      </w:r>
      <w:proofErr w:type="gramStart"/>
      <w:r w:rsidRPr="00194AE6">
        <w:rPr>
          <w:rFonts w:ascii="Verdana" w:hAnsi="Verdana"/>
          <w:color w:val="000000"/>
          <w:sz w:val="48"/>
          <w:szCs w:val="48"/>
        </w:rPr>
        <w:t>The</w:t>
      </w:r>
      <w:proofErr w:type="gramEnd"/>
      <w:r w:rsidRPr="00194AE6">
        <w:rPr>
          <w:rFonts w:ascii="Verdana" w:hAnsi="Verdana"/>
          <w:color w:val="000000"/>
          <w:sz w:val="48"/>
          <w:szCs w:val="48"/>
        </w:rPr>
        <w:t xml:space="preserve"> HTML Form</w:t>
      </w:r>
    </w:p>
    <w:p w14:paraId="7C89B7D1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create an HTML form that allow users to choose the image file they want to upload:</w:t>
      </w:r>
    </w:p>
    <w:p w14:paraId="4A5DBBD2" w14:textId="77777777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="upload.php"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="post"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enctype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="multipart/form-data"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Select image to upload: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fileToUpload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fileToUpload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="Upload Image"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FB3A8A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rules to follow for the HTML form above:</w:t>
      </w:r>
    </w:p>
    <w:p w14:paraId="29016C0B" w14:textId="77777777" w:rsidR="00194AE6" w:rsidRDefault="00194AE6" w:rsidP="00194AE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that the form uses method="post"</w:t>
      </w:r>
    </w:p>
    <w:p w14:paraId="369AA668" w14:textId="77777777" w:rsidR="00194AE6" w:rsidRDefault="00194AE6" w:rsidP="00194AE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form also needs the following attribute: </w:t>
      </w:r>
      <w:proofErr w:type="spellStart"/>
      <w:r>
        <w:rPr>
          <w:rFonts w:ascii="Verdana" w:hAnsi="Verdana"/>
          <w:color w:val="000000"/>
          <w:sz w:val="23"/>
          <w:szCs w:val="23"/>
        </w:rPr>
        <w:t>enctype</w:t>
      </w:r>
      <w:proofErr w:type="spellEnd"/>
      <w:r>
        <w:rPr>
          <w:rFonts w:ascii="Verdana" w:hAnsi="Verdana"/>
          <w:color w:val="000000"/>
          <w:sz w:val="23"/>
          <w:szCs w:val="23"/>
        </w:rPr>
        <w:t>="multipart/form-data". It specifies which content-type to use when submitting the form</w:t>
      </w:r>
    </w:p>
    <w:p w14:paraId="65EEB766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Without the requirements above, the file upload will not work.</w:t>
      </w:r>
    </w:p>
    <w:p w14:paraId="11FEB92C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things to notice:</w:t>
      </w:r>
    </w:p>
    <w:p w14:paraId="74127CC9" w14:textId="77777777" w:rsidR="00194AE6" w:rsidRDefault="00194AE6" w:rsidP="00194AE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type="file" attribute of the &lt;input&gt; tag shows the input field as a file-select control, with a "Browse" button next to the input control</w:t>
      </w:r>
    </w:p>
    <w:p w14:paraId="568F73D7" w14:textId="5643A637" w:rsidR="00194AE6" w:rsidRP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 above sends data to a file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", which we will create next.</w:t>
      </w:r>
    </w:p>
    <w:p w14:paraId="585BD9D8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 xml:space="preserve">Create </w:t>
      </w:r>
      <w:proofErr w:type="gramStart"/>
      <w:r w:rsidRPr="00194AE6">
        <w:rPr>
          <w:rFonts w:ascii="Verdana" w:hAnsi="Verdana"/>
          <w:color w:val="000000"/>
          <w:sz w:val="48"/>
          <w:szCs w:val="48"/>
        </w:rPr>
        <w:t>The</w:t>
      </w:r>
      <w:proofErr w:type="gramEnd"/>
      <w:r w:rsidRPr="00194AE6">
        <w:rPr>
          <w:rFonts w:ascii="Verdana" w:hAnsi="Verdana"/>
          <w:color w:val="000000"/>
          <w:sz w:val="48"/>
          <w:szCs w:val="48"/>
        </w:rPr>
        <w:t xml:space="preserve"> Upload File PHP Script</w:t>
      </w:r>
    </w:p>
    <w:p w14:paraId="56C10C08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 file contains the code for uploading a file:</w:t>
      </w:r>
    </w:p>
    <w:p w14:paraId="46F78392" w14:textId="77777777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"uploads/"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basename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strtolower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pathinfo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target_file,PATHINFO_EXTENSION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// Check if image file is </w:t>
      </w:r>
      <w:proofErr w:type="spellStart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a</w:t>
      </w:r>
      <w:proofErr w:type="spellEnd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 actual image or fake image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keywordcolor"/>
          <w:rFonts w:ascii="Consolas" w:hAnsi="Consolas"/>
          <w:color w:val="0000CD"/>
          <w:sz w:val="23"/>
          <w:szCs w:val="23"/>
        </w:rPr>
        <w:t>isset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$_POST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"submit"</w:t>
      </w:r>
      <w:r>
        <w:rPr>
          <w:rStyle w:val="phpcolor"/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 $check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getimagesize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tmp_name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($check !== false)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an image -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$check[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"mime"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 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not an image."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207F4AC3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script explained:</w:t>
      </w:r>
    </w:p>
    <w:p w14:paraId="4E63E2B2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target_dir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"uploads/" - specifies the directory where the file is going to be placed</w:t>
      </w:r>
    </w:p>
    <w:p w14:paraId="68FCA7EB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target_file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specifies the path of the file to be uploaded</w:t>
      </w:r>
    </w:p>
    <w:p w14:paraId="3FC2D9BB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>=1 is not used yet (will be used later)</w:t>
      </w:r>
    </w:p>
    <w:p w14:paraId="3127C256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imageFileType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holds the file extension of the file (in lower case)</w:t>
      </w:r>
    </w:p>
    <w:p w14:paraId="5D572A31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check if the image file is an actual image or a fake image</w:t>
      </w:r>
    </w:p>
    <w:p w14:paraId="6D55282A" w14:textId="237DD0FF" w:rsidR="00194AE6" w:rsidRPr="00511CDF" w:rsidRDefault="00194AE6" w:rsidP="00511CD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You will need to create a new directory called "uploads" in the directory where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 file resides. The uploaded files will be saved there.</w:t>
      </w:r>
    </w:p>
    <w:p w14:paraId="2F2B4782" w14:textId="77777777" w:rsid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Check if File Already Exists</w:t>
      </w:r>
    </w:p>
    <w:p w14:paraId="5CC3E652" w14:textId="7C2B9620" w:rsidR="00194AE6" w:rsidRP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Now we can add some restrictions.</w:t>
      </w:r>
    </w:p>
    <w:p w14:paraId="6267B55F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First, we will check if the file already exists in the "uploads" folder. If it does, an error message is displayed, and 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set to 0:</w:t>
      </w:r>
    </w:p>
    <w:p w14:paraId="5D428FD1" w14:textId="00CEA63C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// Check if file already exists</w:t>
      </w:r>
      <w:r>
        <w:rPr>
          <w:rFonts w:ascii="Consolas" w:hAnsi="Consolas"/>
          <w:color w:val="000000"/>
          <w:sz w:val="23"/>
          <w:szCs w:val="23"/>
        </w:rPr>
        <w:br/>
        <w:t>if (</w:t>
      </w:r>
      <w:proofErr w:type="spellStart"/>
      <w:r>
        <w:rPr>
          <w:rFonts w:ascii="Consolas" w:hAnsi="Consolas"/>
          <w:color w:val="000000"/>
          <w:sz w:val="23"/>
          <w:szCs w:val="23"/>
        </w:rPr>
        <w:t>file_exists</w:t>
      </w:r>
      <w:proofErr w:type="spellEnd"/>
      <w:r>
        <w:rPr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  <w:t>  echo "Sorry, file already exists.";</w:t>
      </w:r>
      <w:r>
        <w:rPr>
          <w:rFonts w:ascii="Consolas" w:hAnsi="Consolas"/>
          <w:color w:val="000000"/>
          <w:sz w:val="23"/>
          <w:szCs w:val="23"/>
        </w:rPr>
        <w:br/>
        <w:t>  $</w:t>
      </w:r>
      <w:proofErr w:type="spellStart"/>
      <w:r>
        <w:rPr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12CC0E43" w14:textId="77777777" w:rsidR="00194AE6" w:rsidRP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B66797A" w14:textId="77777777" w:rsid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Limit File Size</w:t>
      </w:r>
    </w:p>
    <w:p w14:paraId="177E2A98" w14:textId="13E460E9" w:rsidR="00194AE6" w:rsidRP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The file input field in our HTML form above is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fileToUpload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14:paraId="5E34B460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we want to check the size of the file. If the file is larger than 500KB, an error message is displayed, and 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set to 0:</w:t>
      </w:r>
    </w:p>
    <w:p w14:paraId="2ED234C5" w14:textId="3974839E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// Check file size</w:t>
      </w:r>
      <w:r>
        <w:rPr>
          <w:rFonts w:ascii="Consolas" w:hAnsi="Consolas"/>
          <w:color w:val="000000"/>
          <w:sz w:val="23"/>
          <w:szCs w:val="23"/>
        </w:rPr>
        <w:br/>
        <w:t>if ($_FILES["</w:t>
      </w:r>
      <w:proofErr w:type="spellStart"/>
      <w:r>
        <w:rPr>
          <w:rFonts w:ascii="Consolas" w:hAnsi="Consolas"/>
          <w:color w:val="000000"/>
          <w:sz w:val="23"/>
          <w:szCs w:val="23"/>
        </w:rPr>
        <w:t>fileToUpload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</w:rPr>
        <w:t>"][</w:t>
      </w:r>
      <w:proofErr w:type="gramEnd"/>
      <w:r>
        <w:rPr>
          <w:rFonts w:ascii="Consolas" w:hAnsi="Consolas"/>
          <w:color w:val="000000"/>
          <w:sz w:val="23"/>
          <w:szCs w:val="23"/>
        </w:rPr>
        <w:t>"size"] &gt; 500000) {</w:t>
      </w:r>
      <w:r>
        <w:rPr>
          <w:rFonts w:ascii="Consolas" w:hAnsi="Consolas"/>
          <w:color w:val="000000"/>
          <w:sz w:val="23"/>
          <w:szCs w:val="23"/>
        </w:rPr>
        <w:br/>
        <w:t>  echo "Sorry, your file is too large.";</w:t>
      </w:r>
      <w:r>
        <w:rPr>
          <w:rFonts w:ascii="Consolas" w:hAnsi="Consolas"/>
          <w:color w:val="000000"/>
          <w:sz w:val="23"/>
          <w:szCs w:val="23"/>
        </w:rPr>
        <w:br/>
        <w:t>  $</w:t>
      </w:r>
      <w:proofErr w:type="spellStart"/>
      <w:r>
        <w:rPr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45EA1984" w14:textId="77777777" w:rsidR="00194AE6" w:rsidRP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EA3C464" w14:textId="77777777" w:rsid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Limit File Type</w:t>
      </w:r>
    </w:p>
    <w:p w14:paraId="00D09810" w14:textId="32666E57" w:rsidR="00194AE6" w:rsidRP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 xml:space="preserve">The code below only allows users to upload JPG, JPEG, PNG, and GIF files. All other file types </w:t>
      </w:r>
      <w:proofErr w:type="gramStart"/>
      <w:r>
        <w:rPr>
          <w:rFonts w:ascii="Verdana" w:hAnsi="Verdana"/>
          <w:color w:val="000000"/>
          <w:sz w:val="23"/>
          <w:szCs w:val="23"/>
        </w:rPr>
        <w:t>gives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 error message before setting 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0:</w:t>
      </w:r>
    </w:p>
    <w:p w14:paraId="3AC4C47C" w14:textId="75DC5A7C" w:rsidR="00194AE6" w:rsidRPr="00511CDF" w:rsidRDefault="00194AE6" w:rsidP="00511C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// Allow certain file formats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</w:rPr>
        <w:t>if(</w:t>
      </w:r>
      <w:proofErr w:type="gramEnd"/>
      <w:r>
        <w:rPr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"jpg" &amp;&amp; 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</w:t>
      </w:r>
      <w:proofErr w:type="spellStart"/>
      <w:r>
        <w:rPr>
          <w:rFonts w:ascii="Consolas" w:hAnsi="Consolas"/>
          <w:color w:val="000000"/>
          <w:sz w:val="23"/>
          <w:szCs w:val="23"/>
        </w:rPr>
        <w:t>png</w:t>
      </w:r>
      <w:proofErr w:type="spellEnd"/>
      <w:r>
        <w:rPr>
          <w:rFonts w:ascii="Consolas" w:hAnsi="Consolas"/>
          <w:color w:val="000000"/>
          <w:sz w:val="23"/>
          <w:szCs w:val="23"/>
        </w:rPr>
        <w:t>" &amp;&amp; 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"jpeg"</w:t>
      </w:r>
      <w:r>
        <w:rPr>
          <w:rFonts w:ascii="Consolas" w:hAnsi="Consolas"/>
          <w:color w:val="000000"/>
          <w:sz w:val="23"/>
          <w:szCs w:val="23"/>
        </w:rPr>
        <w:br/>
        <w:t>&amp;&amp; 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"gif" ) {</w:t>
      </w:r>
      <w:r>
        <w:rPr>
          <w:rFonts w:ascii="Consolas" w:hAnsi="Consolas"/>
          <w:color w:val="000000"/>
          <w:sz w:val="23"/>
          <w:szCs w:val="23"/>
        </w:rPr>
        <w:br/>
        <w:t>  echo "Sorry, only JPG, JPEG, PNG &amp; GIF files are allowed.";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$</w:t>
      </w:r>
      <w:proofErr w:type="spellStart"/>
      <w:r>
        <w:rPr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9B2A702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Complete Upload File PHP Script</w:t>
      </w:r>
    </w:p>
    <w:p w14:paraId="45BDC906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complete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 file now looks like this:</w:t>
      </w:r>
    </w:p>
    <w:p w14:paraId="1CD5C818" w14:textId="6ADA8E29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"uploads/"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basename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strtolower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pathinfo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target_file,PATHINFO_EXTENSION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// Check if image file is </w:t>
      </w:r>
      <w:proofErr w:type="spellStart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a</w:t>
      </w:r>
      <w:proofErr w:type="spellEnd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 actual image or fake image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keywordcolor"/>
          <w:rFonts w:ascii="Consolas" w:hAnsi="Consolas"/>
          <w:color w:val="0000CD"/>
          <w:sz w:val="23"/>
          <w:szCs w:val="23"/>
        </w:rPr>
        <w:t>isset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$_POST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"submit"</w:t>
      </w:r>
      <w:r>
        <w:rPr>
          <w:rStyle w:val="phpcolor"/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 $check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getimagesize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tmp_name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($check !== false)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an image -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$check[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"mime"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not an image."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Check if file already exists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file_exists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file already exists."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Check file size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"size"</w:t>
      </w:r>
      <w:r>
        <w:rPr>
          <w:rStyle w:val="phpcolor"/>
          <w:rFonts w:ascii="Consolas" w:hAnsi="Consolas"/>
          <w:color w:val="000000"/>
          <w:sz w:val="23"/>
          <w:szCs w:val="23"/>
        </w:rPr>
        <w:t>] &gt;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500000</w:t>
      </w:r>
      <w:r>
        <w:rPr>
          <w:rStyle w:val="php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your file is too large."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Allow certain file formats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"jpg"</w:t>
      </w:r>
      <w:r>
        <w:rPr>
          <w:rStyle w:val="phpcolor"/>
          <w:rFonts w:ascii="Consolas" w:hAnsi="Consolas"/>
          <w:color w:val="000000"/>
          <w:sz w:val="23"/>
          <w:szCs w:val="23"/>
        </w:rPr>
        <w:t> &amp;&amp;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png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&amp;&amp;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"jpeg"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&amp;&amp;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"gif"</w:t>
      </w:r>
      <w:r>
        <w:rPr>
          <w:rStyle w:val="phpcolor"/>
          <w:rFonts w:ascii="Consolas" w:hAnsi="Consolas"/>
          <w:color w:val="000000"/>
          <w:sz w:val="23"/>
          <w:szCs w:val="23"/>
        </w:rPr>
        <w:t> 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only JPG, JPEG, PNG &amp; GIF files are allowed."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Check if $</w:t>
      </w:r>
      <w:proofErr w:type="spellStart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uploadOk</w:t>
      </w:r>
      <w:proofErr w:type="spellEnd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 is set to 0 by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lastRenderedPageBreak/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your file was not uploaded."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if everything is ok, try to upload file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move_uploaded_file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tmp_name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],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"The file "</w:t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basename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 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</w:t>
      </w:r>
      <w:proofErr w:type="gramEnd"/>
      <w:r>
        <w:rPr>
          <w:rStyle w:val="phpglobalcolor"/>
          <w:rFonts w:ascii="Consolas" w:hAnsi="Consolas"/>
          <w:color w:val="DAA520"/>
          <w:sz w:val="23"/>
          <w:szCs w:val="23"/>
        </w:rPr>
        <w:t>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hpcolor"/>
          <w:rFonts w:ascii="Consolas" w:hAnsi="Consolas"/>
          <w:color w:val="000000"/>
          <w:sz w:val="23"/>
          <w:szCs w:val="23"/>
        </w:rPr>
        <w:t>]).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 has been uploaded."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 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there was an error uploading your file."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5ACE2D80" w14:textId="77777777" w:rsidR="00484FB8" w:rsidRPr="000E1FF2" w:rsidRDefault="00484FB8" w:rsidP="00484FB8">
      <w:pPr>
        <w:suppressAutoHyphens/>
        <w:spacing w:line="360" w:lineRule="auto"/>
        <w:rPr>
          <w:rFonts w:ascii="Arial Narrow" w:hAnsi="Arial Narrow"/>
          <w:b/>
          <w:lang w:eastAsia="ar-SA"/>
        </w:rPr>
      </w:pPr>
    </w:p>
    <w:p w14:paraId="5A933AEE" w14:textId="28241536" w:rsidR="0004033A" w:rsidRPr="000E1FF2" w:rsidRDefault="006071E3" w:rsidP="000E1FF2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Arial Narrow" w:hAnsi="Arial Narrow"/>
          <w:sz w:val="24"/>
          <w:szCs w:val="24"/>
          <w:lang w:eastAsia="ar-SA"/>
        </w:rPr>
      </w:pPr>
      <w:r w:rsidRPr="00E72B80">
        <w:rPr>
          <w:rFonts w:ascii="Arial Narrow" w:hAnsi="Arial Narrow"/>
          <w:b/>
          <w:sz w:val="24"/>
          <w:szCs w:val="24"/>
          <w:lang w:eastAsia="ar-SA"/>
        </w:rPr>
        <w:t>GRADING SYSTEM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 xml:space="preserve"> </w:t>
      </w:r>
      <w:r w:rsidR="00294687">
        <w:rPr>
          <w:rFonts w:ascii="Arial Narrow" w:hAnsi="Arial Narrow"/>
          <w:b/>
          <w:sz w:val="24"/>
          <w:szCs w:val="24"/>
          <w:lang w:eastAsia="ar-SA"/>
        </w:rPr>
        <w:t xml:space="preserve">/ 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>RUBRIC (please see separate sheet)</w:t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</w:p>
    <w:p w14:paraId="23C72FF7" w14:textId="3CA82857" w:rsidR="00201ABD" w:rsidRPr="00511CDF" w:rsidRDefault="00F46F4B" w:rsidP="00511CDF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 xml:space="preserve"> </w:t>
      </w:r>
      <w:r w:rsidR="00EA4BDA" w:rsidRPr="00AE59B0">
        <w:rPr>
          <w:rFonts w:ascii="Arial Narrow" w:hAnsi="Arial Narrow"/>
          <w:b/>
          <w:lang w:eastAsia="ar-SA"/>
        </w:rPr>
        <w:t>LABORATORY</w:t>
      </w:r>
      <w:r w:rsidR="002C2009" w:rsidRPr="00AE59B0">
        <w:rPr>
          <w:rFonts w:ascii="Arial Narrow" w:hAnsi="Arial Narrow"/>
          <w:b/>
          <w:lang w:eastAsia="ar-SA"/>
        </w:rPr>
        <w:t xml:space="preserve"> ACTIVITY</w:t>
      </w:r>
      <w:r w:rsidR="00FD0EB1">
        <w:rPr>
          <w:rFonts w:ascii="Arial Narrow" w:hAnsi="Arial Narrow"/>
          <w:b/>
          <w:lang w:eastAsia="ar-SA"/>
        </w:rPr>
        <w:t xml:space="preserve"> </w:t>
      </w:r>
    </w:p>
    <w:p w14:paraId="1E988463" w14:textId="7D9798FC" w:rsidR="00802B9A" w:rsidRPr="00511CDF" w:rsidRDefault="00AC4479" w:rsidP="00511CDF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database with 10 different records use the following fi</w:t>
      </w:r>
      <w:r w:rsidR="00802B9A">
        <w:rPr>
          <w:rFonts w:ascii="Arial" w:hAnsi="Arial" w:cs="Arial"/>
        </w:rPr>
        <w:t>el</w:t>
      </w:r>
      <w:r>
        <w:rPr>
          <w:rFonts w:ascii="Arial" w:hAnsi="Arial" w:cs="Arial"/>
        </w:rPr>
        <w:t>ds [</w:t>
      </w:r>
      <w:proofErr w:type="gramStart"/>
      <w:r w:rsidR="005F5108">
        <w:rPr>
          <w:rFonts w:ascii="Arial" w:hAnsi="Arial" w:cs="Arial"/>
        </w:rPr>
        <w:t>id</w:t>
      </w:r>
      <w:r w:rsidR="00DB7A08">
        <w:rPr>
          <w:rFonts w:ascii="Arial" w:hAnsi="Arial" w:cs="Arial"/>
        </w:rPr>
        <w:t>(</w:t>
      </w:r>
      <w:proofErr w:type="gramEnd"/>
      <w:r w:rsidR="00DB7A08">
        <w:rPr>
          <w:rFonts w:ascii="Arial" w:hAnsi="Arial" w:cs="Arial"/>
        </w:rPr>
        <w:t>auto increment)</w:t>
      </w:r>
      <w:r w:rsidR="005F51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email, username, password, </w:t>
      </w:r>
      <w:proofErr w:type="spellStart"/>
      <w:r w:rsidR="00802B9A">
        <w:rPr>
          <w:rFonts w:ascii="Arial" w:hAnsi="Arial" w:cs="Arial"/>
        </w:rPr>
        <w:t>userlevel</w:t>
      </w:r>
      <w:proofErr w:type="spellEnd"/>
      <w:r w:rsidR="00802B9A">
        <w:rPr>
          <w:rFonts w:ascii="Arial" w:hAnsi="Arial" w:cs="Arial"/>
        </w:rPr>
        <w:t xml:space="preserve">(admin/user), </w:t>
      </w:r>
      <w:r>
        <w:rPr>
          <w:rFonts w:ascii="Arial" w:hAnsi="Arial" w:cs="Arial"/>
        </w:rPr>
        <w:t>status</w:t>
      </w:r>
      <w:r w:rsidR="00B50486">
        <w:rPr>
          <w:rFonts w:ascii="Arial" w:hAnsi="Arial" w:cs="Arial"/>
        </w:rPr>
        <w:t>, image</w:t>
      </w:r>
      <w:r>
        <w:rPr>
          <w:rFonts w:ascii="Arial" w:hAnsi="Arial" w:cs="Arial"/>
        </w:rPr>
        <w:t>].</w:t>
      </w:r>
      <w:r w:rsidR="00802B9A">
        <w:rPr>
          <w:rFonts w:ascii="Arial" w:hAnsi="Arial" w:cs="Arial"/>
        </w:rPr>
        <w:t xml:space="preserve"> Use the webpage example below to add the records.</w:t>
      </w:r>
    </w:p>
    <w:p w14:paraId="62028BE9" w14:textId="4B3693A8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 (</w:t>
      </w:r>
      <w:proofErr w:type="spellStart"/>
      <w:r w:rsidR="001006CA">
        <w:rPr>
          <w:rFonts w:ascii="Arial" w:hAnsi="Arial" w:cs="Arial"/>
        </w:rPr>
        <w:t>admin</w:t>
      </w:r>
      <w:r w:rsidR="005C00E5">
        <w:rPr>
          <w:rFonts w:ascii="Arial" w:hAnsi="Arial" w:cs="Arial"/>
        </w:rPr>
        <w:t>_add</w:t>
      </w:r>
      <w:r>
        <w:rPr>
          <w:rFonts w:ascii="Arial" w:hAnsi="Arial" w:cs="Arial"/>
        </w:rPr>
        <w:t>.php</w:t>
      </w:r>
      <w:proofErr w:type="spellEnd"/>
      <w:r>
        <w:rPr>
          <w:rFonts w:ascii="Arial" w:hAnsi="Arial" w:cs="Arial"/>
        </w:rPr>
        <w:t>)</w:t>
      </w:r>
    </w:p>
    <w:p w14:paraId="1FB3753E" w14:textId="3AD7D3AC" w:rsidR="00802B9A" w:rsidRDefault="00C87FE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E0503E" wp14:editId="573D0D08">
            <wp:extent cx="4001058" cy="3791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44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7C7C" w14:textId="2A233520" w:rsidR="00802B9A" w:rsidRDefault="004F2551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Back link will redirect to </w:t>
      </w:r>
      <w:proofErr w:type="spellStart"/>
      <w:r>
        <w:rPr>
          <w:rFonts w:ascii="Arial" w:hAnsi="Arial" w:cs="Arial"/>
        </w:rPr>
        <w:t>admin.php</w:t>
      </w:r>
      <w:proofErr w:type="spellEnd"/>
    </w:p>
    <w:p w14:paraId="51CADD5C" w14:textId="77777777" w:rsidR="004F2551" w:rsidRDefault="004F2551" w:rsidP="00802B9A">
      <w:pPr>
        <w:ind w:left="1440"/>
        <w:jc w:val="both"/>
        <w:rPr>
          <w:rFonts w:ascii="Arial" w:hAnsi="Arial" w:cs="Arial"/>
        </w:rPr>
      </w:pPr>
    </w:p>
    <w:p w14:paraId="7B3856DB" w14:textId="500ECDBB" w:rsidR="00802B9A" w:rsidRDefault="00802B9A" w:rsidP="00AC4479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Login form using the information from the created database.</w:t>
      </w:r>
    </w:p>
    <w:p w14:paraId="62F76176" w14:textId="5536FA78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depends on the user level where the webpage </w:t>
      </w:r>
      <w:r w:rsidR="0030145A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redirect</w:t>
      </w:r>
    </w:p>
    <w:p w14:paraId="74D04E3C" w14:textId="514D7E5D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 -&gt; </w:t>
      </w:r>
      <w:proofErr w:type="spellStart"/>
      <w:r w:rsidR="001006CA">
        <w:rPr>
          <w:rFonts w:ascii="Arial" w:hAnsi="Arial" w:cs="Arial"/>
        </w:rPr>
        <w:t>admin</w:t>
      </w:r>
      <w:r>
        <w:rPr>
          <w:rFonts w:ascii="Arial" w:hAnsi="Arial" w:cs="Arial"/>
        </w:rPr>
        <w:t>.php</w:t>
      </w:r>
      <w:proofErr w:type="spellEnd"/>
    </w:p>
    <w:p w14:paraId="79A056A4" w14:textId="0AF3FE47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user -&gt; </w:t>
      </w:r>
      <w:proofErr w:type="spellStart"/>
      <w:r>
        <w:rPr>
          <w:rFonts w:ascii="Arial" w:hAnsi="Arial" w:cs="Arial"/>
        </w:rPr>
        <w:t>user.php</w:t>
      </w:r>
      <w:proofErr w:type="spellEnd"/>
    </w:p>
    <w:p w14:paraId="383569A7" w14:textId="7422FEFC" w:rsidR="00802B9A" w:rsidRDefault="00802B9A" w:rsidP="00802B9A">
      <w:pPr>
        <w:ind w:left="1440"/>
        <w:jc w:val="both"/>
        <w:rPr>
          <w:rFonts w:ascii="Arial" w:hAnsi="Arial" w:cs="Arial"/>
        </w:rPr>
      </w:pPr>
    </w:p>
    <w:p w14:paraId="7D9D0925" w14:textId="5435D6E1" w:rsidR="00802B9A" w:rsidRDefault="00435C78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814996" wp14:editId="4E025958">
            <wp:extent cx="3181794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E1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545" w14:textId="3893F433" w:rsidR="00802B9A" w:rsidRDefault="00802B9A" w:rsidP="00B50486">
      <w:pPr>
        <w:ind w:left="1440"/>
        <w:jc w:val="both"/>
        <w:rPr>
          <w:rFonts w:ascii="Arial" w:hAnsi="Arial" w:cs="Arial"/>
        </w:rPr>
      </w:pPr>
    </w:p>
    <w:p w14:paraId="5F6C5BFD" w14:textId="77777777" w:rsidR="005214B0" w:rsidRDefault="00AC4479" w:rsidP="005214B0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proofErr w:type="spellStart"/>
      <w:r w:rsidR="00C87FEA">
        <w:rPr>
          <w:rFonts w:ascii="Arial" w:hAnsi="Arial" w:cs="Arial"/>
        </w:rPr>
        <w:t>admin</w:t>
      </w:r>
      <w:r w:rsidR="00657820">
        <w:rPr>
          <w:rFonts w:ascii="Arial" w:hAnsi="Arial" w:cs="Arial"/>
        </w:rPr>
        <w:t>.php</w:t>
      </w:r>
      <w:proofErr w:type="spellEnd"/>
      <w:r w:rsidR="00657820">
        <w:rPr>
          <w:rFonts w:ascii="Arial" w:hAnsi="Arial" w:cs="Arial"/>
        </w:rPr>
        <w:t xml:space="preserve"> </w:t>
      </w:r>
      <w:r w:rsidR="001006CA">
        <w:rPr>
          <w:rFonts w:ascii="Arial" w:hAnsi="Arial" w:cs="Arial"/>
        </w:rPr>
        <w:t xml:space="preserve">create a link where can </w:t>
      </w:r>
      <w:r>
        <w:rPr>
          <w:rFonts w:ascii="Arial" w:hAnsi="Arial" w:cs="Arial"/>
        </w:rPr>
        <w:t>show all the records of the database</w:t>
      </w:r>
      <w:r w:rsidR="001006CA">
        <w:rPr>
          <w:rFonts w:ascii="Arial" w:hAnsi="Arial" w:cs="Arial"/>
        </w:rPr>
        <w:t>. Please see the example below</w:t>
      </w:r>
    </w:p>
    <w:p w14:paraId="23699FD2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3966D5DB" w14:textId="024D8557" w:rsidR="005214B0" w:rsidRDefault="005214B0" w:rsidP="005214B0">
      <w:p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Example (</w:t>
      </w:r>
      <w:proofErr w:type="spellStart"/>
      <w:r w:rsidRPr="005214B0">
        <w:rPr>
          <w:rFonts w:ascii="Arial" w:hAnsi="Arial" w:cs="Arial"/>
        </w:rPr>
        <w:t>admin.php</w:t>
      </w:r>
      <w:proofErr w:type="spellEnd"/>
      <w:r w:rsidRPr="005214B0">
        <w:rPr>
          <w:rFonts w:ascii="Arial" w:hAnsi="Arial" w:cs="Arial"/>
        </w:rPr>
        <w:t>)</w:t>
      </w:r>
    </w:p>
    <w:p w14:paraId="7300FF3E" w14:textId="084CE6EA" w:rsidR="00837B56" w:rsidRDefault="00837B56" w:rsidP="005214B0">
      <w:pPr>
        <w:ind w:left="1440"/>
        <w:jc w:val="both"/>
        <w:rPr>
          <w:rFonts w:ascii="Arial" w:hAnsi="Arial" w:cs="Arial"/>
        </w:rPr>
      </w:pPr>
    </w:p>
    <w:p w14:paraId="09434D18" w14:textId="6F2046F1" w:rsidR="00837B56" w:rsidRDefault="00511CDF" w:rsidP="005214B0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4E88C2" wp14:editId="2F51A027">
            <wp:extent cx="4820323" cy="5611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34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FF2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49CD631E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 xml:space="preserve">Note: click the View Records link to proceed </w:t>
      </w:r>
      <w:proofErr w:type="spellStart"/>
      <w:r w:rsidRPr="005214B0">
        <w:rPr>
          <w:rFonts w:ascii="Arial" w:hAnsi="Arial" w:cs="Arial"/>
        </w:rPr>
        <w:t>viewusers.php</w:t>
      </w:r>
      <w:proofErr w:type="spellEnd"/>
    </w:p>
    <w:p w14:paraId="764FC6C6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5B83F11D" w14:textId="741A316A" w:rsidR="005214B0" w:rsidRDefault="005214B0" w:rsidP="005214B0">
      <w:p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Example (</w:t>
      </w:r>
      <w:proofErr w:type="spellStart"/>
      <w:r w:rsidRPr="005214B0">
        <w:rPr>
          <w:rFonts w:ascii="Arial" w:hAnsi="Arial" w:cs="Arial"/>
        </w:rPr>
        <w:t>viewusers.php</w:t>
      </w:r>
      <w:proofErr w:type="spellEnd"/>
      <w:r w:rsidRPr="005214B0">
        <w:rPr>
          <w:rFonts w:ascii="Arial" w:hAnsi="Arial" w:cs="Arial"/>
        </w:rPr>
        <w:t>)</w:t>
      </w:r>
    </w:p>
    <w:p w14:paraId="2BE6ADEA" w14:textId="65CA9A44" w:rsidR="00A9605F" w:rsidRDefault="00A9605F" w:rsidP="005214B0">
      <w:pPr>
        <w:ind w:left="1440"/>
        <w:jc w:val="both"/>
        <w:rPr>
          <w:rFonts w:ascii="Arial" w:hAnsi="Arial" w:cs="Arial"/>
        </w:rPr>
      </w:pPr>
    </w:p>
    <w:p w14:paraId="288D20CF" w14:textId="62CEA817" w:rsidR="00837B56" w:rsidRDefault="00837B56" w:rsidP="005214B0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136475" wp14:editId="52FB0076">
            <wp:extent cx="4974985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31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99" cy="16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D344" w14:textId="6515BF2D" w:rsidR="00A9605F" w:rsidRDefault="00A9605F" w:rsidP="005214B0">
      <w:pPr>
        <w:ind w:left="1440"/>
        <w:jc w:val="both"/>
        <w:rPr>
          <w:rFonts w:ascii="Arial" w:hAnsi="Arial" w:cs="Arial"/>
        </w:rPr>
      </w:pPr>
    </w:p>
    <w:p w14:paraId="0E541BB5" w14:textId="3B22D273" w:rsidR="00A9605F" w:rsidRDefault="00594BEB" w:rsidP="005214B0">
      <w:pPr>
        <w:ind w:left="144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7E30A" wp14:editId="7B1866B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05F">
        <w:rPr>
          <w:rFonts w:ascii="Arial" w:hAnsi="Arial" w:cs="Arial"/>
        </w:rPr>
        <w:t xml:space="preserve">Note: Back link will go back to </w:t>
      </w:r>
      <w:proofErr w:type="spellStart"/>
      <w:r w:rsidR="00A9605F">
        <w:rPr>
          <w:rFonts w:ascii="Arial" w:hAnsi="Arial" w:cs="Arial"/>
        </w:rPr>
        <w:t>admin.php</w:t>
      </w:r>
      <w:proofErr w:type="spellEnd"/>
    </w:p>
    <w:p w14:paraId="61BC4291" w14:textId="328FE348" w:rsidR="00594BEB" w:rsidRDefault="00594BEB" w:rsidP="005214B0">
      <w:pPr>
        <w:ind w:left="1440"/>
        <w:jc w:val="both"/>
        <w:rPr>
          <w:rFonts w:ascii="Arial" w:hAnsi="Arial" w:cs="Arial"/>
        </w:rPr>
      </w:pPr>
    </w:p>
    <w:p w14:paraId="14A47C6A" w14:textId="25D36DAA" w:rsidR="00594BEB" w:rsidRPr="005214B0" w:rsidRDefault="00594BEB" w:rsidP="00594BEB">
      <w:pPr>
        <w:ind w:left="1440"/>
        <w:rPr>
          <w:rFonts w:ascii="Arial" w:hAnsi="Arial" w:cs="Arial"/>
        </w:rPr>
      </w:pPr>
    </w:p>
    <w:p w14:paraId="1184E974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6458A982" w14:textId="77777777" w:rsidR="005214B0" w:rsidRDefault="005214B0" w:rsidP="005214B0">
      <w:pPr>
        <w:pStyle w:val="ListParagraph"/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Create file function to upload image for the admin/user</w:t>
      </w:r>
    </w:p>
    <w:p w14:paraId="48B014F6" w14:textId="7BA8591E" w:rsidR="00511CDF" w:rsidRPr="00511CDF" w:rsidRDefault="005214B0" w:rsidP="00511CDF">
      <w:pPr>
        <w:pStyle w:val="ListParagraph"/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See the example below:</w:t>
      </w:r>
    </w:p>
    <w:p w14:paraId="31D6CCB6" w14:textId="14F40E8C" w:rsidR="005214B0" w:rsidRPr="005214B0" w:rsidRDefault="005214B0" w:rsidP="005214B0">
      <w:pPr>
        <w:pStyle w:val="ListParagraph"/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Example (</w:t>
      </w:r>
      <w:proofErr w:type="spellStart"/>
      <w:r w:rsidRPr="005214B0">
        <w:rPr>
          <w:rFonts w:ascii="Arial" w:hAnsi="Arial" w:cs="Arial"/>
        </w:rPr>
        <w:t>user.php</w:t>
      </w:r>
      <w:proofErr w:type="spellEnd"/>
      <w:r w:rsidRPr="005214B0">
        <w:rPr>
          <w:rFonts w:ascii="Arial" w:hAnsi="Arial" w:cs="Arial"/>
        </w:rPr>
        <w:t>)</w:t>
      </w:r>
    </w:p>
    <w:p w14:paraId="2D3E44C0" w14:textId="4F571024" w:rsidR="00B50486" w:rsidRDefault="00511CDF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A1324DF" wp14:editId="578FBA57">
            <wp:extent cx="4054528" cy="43338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452C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20" cy="43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5B8" w14:textId="77777777" w:rsidR="00511CDF" w:rsidRDefault="00511CDF" w:rsidP="00802B9A">
      <w:pPr>
        <w:ind w:left="1440"/>
        <w:jc w:val="both"/>
        <w:rPr>
          <w:rFonts w:ascii="Arial" w:hAnsi="Arial" w:cs="Arial"/>
        </w:rPr>
      </w:pPr>
    </w:p>
    <w:p w14:paraId="4465CC56" w14:textId="77777777" w:rsidR="00511CDF" w:rsidRDefault="00511CDF" w:rsidP="00802B9A">
      <w:pPr>
        <w:ind w:left="1440"/>
        <w:jc w:val="both"/>
        <w:rPr>
          <w:rFonts w:ascii="Arial" w:hAnsi="Arial" w:cs="Arial"/>
        </w:rPr>
      </w:pPr>
    </w:p>
    <w:p w14:paraId="0E48E935" w14:textId="77319674" w:rsidR="00837B56" w:rsidRDefault="00837B56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Example(</w:t>
      </w:r>
      <w:proofErr w:type="spellStart"/>
      <w:r>
        <w:rPr>
          <w:rFonts w:ascii="Arial" w:hAnsi="Arial" w:cs="Arial"/>
        </w:rPr>
        <w:t>admin.php</w:t>
      </w:r>
      <w:proofErr w:type="spellEnd"/>
      <w:r>
        <w:rPr>
          <w:rFonts w:ascii="Arial" w:hAnsi="Arial" w:cs="Arial"/>
        </w:rPr>
        <w:t>)</w:t>
      </w:r>
    </w:p>
    <w:p w14:paraId="647DE585" w14:textId="77777777" w:rsidR="00837B56" w:rsidRDefault="00837B56" w:rsidP="00802B9A">
      <w:pPr>
        <w:ind w:left="1440"/>
        <w:jc w:val="both"/>
        <w:rPr>
          <w:rFonts w:ascii="Arial" w:hAnsi="Arial" w:cs="Arial"/>
        </w:rPr>
      </w:pPr>
    </w:p>
    <w:p w14:paraId="4CB2C787" w14:textId="3BA3EE9E" w:rsidR="00837B56" w:rsidRDefault="00511CDF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B06058F" wp14:editId="2D7A2C67">
            <wp:extent cx="4336867" cy="50482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34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20" cy="50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6C4" w14:textId="7456F273" w:rsidR="00AC4479" w:rsidRPr="00AC4479" w:rsidRDefault="00802B9A" w:rsidP="00AC4479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you</w:t>
      </w:r>
      <w:r w:rsidR="00CE107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database from XAMPP.</w:t>
      </w:r>
    </w:p>
    <w:p w14:paraId="33F44C20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</w:p>
    <w:p w14:paraId="07D19364" w14:textId="77777777" w:rsidR="00C2760D" w:rsidRPr="00433D7B" w:rsidRDefault="00C2760D" w:rsidP="00C2760D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  <w:r w:rsidRPr="00433D7B">
        <w:rPr>
          <w:rFonts w:ascii="Arial Narrow" w:hAnsi="Arial Narrow"/>
          <w:b/>
          <w:i/>
          <w:iCs/>
          <w:color w:val="FF0000"/>
          <w:lang w:eastAsia="ar-SA"/>
        </w:rPr>
        <w:t xml:space="preserve">Snip and paste your source codes here.  Snip it directly from the IDE so that colors of the codes are preserved for readability.  Include additional pages if necessary.  </w:t>
      </w:r>
    </w:p>
    <w:p w14:paraId="68EC1FB4" w14:textId="77777777" w:rsidR="00C2760D" w:rsidRDefault="00C2760D" w:rsidP="000377AC">
      <w:pPr>
        <w:jc w:val="both"/>
        <w:rPr>
          <w:rFonts w:ascii="Arial Narrow" w:hAnsi="Arial Narrow"/>
          <w:b/>
          <w:lang w:eastAsia="ar-SA"/>
        </w:rPr>
      </w:pPr>
    </w:p>
    <w:p w14:paraId="28B45820" w14:textId="68D5B0CA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VII. QUESTION AND ANSWER</w:t>
      </w:r>
    </w:p>
    <w:p w14:paraId="29A58EEE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</w:p>
    <w:p w14:paraId="0498694A" w14:textId="53A7AB9B" w:rsidR="007D2CB5" w:rsidRDefault="007D2CB5" w:rsidP="007D2CB5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/>
          <w:lang w:eastAsia="ar-SA"/>
        </w:rPr>
      </w:pPr>
      <w:r w:rsidRPr="006E53D8">
        <w:rPr>
          <w:rFonts w:ascii="Arial Narrow" w:hAnsi="Arial Narrow"/>
          <w:b/>
          <w:lang w:eastAsia="ar-SA"/>
        </w:rPr>
        <w:t>What are the steps to connect a database?</w:t>
      </w:r>
    </w:p>
    <w:p w14:paraId="626F2AE7" w14:textId="53D3402D" w:rsid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6A51DD6E" w14:textId="39EDFFEB" w:rsidR="006E53D8" w:rsidRPr="006E53D8" w:rsidRDefault="006E53D8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6E53D8">
        <w:rPr>
          <w:rFonts w:ascii="Arial Narrow" w:hAnsi="Arial Narrow"/>
          <w:bCs/>
          <w:lang w:eastAsia="ar-SA"/>
        </w:rPr>
        <w:t xml:space="preserve">The first step in connecting to a database is to first make sure that you have the </w:t>
      </w:r>
      <w:r>
        <w:rPr>
          <w:rFonts w:ascii="Arial Narrow" w:hAnsi="Arial Narrow"/>
          <w:bCs/>
          <w:lang w:eastAsia="ar-SA"/>
        </w:rPr>
        <w:t xml:space="preserve">MySQL turned on in the </w:t>
      </w:r>
      <w:proofErr w:type="spellStart"/>
      <w:r>
        <w:rPr>
          <w:rFonts w:ascii="Arial Narrow" w:hAnsi="Arial Narrow"/>
          <w:bCs/>
          <w:lang w:eastAsia="ar-SA"/>
        </w:rPr>
        <w:t>xampp</w:t>
      </w:r>
      <w:proofErr w:type="spellEnd"/>
      <w:r>
        <w:rPr>
          <w:rFonts w:ascii="Arial Narrow" w:hAnsi="Arial Narrow"/>
          <w:bCs/>
          <w:lang w:eastAsia="ar-SA"/>
        </w:rPr>
        <w:t xml:space="preserve"> and to make sure that you are able to access your phpMyAdmin on localhost. Next would be connecting your website into the database by </w:t>
      </w:r>
      <w:proofErr w:type="spellStart"/>
      <w:r>
        <w:rPr>
          <w:rFonts w:ascii="Arial Narrow" w:hAnsi="Arial Narrow"/>
          <w:bCs/>
          <w:lang w:eastAsia="ar-SA"/>
        </w:rPr>
        <w:t>mysqli_connect</w:t>
      </w:r>
      <w:proofErr w:type="spellEnd"/>
      <w:r>
        <w:rPr>
          <w:rFonts w:ascii="Arial Narrow" w:hAnsi="Arial Narrow"/>
          <w:bCs/>
          <w:lang w:eastAsia="ar-SA"/>
        </w:rPr>
        <w:t xml:space="preserve"> with the parameters of your credentials. After that you are now freely able to access, modify, chance or add tables, databases and information.</w:t>
      </w:r>
    </w:p>
    <w:p w14:paraId="3CFF43BD" w14:textId="77777777" w:rsidR="006E53D8" w:rsidRP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7551B38C" w14:textId="27D6750A" w:rsidR="007D2CB5" w:rsidRDefault="007D2CB5" w:rsidP="000377AC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/>
          <w:lang w:eastAsia="ar-SA"/>
        </w:rPr>
      </w:pPr>
      <w:r w:rsidRPr="006E53D8">
        <w:rPr>
          <w:rFonts w:ascii="Arial Narrow" w:hAnsi="Arial Narrow"/>
          <w:b/>
          <w:lang w:eastAsia="ar-SA"/>
        </w:rPr>
        <w:t>Give the MySQL command</w:t>
      </w:r>
      <w:r w:rsidR="00A90DA1" w:rsidRPr="006E53D8">
        <w:rPr>
          <w:rFonts w:ascii="Arial Narrow" w:hAnsi="Arial Narrow"/>
          <w:b/>
          <w:lang w:eastAsia="ar-SA"/>
        </w:rPr>
        <w:t xml:space="preserve"> that you used in </w:t>
      </w:r>
      <w:r w:rsidR="0098088D" w:rsidRPr="006E53D8">
        <w:rPr>
          <w:rFonts w:ascii="Arial Narrow" w:hAnsi="Arial Narrow"/>
          <w:b/>
          <w:lang w:eastAsia="ar-SA"/>
        </w:rPr>
        <w:t>your</w:t>
      </w:r>
      <w:r w:rsidR="00A90DA1" w:rsidRPr="006E53D8">
        <w:rPr>
          <w:rFonts w:ascii="Arial Narrow" w:hAnsi="Arial Narrow"/>
          <w:b/>
          <w:lang w:eastAsia="ar-SA"/>
        </w:rPr>
        <w:t xml:space="preserve"> webpage</w:t>
      </w:r>
      <w:r w:rsidRPr="006E53D8">
        <w:rPr>
          <w:rFonts w:ascii="Arial Narrow" w:hAnsi="Arial Narrow"/>
          <w:b/>
          <w:lang w:eastAsia="ar-SA"/>
        </w:rPr>
        <w:t xml:space="preserve"> and describe each</w:t>
      </w:r>
    </w:p>
    <w:p w14:paraId="6954D021" w14:textId="01436793" w:rsid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11E9103A" w14:textId="363C8A72" w:rsidR="00965B84" w:rsidRDefault="00965B84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FOR REGISTRATION (Act7_1.php)</w:t>
      </w:r>
    </w:p>
    <w:p w14:paraId="1A1155F8" w14:textId="24AB8C85" w:rsidR="006E53D8" w:rsidRPr="00965B84" w:rsidRDefault="00965B84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965B84">
        <w:rPr>
          <w:rFonts w:ascii="Arial Narrow" w:hAnsi="Arial Narrow"/>
          <w:bCs/>
          <w:lang w:eastAsia="ar-SA"/>
        </w:rPr>
        <w:t xml:space="preserve">$query = "INSERT INTO register (email, username, password, </w:t>
      </w:r>
      <w:proofErr w:type="spellStart"/>
      <w:r w:rsidRPr="00965B84">
        <w:rPr>
          <w:rFonts w:ascii="Arial Narrow" w:hAnsi="Arial Narrow"/>
          <w:bCs/>
          <w:lang w:eastAsia="ar-SA"/>
        </w:rPr>
        <w:t>userlevel</w:t>
      </w:r>
      <w:proofErr w:type="spellEnd"/>
      <w:r w:rsidRPr="00965B84">
        <w:rPr>
          <w:rFonts w:ascii="Arial Narrow" w:hAnsi="Arial Narrow"/>
          <w:bCs/>
          <w:lang w:eastAsia="ar-SA"/>
        </w:rPr>
        <w:t>, status) VALUES ('$email','$username','$password','$</w:t>
      </w:r>
      <w:proofErr w:type="spellStart"/>
      <w:r w:rsidRPr="00965B84">
        <w:rPr>
          <w:rFonts w:ascii="Arial Narrow" w:hAnsi="Arial Narrow"/>
          <w:bCs/>
          <w:lang w:eastAsia="ar-SA"/>
        </w:rPr>
        <w:t>userlevel</w:t>
      </w:r>
      <w:proofErr w:type="spellEnd"/>
      <w:r w:rsidRPr="00965B84">
        <w:rPr>
          <w:rFonts w:ascii="Arial Narrow" w:hAnsi="Arial Narrow"/>
          <w:bCs/>
          <w:lang w:eastAsia="ar-SA"/>
        </w:rPr>
        <w:t>','$status')";</w:t>
      </w:r>
    </w:p>
    <w:p w14:paraId="6DC7210A" w14:textId="37AF40CE" w:rsidR="00965B84" w:rsidRDefault="00965B84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5955E0C6" w14:textId="44DE4CC6" w:rsidR="00965B84" w:rsidRDefault="00965B84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FOR CHANGING PASSWORD BOTH USER AND ADMIN (</w:t>
      </w:r>
      <w:proofErr w:type="spellStart"/>
      <w:r>
        <w:rPr>
          <w:rFonts w:ascii="Arial Narrow" w:hAnsi="Arial Narrow"/>
          <w:b/>
          <w:lang w:eastAsia="ar-SA"/>
        </w:rPr>
        <w:t>user.php</w:t>
      </w:r>
      <w:proofErr w:type="spellEnd"/>
      <w:r>
        <w:rPr>
          <w:rFonts w:ascii="Arial Narrow" w:hAnsi="Arial Narrow"/>
          <w:b/>
          <w:lang w:eastAsia="ar-SA"/>
        </w:rPr>
        <w:t xml:space="preserve"> and </w:t>
      </w:r>
      <w:proofErr w:type="spellStart"/>
      <w:r>
        <w:rPr>
          <w:rFonts w:ascii="Arial Narrow" w:hAnsi="Arial Narrow"/>
          <w:b/>
          <w:lang w:eastAsia="ar-SA"/>
        </w:rPr>
        <w:t>admin.php</w:t>
      </w:r>
      <w:proofErr w:type="spellEnd"/>
      <w:r>
        <w:rPr>
          <w:rFonts w:ascii="Arial Narrow" w:hAnsi="Arial Narrow"/>
          <w:b/>
          <w:lang w:eastAsia="ar-SA"/>
        </w:rPr>
        <w:t>)</w:t>
      </w:r>
    </w:p>
    <w:p w14:paraId="1F342837" w14:textId="60A27D43" w:rsidR="00965B84" w:rsidRDefault="00965B84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965B84">
        <w:rPr>
          <w:rFonts w:ascii="Arial Narrow" w:hAnsi="Arial Narrow"/>
          <w:bCs/>
          <w:lang w:eastAsia="ar-SA"/>
        </w:rPr>
        <w:t>$</w:t>
      </w:r>
      <w:proofErr w:type="spellStart"/>
      <w:r w:rsidRPr="00965B84">
        <w:rPr>
          <w:rFonts w:ascii="Arial Narrow" w:hAnsi="Arial Narrow"/>
          <w:bCs/>
          <w:lang w:eastAsia="ar-SA"/>
        </w:rPr>
        <w:t>sql</w:t>
      </w:r>
      <w:proofErr w:type="spellEnd"/>
      <w:r w:rsidRPr="00965B84">
        <w:rPr>
          <w:rFonts w:ascii="Arial Narrow" w:hAnsi="Arial Narrow"/>
          <w:bCs/>
          <w:lang w:eastAsia="ar-SA"/>
        </w:rPr>
        <w:t xml:space="preserve"> = "UPDATE register SET password='$</w:t>
      </w:r>
      <w:proofErr w:type="spellStart"/>
      <w:r w:rsidRPr="00965B84">
        <w:rPr>
          <w:rFonts w:ascii="Arial Narrow" w:hAnsi="Arial Narrow"/>
          <w:bCs/>
          <w:lang w:eastAsia="ar-SA"/>
        </w:rPr>
        <w:t>newPass</w:t>
      </w:r>
      <w:proofErr w:type="spellEnd"/>
      <w:r w:rsidRPr="00965B84">
        <w:rPr>
          <w:rFonts w:ascii="Arial Narrow" w:hAnsi="Arial Narrow"/>
          <w:bCs/>
          <w:lang w:eastAsia="ar-SA"/>
        </w:rPr>
        <w:t>' WHERE username='$username'";</w:t>
      </w:r>
    </w:p>
    <w:p w14:paraId="54AC5E56" w14:textId="73ABF1C4" w:rsidR="00965B84" w:rsidRDefault="00965B84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</w:p>
    <w:p w14:paraId="2666D4F4" w14:textId="23D1DE88" w:rsidR="00965B84" w:rsidRDefault="00965B84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FOR DISPLAYING IN VIEW RECORDS (</w:t>
      </w:r>
      <w:proofErr w:type="spellStart"/>
      <w:r>
        <w:rPr>
          <w:rFonts w:ascii="Arial Narrow" w:hAnsi="Arial Narrow"/>
          <w:b/>
          <w:lang w:eastAsia="ar-SA"/>
        </w:rPr>
        <w:t>viewusers.php</w:t>
      </w:r>
      <w:proofErr w:type="spellEnd"/>
      <w:r>
        <w:rPr>
          <w:rFonts w:ascii="Arial Narrow" w:hAnsi="Arial Narrow"/>
          <w:b/>
          <w:lang w:eastAsia="ar-SA"/>
        </w:rPr>
        <w:t>)</w:t>
      </w:r>
    </w:p>
    <w:p w14:paraId="066063F5" w14:textId="4AB35534" w:rsidR="00965B84" w:rsidRDefault="00965B84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965B84">
        <w:rPr>
          <w:rFonts w:ascii="Arial Narrow" w:hAnsi="Arial Narrow"/>
          <w:bCs/>
          <w:lang w:eastAsia="ar-SA"/>
        </w:rPr>
        <w:t>$query = "SELECT * FROM register";</w:t>
      </w:r>
    </w:p>
    <w:p w14:paraId="5CD88115" w14:textId="78DCF09F" w:rsidR="00C53AEA" w:rsidRDefault="00C53AEA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</w:p>
    <w:p w14:paraId="4F07F67A" w14:textId="4AE42DD2" w:rsidR="00C53AEA" w:rsidRDefault="00C53AEA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FOR INSERTING PHOTOS INTO THE DATABSE (</w:t>
      </w:r>
      <w:proofErr w:type="spellStart"/>
      <w:r>
        <w:rPr>
          <w:rFonts w:ascii="Arial Narrow" w:hAnsi="Arial Narrow"/>
          <w:b/>
          <w:lang w:eastAsia="ar-SA"/>
        </w:rPr>
        <w:t>user.php</w:t>
      </w:r>
      <w:proofErr w:type="spellEnd"/>
      <w:r>
        <w:rPr>
          <w:rFonts w:ascii="Arial Narrow" w:hAnsi="Arial Narrow"/>
          <w:b/>
          <w:lang w:eastAsia="ar-SA"/>
        </w:rPr>
        <w:t xml:space="preserve"> and </w:t>
      </w:r>
      <w:proofErr w:type="spellStart"/>
      <w:r>
        <w:rPr>
          <w:rFonts w:ascii="Arial Narrow" w:hAnsi="Arial Narrow"/>
          <w:b/>
          <w:lang w:eastAsia="ar-SA"/>
        </w:rPr>
        <w:t>admin.php</w:t>
      </w:r>
      <w:proofErr w:type="spellEnd"/>
      <w:r>
        <w:rPr>
          <w:rFonts w:ascii="Arial Narrow" w:hAnsi="Arial Narrow"/>
          <w:b/>
          <w:lang w:eastAsia="ar-SA"/>
        </w:rPr>
        <w:t>)</w:t>
      </w:r>
    </w:p>
    <w:p w14:paraId="2EBEC14F" w14:textId="1137FADD" w:rsidR="00C53AEA" w:rsidRDefault="00C53AEA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C53AEA">
        <w:rPr>
          <w:rFonts w:ascii="Arial Narrow" w:hAnsi="Arial Narrow"/>
          <w:bCs/>
          <w:lang w:eastAsia="ar-SA"/>
        </w:rPr>
        <w:t>$</w:t>
      </w:r>
      <w:proofErr w:type="spellStart"/>
      <w:r w:rsidRPr="00C53AEA">
        <w:rPr>
          <w:rFonts w:ascii="Arial Narrow" w:hAnsi="Arial Narrow"/>
          <w:bCs/>
          <w:lang w:eastAsia="ar-SA"/>
        </w:rPr>
        <w:t>sql</w:t>
      </w:r>
      <w:proofErr w:type="spellEnd"/>
      <w:r w:rsidRPr="00C53AEA">
        <w:rPr>
          <w:rFonts w:ascii="Arial Narrow" w:hAnsi="Arial Narrow"/>
          <w:bCs/>
          <w:lang w:eastAsia="ar-SA"/>
        </w:rPr>
        <w:t xml:space="preserve"> = "UPDATE register SET image = '$filename' WHERE username='$username'";</w:t>
      </w:r>
    </w:p>
    <w:p w14:paraId="2B9FBC30" w14:textId="2A03575A" w:rsidR="00C53AEA" w:rsidRDefault="00C53AEA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</w:p>
    <w:p w14:paraId="5D3AF056" w14:textId="1C2B8A40" w:rsidR="00C53AEA" w:rsidRDefault="00C53AEA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FOR SELECTING PHOTOS IN THE DATASE (</w:t>
      </w:r>
      <w:proofErr w:type="spellStart"/>
      <w:r>
        <w:rPr>
          <w:rFonts w:ascii="Arial Narrow" w:hAnsi="Arial Narrow"/>
          <w:b/>
          <w:lang w:eastAsia="ar-SA"/>
        </w:rPr>
        <w:t>user.php</w:t>
      </w:r>
      <w:proofErr w:type="spellEnd"/>
      <w:r>
        <w:rPr>
          <w:rFonts w:ascii="Arial Narrow" w:hAnsi="Arial Narrow"/>
          <w:b/>
          <w:lang w:eastAsia="ar-SA"/>
        </w:rPr>
        <w:t xml:space="preserve"> and </w:t>
      </w:r>
      <w:proofErr w:type="spellStart"/>
      <w:r>
        <w:rPr>
          <w:rFonts w:ascii="Arial Narrow" w:hAnsi="Arial Narrow"/>
          <w:b/>
          <w:lang w:eastAsia="ar-SA"/>
        </w:rPr>
        <w:t>admin.php</w:t>
      </w:r>
      <w:proofErr w:type="spellEnd"/>
      <w:r>
        <w:rPr>
          <w:rFonts w:ascii="Arial Narrow" w:hAnsi="Arial Narrow"/>
          <w:b/>
          <w:lang w:eastAsia="ar-SA"/>
        </w:rPr>
        <w:t>)</w:t>
      </w:r>
    </w:p>
    <w:p w14:paraId="4D637EA2" w14:textId="6F9C8BB1" w:rsidR="00C53AEA" w:rsidRPr="00C53AEA" w:rsidRDefault="00C53AEA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C53AEA">
        <w:rPr>
          <w:rFonts w:ascii="Arial Narrow" w:hAnsi="Arial Narrow"/>
          <w:bCs/>
          <w:lang w:eastAsia="ar-SA"/>
        </w:rPr>
        <w:t>$sql1 = "SELECT image FROM register WHERE username='$username'";</w:t>
      </w:r>
    </w:p>
    <w:p w14:paraId="1370216F" w14:textId="77777777" w:rsidR="006E53D8" w:rsidRP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72973D5D" w14:textId="4FBF6BD3" w:rsidR="007D2CB5" w:rsidRDefault="007D2CB5" w:rsidP="000377AC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/>
          <w:lang w:eastAsia="ar-SA"/>
        </w:rPr>
      </w:pPr>
      <w:r w:rsidRPr="006E53D8">
        <w:rPr>
          <w:rFonts w:ascii="Arial Narrow" w:hAnsi="Arial Narrow"/>
          <w:b/>
          <w:lang w:eastAsia="ar-SA"/>
        </w:rPr>
        <w:t>What is the importance of file functions</w:t>
      </w:r>
      <w:r w:rsidR="0098088D" w:rsidRPr="006E53D8">
        <w:rPr>
          <w:rFonts w:ascii="Arial Narrow" w:hAnsi="Arial Narrow"/>
          <w:b/>
          <w:lang w:eastAsia="ar-SA"/>
        </w:rPr>
        <w:t>?</w:t>
      </w:r>
    </w:p>
    <w:p w14:paraId="7D9868F2" w14:textId="7A7FB75B" w:rsid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10AA07DC" w14:textId="237CEF84" w:rsidR="006E53D8" w:rsidRPr="006E53D8" w:rsidRDefault="006E53D8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 xml:space="preserve">The importance of file functions is that it is a resource for storing information on a computer. Files are usually used to store configuration settings of a program, simple data such as contact names or crucial </w:t>
      </w:r>
      <w:proofErr w:type="spellStart"/>
      <w:r>
        <w:rPr>
          <w:rFonts w:ascii="Arial Narrow" w:hAnsi="Arial Narrow"/>
          <w:bCs/>
          <w:lang w:eastAsia="ar-SA"/>
        </w:rPr>
        <w:t>informations</w:t>
      </w:r>
      <w:proofErr w:type="spellEnd"/>
      <w:r>
        <w:rPr>
          <w:rFonts w:ascii="Arial Narrow" w:hAnsi="Arial Narrow"/>
          <w:bCs/>
          <w:lang w:eastAsia="ar-SA"/>
        </w:rPr>
        <w:t>, images, pictures, photos and etc. File functions allows us to be able to properly use and implement it into our database</w:t>
      </w:r>
      <w:r w:rsidR="00DB69D7">
        <w:rPr>
          <w:rFonts w:ascii="Arial Narrow" w:hAnsi="Arial Narrow"/>
          <w:bCs/>
          <w:lang w:eastAsia="ar-SA"/>
        </w:rPr>
        <w:t>.</w:t>
      </w:r>
    </w:p>
    <w:p w14:paraId="0621A568" w14:textId="77777777" w:rsidR="006E53D8" w:rsidRP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10D9491E" w14:textId="65FC48AE" w:rsidR="007D2CB5" w:rsidRDefault="002E10FF" w:rsidP="000377AC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/>
          <w:lang w:eastAsia="ar-SA"/>
        </w:rPr>
      </w:pPr>
      <w:r w:rsidRPr="006E53D8">
        <w:rPr>
          <w:rFonts w:ascii="Arial Narrow" w:hAnsi="Arial Narrow"/>
          <w:b/>
          <w:lang w:eastAsia="ar-SA"/>
        </w:rPr>
        <w:t xml:space="preserve">What are the different </w:t>
      </w:r>
      <w:r w:rsidR="000357CD" w:rsidRPr="006E53D8">
        <w:rPr>
          <w:rFonts w:ascii="Arial Narrow" w:hAnsi="Arial Narrow"/>
          <w:b/>
          <w:lang w:eastAsia="ar-SA"/>
        </w:rPr>
        <w:t>file functions</w:t>
      </w:r>
      <w:r w:rsidR="008711D7" w:rsidRPr="006E53D8">
        <w:rPr>
          <w:rFonts w:ascii="Arial Narrow" w:hAnsi="Arial Narrow"/>
          <w:b/>
          <w:lang w:eastAsia="ar-SA"/>
        </w:rPr>
        <w:t>?</w:t>
      </w:r>
    </w:p>
    <w:p w14:paraId="1A7D192C" w14:textId="4C3B7E48" w:rsidR="006E53D8" w:rsidRDefault="006E53D8" w:rsidP="006E53D8">
      <w:pPr>
        <w:pStyle w:val="ListParagraph"/>
        <w:jc w:val="both"/>
        <w:rPr>
          <w:rFonts w:ascii="Arial Narrow" w:hAnsi="Arial Narrow"/>
          <w:b/>
          <w:lang w:eastAsia="ar-SA"/>
        </w:rPr>
      </w:pPr>
    </w:p>
    <w:p w14:paraId="21686D12" w14:textId="1014AE77" w:rsidR="006E53D8" w:rsidRPr="006E53D8" w:rsidRDefault="006E53D8" w:rsidP="006E53D8">
      <w:pPr>
        <w:pStyle w:val="ListParagraph"/>
        <w:jc w:val="both"/>
        <w:rPr>
          <w:rFonts w:ascii="Arial Narrow" w:hAnsi="Arial Narrow"/>
          <w:bCs/>
          <w:lang w:eastAsia="ar-SA"/>
        </w:rPr>
      </w:pPr>
      <w:r w:rsidRPr="006E53D8">
        <w:rPr>
          <w:rFonts w:ascii="Arial Narrow" w:hAnsi="Arial Narrow"/>
          <w:bCs/>
          <w:lang w:eastAsia="ar-SA"/>
        </w:rPr>
        <w:t xml:space="preserve">There are lots of different file functions such as </w:t>
      </w:r>
      <w:proofErr w:type="gramStart"/>
      <w:r w:rsidRPr="006E53D8">
        <w:rPr>
          <w:rFonts w:ascii="Arial Narrow" w:hAnsi="Arial Narrow"/>
          <w:bCs/>
          <w:lang w:eastAsia="ar-SA"/>
        </w:rPr>
        <w:t>file(</w:t>
      </w:r>
      <w:proofErr w:type="gramEnd"/>
      <w:r w:rsidRPr="006E53D8">
        <w:rPr>
          <w:rFonts w:ascii="Arial Narrow" w:hAnsi="Arial Narrow"/>
          <w:bCs/>
          <w:lang w:eastAsia="ar-SA"/>
        </w:rPr>
        <w:t xml:space="preserve">), </w:t>
      </w:r>
      <w:proofErr w:type="spellStart"/>
      <w:r w:rsidRPr="006E53D8">
        <w:rPr>
          <w:rFonts w:ascii="Arial Narrow" w:hAnsi="Arial Narrow"/>
          <w:bCs/>
          <w:lang w:eastAsia="ar-SA"/>
        </w:rPr>
        <w:t>file_exists</w:t>
      </w:r>
      <w:proofErr w:type="spellEnd"/>
      <w:r w:rsidRPr="006E53D8">
        <w:rPr>
          <w:rFonts w:ascii="Arial Narrow" w:hAnsi="Arial Narrow"/>
          <w:bCs/>
          <w:lang w:eastAsia="ar-SA"/>
        </w:rPr>
        <w:t xml:space="preserve">(), filegroup(), filetype(), copy(), delete(), </w:t>
      </w:r>
      <w:proofErr w:type="spellStart"/>
      <w:r w:rsidRPr="006E53D8">
        <w:rPr>
          <w:rFonts w:ascii="Arial Narrow" w:hAnsi="Arial Narrow"/>
          <w:bCs/>
          <w:lang w:eastAsia="ar-SA"/>
        </w:rPr>
        <w:t>dirname</w:t>
      </w:r>
      <w:proofErr w:type="spellEnd"/>
      <w:r w:rsidRPr="006E53D8">
        <w:rPr>
          <w:rFonts w:ascii="Arial Narrow" w:hAnsi="Arial Narrow"/>
          <w:bCs/>
          <w:lang w:eastAsia="ar-SA"/>
        </w:rPr>
        <w:t xml:space="preserve">(), </w:t>
      </w:r>
      <w:proofErr w:type="spellStart"/>
      <w:r w:rsidRPr="006E53D8">
        <w:rPr>
          <w:rFonts w:ascii="Arial Narrow" w:hAnsi="Arial Narrow"/>
          <w:bCs/>
          <w:lang w:eastAsia="ar-SA"/>
        </w:rPr>
        <w:t>foeof</w:t>
      </w:r>
      <w:proofErr w:type="spellEnd"/>
      <w:r w:rsidRPr="006E53D8">
        <w:rPr>
          <w:rFonts w:ascii="Arial Narrow" w:hAnsi="Arial Narrow"/>
          <w:bCs/>
          <w:lang w:eastAsia="ar-SA"/>
        </w:rPr>
        <w:t xml:space="preserve">(), </w:t>
      </w:r>
      <w:proofErr w:type="spellStart"/>
      <w:r w:rsidRPr="006E53D8">
        <w:rPr>
          <w:rFonts w:ascii="Arial Narrow" w:hAnsi="Arial Narrow"/>
          <w:bCs/>
          <w:lang w:eastAsia="ar-SA"/>
        </w:rPr>
        <w:t>ffflush</w:t>
      </w:r>
      <w:proofErr w:type="spellEnd"/>
      <w:r w:rsidRPr="006E53D8">
        <w:rPr>
          <w:rFonts w:ascii="Arial Narrow" w:hAnsi="Arial Narrow"/>
          <w:bCs/>
          <w:lang w:eastAsia="ar-SA"/>
        </w:rPr>
        <w:t xml:space="preserve">(), </w:t>
      </w:r>
      <w:proofErr w:type="spellStart"/>
      <w:r w:rsidRPr="006E53D8">
        <w:rPr>
          <w:rFonts w:ascii="Arial Narrow" w:hAnsi="Arial Narrow"/>
          <w:bCs/>
          <w:lang w:eastAsia="ar-SA"/>
        </w:rPr>
        <w:t>fgets</w:t>
      </w:r>
      <w:proofErr w:type="spellEnd"/>
      <w:r w:rsidRPr="006E53D8">
        <w:rPr>
          <w:rFonts w:ascii="Arial Narrow" w:hAnsi="Arial Narrow"/>
          <w:bCs/>
          <w:lang w:eastAsia="ar-SA"/>
        </w:rPr>
        <w:t>() and many more.</w:t>
      </w:r>
    </w:p>
    <w:p w14:paraId="0B8ACB86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VIII. REFERENCES</w:t>
      </w:r>
    </w:p>
    <w:p w14:paraId="66AE7F96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</w:p>
    <w:p w14:paraId="183381BB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eastAsia="ar-SA"/>
        </w:rPr>
      </w:pPr>
      <w:hyperlink r:id="rId15" w:history="1">
        <w:r w:rsidR="007D2CB5">
          <w:rPr>
            <w:rStyle w:val="Hyperlink"/>
          </w:rPr>
          <w:t>https://www.w3schools.com/css/</w:t>
        </w:r>
      </w:hyperlink>
    </w:p>
    <w:p w14:paraId="0B04A566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bCs/>
          <w:lang w:eastAsia="ar-SA"/>
        </w:rPr>
      </w:pPr>
      <w:hyperlink r:id="rId16" w:history="1">
        <w:r w:rsidR="007D2CB5">
          <w:rPr>
            <w:rStyle w:val="Hyperlink"/>
          </w:rPr>
          <w:t>https://www.w3schools.com/html/</w:t>
        </w:r>
      </w:hyperlink>
    </w:p>
    <w:p w14:paraId="4C49F1F3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bCs/>
          <w:lang w:eastAsia="ar-SA"/>
        </w:rPr>
      </w:pPr>
      <w:hyperlink r:id="rId17" w:history="1">
        <w:r w:rsidR="007D2CB5">
          <w:rPr>
            <w:rStyle w:val="Hyperlink"/>
          </w:rPr>
          <w:t>https://www.w3schools.com/php/php_variables.asp</w:t>
        </w:r>
      </w:hyperlink>
    </w:p>
    <w:p w14:paraId="4BD3E473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18" w:history="1">
        <w:r w:rsidR="007D2CB5">
          <w:rPr>
            <w:rStyle w:val="Hyperlink"/>
          </w:rPr>
          <w:t>https://www.w3schools.com/php/php_mysql_intro.asp</w:t>
        </w:r>
      </w:hyperlink>
    </w:p>
    <w:p w14:paraId="1AEFDC35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19" w:history="1">
        <w:r w:rsidR="007D2CB5">
          <w:rPr>
            <w:rStyle w:val="Hyperlink"/>
          </w:rPr>
          <w:t>https://www.w3schools.com/php/php_mysql_connect.asp</w:t>
        </w:r>
      </w:hyperlink>
    </w:p>
    <w:p w14:paraId="7EDF9B37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0" w:history="1">
        <w:r w:rsidR="007D2CB5">
          <w:rPr>
            <w:rStyle w:val="Hyperlink"/>
          </w:rPr>
          <w:t>https://www.w3schools.com/php/php_mysql_create.asp</w:t>
        </w:r>
      </w:hyperlink>
    </w:p>
    <w:p w14:paraId="6352957F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1" w:history="1">
        <w:r w:rsidR="007D2CB5">
          <w:rPr>
            <w:rStyle w:val="Hyperlink"/>
          </w:rPr>
          <w:t>https://www.w3schools.com/php/php_mysql_create_table.asp</w:t>
        </w:r>
      </w:hyperlink>
    </w:p>
    <w:p w14:paraId="723E278A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2" w:history="1">
        <w:r w:rsidR="007D2CB5">
          <w:rPr>
            <w:rStyle w:val="Hyperlink"/>
          </w:rPr>
          <w:t>https://www.w3schools.com/php/php_mysql_insert.asp</w:t>
        </w:r>
      </w:hyperlink>
    </w:p>
    <w:p w14:paraId="557FC361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3" w:history="1">
        <w:r w:rsidR="007D2CB5">
          <w:rPr>
            <w:rStyle w:val="Hyperlink"/>
          </w:rPr>
          <w:t>https://www.w3schools.com/php/php_mysql_insert_multiple.asp</w:t>
        </w:r>
      </w:hyperlink>
    </w:p>
    <w:p w14:paraId="21774FF5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4" w:history="1">
        <w:r w:rsidR="007D2CB5">
          <w:rPr>
            <w:rStyle w:val="Hyperlink"/>
          </w:rPr>
          <w:t>https://www.w3schools.com/php/php_mysql_select.asp</w:t>
        </w:r>
      </w:hyperlink>
    </w:p>
    <w:p w14:paraId="79433D2C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5" w:history="1">
        <w:r w:rsidR="007D2CB5">
          <w:rPr>
            <w:rStyle w:val="Hyperlink"/>
          </w:rPr>
          <w:t>https://www.w3schools.com/php/php_mysql_select_where.asp</w:t>
        </w:r>
      </w:hyperlink>
    </w:p>
    <w:p w14:paraId="238EB2A7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6" w:history="1">
        <w:r w:rsidR="007D2CB5">
          <w:rPr>
            <w:rStyle w:val="Hyperlink"/>
          </w:rPr>
          <w:t>https://www.w3schools.com/php/php_mysql_select_orderby.asp</w:t>
        </w:r>
      </w:hyperlink>
    </w:p>
    <w:p w14:paraId="34687946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7" w:history="1">
        <w:r w:rsidR="007D2CB5">
          <w:rPr>
            <w:rStyle w:val="Hyperlink"/>
          </w:rPr>
          <w:t>https://www.w3schools.com/php/php_mysql_delete.asp</w:t>
        </w:r>
      </w:hyperlink>
    </w:p>
    <w:p w14:paraId="27014CA5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8" w:history="1">
        <w:r w:rsidR="007D2CB5">
          <w:rPr>
            <w:rStyle w:val="Hyperlink"/>
          </w:rPr>
          <w:t>https://www.w3schools.com/php/php_mysql_update.asp</w:t>
        </w:r>
      </w:hyperlink>
    </w:p>
    <w:p w14:paraId="77E62417" w14:textId="77777777" w:rsidR="007D2CB5" w:rsidRDefault="00F070C9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9" w:history="1">
        <w:r w:rsidR="007D2CB5">
          <w:rPr>
            <w:rStyle w:val="Hyperlink"/>
          </w:rPr>
          <w:t>https://skillforge.com/how-to-create-a-database-using-phpmyadmin-xampp/</w:t>
        </w:r>
      </w:hyperlink>
    </w:p>
    <w:p w14:paraId="4F618844" w14:textId="6F55B247" w:rsidR="000377AC" w:rsidRPr="0015314B" w:rsidRDefault="00F070C9" w:rsidP="000377AC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30" w:history="1">
        <w:r w:rsidR="00194AE6">
          <w:rPr>
            <w:rStyle w:val="Hyperlink"/>
          </w:rPr>
          <w:t>https://www.w3schools.com/php/php_file_upload.asp</w:t>
        </w:r>
      </w:hyperlink>
    </w:p>
    <w:p w14:paraId="258CE184" w14:textId="77777777" w:rsidR="000377AC" w:rsidRDefault="000377AC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177B75DB" w14:textId="07AF2EA3" w:rsidR="009B3824" w:rsidRDefault="009B3824" w:rsidP="0067093A">
      <w:pPr>
        <w:jc w:val="both"/>
        <w:rPr>
          <w:rFonts w:ascii="Arial Narrow" w:hAnsi="Arial Narrow"/>
          <w:b/>
          <w:lang w:eastAsia="ar-SA"/>
        </w:rPr>
      </w:pPr>
    </w:p>
    <w:p w14:paraId="01E11A03" w14:textId="13FC7499" w:rsidR="00530136" w:rsidRDefault="00530136" w:rsidP="00530136">
      <w:pPr>
        <w:jc w:val="both"/>
        <w:rPr>
          <w:rFonts w:ascii="Arial Narrow" w:hAnsi="Arial Narrow"/>
          <w:b/>
          <w:lang w:eastAsia="ar-SA"/>
        </w:rPr>
      </w:pPr>
    </w:p>
    <w:p w14:paraId="5711D40B" w14:textId="62008841" w:rsidR="00A01A41" w:rsidRDefault="00A01A41" w:rsidP="00530136">
      <w:pPr>
        <w:jc w:val="both"/>
        <w:rPr>
          <w:rFonts w:ascii="Arial Narrow" w:hAnsi="Arial Narrow"/>
          <w:b/>
          <w:lang w:eastAsia="ar-SA"/>
        </w:rPr>
      </w:pPr>
    </w:p>
    <w:p w14:paraId="497812C9" w14:textId="1E757573" w:rsidR="00A01A41" w:rsidRDefault="00A01A41" w:rsidP="00530136">
      <w:pPr>
        <w:jc w:val="both"/>
        <w:rPr>
          <w:rFonts w:ascii="Arial Narrow" w:hAnsi="Arial Narrow"/>
          <w:b/>
          <w:lang w:eastAsia="ar-SA"/>
        </w:rPr>
      </w:pPr>
    </w:p>
    <w:p w14:paraId="1B277ABF" w14:textId="5CBA8511" w:rsidR="00A01A41" w:rsidRDefault="00A01A41" w:rsidP="00530136">
      <w:pPr>
        <w:jc w:val="both"/>
        <w:rPr>
          <w:rFonts w:ascii="Arial Narrow" w:hAnsi="Arial Narrow"/>
          <w:lang w:eastAsia="ar-SA"/>
        </w:rPr>
      </w:pPr>
    </w:p>
    <w:p w14:paraId="7A8FC732" w14:textId="78D9CA30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03E4057E" w14:textId="0475D5CA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37974F98" w14:textId="77777777" w:rsidR="006E53D8" w:rsidRDefault="006E53D8" w:rsidP="00530136">
      <w:pPr>
        <w:jc w:val="both"/>
        <w:rPr>
          <w:rFonts w:ascii="Arial Narrow" w:hAnsi="Arial Narrow"/>
          <w:lang w:eastAsia="ar-SA"/>
        </w:rPr>
      </w:pPr>
    </w:p>
    <w:p w14:paraId="47D6665E" w14:textId="77777777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00520933" w14:textId="7A41EB50" w:rsidR="00530136" w:rsidRDefault="00530136" w:rsidP="00530136">
      <w:pPr>
        <w:rPr>
          <w:b/>
        </w:rPr>
      </w:pPr>
      <w:r>
        <w:rPr>
          <w:b/>
        </w:rPr>
        <w:t>Note: The following rubrics/metrics will be used to grade students’ output.</w:t>
      </w:r>
    </w:p>
    <w:p w14:paraId="6637A04C" w14:textId="77777777" w:rsidR="00530136" w:rsidRDefault="00530136" w:rsidP="00530136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816"/>
        <w:gridCol w:w="1858"/>
        <w:gridCol w:w="1858"/>
        <w:gridCol w:w="1877"/>
      </w:tblGrid>
      <w:tr w:rsidR="00530136" w:rsidRPr="000437E9" w14:paraId="57D60B30" w14:textId="77777777" w:rsidTr="00765CF8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7B58" w14:textId="77777777" w:rsidR="00530136" w:rsidRPr="00FD409A" w:rsidRDefault="00530136" w:rsidP="00765C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Program (10</w:t>
            </w:r>
            <w:r w:rsidRPr="00FD409A">
              <w:rPr>
                <w:b/>
                <w:sz w:val="22"/>
              </w:rPr>
              <w:t>0 pts.)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D13C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C4C9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32A2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1BA3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530136" w:rsidRPr="000437E9" w14:paraId="182BB938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1B83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Program execution 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39B9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Program executes correctly with n</w:t>
            </w:r>
            <w:r>
              <w:rPr>
                <w:sz w:val="22"/>
              </w:rPr>
              <w:t xml:space="preserve">o syntax or runtime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2C79" w14:textId="77777777" w:rsidR="00530136" w:rsidRPr="000437E9" w:rsidRDefault="00530136" w:rsidP="00765CF8">
            <w:pPr>
              <w:rPr>
                <w:sz w:val="22"/>
              </w:rPr>
            </w:pPr>
            <w:r>
              <w:rPr>
                <w:sz w:val="22"/>
              </w:rPr>
              <w:t>Program executes with less than 3 errors</w:t>
            </w:r>
            <w:r w:rsidRPr="000437E9">
              <w:rPr>
                <w:sz w:val="22"/>
              </w:rPr>
              <w:t> 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F59F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executes with </w:t>
            </w:r>
            <w:r>
              <w:rPr>
                <w:sz w:val="22"/>
              </w:rPr>
              <w:t xml:space="preserve">more than 3 </w:t>
            </w:r>
            <w:proofErr w:type="gramStart"/>
            <w:r>
              <w:rPr>
                <w:sz w:val="22"/>
              </w:rPr>
              <w:t xml:space="preserve">errors  </w:t>
            </w:r>
            <w:r w:rsidRPr="009F7127">
              <w:rPr>
                <w:b/>
                <w:sz w:val="22"/>
              </w:rPr>
              <w:t>(</w:t>
            </w:r>
            <w:proofErr w:type="gramEnd"/>
            <w:r w:rsidRPr="009F7127">
              <w:rPr>
                <w:b/>
                <w:sz w:val="22"/>
              </w:rPr>
              <w:t>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C287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does not execute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530136" w:rsidRPr="000437E9" w14:paraId="13335500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5CB4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Correct output</w:t>
            </w:r>
          </w:p>
          <w:p w14:paraId="5E8A4A8B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9893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correct output with no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36B1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minor errors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DE60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multiple errors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1B395" w14:textId="77777777" w:rsidR="00530136" w:rsidRPr="000437E9" w:rsidRDefault="00530136" w:rsidP="00765CF8">
            <w:pPr>
              <w:rPr>
                <w:sz w:val="22"/>
              </w:rPr>
            </w:pPr>
            <w:r>
              <w:rPr>
                <w:sz w:val="22"/>
              </w:rPr>
              <w:t xml:space="preserve">Output is incorrect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7F353D81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08A83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output</w:t>
            </w:r>
          </w:p>
          <w:p w14:paraId="33DE8F32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2F34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</w:t>
            </w:r>
            <w:r>
              <w:rPr>
                <w:sz w:val="22"/>
              </w:rPr>
              <w:t xml:space="preserve">m displays more than expected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C704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minimally expected output </w:t>
            </w:r>
            <w:r w:rsidRPr="0063312A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B84C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Program does not display the required output (</w:t>
            </w:r>
            <w:r w:rsidRPr="009F7127">
              <w:rPr>
                <w:b/>
                <w:sz w:val="22"/>
              </w:rPr>
              <w:t>6-7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D1F43" w14:textId="77777777" w:rsidR="00530136" w:rsidRPr="000437E9" w:rsidRDefault="00530136" w:rsidP="00765CF8">
            <w:pPr>
              <w:rPr>
                <w:sz w:val="22"/>
              </w:rPr>
            </w:pPr>
            <w:r>
              <w:rPr>
                <w:sz w:val="22"/>
              </w:rPr>
              <w:t xml:space="preserve">Output is poorly designed </w:t>
            </w:r>
            <w:r w:rsidRPr="009F7127">
              <w:rPr>
                <w:b/>
                <w:sz w:val="22"/>
              </w:rPr>
              <w:t>(5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0C3B81AC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7AD8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logic</w:t>
            </w:r>
          </w:p>
          <w:p w14:paraId="73C68968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4BED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is logically well designed </w:t>
            </w:r>
            <w:r w:rsidRPr="0063312A">
              <w:rPr>
                <w:b/>
                <w:sz w:val="22"/>
              </w:rPr>
              <w:t>(18-20</w:t>
            </w:r>
            <w:r>
              <w:rPr>
                <w:b/>
                <w:sz w:val="22"/>
              </w:rPr>
              <w:t>pts</w:t>
            </w:r>
            <w:r w:rsidRPr="0063312A">
              <w:rPr>
                <w:b/>
                <w:sz w:val="22"/>
              </w:rPr>
              <w:t>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815D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slight logic errors that do no significantly affect the results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AA474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significant logic errors </w:t>
            </w:r>
            <w:r w:rsidRPr="009F7127">
              <w:rPr>
                <w:b/>
                <w:sz w:val="22"/>
              </w:rPr>
              <w:t>(3-5pts)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BD8B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Program is incorre</w:t>
            </w:r>
            <w:r>
              <w:rPr>
                <w:sz w:val="22"/>
              </w:rPr>
              <w:t xml:space="preserve">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48A6D737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66D8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Standards</w:t>
            </w:r>
          </w:p>
          <w:p w14:paraId="7878519E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22D8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</w:t>
            </w:r>
            <w:r>
              <w:rPr>
                <w:sz w:val="22"/>
              </w:rPr>
              <w:t xml:space="preserve">code </w:t>
            </w:r>
            <w:r w:rsidRPr="000437E9">
              <w:rPr>
                <w:sz w:val="22"/>
              </w:rPr>
              <w:t>i</w:t>
            </w:r>
            <w:r>
              <w:rPr>
                <w:sz w:val="22"/>
              </w:rPr>
              <w:t xml:space="preserve">s stylistically well designed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8977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Few inappropriate design choices (</w:t>
            </w:r>
            <w:proofErr w:type="gramStart"/>
            <w:r w:rsidRPr="000437E9">
              <w:rPr>
                <w:sz w:val="22"/>
              </w:rPr>
              <w:t>i.e.</w:t>
            </w:r>
            <w:proofErr w:type="gramEnd"/>
            <w:r w:rsidRPr="000437E9">
              <w:rPr>
                <w:sz w:val="22"/>
              </w:rPr>
              <w:t xml:space="preserve"> poor variable names, improper indentation)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81A2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Several inappropriate design choices (</w:t>
            </w:r>
            <w:proofErr w:type="gramStart"/>
            <w:r w:rsidRPr="000437E9">
              <w:rPr>
                <w:sz w:val="22"/>
              </w:rPr>
              <w:t>i.e.</w:t>
            </w:r>
            <w:proofErr w:type="gramEnd"/>
            <w:r w:rsidRPr="000437E9">
              <w:rPr>
                <w:sz w:val="22"/>
              </w:rPr>
              <w:t xml:space="preserve"> poor variable names, improper indentation)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F0CE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</w:t>
            </w:r>
            <w:r>
              <w:rPr>
                <w:sz w:val="22"/>
              </w:rPr>
              <w:t xml:space="preserve">ram is poorly written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530136" w:rsidRPr="000437E9" w14:paraId="0BAA4385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B44A7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lastRenderedPageBreak/>
              <w:t>Delivery</w:t>
            </w:r>
          </w:p>
          <w:p w14:paraId="36A5952F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EFBD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 on time.</w:t>
            </w:r>
            <w:r>
              <w:rPr>
                <w:sz w:val="22"/>
              </w:rPr>
              <w:t xml:space="preserve">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D9F6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a day after the deadline</w:t>
            </w:r>
            <w:r w:rsidRPr="0067543E">
              <w:rPr>
                <w:sz w:val="22"/>
              </w:rPr>
              <w:t xml:space="preserve">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83F6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6D27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</w:t>
            </w:r>
            <w:r>
              <w:rPr>
                <w:sz w:val="22"/>
              </w:rPr>
              <w:t xml:space="preserve"> more than 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</w:t>
            </w:r>
            <w:r w:rsidRPr="009C1D17">
              <w:rPr>
                <w:b/>
                <w:sz w:val="22"/>
              </w:rPr>
              <w:t>(5pts)</w:t>
            </w:r>
          </w:p>
        </w:tc>
      </w:tr>
    </w:tbl>
    <w:p w14:paraId="676197AF" w14:textId="77777777" w:rsidR="00530136" w:rsidRPr="00530136" w:rsidRDefault="00530136" w:rsidP="00530136">
      <w:pPr>
        <w:jc w:val="both"/>
        <w:rPr>
          <w:rFonts w:ascii="Arial Narrow" w:hAnsi="Arial Narrow"/>
          <w:lang w:eastAsia="ar-SA"/>
        </w:rPr>
      </w:pPr>
    </w:p>
    <w:sectPr w:rsidR="00530136" w:rsidRPr="00530136" w:rsidSect="00FB190D">
      <w:headerReference w:type="default" r:id="rId31"/>
      <w:footerReference w:type="default" r:id="rId32"/>
      <w:headerReference w:type="first" r:id="rId33"/>
      <w:pgSz w:w="12240" w:h="15840" w:code="1"/>
      <w:pgMar w:top="1440" w:right="1440" w:bottom="1440" w:left="1440" w:header="720" w:footer="9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C736E" w14:textId="77777777" w:rsidR="00F070C9" w:rsidRDefault="00F070C9">
      <w:r>
        <w:separator/>
      </w:r>
    </w:p>
  </w:endnote>
  <w:endnote w:type="continuationSeparator" w:id="0">
    <w:p w14:paraId="1E61F771" w14:textId="77777777" w:rsidR="00F070C9" w:rsidRDefault="00F0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  <w:sz w:val="20"/>
      </w:rPr>
      <w:id w:val="104610471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8CADBD5" w14:textId="77777777" w:rsidR="00765CF8" w:rsidRDefault="00765CF8">
            <w:pPr>
              <w:pStyle w:val="Footer"/>
              <w:pBdr>
                <w:bottom w:val="single" w:sz="6" w:space="1" w:color="auto"/>
              </w:pBdr>
              <w:jc w:val="right"/>
              <w:rPr>
                <w:rFonts w:ascii="Arial Narrow" w:hAnsi="Arial Narrow"/>
                <w:sz w:val="20"/>
              </w:rPr>
            </w:pPr>
          </w:p>
          <w:p w14:paraId="19606BAC" w14:textId="1566DC5C" w:rsidR="00765CF8" w:rsidRPr="00BE383E" w:rsidRDefault="00765CF8" w:rsidP="00320E77">
            <w:pPr>
              <w:pStyle w:val="Footer"/>
              <w:tabs>
                <w:tab w:val="left" w:pos="8280"/>
              </w:tabs>
              <w:rPr>
                <w:rFonts w:ascii="Arial Narrow" w:hAnsi="Arial Narrow"/>
                <w:b/>
                <w:sz w:val="20"/>
              </w:rPr>
            </w:pPr>
            <w:r w:rsidRPr="0097227B">
              <w:rPr>
                <w:rFonts w:ascii="Arial Narrow" w:hAnsi="Arial Narrow"/>
                <w:b/>
                <w:sz w:val="20"/>
              </w:rPr>
              <w:t>Applications Development and Emerging Technologies</w:t>
            </w:r>
            <w:proofErr w:type="gramStart"/>
            <w:r>
              <w:rPr>
                <w:rFonts w:ascii="Arial Narrow" w:hAnsi="Arial Narrow"/>
                <w:b/>
                <w:sz w:val="20"/>
              </w:rPr>
              <w:tab/>
              <w:t xml:space="preserve">  </w:t>
            </w:r>
            <w:r>
              <w:rPr>
                <w:rFonts w:ascii="Arial Narrow" w:hAnsi="Arial Narrow"/>
                <w:b/>
                <w:sz w:val="20"/>
              </w:rPr>
              <w:tab/>
            </w:r>
            <w:proofErr w:type="gramEnd"/>
            <w:r w:rsidRPr="00320E77">
              <w:rPr>
                <w:rFonts w:ascii="Arial Narrow" w:hAnsi="Arial Narrow"/>
                <w:b/>
                <w:sz w:val="20"/>
              </w:rPr>
              <w:t xml:space="preserve">Page 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Pr="00320E77">
              <w:rPr>
                <w:rFonts w:ascii="Arial Narrow" w:hAnsi="Arial Narrow"/>
                <w:b/>
                <w:bCs/>
                <w:sz w:val="20"/>
              </w:rPr>
              <w:instrText xml:space="preserve"> PAGE </w:instrTex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0"/>
              </w:rPr>
              <w:t>1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  <w:r w:rsidRPr="00320E77">
              <w:rPr>
                <w:rFonts w:ascii="Arial Narrow" w:hAnsi="Arial Narrow"/>
                <w:b/>
                <w:sz w:val="20"/>
              </w:rPr>
              <w:t xml:space="preserve"> of 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Pr="00320E77">
              <w:rPr>
                <w:rFonts w:ascii="Arial Narrow" w:hAnsi="Arial Narrow"/>
                <w:b/>
                <w:bCs/>
                <w:sz w:val="20"/>
              </w:rPr>
              <w:instrText xml:space="preserve"> NUMPAGES  </w:instrTex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0"/>
              </w:rPr>
              <w:t>8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230F718A" w14:textId="77777777" w:rsidR="00765CF8" w:rsidRPr="00320E77" w:rsidRDefault="00765CF8">
    <w:pPr>
      <w:pStyle w:val="Footer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0BA1F" w14:textId="77777777" w:rsidR="00F070C9" w:rsidRDefault="00F070C9">
      <w:r>
        <w:separator/>
      </w:r>
    </w:p>
  </w:footnote>
  <w:footnote w:type="continuationSeparator" w:id="0">
    <w:p w14:paraId="23260117" w14:textId="77777777" w:rsidR="00F070C9" w:rsidRDefault="00F0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6335" w14:textId="0CE0B5E1" w:rsidR="00765CF8" w:rsidRDefault="00765CF8">
    <w:pPr>
      <w:pStyle w:val="Header"/>
    </w:pPr>
  </w:p>
  <w:p w14:paraId="4CBAFF7A" w14:textId="7E5CE2B9" w:rsidR="00765CF8" w:rsidRDefault="00765CF8">
    <w:pPr>
      <w:pStyle w:val="Header"/>
    </w:pPr>
  </w:p>
  <w:p w14:paraId="3CE7D652" w14:textId="65E2FD44" w:rsidR="00765CF8" w:rsidRDefault="00765CF8">
    <w:pPr>
      <w:pStyle w:val="Header"/>
    </w:pPr>
  </w:p>
  <w:p w14:paraId="2515C9F4" w14:textId="1EAF4216" w:rsidR="00765CF8" w:rsidRDefault="00765C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2704" w14:textId="38B423A3" w:rsidR="00765CF8" w:rsidRDefault="00765CF8" w:rsidP="00513F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EDA0A614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03E11"/>
    <w:multiLevelType w:val="hybridMultilevel"/>
    <w:tmpl w:val="BE009D9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405D0"/>
    <w:multiLevelType w:val="hybridMultilevel"/>
    <w:tmpl w:val="0920521E"/>
    <w:lvl w:ilvl="0" w:tplc="B4E0707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C906814"/>
    <w:multiLevelType w:val="hybridMultilevel"/>
    <w:tmpl w:val="4FE67D4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1D25A2"/>
    <w:multiLevelType w:val="multilevel"/>
    <w:tmpl w:val="FD50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03CB2"/>
    <w:multiLevelType w:val="hybridMultilevel"/>
    <w:tmpl w:val="5C323D5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08582C"/>
    <w:multiLevelType w:val="hybridMultilevel"/>
    <w:tmpl w:val="CC28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B97B84"/>
    <w:multiLevelType w:val="multilevel"/>
    <w:tmpl w:val="742C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D1635"/>
    <w:multiLevelType w:val="hybridMultilevel"/>
    <w:tmpl w:val="78DE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D6B68"/>
    <w:multiLevelType w:val="hybridMultilevel"/>
    <w:tmpl w:val="2AC4FC6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50B5F"/>
    <w:multiLevelType w:val="hybridMultilevel"/>
    <w:tmpl w:val="D09CA3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16" w15:restartNumberingAfterBreak="0">
    <w:nsid w:val="612808BD"/>
    <w:multiLevelType w:val="hybridMultilevel"/>
    <w:tmpl w:val="B8EA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62EB8"/>
    <w:multiLevelType w:val="hybridMultilevel"/>
    <w:tmpl w:val="1566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801FF"/>
    <w:multiLevelType w:val="hybridMultilevel"/>
    <w:tmpl w:val="720CD6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D77AD"/>
    <w:multiLevelType w:val="multilevel"/>
    <w:tmpl w:val="BA6C60D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B18AF"/>
    <w:multiLevelType w:val="multilevel"/>
    <w:tmpl w:val="4A8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C4F6D"/>
    <w:multiLevelType w:val="hybridMultilevel"/>
    <w:tmpl w:val="C198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71345"/>
    <w:multiLevelType w:val="hybridMultilevel"/>
    <w:tmpl w:val="E77038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8"/>
  </w:num>
  <w:num w:numId="5">
    <w:abstractNumId w:val="22"/>
  </w:num>
  <w:num w:numId="6">
    <w:abstractNumId w:val="4"/>
  </w:num>
  <w:num w:numId="7">
    <w:abstractNumId w:val="9"/>
  </w:num>
  <w:num w:numId="8">
    <w:abstractNumId w:val="19"/>
  </w:num>
  <w:num w:numId="9">
    <w:abstractNumId w:val="14"/>
  </w:num>
  <w:num w:numId="10">
    <w:abstractNumId w:val="6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1"/>
  </w:num>
  <w:num w:numId="21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3"/>
    <w:rsid w:val="0000518C"/>
    <w:rsid w:val="00022499"/>
    <w:rsid w:val="000357CD"/>
    <w:rsid w:val="000377AC"/>
    <w:rsid w:val="0004033A"/>
    <w:rsid w:val="000406D1"/>
    <w:rsid w:val="00045FF4"/>
    <w:rsid w:val="00046A5C"/>
    <w:rsid w:val="00047931"/>
    <w:rsid w:val="000514E0"/>
    <w:rsid w:val="00063448"/>
    <w:rsid w:val="000708AD"/>
    <w:rsid w:val="00080C74"/>
    <w:rsid w:val="00087AC4"/>
    <w:rsid w:val="00097798"/>
    <w:rsid w:val="000A22CD"/>
    <w:rsid w:val="000B1043"/>
    <w:rsid w:val="000B1C2C"/>
    <w:rsid w:val="000B4E0B"/>
    <w:rsid w:val="000C2C1A"/>
    <w:rsid w:val="000C35CC"/>
    <w:rsid w:val="000C5DC6"/>
    <w:rsid w:val="000D2CC1"/>
    <w:rsid w:val="000D4550"/>
    <w:rsid w:val="000E1FF2"/>
    <w:rsid w:val="000F2A57"/>
    <w:rsid w:val="000F3BE1"/>
    <w:rsid w:val="000F74AD"/>
    <w:rsid w:val="001003D5"/>
    <w:rsid w:val="001006CA"/>
    <w:rsid w:val="00100992"/>
    <w:rsid w:val="00111F0A"/>
    <w:rsid w:val="00113D02"/>
    <w:rsid w:val="0013205C"/>
    <w:rsid w:val="00135774"/>
    <w:rsid w:val="00136806"/>
    <w:rsid w:val="00136CBF"/>
    <w:rsid w:val="00163341"/>
    <w:rsid w:val="00167DBE"/>
    <w:rsid w:val="00170A6A"/>
    <w:rsid w:val="00177BFF"/>
    <w:rsid w:val="00194AE6"/>
    <w:rsid w:val="00195111"/>
    <w:rsid w:val="001A1D19"/>
    <w:rsid w:val="001B7F2E"/>
    <w:rsid w:val="001C5A93"/>
    <w:rsid w:val="001C6E5A"/>
    <w:rsid w:val="001C7040"/>
    <w:rsid w:val="001D03CD"/>
    <w:rsid w:val="001D0E9F"/>
    <w:rsid w:val="001D6567"/>
    <w:rsid w:val="001E227A"/>
    <w:rsid w:val="001F1AFD"/>
    <w:rsid w:val="001F3AD0"/>
    <w:rsid w:val="001F3CE9"/>
    <w:rsid w:val="00200171"/>
    <w:rsid w:val="0020039A"/>
    <w:rsid w:val="00201ABD"/>
    <w:rsid w:val="002109B4"/>
    <w:rsid w:val="0021593E"/>
    <w:rsid w:val="002312EE"/>
    <w:rsid w:val="00243984"/>
    <w:rsid w:val="00247493"/>
    <w:rsid w:val="00263AC0"/>
    <w:rsid w:val="00273B5D"/>
    <w:rsid w:val="0027439B"/>
    <w:rsid w:val="0027465C"/>
    <w:rsid w:val="00275584"/>
    <w:rsid w:val="002847E3"/>
    <w:rsid w:val="002861BE"/>
    <w:rsid w:val="0029328B"/>
    <w:rsid w:val="00293BD7"/>
    <w:rsid w:val="00293DCD"/>
    <w:rsid w:val="00294687"/>
    <w:rsid w:val="002A17E4"/>
    <w:rsid w:val="002B55A0"/>
    <w:rsid w:val="002B6C91"/>
    <w:rsid w:val="002C2009"/>
    <w:rsid w:val="002C33B4"/>
    <w:rsid w:val="002C3A27"/>
    <w:rsid w:val="002C6618"/>
    <w:rsid w:val="002D0B57"/>
    <w:rsid w:val="002D640E"/>
    <w:rsid w:val="002D7DFB"/>
    <w:rsid w:val="002E10FF"/>
    <w:rsid w:val="002E1BE4"/>
    <w:rsid w:val="002F4DC7"/>
    <w:rsid w:val="002F6481"/>
    <w:rsid w:val="00300FCE"/>
    <w:rsid w:val="0030145A"/>
    <w:rsid w:val="00301A33"/>
    <w:rsid w:val="00306D38"/>
    <w:rsid w:val="003116C9"/>
    <w:rsid w:val="00311FE5"/>
    <w:rsid w:val="00314A79"/>
    <w:rsid w:val="00316D9F"/>
    <w:rsid w:val="00320E77"/>
    <w:rsid w:val="003361C4"/>
    <w:rsid w:val="00337CC4"/>
    <w:rsid w:val="00341399"/>
    <w:rsid w:val="003441D9"/>
    <w:rsid w:val="0036452B"/>
    <w:rsid w:val="00365D01"/>
    <w:rsid w:val="003743AC"/>
    <w:rsid w:val="00376C40"/>
    <w:rsid w:val="00380D5D"/>
    <w:rsid w:val="00383508"/>
    <w:rsid w:val="00395BDA"/>
    <w:rsid w:val="003A5A68"/>
    <w:rsid w:val="003B4342"/>
    <w:rsid w:val="003B5437"/>
    <w:rsid w:val="003D0A13"/>
    <w:rsid w:val="003E0506"/>
    <w:rsid w:val="003E461A"/>
    <w:rsid w:val="00400070"/>
    <w:rsid w:val="00412AC8"/>
    <w:rsid w:val="00415F9E"/>
    <w:rsid w:val="00422755"/>
    <w:rsid w:val="00426E93"/>
    <w:rsid w:val="00433D7B"/>
    <w:rsid w:val="004347E8"/>
    <w:rsid w:val="00435C78"/>
    <w:rsid w:val="0044305B"/>
    <w:rsid w:val="00444F14"/>
    <w:rsid w:val="00450FC4"/>
    <w:rsid w:val="004622C2"/>
    <w:rsid w:val="004630AE"/>
    <w:rsid w:val="00464E53"/>
    <w:rsid w:val="00466E08"/>
    <w:rsid w:val="00473469"/>
    <w:rsid w:val="00484FB8"/>
    <w:rsid w:val="004907D2"/>
    <w:rsid w:val="004A1060"/>
    <w:rsid w:val="004A1B57"/>
    <w:rsid w:val="004A3A78"/>
    <w:rsid w:val="004A561D"/>
    <w:rsid w:val="004A6151"/>
    <w:rsid w:val="004C1945"/>
    <w:rsid w:val="004C292C"/>
    <w:rsid w:val="004C3688"/>
    <w:rsid w:val="004C5A31"/>
    <w:rsid w:val="004C7879"/>
    <w:rsid w:val="004D0178"/>
    <w:rsid w:val="004D0700"/>
    <w:rsid w:val="004D68F3"/>
    <w:rsid w:val="004E7FAF"/>
    <w:rsid w:val="004F2551"/>
    <w:rsid w:val="004F41F2"/>
    <w:rsid w:val="00501935"/>
    <w:rsid w:val="00511CDF"/>
    <w:rsid w:val="00513F34"/>
    <w:rsid w:val="005214B0"/>
    <w:rsid w:val="0053007D"/>
    <w:rsid w:val="00530136"/>
    <w:rsid w:val="00530D16"/>
    <w:rsid w:val="005333CF"/>
    <w:rsid w:val="005365AF"/>
    <w:rsid w:val="00540A7F"/>
    <w:rsid w:val="00542EDC"/>
    <w:rsid w:val="00547CE0"/>
    <w:rsid w:val="00550C6B"/>
    <w:rsid w:val="00564FCE"/>
    <w:rsid w:val="00573900"/>
    <w:rsid w:val="0058001C"/>
    <w:rsid w:val="00582ED0"/>
    <w:rsid w:val="00583563"/>
    <w:rsid w:val="00594BEB"/>
    <w:rsid w:val="00597530"/>
    <w:rsid w:val="005A1412"/>
    <w:rsid w:val="005A1DD3"/>
    <w:rsid w:val="005A2879"/>
    <w:rsid w:val="005A31B8"/>
    <w:rsid w:val="005C00E5"/>
    <w:rsid w:val="005E03E5"/>
    <w:rsid w:val="005E0A8B"/>
    <w:rsid w:val="005E1F45"/>
    <w:rsid w:val="005E3586"/>
    <w:rsid w:val="005E6ED4"/>
    <w:rsid w:val="005F5108"/>
    <w:rsid w:val="00602E0A"/>
    <w:rsid w:val="00604D48"/>
    <w:rsid w:val="00604DDE"/>
    <w:rsid w:val="006071E3"/>
    <w:rsid w:val="0061103A"/>
    <w:rsid w:val="0061366D"/>
    <w:rsid w:val="00613F75"/>
    <w:rsid w:val="006326A9"/>
    <w:rsid w:val="00632A48"/>
    <w:rsid w:val="00634382"/>
    <w:rsid w:val="00641D99"/>
    <w:rsid w:val="00645111"/>
    <w:rsid w:val="00657820"/>
    <w:rsid w:val="00664C24"/>
    <w:rsid w:val="00666C75"/>
    <w:rsid w:val="0066743F"/>
    <w:rsid w:val="0067093A"/>
    <w:rsid w:val="006757E1"/>
    <w:rsid w:val="00676402"/>
    <w:rsid w:val="00683017"/>
    <w:rsid w:val="00687D96"/>
    <w:rsid w:val="00694FB5"/>
    <w:rsid w:val="006A1DEE"/>
    <w:rsid w:val="006B715F"/>
    <w:rsid w:val="006C1C03"/>
    <w:rsid w:val="006C1E7A"/>
    <w:rsid w:val="006E1DB2"/>
    <w:rsid w:val="006E53D8"/>
    <w:rsid w:val="006F686B"/>
    <w:rsid w:val="006F70DF"/>
    <w:rsid w:val="006F7269"/>
    <w:rsid w:val="00714694"/>
    <w:rsid w:val="00733BE4"/>
    <w:rsid w:val="00746058"/>
    <w:rsid w:val="0075356B"/>
    <w:rsid w:val="007566ED"/>
    <w:rsid w:val="00765CF8"/>
    <w:rsid w:val="007711E9"/>
    <w:rsid w:val="00781365"/>
    <w:rsid w:val="007A1CEE"/>
    <w:rsid w:val="007A368B"/>
    <w:rsid w:val="007A7FB0"/>
    <w:rsid w:val="007B7523"/>
    <w:rsid w:val="007C4286"/>
    <w:rsid w:val="007C4FFF"/>
    <w:rsid w:val="007C5A7E"/>
    <w:rsid w:val="007D2CA4"/>
    <w:rsid w:val="007D2CB5"/>
    <w:rsid w:val="007E32DC"/>
    <w:rsid w:val="007F0CDF"/>
    <w:rsid w:val="00802B9A"/>
    <w:rsid w:val="0081048A"/>
    <w:rsid w:val="008129FD"/>
    <w:rsid w:val="00820A29"/>
    <w:rsid w:val="008305F3"/>
    <w:rsid w:val="00837B56"/>
    <w:rsid w:val="00862809"/>
    <w:rsid w:val="00863FEC"/>
    <w:rsid w:val="00870DC0"/>
    <w:rsid w:val="008711D7"/>
    <w:rsid w:val="008971AD"/>
    <w:rsid w:val="008A108D"/>
    <w:rsid w:val="008B122C"/>
    <w:rsid w:val="008B2D1A"/>
    <w:rsid w:val="008D1A65"/>
    <w:rsid w:val="008D38BA"/>
    <w:rsid w:val="008D4EFE"/>
    <w:rsid w:val="008E2B0E"/>
    <w:rsid w:val="00931D96"/>
    <w:rsid w:val="00932DF0"/>
    <w:rsid w:val="00934A08"/>
    <w:rsid w:val="009405DA"/>
    <w:rsid w:val="009409CA"/>
    <w:rsid w:val="00965B84"/>
    <w:rsid w:val="0097227B"/>
    <w:rsid w:val="009807EA"/>
    <w:rsid w:val="0098088D"/>
    <w:rsid w:val="00983BE8"/>
    <w:rsid w:val="00983DB9"/>
    <w:rsid w:val="00992131"/>
    <w:rsid w:val="009A171D"/>
    <w:rsid w:val="009A3A29"/>
    <w:rsid w:val="009B3824"/>
    <w:rsid w:val="009C3B30"/>
    <w:rsid w:val="009C49D5"/>
    <w:rsid w:val="009C736C"/>
    <w:rsid w:val="00A01A41"/>
    <w:rsid w:val="00A053A0"/>
    <w:rsid w:val="00A14955"/>
    <w:rsid w:val="00A14D3C"/>
    <w:rsid w:val="00A1672F"/>
    <w:rsid w:val="00A23152"/>
    <w:rsid w:val="00A25989"/>
    <w:rsid w:val="00A33FF2"/>
    <w:rsid w:val="00A35FE9"/>
    <w:rsid w:val="00A36AFD"/>
    <w:rsid w:val="00A42699"/>
    <w:rsid w:val="00A432A5"/>
    <w:rsid w:val="00A43825"/>
    <w:rsid w:val="00A6127B"/>
    <w:rsid w:val="00A64F3A"/>
    <w:rsid w:val="00A75DD9"/>
    <w:rsid w:val="00A84E9D"/>
    <w:rsid w:val="00A90DA1"/>
    <w:rsid w:val="00A92A49"/>
    <w:rsid w:val="00A9605F"/>
    <w:rsid w:val="00AA771E"/>
    <w:rsid w:val="00AB3B6D"/>
    <w:rsid w:val="00AC13F4"/>
    <w:rsid w:val="00AC2986"/>
    <w:rsid w:val="00AC4479"/>
    <w:rsid w:val="00AC5216"/>
    <w:rsid w:val="00AC7FCC"/>
    <w:rsid w:val="00AE2ED0"/>
    <w:rsid w:val="00AE59B0"/>
    <w:rsid w:val="00AF10BE"/>
    <w:rsid w:val="00AF4F96"/>
    <w:rsid w:val="00B0581D"/>
    <w:rsid w:val="00B25783"/>
    <w:rsid w:val="00B26D2C"/>
    <w:rsid w:val="00B31AE4"/>
    <w:rsid w:val="00B33396"/>
    <w:rsid w:val="00B34181"/>
    <w:rsid w:val="00B36C26"/>
    <w:rsid w:val="00B47756"/>
    <w:rsid w:val="00B50486"/>
    <w:rsid w:val="00B57048"/>
    <w:rsid w:val="00B77859"/>
    <w:rsid w:val="00B84ECE"/>
    <w:rsid w:val="00B91FD6"/>
    <w:rsid w:val="00BA2EEE"/>
    <w:rsid w:val="00BA4FA5"/>
    <w:rsid w:val="00BB682D"/>
    <w:rsid w:val="00BC4D1A"/>
    <w:rsid w:val="00BC5948"/>
    <w:rsid w:val="00BD41B7"/>
    <w:rsid w:val="00BE2502"/>
    <w:rsid w:val="00BE2DF0"/>
    <w:rsid w:val="00BE383E"/>
    <w:rsid w:val="00C04228"/>
    <w:rsid w:val="00C1625B"/>
    <w:rsid w:val="00C2760D"/>
    <w:rsid w:val="00C36BDD"/>
    <w:rsid w:val="00C405AC"/>
    <w:rsid w:val="00C426A1"/>
    <w:rsid w:val="00C5312F"/>
    <w:rsid w:val="00C53AEA"/>
    <w:rsid w:val="00C57B0D"/>
    <w:rsid w:val="00C60BC3"/>
    <w:rsid w:val="00C71AFF"/>
    <w:rsid w:val="00C76869"/>
    <w:rsid w:val="00C87FEA"/>
    <w:rsid w:val="00C92C48"/>
    <w:rsid w:val="00C94F28"/>
    <w:rsid w:val="00C96C46"/>
    <w:rsid w:val="00CA044F"/>
    <w:rsid w:val="00CA245F"/>
    <w:rsid w:val="00CC618E"/>
    <w:rsid w:val="00CC78B1"/>
    <w:rsid w:val="00CD02B1"/>
    <w:rsid w:val="00CD09A0"/>
    <w:rsid w:val="00CE1071"/>
    <w:rsid w:val="00CE181C"/>
    <w:rsid w:val="00CF2A94"/>
    <w:rsid w:val="00D04365"/>
    <w:rsid w:val="00D246E9"/>
    <w:rsid w:val="00D33378"/>
    <w:rsid w:val="00D46E09"/>
    <w:rsid w:val="00D50D17"/>
    <w:rsid w:val="00D62D8F"/>
    <w:rsid w:val="00D62E6B"/>
    <w:rsid w:val="00D715AD"/>
    <w:rsid w:val="00D74706"/>
    <w:rsid w:val="00D77608"/>
    <w:rsid w:val="00D833C1"/>
    <w:rsid w:val="00D848BF"/>
    <w:rsid w:val="00D86B1B"/>
    <w:rsid w:val="00DA4C80"/>
    <w:rsid w:val="00DB13A9"/>
    <w:rsid w:val="00DB36EC"/>
    <w:rsid w:val="00DB69D7"/>
    <w:rsid w:val="00DB7A08"/>
    <w:rsid w:val="00DC25FF"/>
    <w:rsid w:val="00DD05A3"/>
    <w:rsid w:val="00DD1C2A"/>
    <w:rsid w:val="00DD1DE3"/>
    <w:rsid w:val="00DD2D6A"/>
    <w:rsid w:val="00DD378C"/>
    <w:rsid w:val="00DD6DEE"/>
    <w:rsid w:val="00DE6544"/>
    <w:rsid w:val="00DE6F26"/>
    <w:rsid w:val="00E16D3E"/>
    <w:rsid w:val="00E2014C"/>
    <w:rsid w:val="00E2191B"/>
    <w:rsid w:val="00E23ED0"/>
    <w:rsid w:val="00E25A70"/>
    <w:rsid w:val="00E26699"/>
    <w:rsid w:val="00E278BE"/>
    <w:rsid w:val="00E36BFC"/>
    <w:rsid w:val="00E47563"/>
    <w:rsid w:val="00E52217"/>
    <w:rsid w:val="00E56729"/>
    <w:rsid w:val="00E72B80"/>
    <w:rsid w:val="00E8572A"/>
    <w:rsid w:val="00EA3D49"/>
    <w:rsid w:val="00EA4BDA"/>
    <w:rsid w:val="00EA5F33"/>
    <w:rsid w:val="00EB5390"/>
    <w:rsid w:val="00ED1BA6"/>
    <w:rsid w:val="00ED22C7"/>
    <w:rsid w:val="00EE320D"/>
    <w:rsid w:val="00EF2C83"/>
    <w:rsid w:val="00F00420"/>
    <w:rsid w:val="00F00545"/>
    <w:rsid w:val="00F070C9"/>
    <w:rsid w:val="00F074CE"/>
    <w:rsid w:val="00F079FF"/>
    <w:rsid w:val="00F07C3A"/>
    <w:rsid w:val="00F27F80"/>
    <w:rsid w:val="00F35E28"/>
    <w:rsid w:val="00F40E36"/>
    <w:rsid w:val="00F41CD6"/>
    <w:rsid w:val="00F46F4B"/>
    <w:rsid w:val="00F60C6A"/>
    <w:rsid w:val="00F666E2"/>
    <w:rsid w:val="00F709C7"/>
    <w:rsid w:val="00F80646"/>
    <w:rsid w:val="00F9577E"/>
    <w:rsid w:val="00F95861"/>
    <w:rsid w:val="00FA5D69"/>
    <w:rsid w:val="00FB190D"/>
    <w:rsid w:val="00FB5610"/>
    <w:rsid w:val="00FB663B"/>
    <w:rsid w:val="00FD0EB1"/>
    <w:rsid w:val="00FE1689"/>
    <w:rsid w:val="00FE7A65"/>
    <w:rsid w:val="00FF2DFB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8BA88"/>
  <w15:docId w15:val="{8D51DAB8-E5EF-478E-93DB-E7B82BF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66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0B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E5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9B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432A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0E7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5312F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194AE6"/>
  </w:style>
  <w:style w:type="paragraph" w:customStyle="1" w:styleId="intro">
    <w:name w:val="intro"/>
    <w:basedOn w:val="Normal"/>
    <w:rsid w:val="00194AE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94AE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94AE6"/>
  </w:style>
  <w:style w:type="character" w:customStyle="1" w:styleId="tagcolor">
    <w:name w:val="tagcolor"/>
    <w:basedOn w:val="DefaultParagraphFont"/>
    <w:rsid w:val="00194AE6"/>
  </w:style>
  <w:style w:type="character" w:customStyle="1" w:styleId="attributecolor">
    <w:name w:val="attributecolor"/>
    <w:basedOn w:val="DefaultParagraphFont"/>
    <w:rsid w:val="00194AE6"/>
  </w:style>
  <w:style w:type="character" w:customStyle="1" w:styleId="attributevaluecolor">
    <w:name w:val="attributevaluecolor"/>
    <w:basedOn w:val="DefaultParagraphFont"/>
    <w:rsid w:val="00194AE6"/>
  </w:style>
  <w:style w:type="character" w:customStyle="1" w:styleId="phpcolor">
    <w:name w:val="phpcolor"/>
    <w:basedOn w:val="DefaultParagraphFont"/>
    <w:rsid w:val="00194AE6"/>
  </w:style>
  <w:style w:type="character" w:customStyle="1" w:styleId="phptagcolor">
    <w:name w:val="phptagcolor"/>
    <w:basedOn w:val="DefaultParagraphFont"/>
    <w:rsid w:val="00194AE6"/>
  </w:style>
  <w:style w:type="character" w:customStyle="1" w:styleId="phpstringcolor">
    <w:name w:val="phpstringcolor"/>
    <w:basedOn w:val="DefaultParagraphFont"/>
    <w:rsid w:val="00194AE6"/>
  </w:style>
  <w:style w:type="character" w:customStyle="1" w:styleId="phpglobalcolor">
    <w:name w:val="phpglobalcolor"/>
    <w:basedOn w:val="DefaultParagraphFont"/>
    <w:rsid w:val="00194AE6"/>
  </w:style>
  <w:style w:type="character" w:customStyle="1" w:styleId="phpnumbercolor">
    <w:name w:val="phpnumbercolor"/>
    <w:basedOn w:val="DefaultParagraphFont"/>
    <w:rsid w:val="00194AE6"/>
  </w:style>
  <w:style w:type="character" w:customStyle="1" w:styleId="commentcolor">
    <w:name w:val="commentcolor"/>
    <w:basedOn w:val="DefaultParagraphFont"/>
    <w:rsid w:val="00194AE6"/>
  </w:style>
  <w:style w:type="character" w:customStyle="1" w:styleId="phpkeywordcolor">
    <w:name w:val="phpkeywordcolor"/>
    <w:basedOn w:val="DefaultParagraphFont"/>
    <w:rsid w:val="0019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105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195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97446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928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2282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128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php/php_mysql_intro.asp" TargetMode="External"/><Relationship Id="rId26" Type="http://schemas.openxmlformats.org/officeDocument/2006/relationships/hyperlink" Target="https://www.w3schools.com/php/php_mysql_select_orderby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php/php_mysql_create_table.asp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yperlink" Target="https://www.w3schools.com/php/php_variables.asp" TargetMode="External"/><Relationship Id="rId25" Type="http://schemas.openxmlformats.org/officeDocument/2006/relationships/hyperlink" Target="https://www.w3schools.com/php/php_mysql_select_where.asp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" TargetMode="External"/><Relationship Id="rId20" Type="http://schemas.openxmlformats.org/officeDocument/2006/relationships/hyperlink" Target="https://www.w3schools.com/php/php_mysql_create.asp" TargetMode="External"/><Relationship Id="rId29" Type="http://schemas.openxmlformats.org/officeDocument/2006/relationships/hyperlink" Target="https://skillforge.com/how-to-create-a-database-using-phpmyadmin-xam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s://www.w3schools.com/php/php_mysql_select.asp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" TargetMode="External"/><Relationship Id="rId23" Type="http://schemas.openxmlformats.org/officeDocument/2006/relationships/hyperlink" Target="https://www.w3schools.com/php/php_mysql_insert_multiple.asp" TargetMode="External"/><Relationship Id="rId28" Type="http://schemas.openxmlformats.org/officeDocument/2006/relationships/hyperlink" Target="https://www.w3schools.com/php/php_mysql_update.asp" TargetMode="External"/><Relationship Id="rId10" Type="http://schemas.openxmlformats.org/officeDocument/2006/relationships/image" Target="media/image3.tmp"/><Relationship Id="rId19" Type="http://schemas.openxmlformats.org/officeDocument/2006/relationships/hyperlink" Target="https://www.w3schools.com/php/php_mysql_connect.asp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yperlink" Target="https://www.w3schools.com/php/php_mysql_insert.asp" TargetMode="External"/><Relationship Id="rId27" Type="http://schemas.openxmlformats.org/officeDocument/2006/relationships/hyperlink" Target="https://www.w3schools.com/php/php_mysql_delete.asp" TargetMode="External"/><Relationship Id="rId30" Type="http://schemas.openxmlformats.org/officeDocument/2006/relationships/hyperlink" Target="https://www.w3schools.com/php/php_file_upload.asp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93D89-C814-4BAA-AD3E-ECDEECD0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761</TotalTime>
  <Pages>15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PATRICK ANDREW TRIA</cp:lastModifiedBy>
  <cp:revision>70</cp:revision>
  <cp:lastPrinted>2020-07-20T15:41:00Z</cp:lastPrinted>
  <dcterms:created xsi:type="dcterms:W3CDTF">2020-03-25T08:05:00Z</dcterms:created>
  <dcterms:modified xsi:type="dcterms:W3CDTF">2021-04-04T11:45:00Z</dcterms:modified>
</cp:coreProperties>
</file>