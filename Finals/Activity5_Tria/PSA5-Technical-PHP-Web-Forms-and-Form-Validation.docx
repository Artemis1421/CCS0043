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2DCD8" w14:textId="77777777" w:rsidR="00513F34" w:rsidRDefault="00513F34" w:rsidP="00FB190D">
      <w:pPr>
        <w:jc w:val="center"/>
        <w:rPr>
          <w:rFonts w:ascii="Arial Narrow" w:hAnsi="Arial Narrow"/>
        </w:rPr>
      </w:pPr>
    </w:p>
    <w:p w14:paraId="4ECF5B03" w14:textId="2FA527D4" w:rsidR="00177BFF" w:rsidRDefault="002A17E4" w:rsidP="00CF1285">
      <w:pPr>
        <w:jc w:val="center"/>
        <w:rPr>
          <w:rFonts w:ascii="Arial Narrow" w:hAnsi="Arial Narrow"/>
          <w:sz w:val="28"/>
          <w:szCs w:val="28"/>
        </w:rPr>
      </w:pPr>
      <w:r>
        <w:rPr>
          <w:rFonts w:ascii="Arial Narrow" w:hAnsi="Arial Narrow"/>
        </w:rPr>
        <w:t>DEPARTMENT</w:t>
      </w:r>
      <w:r w:rsidR="00FB190D">
        <w:rPr>
          <w:rFonts w:ascii="Arial Narrow" w:hAnsi="Arial Narrow"/>
        </w:rPr>
        <w:t xml:space="preserve"> OF COMPUTER STUDIES</w:t>
      </w:r>
      <w:r w:rsidR="00FB190D">
        <w:rPr>
          <w:rFonts w:ascii="Arial Narrow" w:hAnsi="Arial Narrow"/>
          <w:sz w:val="28"/>
          <w:szCs w:val="28"/>
        </w:rPr>
        <w:tab/>
      </w:r>
    </w:p>
    <w:p w14:paraId="6DF5BFF6" w14:textId="77777777" w:rsidR="00387984" w:rsidRPr="00CF1285" w:rsidRDefault="00387984" w:rsidP="00CF1285">
      <w:pPr>
        <w:jc w:val="center"/>
        <w:rPr>
          <w:rFonts w:ascii="Arial Narrow" w:hAnsi="Arial Narrow"/>
        </w:rPr>
      </w:pPr>
    </w:p>
    <w:p w14:paraId="03E365AC" w14:textId="0719817F" w:rsidR="00177BFF" w:rsidRPr="002B55A0" w:rsidRDefault="00177BFF">
      <w:pPr>
        <w:jc w:val="center"/>
        <w:rPr>
          <w:rFonts w:ascii="Arial Narrow" w:hAnsi="Arial Narrow"/>
          <w:b/>
          <w:sz w:val="56"/>
          <w:szCs w:val="40"/>
        </w:rPr>
      </w:pPr>
    </w:p>
    <w:p w14:paraId="45C03A52" w14:textId="6ECFD56F" w:rsidR="00177BFF" w:rsidRPr="002B55A0" w:rsidRDefault="00177BFF">
      <w:pPr>
        <w:jc w:val="center"/>
        <w:rPr>
          <w:rFonts w:ascii="Arial Narrow" w:hAnsi="Arial Narrow"/>
          <w:b/>
          <w:sz w:val="40"/>
        </w:rPr>
      </w:pPr>
      <w:r w:rsidRPr="002B55A0">
        <w:rPr>
          <w:rFonts w:ascii="Arial Narrow" w:hAnsi="Arial Narrow"/>
          <w:b/>
          <w:sz w:val="56"/>
          <w:szCs w:val="40"/>
        </w:rPr>
        <w:t>(</w:t>
      </w:r>
      <w:r w:rsidR="00CF2A94" w:rsidRPr="00CF2A94">
        <w:rPr>
          <w:rFonts w:ascii="Arial Narrow" w:hAnsi="Arial Narrow"/>
          <w:b/>
          <w:noProof/>
          <w:sz w:val="56"/>
          <w:szCs w:val="40"/>
        </w:rPr>
        <w:t>Applications Development and Emerging Technologies</w:t>
      </w:r>
      <w:r w:rsidRPr="002B55A0">
        <w:rPr>
          <w:rFonts w:ascii="Arial Narrow" w:hAnsi="Arial Narrow"/>
          <w:b/>
          <w:sz w:val="56"/>
          <w:szCs w:val="40"/>
        </w:rPr>
        <w:t>)</w:t>
      </w:r>
    </w:p>
    <w:p w14:paraId="7A8A3686" w14:textId="77777777" w:rsidR="00177BFF" w:rsidRPr="00AE59B0" w:rsidRDefault="00177BFF">
      <w:pPr>
        <w:jc w:val="center"/>
        <w:rPr>
          <w:rFonts w:ascii="Arial Narrow" w:hAnsi="Arial Narrow"/>
        </w:rPr>
      </w:pPr>
    </w:p>
    <w:p w14:paraId="235AB19C" w14:textId="77777777" w:rsidR="00177BFF" w:rsidRPr="00AE59B0" w:rsidRDefault="00177BFF">
      <w:pPr>
        <w:jc w:val="center"/>
        <w:rPr>
          <w:rFonts w:ascii="Arial Narrow" w:hAnsi="Arial Narrow"/>
        </w:rPr>
      </w:pPr>
    </w:p>
    <w:p w14:paraId="695C7C1F" w14:textId="77777777" w:rsidR="00177BFF" w:rsidRPr="00AE59B0" w:rsidRDefault="00177BFF">
      <w:pPr>
        <w:jc w:val="center"/>
        <w:rPr>
          <w:rFonts w:ascii="Arial Narrow" w:hAnsi="Arial Narrow"/>
        </w:rPr>
      </w:pPr>
    </w:p>
    <w:p w14:paraId="1C1291EC" w14:textId="77777777" w:rsidR="00177BFF" w:rsidRPr="00AE59B0" w:rsidRDefault="00177BFF">
      <w:pPr>
        <w:jc w:val="center"/>
        <w:rPr>
          <w:rFonts w:ascii="Arial Narrow" w:hAnsi="Arial Narrow"/>
        </w:rPr>
      </w:pPr>
    </w:p>
    <w:p w14:paraId="0F74CA5A" w14:textId="4A948CA5" w:rsidR="00177BFF" w:rsidRPr="00AE59B0" w:rsidRDefault="005340C7" w:rsidP="007957AA">
      <w:pPr>
        <w:jc w:val="center"/>
        <w:rPr>
          <w:rFonts w:ascii="Arial Narrow" w:hAnsi="Arial Narrow"/>
          <w:b/>
          <w:sz w:val="40"/>
          <w:szCs w:val="40"/>
        </w:rPr>
      </w:pPr>
      <w:r>
        <w:rPr>
          <w:rFonts w:ascii="Arial Narrow" w:hAnsi="Arial Narrow"/>
          <w:b/>
          <w:sz w:val="40"/>
          <w:szCs w:val="40"/>
        </w:rPr>
        <w:t>PRE-</w:t>
      </w:r>
      <w:r w:rsidR="007957AA">
        <w:rPr>
          <w:rFonts w:ascii="Arial Narrow" w:hAnsi="Arial Narrow"/>
          <w:b/>
          <w:sz w:val="40"/>
          <w:szCs w:val="40"/>
        </w:rPr>
        <w:t xml:space="preserve">SUMMATIVE ASSESSMENT </w:t>
      </w:r>
      <w:r w:rsidR="00177BFF" w:rsidRPr="00AE59B0">
        <w:rPr>
          <w:rFonts w:ascii="Arial Narrow" w:hAnsi="Arial Narrow"/>
          <w:b/>
          <w:sz w:val="40"/>
          <w:szCs w:val="40"/>
        </w:rPr>
        <w:t xml:space="preserve"> </w:t>
      </w:r>
    </w:p>
    <w:p w14:paraId="0E839A57" w14:textId="0FA59FFD" w:rsidR="00177BFF" w:rsidRPr="00AE59B0" w:rsidRDefault="002861BE">
      <w:pPr>
        <w:jc w:val="center"/>
        <w:rPr>
          <w:rFonts w:ascii="Arial Narrow" w:hAnsi="Arial Narrow"/>
          <w:b/>
          <w:sz w:val="144"/>
          <w:szCs w:val="144"/>
        </w:rPr>
      </w:pPr>
      <w:r w:rsidRPr="00AE59B0">
        <w:rPr>
          <w:rFonts w:ascii="Arial Narrow" w:hAnsi="Arial Narrow"/>
          <w:b/>
          <w:noProof/>
          <w:sz w:val="144"/>
          <w:szCs w:val="144"/>
        </w:rPr>
        <mc:AlternateContent>
          <mc:Choice Requires="wps">
            <w:drawing>
              <wp:anchor distT="0" distB="0" distL="114300" distR="114300" simplePos="0" relativeHeight="251653632" behindDoc="0" locked="0" layoutInCell="1" allowOverlap="1" wp14:anchorId="100589EB" wp14:editId="3F88A8F4">
                <wp:simplePos x="0" y="0"/>
                <wp:positionH relativeFrom="column">
                  <wp:posOffset>2143125</wp:posOffset>
                </wp:positionH>
                <wp:positionV relativeFrom="paragraph">
                  <wp:posOffset>972185</wp:posOffset>
                </wp:positionV>
                <wp:extent cx="1619250" cy="0"/>
                <wp:effectExtent l="0" t="0" r="0" b="0"/>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7FA84B" id="_x0000_t32" coordsize="21600,21600" o:spt="32" o:oned="t" path="m,l21600,21600e" filled="f">
                <v:path arrowok="t" fillok="f" o:connecttype="none"/>
                <o:lock v:ext="edit" shapetype="t"/>
              </v:shapetype>
              <v:shape id="AutoShape 26" o:spid="_x0000_s1026" type="#_x0000_t32" style="position:absolute;margin-left:168.75pt;margin-top:76.55pt;width:127.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ZUHQIAAD4EAAAOAAAAZHJzL2Uyb0RvYy54bWysU8GO2jAQvVfqP1i5QxKapRARVqsEetl2&#10;kXb7AcZ2EquJx7INAVX9944NQbvbS1WVgxlnZt68mXle3Z/6jhyFsRJUEaXTJCJCMeBSNUX0/WU7&#10;WUTEOqo47UCJIjoLG92vP35YDToXM2ih48IQBFE2H3QRtc7pPI4ta0VP7RS0UOiswfTU4dU0MTd0&#10;QPS+i2dJMo8HMFwbYMJa/FpdnNE64Ne1YO6prq1wpCsi5ObCacK592e8XtG8MVS3kl1p0H9g0VOp&#10;sOgNqqKOkoORf0D1khmwULspgz6GupZMhB6wmzR5181zS7UIveBwrL6Nyf4/WPbtuDNEctwdjkfR&#10;Hnf0cHAQSpPZ3A9o0DbHuFLtjG+RndSzfgT2wxIFZUtVI0L0y1ljcuoz4jcp/mI1ltkPX4FjDMUC&#10;YVqn2vQeEudATmEp59tSxMkRhh/Tebqc3SE5Nvpimo+J2lj3RUBPvFFE1hkqm9aVoBSuHkwaytDj&#10;o3WeFs3HBF9VwVZ2XVBAp8iApZYJFvIuC53k3hsuptmXnSFH6kUUfqHJd2EGDooHtFZQvrnajsru&#10;YmP1Tnk87Az5XK2LSn4uk+VmsVlkk2w230yypKomD9sym8y36ee76lNVllX6y1NLs7yVnAvl2Y2K&#10;TbO/U8T17Vy0dtPsbQ7xW/QwMCQ7/gfSYbV+mxdd7IGfd2ZcOYo0BF8flH8Fr+9ov372698AAAD/&#10;/wMAUEsDBBQABgAIAAAAIQA8SXRB3AAAAAsBAAAPAAAAZHJzL2Rvd25yZXYueG1sTI9BS8QwEIXv&#10;gv8hjOBF3HS3dK216SKCJw/W1R8wbWJbbCalSbfx3zuC4B7nvY8375WHaEdxMrMfHCnYbhIQhlqn&#10;B+oUfLw/3+YgfEDSODoyCr6Nh0N1eVFiod1Kb+Z0DJ3gEPIFKuhDmAopfdsbi37jJkPsfbrZYuBz&#10;7qSeceVwO8pdkuylxYH4Q4+TeepN+3VcrIL4uqcQ6zw2Ky0vPr+pI9paqeur+PgAIpgY/mH4rc/V&#10;oeJOjVtIezEqSNO7jFE2snQLgonsfsdK86fIqpTnG6ofAAAA//8DAFBLAQItABQABgAIAAAAIQC2&#10;gziS/gAAAOEBAAATAAAAAAAAAAAAAAAAAAAAAABbQ29udGVudF9UeXBlc10ueG1sUEsBAi0AFAAG&#10;AAgAAAAhADj9If/WAAAAlAEAAAsAAAAAAAAAAAAAAAAALwEAAF9yZWxzLy5yZWxzUEsBAi0AFAAG&#10;AAgAAAAhAAg2NlQdAgAAPgQAAA4AAAAAAAAAAAAAAAAALgIAAGRycy9lMm9Eb2MueG1sUEsBAi0A&#10;FAAGAAgAAAAhADxJdEHcAAAACwEAAA8AAAAAAAAAAAAAAAAAdwQAAGRycy9kb3ducmV2LnhtbFBL&#10;BQYAAAAABAAEAPMAAACABQAAAAA=&#10;" strokeweight="1.5pt"/>
            </w:pict>
          </mc:Fallback>
        </mc:AlternateContent>
      </w:r>
      <w:r w:rsidRPr="00AE59B0">
        <w:rPr>
          <w:rFonts w:ascii="Arial Narrow" w:hAnsi="Arial Narrow"/>
          <w:b/>
          <w:noProof/>
          <w:sz w:val="144"/>
          <w:szCs w:val="144"/>
        </w:rPr>
        <mc:AlternateContent>
          <mc:Choice Requires="wps">
            <w:drawing>
              <wp:anchor distT="0" distB="0" distL="114300" distR="114300" simplePos="0" relativeHeight="251652608" behindDoc="0" locked="0" layoutInCell="1" allowOverlap="1" wp14:anchorId="78C67566" wp14:editId="7092C54F">
                <wp:simplePos x="0" y="0"/>
                <wp:positionH relativeFrom="column">
                  <wp:posOffset>2143125</wp:posOffset>
                </wp:positionH>
                <wp:positionV relativeFrom="paragraph">
                  <wp:posOffset>10160</wp:posOffset>
                </wp:positionV>
                <wp:extent cx="1619250" cy="0"/>
                <wp:effectExtent l="0" t="0" r="0" b="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467C1" id="AutoShape 25" o:spid="_x0000_s1026" type="#_x0000_t32" style="position:absolute;margin-left:168.75pt;margin-top:.8pt;width:127.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4NHQIAAD0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CVeYqRI&#10;Dyt6OHgdK6PpLMxnMK6AsErtbOiQntSzedT0h0NKVx1RLY/RL2cDyVnISN6khIszUGU/fNUMYggU&#10;iMM6NbYPkDAGdIo7Od92wk8eUfiYzbPldAaro6MvIcWYaKzzX7juUTBK7Lwlou18pZWCzWubxTLk&#10;+Oh8oEWKMSFUVXorpIwCkAoNUGqZQqHgcloKFrzxYtt9JS06kqCh+ItNvguz+qBYROs4YZur7YmQ&#10;FxuqSxXwoDPgc7UuIvm5TJebxWaRT/LpfDPJ07qePGyrfDLfZp9n9ae6qursV6CW5UUnGOMqsBsF&#10;m+V/J4jr07lI7SbZ2xySt+hxYEB2/I+k42rDNi+62Gt23tlx5aDRGHx9T+ERvL6D/frVr38DAAD/&#10;/wMAUEsDBBQABgAIAAAAIQDulTJP1wAAAAcBAAAPAAAAZHJzL2Rvd25yZXYueG1sTI7BToRAEETv&#10;Jv7DpE28GHdwN4uIDBtj4smDuPoBDbRAZHoIMyzj39t60eNLVapecYh2VCea/eDYwM0mAUXcuHbg&#10;zsD729N1BsoH5BZHx2TgizwcyvOzAvPWrfxKp2PolIywz9FAH8KUa+2bniz6jZuIJftws8UgOHe6&#10;nXGVcTvqbZKk2uLA8tDjRI89NZ/HxRqILymHWGWxXnl59tlVFdFWxlxexId7UIFi+CvDj76oQylO&#10;tVu49Wo0sNvd7qUqQQpK8v3dVrj+ZV0W+r9/+Q0AAP//AwBQSwECLQAUAAYACAAAACEAtoM4kv4A&#10;AADhAQAAEwAAAAAAAAAAAAAAAAAAAAAAW0NvbnRlbnRfVHlwZXNdLnhtbFBLAQItABQABgAIAAAA&#10;IQA4/SH/1gAAAJQBAAALAAAAAAAAAAAAAAAAAC8BAABfcmVscy8ucmVsc1BLAQItABQABgAIAAAA&#10;IQCmht4NHQIAAD0EAAAOAAAAAAAAAAAAAAAAAC4CAABkcnMvZTJvRG9jLnhtbFBLAQItABQABgAI&#10;AAAAIQDulTJP1wAAAAcBAAAPAAAAAAAAAAAAAAAAAHcEAABkcnMvZG93bnJldi54bWxQSwUGAAAA&#10;AAQABADzAAAAewUAAAAA&#10;" strokeweight="1.5pt"/>
            </w:pict>
          </mc:Fallback>
        </mc:AlternateContent>
      </w:r>
      <w:r w:rsidR="00760D38">
        <w:rPr>
          <w:rFonts w:ascii="Arial Narrow" w:hAnsi="Arial Narrow"/>
          <w:b/>
          <w:noProof/>
          <w:sz w:val="144"/>
          <w:szCs w:val="144"/>
        </w:rPr>
        <w:t>5</w:t>
      </w:r>
    </w:p>
    <w:p w14:paraId="69C4C58F" w14:textId="77777777" w:rsidR="00177BFF" w:rsidRPr="00AE59B0" w:rsidRDefault="00177BFF">
      <w:pPr>
        <w:jc w:val="center"/>
        <w:rPr>
          <w:rFonts w:ascii="Arial Narrow" w:hAnsi="Arial Narrow"/>
          <w:sz w:val="40"/>
          <w:szCs w:val="40"/>
        </w:rPr>
      </w:pPr>
    </w:p>
    <w:p w14:paraId="3CDBE381" w14:textId="77777777" w:rsidR="00177BFF" w:rsidRPr="00AE59B0" w:rsidRDefault="00177BFF">
      <w:pPr>
        <w:jc w:val="center"/>
        <w:rPr>
          <w:rFonts w:ascii="Arial Narrow" w:hAnsi="Arial Narrow"/>
          <w:sz w:val="40"/>
          <w:szCs w:val="40"/>
        </w:rPr>
      </w:pPr>
    </w:p>
    <w:p w14:paraId="5AB39C8F" w14:textId="3F8B9355" w:rsidR="00177BFF" w:rsidRPr="00AE59B0" w:rsidRDefault="00760D38">
      <w:pPr>
        <w:jc w:val="center"/>
        <w:rPr>
          <w:rFonts w:ascii="Arial Narrow" w:hAnsi="Arial Narrow"/>
          <w:b/>
          <w:sz w:val="40"/>
          <w:szCs w:val="40"/>
        </w:rPr>
      </w:pPr>
      <w:r>
        <w:rPr>
          <w:rFonts w:ascii="Arial Narrow" w:hAnsi="Arial Narrow"/>
          <w:b/>
          <w:sz w:val="40"/>
          <w:szCs w:val="40"/>
        </w:rPr>
        <w:t>USER INTERFACES, SESSION AND COOKIES</w:t>
      </w:r>
    </w:p>
    <w:p w14:paraId="378A0BD7" w14:textId="77777777" w:rsidR="00177BFF" w:rsidRPr="00AE59B0" w:rsidRDefault="00177BFF">
      <w:pPr>
        <w:jc w:val="center"/>
        <w:rPr>
          <w:rFonts w:ascii="Arial Narrow" w:hAnsi="Arial Narrow"/>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6069"/>
      </w:tblGrid>
      <w:tr w:rsidR="000C35CC" w:rsidRPr="00AE59B0" w14:paraId="16F8AA10" w14:textId="77777777" w:rsidTr="000C5DC6">
        <w:tc>
          <w:tcPr>
            <w:tcW w:w="3281" w:type="dxa"/>
            <w:shd w:val="clear" w:color="auto" w:fill="auto"/>
            <w:vAlign w:val="center"/>
          </w:tcPr>
          <w:p w14:paraId="45F5148A" w14:textId="0BE4728D" w:rsidR="000C35CC" w:rsidRPr="002B55A0" w:rsidRDefault="008971AD" w:rsidP="00676D7D">
            <w:pPr>
              <w:rPr>
                <w:rFonts w:ascii="Arial Narrow" w:hAnsi="Arial Narrow"/>
                <w:b/>
                <w:sz w:val="32"/>
                <w:szCs w:val="40"/>
              </w:rPr>
            </w:pPr>
            <w:r>
              <w:rPr>
                <w:rFonts w:ascii="Arial Narrow" w:hAnsi="Arial Narrow"/>
                <w:b/>
                <w:sz w:val="32"/>
                <w:szCs w:val="40"/>
              </w:rPr>
              <w:t>Student Name</w:t>
            </w:r>
            <w:r w:rsidR="004A561D">
              <w:rPr>
                <w:rFonts w:ascii="Arial Narrow" w:hAnsi="Arial Narrow"/>
                <w:b/>
                <w:sz w:val="32"/>
                <w:szCs w:val="40"/>
              </w:rPr>
              <w:t xml:space="preserve"> / </w:t>
            </w:r>
            <w:r w:rsidR="000C35CC">
              <w:rPr>
                <w:rFonts w:ascii="Arial Narrow" w:hAnsi="Arial Narrow"/>
                <w:b/>
                <w:sz w:val="32"/>
                <w:szCs w:val="40"/>
              </w:rPr>
              <w:t>Group Name:</w:t>
            </w:r>
          </w:p>
        </w:tc>
        <w:tc>
          <w:tcPr>
            <w:tcW w:w="6069" w:type="dxa"/>
            <w:shd w:val="clear" w:color="auto" w:fill="auto"/>
            <w:vAlign w:val="center"/>
          </w:tcPr>
          <w:p w14:paraId="6621DF60" w14:textId="77777777" w:rsidR="000C35CC" w:rsidRPr="002B55A0" w:rsidRDefault="000C35CC" w:rsidP="00676D7D">
            <w:pPr>
              <w:rPr>
                <w:rFonts w:ascii="Arial Narrow" w:hAnsi="Arial Narrow"/>
                <w:sz w:val="32"/>
                <w:szCs w:val="40"/>
              </w:rPr>
            </w:pPr>
          </w:p>
          <w:p w14:paraId="3C835FA2" w14:textId="1058395A" w:rsidR="000C35CC" w:rsidRPr="002B55A0" w:rsidRDefault="006F7491" w:rsidP="00676D7D">
            <w:pPr>
              <w:rPr>
                <w:rFonts w:ascii="Arial Narrow" w:hAnsi="Arial Narrow"/>
                <w:sz w:val="32"/>
                <w:szCs w:val="40"/>
              </w:rPr>
            </w:pPr>
            <w:r>
              <w:rPr>
                <w:rFonts w:ascii="Arial Narrow" w:hAnsi="Arial Narrow"/>
                <w:sz w:val="32"/>
                <w:szCs w:val="40"/>
              </w:rPr>
              <w:t>Tria, Patrick Andrew</w:t>
            </w:r>
          </w:p>
        </w:tc>
      </w:tr>
      <w:tr w:rsidR="000C35CC" w:rsidRPr="00AE59B0" w14:paraId="0B728799" w14:textId="77777777" w:rsidTr="000C5DC6">
        <w:tc>
          <w:tcPr>
            <w:tcW w:w="3281" w:type="dxa"/>
            <w:shd w:val="clear" w:color="auto" w:fill="auto"/>
            <w:vAlign w:val="center"/>
          </w:tcPr>
          <w:p w14:paraId="5CA0E3FA" w14:textId="1A4DB432" w:rsidR="000C35CC" w:rsidRPr="002B55A0" w:rsidRDefault="000C35CC" w:rsidP="00676D7D">
            <w:pPr>
              <w:rPr>
                <w:rFonts w:ascii="Arial Narrow" w:hAnsi="Arial Narrow"/>
                <w:b/>
                <w:sz w:val="32"/>
                <w:szCs w:val="40"/>
              </w:rPr>
            </w:pPr>
            <w:r>
              <w:rPr>
                <w:rFonts w:ascii="Arial Narrow" w:hAnsi="Arial Narrow"/>
                <w:b/>
                <w:sz w:val="32"/>
                <w:szCs w:val="40"/>
              </w:rPr>
              <w:t>Members</w:t>
            </w:r>
            <w:r w:rsidR="004A561D">
              <w:rPr>
                <w:rFonts w:ascii="Arial Narrow" w:hAnsi="Arial Narrow"/>
                <w:b/>
                <w:sz w:val="32"/>
                <w:szCs w:val="40"/>
              </w:rPr>
              <w:t xml:space="preserve"> (if Group)</w:t>
            </w:r>
            <w:r>
              <w:rPr>
                <w:rFonts w:ascii="Arial Narrow" w:hAnsi="Arial Narrow"/>
                <w:b/>
                <w:sz w:val="32"/>
                <w:szCs w:val="40"/>
              </w:rPr>
              <w:t>:</w:t>
            </w:r>
          </w:p>
        </w:tc>
        <w:tc>
          <w:tcPr>
            <w:tcW w:w="6069" w:type="dxa"/>
            <w:shd w:val="clear" w:color="auto" w:fill="auto"/>
            <w:vAlign w:val="center"/>
          </w:tcPr>
          <w:tbl>
            <w:tblPr>
              <w:tblStyle w:val="TableGrid"/>
              <w:tblW w:w="0" w:type="auto"/>
              <w:tblLook w:val="04A0" w:firstRow="1" w:lastRow="0" w:firstColumn="1" w:lastColumn="0" w:noHBand="0" w:noVBand="1"/>
            </w:tblPr>
            <w:tblGrid>
              <w:gridCol w:w="2914"/>
              <w:gridCol w:w="2915"/>
            </w:tblGrid>
            <w:tr w:rsidR="000C35CC" w14:paraId="0535AB92" w14:textId="77777777" w:rsidTr="00676D7D">
              <w:tc>
                <w:tcPr>
                  <w:tcW w:w="2914" w:type="dxa"/>
                </w:tcPr>
                <w:p w14:paraId="2356E88E" w14:textId="77777777" w:rsidR="000C35CC" w:rsidRPr="006C53A9" w:rsidRDefault="000C35CC" w:rsidP="00676D7D">
                  <w:pPr>
                    <w:jc w:val="center"/>
                    <w:rPr>
                      <w:rFonts w:ascii="Arial Narrow" w:hAnsi="Arial Narrow"/>
                      <w:b/>
                      <w:sz w:val="32"/>
                      <w:szCs w:val="40"/>
                    </w:rPr>
                  </w:pPr>
                  <w:r>
                    <w:rPr>
                      <w:rFonts w:ascii="Arial Narrow" w:hAnsi="Arial Narrow"/>
                      <w:b/>
                      <w:sz w:val="32"/>
                      <w:szCs w:val="40"/>
                    </w:rPr>
                    <w:t>Name</w:t>
                  </w:r>
                </w:p>
              </w:tc>
              <w:tc>
                <w:tcPr>
                  <w:tcW w:w="2915" w:type="dxa"/>
                </w:tcPr>
                <w:p w14:paraId="5824574B" w14:textId="77777777" w:rsidR="000C35CC" w:rsidRPr="006C53A9" w:rsidRDefault="000C35CC" w:rsidP="00676D7D">
                  <w:pPr>
                    <w:jc w:val="center"/>
                    <w:rPr>
                      <w:rFonts w:ascii="Arial Narrow" w:hAnsi="Arial Narrow"/>
                      <w:b/>
                      <w:sz w:val="32"/>
                      <w:szCs w:val="40"/>
                    </w:rPr>
                  </w:pPr>
                  <w:r>
                    <w:rPr>
                      <w:rFonts w:ascii="Arial Narrow" w:hAnsi="Arial Narrow"/>
                      <w:b/>
                      <w:sz w:val="32"/>
                      <w:szCs w:val="40"/>
                    </w:rPr>
                    <w:t>Role</w:t>
                  </w:r>
                </w:p>
              </w:tc>
            </w:tr>
            <w:tr w:rsidR="000C35CC" w14:paraId="148DA48B" w14:textId="77777777" w:rsidTr="00676D7D">
              <w:tc>
                <w:tcPr>
                  <w:tcW w:w="2914" w:type="dxa"/>
                </w:tcPr>
                <w:p w14:paraId="7703B2EA" w14:textId="77777777" w:rsidR="000C35CC" w:rsidRDefault="000C35CC" w:rsidP="00676D7D">
                  <w:pPr>
                    <w:rPr>
                      <w:rFonts w:ascii="Arial Narrow" w:hAnsi="Arial Narrow"/>
                      <w:sz w:val="32"/>
                      <w:szCs w:val="40"/>
                    </w:rPr>
                  </w:pPr>
                </w:p>
              </w:tc>
              <w:tc>
                <w:tcPr>
                  <w:tcW w:w="2915" w:type="dxa"/>
                </w:tcPr>
                <w:p w14:paraId="63F3A1A8" w14:textId="77777777" w:rsidR="000C35CC" w:rsidRDefault="000C35CC" w:rsidP="00676D7D">
                  <w:pPr>
                    <w:rPr>
                      <w:rFonts w:ascii="Arial Narrow" w:hAnsi="Arial Narrow"/>
                      <w:sz w:val="32"/>
                      <w:szCs w:val="40"/>
                    </w:rPr>
                  </w:pPr>
                </w:p>
              </w:tc>
            </w:tr>
            <w:tr w:rsidR="000C35CC" w14:paraId="0EBC9F5D" w14:textId="77777777" w:rsidTr="00676D7D">
              <w:tc>
                <w:tcPr>
                  <w:tcW w:w="2914" w:type="dxa"/>
                </w:tcPr>
                <w:p w14:paraId="18EE1B4D" w14:textId="77777777" w:rsidR="000C35CC" w:rsidRDefault="000C35CC" w:rsidP="00676D7D">
                  <w:pPr>
                    <w:rPr>
                      <w:rFonts w:ascii="Arial Narrow" w:hAnsi="Arial Narrow"/>
                      <w:sz w:val="32"/>
                      <w:szCs w:val="40"/>
                    </w:rPr>
                  </w:pPr>
                </w:p>
              </w:tc>
              <w:tc>
                <w:tcPr>
                  <w:tcW w:w="2915" w:type="dxa"/>
                </w:tcPr>
                <w:p w14:paraId="019A124C" w14:textId="77777777" w:rsidR="000C35CC" w:rsidRDefault="000C35CC" w:rsidP="00676D7D">
                  <w:pPr>
                    <w:rPr>
                      <w:rFonts w:ascii="Arial Narrow" w:hAnsi="Arial Narrow"/>
                      <w:sz w:val="32"/>
                      <w:szCs w:val="40"/>
                    </w:rPr>
                  </w:pPr>
                </w:p>
              </w:tc>
            </w:tr>
            <w:tr w:rsidR="000C35CC" w14:paraId="00B5988E" w14:textId="77777777" w:rsidTr="00676D7D">
              <w:tc>
                <w:tcPr>
                  <w:tcW w:w="2914" w:type="dxa"/>
                </w:tcPr>
                <w:p w14:paraId="753A7DA3" w14:textId="77777777" w:rsidR="000C35CC" w:rsidRDefault="000C35CC" w:rsidP="00676D7D">
                  <w:pPr>
                    <w:rPr>
                      <w:rFonts w:ascii="Arial Narrow" w:hAnsi="Arial Narrow"/>
                      <w:sz w:val="32"/>
                      <w:szCs w:val="40"/>
                    </w:rPr>
                  </w:pPr>
                </w:p>
              </w:tc>
              <w:tc>
                <w:tcPr>
                  <w:tcW w:w="2915" w:type="dxa"/>
                </w:tcPr>
                <w:p w14:paraId="5FF2CD29" w14:textId="77777777" w:rsidR="000C35CC" w:rsidRDefault="000C35CC" w:rsidP="00676D7D">
                  <w:pPr>
                    <w:rPr>
                      <w:rFonts w:ascii="Arial Narrow" w:hAnsi="Arial Narrow"/>
                      <w:sz w:val="32"/>
                      <w:szCs w:val="40"/>
                    </w:rPr>
                  </w:pPr>
                </w:p>
              </w:tc>
            </w:tr>
          </w:tbl>
          <w:p w14:paraId="51AA4053" w14:textId="77777777" w:rsidR="000C35CC" w:rsidRPr="002B55A0" w:rsidRDefault="000C35CC" w:rsidP="00676D7D">
            <w:pPr>
              <w:rPr>
                <w:rFonts w:ascii="Arial Narrow" w:hAnsi="Arial Narrow"/>
                <w:sz w:val="32"/>
                <w:szCs w:val="40"/>
              </w:rPr>
            </w:pPr>
          </w:p>
        </w:tc>
      </w:tr>
      <w:tr w:rsidR="000C35CC" w:rsidRPr="00AE59B0" w14:paraId="419D2C48" w14:textId="77777777" w:rsidTr="000C5DC6">
        <w:tc>
          <w:tcPr>
            <w:tcW w:w="3281" w:type="dxa"/>
            <w:shd w:val="clear" w:color="auto" w:fill="auto"/>
            <w:vAlign w:val="center"/>
          </w:tcPr>
          <w:p w14:paraId="43C8B68C" w14:textId="77777777" w:rsidR="000C35CC" w:rsidRPr="002B55A0" w:rsidRDefault="000C35CC" w:rsidP="00676D7D">
            <w:pPr>
              <w:rPr>
                <w:rFonts w:ascii="Arial Narrow" w:hAnsi="Arial Narrow"/>
                <w:b/>
                <w:sz w:val="32"/>
                <w:szCs w:val="40"/>
              </w:rPr>
            </w:pPr>
            <w:r w:rsidRPr="002B55A0">
              <w:rPr>
                <w:rFonts w:ascii="Arial Narrow" w:hAnsi="Arial Narrow"/>
                <w:b/>
                <w:sz w:val="32"/>
                <w:szCs w:val="40"/>
              </w:rPr>
              <w:t>Section:</w:t>
            </w:r>
          </w:p>
        </w:tc>
        <w:tc>
          <w:tcPr>
            <w:tcW w:w="6069" w:type="dxa"/>
            <w:shd w:val="clear" w:color="auto" w:fill="auto"/>
            <w:vAlign w:val="center"/>
          </w:tcPr>
          <w:p w14:paraId="060FFB05" w14:textId="77777777" w:rsidR="000C35CC" w:rsidRPr="002B55A0" w:rsidRDefault="000C35CC" w:rsidP="00676D7D">
            <w:pPr>
              <w:rPr>
                <w:rFonts w:ascii="Arial Narrow" w:hAnsi="Arial Narrow"/>
                <w:sz w:val="32"/>
                <w:szCs w:val="40"/>
              </w:rPr>
            </w:pPr>
          </w:p>
          <w:p w14:paraId="2E1DA058" w14:textId="4AB0C154" w:rsidR="000C35CC" w:rsidRPr="002B55A0" w:rsidRDefault="006F7491" w:rsidP="00676D7D">
            <w:pPr>
              <w:rPr>
                <w:rFonts w:ascii="Arial Narrow" w:hAnsi="Arial Narrow"/>
                <w:sz w:val="32"/>
                <w:szCs w:val="40"/>
              </w:rPr>
            </w:pPr>
            <w:r>
              <w:rPr>
                <w:rFonts w:ascii="Arial Narrow" w:hAnsi="Arial Narrow"/>
                <w:sz w:val="32"/>
                <w:szCs w:val="40"/>
              </w:rPr>
              <w:t>1A TN31</w:t>
            </w:r>
          </w:p>
        </w:tc>
      </w:tr>
      <w:tr w:rsidR="000C35CC" w:rsidRPr="00AE59B0" w14:paraId="51917CDF" w14:textId="77777777" w:rsidTr="000C5DC6">
        <w:tc>
          <w:tcPr>
            <w:tcW w:w="3281" w:type="dxa"/>
            <w:shd w:val="clear" w:color="auto" w:fill="auto"/>
            <w:vAlign w:val="center"/>
          </w:tcPr>
          <w:p w14:paraId="45B8979A" w14:textId="77777777" w:rsidR="000C35CC" w:rsidRPr="002B55A0" w:rsidRDefault="000C35CC" w:rsidP="00676D7D">
            <w:pPr>
              <w:rPr>
                <w:rFonts w:ascii="Arial Narrow" w:hAnsi="Arial Narrow"/>
                <w:b/>
                <w:sz w:val="32"/>
                <w:szCs w:val="40"/>
              </w:rPr>
            </w:pPr>
            <w:r w:rsidRPr="002B55A0">
              <w:rPr>
                <w:rFonts w:ascii="Arial Narrow" w:hAnsi="Arial Narrow"/>
                <w:b/>
                <w:sz w:val="32"/>
                <w:szCs w:val="40"/>
              </w:rPr>
              <w:t>Professor:</w:t>
            </w:r>
          </w:p>
        </w:tc>
        <w:tc>
          <w:tcPr>
            <w:tcW w:w="6069" w:type="dxa"/>
            <w:shd w:val="clear" w:color="auto" w:fill="auto"/>
            <w:vAlign w:val="center"/>
          </w:tcPr>
          <w:p w14:paraId="559CD9CB" w14:textId="77777777" w:rsidR="000C35CC" w:rsidRPr="002B55A0" w:rsidRDefault="000C35CC" w:rsidP="00676D7D">
            <w:pPr>
              <w:rPr>
                <w:rFonts w:ascii="Arial Narrow" w:hAnsi="Arial Narrow"/>
                <w:sz w:val="32"/>
                <w:szCs w:val="40"/>
              </w:rPr>
            </w:pPr>
          </w:p>
          <w:p w14:paraId="7D5C1B55" w14:textId="41AFA9DA" w:rsidR="000C35CC" w:rsidRPr="002B55A0" w:rsidRDefault="006F7491" w:rsidP="00676D7D">
            <w:pPr>
              <w:rPr>
                <w:rFonts w:ascii="Arial Narrow" w:hAnsi="Arial Narrow"/>
                <w:sz w:val="32"/>
                <w:szCs w:val="40"/>
              </w:rPr>
            </w:pPr>
            <w:r>
              <w:rPr>
                <w:rFonts w:ascii="Arial Narrow" w:hAnsi="Arial Narrow"/>
                <w:sz w:val="32"/>
                <w:szCs w:val="40"/>
              </w:rPr>
              <w:t xml:space="preserve">Mr. Abraham </w:t>
            </w:r>
            <w:proofErr w:type="spellStart"/>
            <w:r>
              <w:rPr>
                <w:rFonts w:ascii="Arial Narrow" w:hAnsi="Arial Narrow"/>
                <w:sz w:val="32"/>
                <w:szCs w:val="40"/>
              </w:rPr>
              <w:t>Magpantay</w:t>
            </w:r>
            <w:proofErr w:type="spellEnd"/>
          </w:p>
        </w:tc>
      </w:tr>
    </w:tbl>
    <w:p w14:paraId="55704D8E" w14:textId="77777777" w:rsidR="000C35CC" w:rsidRDefault="000C35CC" w:rsidP="000C35CC">
      <w:pPr>
        <w:suppressAutoHyphens/>
        <w:ind w:left="360"/>
        <w:jc w:val="both"/>
        <w:rPr>
          <w:rFonts w:ascii="Arial Narrow" w:hAnsi="Arial Narrow"/>
          <w:b/>
          <w:lang w:eastAsia="ar-SA"/>
        </w:rPr>
      </w:pPr>
    </w:p>
    <w:p w14:paraId="38D9A1AE" w14:textId="07D2394E" w:rsidR="00FB190D" w:rsidRDefault="00FB190D" w:rsidP="00513F34">
      <w:pPr>
        <w:suppressAutoHyphens/>
        <w:jc w:val="both"/>
        <w:rPr>
          <w:rFonts w:ascii="Arial Narrow" w:hAnsi="Arial Narrow"/>
          <w:b/>
          <w:lang w:eastAsia="ar-SA"/>
        </w:rPr>
      </w:pPr>
    </w:p>
    <w:p w14:paraId="26ED1F68" w14:textId="77777777" w:rsidR="00387984" w:rsidRDefault="00387984" w:rsidP="00513F34">
      <w:pPr>
        <w:suppressAutoHyphens/>
        <w:jc w:val="both"/>
        <w:rPr>
          <w:rFonts w:ascii="Arial Narrow" w:hAnsi="Arial Narrow"/>
          <w:b/>
          <w:lang w:eastAsia="ar-SA"/>
        </w:rPr>
      </w:pPr>
    </w:p>
    <w:p w14:paraId="37E5FA0B" w14:textId="5C31DE18" w:rsidR="00D04365" w:rsidRPr="00E8572A" w:rsidRDefault="00D04365" w:rsidP="00E8572A">
      <w:pPr>
        <w:numPr>
          <w:ilvl w:val="0"/>
          <w:numId w:val="2"/>
        </w:numPr>
        <w:tabs>
          <w:tab w:val="left" w:pos="360"/>
        </w:tabs>
        <w:suppressAutoHyphens/>
        <w:spacing w:line="360" w:lineRule="auto"/>
        <w:jc w:val="both"/>
        <w:rPr>
          <w:rFonts w:ascii="Arial Narrow" w:hAnsi="Arial Narrow"/>
          <w:bCs/>
          <w:lang w:eastAsia="ar-SA"/>
        </w:rPr>
      </w:pPr>
      <w:r>
        <w:rPr>
          <w:rFonts w:ascii="Arial Narrow" w:hAnsi="Arial Narrow"/>
          <w:b/>
          <w:lang w:eastAsia="ar-SA"/>
        </w:rPr>
        <w:lastRenderedPageBreak/>
        <w:t>PROGRAM OUTCOME</w:t>
      </w:r>
      <w:r w:rsidR="00E8572A">
        <w:rPr>
          <w:rFonts w:ascii="Arial Narrow" w:hAnsi="Arial Narrow"/>
          <w:b/>
          <w:lang w:eastAsia="ar-SA"/>
        </w:rPr>
        <w:t>/</w:t>
      </w:r>
      <w:r>
        <w:rPr>
          <w:rFonts w:ascii="Arial Narrow" w:hAnsi="Arial Narrow"/>
          <w:b/>
          <w:lang w:eastAsia="ar-SA"/>
        </w:rPr>
        <w:t>S</w:t>
      </w:r>
      <w:r w:rsidR="00FA5D69">
        <w:rPr>
          <w:rFonts w:ascii="Arial Narrow" w:hAnsi="Arial Narrow"/>
          <w:b/>
          <w:lang w:eastAsia="ar-SA"/>
        </w:rPr>
        <w:t xml:space="preserve"> (PO)</w:t>
      </w:r>
      <w:r w:rsidR="00FB190D">
        <w:rPr>
          <w:rFonts w:ascii="Arial Narrow" w:hAnsi="Arial Narrow"/>
          <w:b/>
          <w:lang w:eastAsia="ar-SA"/>
        </w:rPr>
        <w:t xml:space="preserve"> ADDRESSED BY THE LABORATORY EXERCISE</w:t>
      </w:r>
    </w:p>
    <w:p w14:paraId="4C04E758" w14:textId="3367344B" w:rsidR="00293BD7" w:rsidRPr="00F709C7" w:rsidRDefault="00F709C7" w:rsidP="00F709C7">
      <w:pPr>
        <w:pStyle w:val="ListParagraph"/>
        <w:numPr>
          <w:ilvl w:val="0"/>
          <w:numId w:val="10"/>
        </w:numPr>
        <w:suppressAutoHyphens/>
        <w:spacing w:line="360" w:lineRule="auto"/>
        <w:ind w:left="720"/>
        <w:jc w:val="both"/>
        <w:rPr>
          <w:rFonts w:ascii="Arial Narrow" w:hAnsi="Arial Narrow"/>
          <w:bCs/>
          <w:lang w:eastAsia="ar-SA"/>
        </w:rPr>
      </w:pPr>
      <w:r w:rsidRPr="00F709C7">
        <w:rPr>
          <w:rFonts w:ascii="Arial Narrow" w:hAnsi="Arial Narrow"/>
          <w:bCs/>
          <w:lang w:eastAsia="ar-SA"/>
        </w:rPr>
        <w:t>Design, implement and evaluate computer-based systems or applications to meet desired needs and requirements.</w:t>
      </w:r>
    </w:p>
    <w:p w14:paraId="19CC6A78" w14:textId="310B3721" w:rsidR="00D04365" w:rsidRDefault="00D04365" w:rsidP="00E26699">
      <w:pPr>
        <w:numPr>
          <w:ilvl w:val="0"/>
          <w:numId w:val="2"/>
        </w:numPr>
        <w:tabs>
          <w:tab w:val="left" w:pos="360"/>
        </w:tabs>
        <w:suppressAutoHyphens/>
        <w:spacing w:line="360" w:lineRule="auto"/>
        <w:jc w:val="both"/>
        <w:rPr>
          <w:rFonts w:ascii="Arial Narrow" w:hAnsi="Arial Narrow"/>
          <w:b/>
          <w:lang w:eastAsia="ar-SA"/>
        </w:rPr>
      </w:pPr>
      <w:r>
        <w:rPr>
          <w:rFonts w:ascii="Arial Narrow" w:hAnsi="Arial Narrow"/>
          <w:b/>
          <w:lang w:eastAsia="ar-SA"/>
        </w:rPr>
        <w:t>COURSE LEARNING OUTCOME</w:t>
      </w:r>
      <w:r w:rsidR="00E8572A">
        <w:rPr>
          <w:rFonts w:ascii="Arial Narrow" w:hAnsi="Arial Narrow"/>
          <w:b/>
          <w:lang w:eastAsia="ar-SA"/>
        </w:rPr>
        <w:t>/S</w:t>
      </w:r>
      <w:r w:rsidR="00FA5D69">
        <w:rPr>
          <w:rFonts w:ascii="Arial Narrow" w:hAnsi="Arial Narrow"/>
          <w:b/>
          <w:lang w:eastAsia="ar-SA"/>
        </w:rPr>
        <w:t xml:space="preserve"> (CLO)</w:t>
      </w:r>
      <w:r>
        <w:rPr>
          <w:rFonts w:ascii="Arial Narrow" w:hAnsi="Arial Narrow"/>
          <w:b/>
          <w:lang w:eastAsia="ar-SA"/>
        </w:rPr>
        <w:t xml:space="preserve"> </w:t>
      </w:r>
      <w:r w:rsidR="00FB190D">
        <w:rPr>
          <w:rFonts w:ascii="Arial Narrow" w:hAnsi="Arial Narrow"/>
          <w:b/>
          <w:lang w:eastAsia="ar-SA"/>
        </w:rPr>
        <w:t>ADDRESSED BY THE LABORATORY EXERCISE</w:t>
      </w:r>
    </w:p>
    <w:p w14:paraId="7B46D93E" w14:textId="330BC534" w:rsidR="00293BD7" w:rsidRPr="000E1FF2" w:rsidRDefault="000E1FF2" w:rsidP="000E1FF2">
      <w:pPr>
        <w:pStyle w:val="ListParagraph"/>
        <w:numPr>
          <w:ilvl w:val="0"/>
          <w:numId w:val="10"/>
        </w:numPr>
        <w:suppressAutoHyphens/>
        <w:spacing w:line="360" w:lineRule="auto"/>
        <w:ind w:left="720" w:hanging="270"/>
        <w:jc w:val="both"/>
        <w:rPr>
          <w:rFonts w:ascii="Arial Narrow" w:hAnsi="Arial Narrow"/>
          <w:bCs/>
          <w:lang w:eastAsia="ar-SA"/>
        </w:rPr>
      </w:pPr>
      <w:r w:rsidRPr="000E1FF2">
        <w:rPr>
          <w:rFonts w:ascii="Arial Narrow" w:hAnsi="Arial Narrow"/>
          <w:bCs/>
          <w:lang w:eastAsia="ar-SA"/>
        </w:rPr>
        <w:t>Understand and apply best practices and standards in the development of website.</w:t>
      </w:r>
    </w:p>
    <w:p w14:paraId="2C7AE6F0" w14:textId="4C471496" w:rsidR="00FA5D69" w:rsidRPr="00FB190D" w:rsidRDefault="00FA5D69" w:rsidP="00FA5D69">
      <w:pPr>
        <w:pStyle w:val="ListParagraph"/>
        <w:numPr>
          <w:ilvl w:val="0"/>
          <w:numId w:val="2"/>
        </w:numPr>
        <w:suppressAutoHyphens/>
        <w:spacing w:line="360" w:lineRule="auto"/>
        <w:jc w:val="both"/>
        <w:rPr>
          <w:rFonts w:ascii="Arial Narrow" w:hAnsi="Arial Narrow"/>
          <w:bCs/>
          <w:sz w:val="24"/>
          <w:szCs w:val="24"/>
          <w:lang w:eastAsia="ar-SA"/>
        </w:rPr>
      </w:pPr>
      <w:r w:rsidRPr="00FB190D">
        <w:rPr>
          <w:rFonts w:ascii="Arial Narrow" w:hAnsi="Arial Narrow"/>
          <w:bCs/>
          <w:sz w:val="24"/>
          <w:szCs w:val="24"/>
          <w:lang w:eastAsia="ar-SA"/>
        </w:rPr>
        <w:t xml:space="preserve"> </w:t>
      </w:r>
      <w:r w:rsidRPr="00FB190D">
        <w:rPr>
          <w:rFonts w:ascii="Arial Narrow" w:hAnsi="Arial Narrow"/>
          <w:b/>
          <w:sz w:val="24"/>
          <w:szCs w:val="24"/>
          <w:lang w:eastAsia="ar-SA"/>
        </w:rPr>
        <w:t>INTENDED LEARNING OUTCOME/S (ILO)</w:t>
      </w:r>
      <w:r w:rsidR="00FB190D">
        <w:rPr>
          <w:rFonts w:ascii="Arial Narrow" w:hAnsi="Arial Narrow"/>
          <w:b/>
          <w:sz w:val="24"/>
          <w:szCs w:val="24"/>
          <w:lang w:eastAsia="ar-SA"/>
        </w:rPr>
        <w:t xml:space="preserve"> OF THE LABORATORY EXERCISE</w:t>
      </w:r>
    </w:p>
    <w:p w14:paraId="794FA195" w14:textId="77777777" w:rsidR="00293BD7" w:rsidRPr="00293BD7" w:rsidRDefault="00293BD7" w:rsidP="00293BD7">
      <w:pPr>
        <w:pStyle w:val="ListParagraph"/>
        <w:spacing w:line="360" w:lineRule="auto"/>
        <w:ind w:left="360" w:firstLine="360"/>
        <w:jc w:val="both"/>
        <w:rPr>
          <w:rFonts w:ascii="Arial Narrow" w:hAnsi="Arial Narrow"/>
          <w:lang w:eastAsia="ar-SA"/>
        </w:rPr>
      </w:pPr>
      <w:r w:rsidRPr="00293BD7">
        <w:rPr>
          <w:rFonts w:ascii="Arial Narrow" w:hAnsi="Arial Narrow"/>
          <w:lang w:eastAsia="ar-SA"/>
        </w:rPr>
        <w:t>At the end of this exercise, students must be able to:</w:t>
      </w:r>
    </w:p>
    <w:p w14:paraId="4F6B4D16" w14:textId="77777777" w:rsidR="00760D38"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apply the available super global variables for form processing and validation.</w:t>
      </w:r>
    </w:p>
    <w:p w14:paraId="6279237A" w14:textId="77777777" w:rsidR="00760D38"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differentiate the use of $_GET, $_POST, and $_REQUEST super global variable in form processing and know when to use it.</w:t>
      </w:r>
    </w:p>
    <w:p w14:paraId="5C52DB08" w14:textId="77777777" w:rsidR="00760D38"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differentiate the use of Session and Cookies for form security of a Web Site.</w:t>
      </w:r>
    </w:p>
    <w:p w14:paraId="416EF02E" w14:textId="07BE8936" w:rsidR="00293BD7"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know the proper syntax for validating user inputs using Regular Expression.</w:t>
      </w:r>
    </w:p>
    <w:p w14:paraId="35429A9D" w14:textId="22A2A215" w:rsidR="00293BD7" w:rsidRDefault="00177BFF" w:rsidP="0004033A">
      <w:pPr>
        <w:numPr>
          <w:ilvl w:val="0"/>
          <w:numId w:val="2"/>
        </w:numPr>
        <w:tabs>
          <w:tab w:val="left" w:pos="360"/>
        </w:tabs>
        <w:suppressAutoHyphens/>
        <w:spacing w:line="360" w:lineRule="auto"/>
        <w:jc w:val="both"/>
        <w:rPr>
          <w:rFonts w:ascii="Arial Narrow" w:hAnsi="Arial Narrow"/>
          <w:b/>
          <w:lang w:eastAsia="ar-SA"/>
        </w:rPr>
      </w:pPr>
      <w:r w:rsidRPr="00AE59B0">
        <w:rPr>
          <w:rFonts w:ascii="Arial Narrow" w:hAnsi="Arial Narrow"/>
          <w:b/>
          <w:lang w:eastAsia="ar-SA"/>
        </w:rPr>
        <w:t>BACKGROUND INFORMATION</w:t>
      </w:r>
    </w:p>
    <w:p w14:paraId="5430BABF" w14:textId="109E1732" w:rsidR="008859BB" w:rsidRDefault="00BA39D3" w:rsidP="00BA39D3">
      <w:pPr>
        <w:suppressAutoHyphens/>
        <w:spacing w:line="360" w:lineRule="auto"/>
        <w:jc w:val="center"/>
        <w:rPr>
          <w:rFonts w:ascii="Arial Narrow" w:hAnsi="Arial Narrow"/>
          <w:b/>
          <w:lang w:eastAsia="ar-SA"/>
        </w:rPr>
      </w:pPr>
      <w:r>
        <w:rPr>
          <w:rFonts w:ascii="Arial Narrow" w:hAnsi="Arial Narrow"/>
          <w:b/>
          <w:noProof/>
          <w:lang w:eastAsia="ar-SA"/>
        </w:rPr>
        <w:drawing>
          <wp:inline distT="0" distB="0" distL="0" distR="0" wp14:anchorId="2D2628EA" wp14:editId="0F1A761C">
            <wp:extent cx="5724525" cy="371373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2071" cy="3725114"/>
                    </a:xfrm>
                    <a:prstGeom prst="rect">
                      <a:avLst/>
                    </a:prstGeom>
                    <a:noFill/>
                  </pic:spPr>
                </pic:pic>
              </a:graphicData>
            </a:graphic>
          </wp:inline>
        </w:drawing>
      </w:r>
    </w:p>
    <w:p w14:paraId="1BEC8C7E" w14:textId="5035FC3D" w:rsidR="00BA39D3" w:rsidRDefault="00BA39D3" w:rsidP="00BA39D3">
      <w:pPr>
        <w:suppressAutoHyphens/>
        <w:spacing w:line="360" w:lineRule="auto"/>
        <w:jc w:val="center"/>
        <w:rPr>
          <w:rFonts w:ascii="Arial Narrow" w:hAnsi="Arial Narrow"/>
          <w:b/>
          <w:lang w:eastAsia="ar-SA"/>
        </w:rPr>
      </w:pPr>
    </w:p>
    <w:p w14:paraId="39E52F57" w14:textId="1C41CC86" w:rsidR="00DD1B76" w:rsidRPr="00DD1B76" w:rsidRDefault="00DD1B76" w:rsidP="00EA3A6A">
      <w:pPr>
        <w:pStyle w:val="intro"/>
        <w:shd w:val="clear" w:color="auto" w:fill="FFFFFF"/>
        <w:spacing w:before="0" w:beforeAutospacing="0" w:after="0" w:afterAutospacing="0"/>
        <w:rPr>
          <w:rFonts w:ascii="Verdana" w:hAnsi="Verdana"/>
          <w:color w:val="000000"/>
          <w:sz w:val="40"/>
          <w:szCs w:val="40"/>
        </w:rPr>
      </w:pPr>
      <w:r w:rsidRPr="00DD1B76">
        <w:rPr>
          <w:rFonts w:ascii="Verdana" w:hAnsi="Verdana"/>
          <w:color w:val="000000"/>
          <w:sz w:val="40"/>
          <w:szCs w:val="40"/>
        </w:rPr>
        <w:lastRenderedPageBreak/>
        <w:t xml:space="preserve">PHP </w:t>
      </w:r>
      <w:proofErr w:type="spellStart"/>
      <w:r w:rsidRPr="00DD1B76">
        <w:rPr>
          <w:rFonts w:ascii="Verdana" w:hAnsi="Verdana"/>
          <w:color w:val="000000"/>
          <w:sz w:val="40"/>
          <w:szCs w:val="40"/>
        </w:rPr>
        <w:t>Superglobal</w:t>
      </w:r>
      <w:proofErr w:type="spellEnd"/>
      <w:r w:rsidRPr="00DD1B76">
        <w:rPr>
          <w:rFonts w:ascii="Verdana" w:hAnsi="Verdana"/>
          <w:color w:val="000000"/>
          <w:sz w:val="40"/>
          <w:szCs w:val="40"/>
        </w:rPr>
        <w:t xml:space="preserve"> - $GLOBALS</w:t>
      </w:r>
    </w:p>
    <w:p w14:paraId="17C0F0B4" w14:textId="5E45F4FA" w:rsidR="0099457F" w:rsidRPr="00DD1B76" w:rsidRDefault="0099457F" w:rsidP="00EA3A6A">
      <w:pPr>
        <w:pStyle w:val="intro"/>
        <w:shd w:val="clear" w:color="auto" w:fill="FFFFFF"/>
        <w:spacing w:before="0" w:beforeAutospacing="0" w:after="0" w:afterAutospacing="0"/>
        <w:rPr>
          <w:rFonts w:ascii="Verdana" w:hAnsi="Verdana"/>
          <w:color w:val="000000"/>
        </w:rPr>
      </w:pPr>
      <w:r>
        <w:rPr>
          <w:rFonts w:ascii="Verdana" w:hAnsi="Verdana"/>
          <w:color w:val="000000"/>
        </w:rPr>
        <w:t>Super global variables are built-in variables that are always available in all scopes.</w:t>
      </w:r>
    </w:p>
    <w:p w14:paraId="5FDEF13F" w14:textId="77777777" w:rsidR="0099457F" w:rsidRPr="00DD1B76" w:rsidRDefault="0099457F" w:rsidP="00EA3A6A">
      <w:pPr>
        <w:pStyle w:val="intro"/>
        <w:shd w:val="clear" w:color="auto" w:fill="FFFFFF"/>
        <w:spacing w:before="0" w:beforeAutospacing="0" w:after="0" w:afterAutospacing="0"/>
        <w:rPr>
          <w:rFonts w:ascii="Verdana" w:hAnsi="Verdana"/>
          <w:color w:val="000000"/>
          <w:sz w:val="40"/>
          <w:szCs w:val="40"/>
        </w:rPr>
      </w:pPr>
      <w:r w:rsidRPr="00DD1B76">
        <w:rPr>
          <w:rFonts w:ascii="Verdana" w:hAnsi="Verdana"/>
          <w:color w:val="000000"/>
          <w:sz w:val="40"/>
          <w:szCs w:val="40"/>
        </w:rPr>
        <w:t>PHP $GLOBALS</w:t>
      </w:r>
    </w:p>
    <w:p w14:paraId="06D9DF26" w14:textId="77777777" w:rsidR="0099457F" w:rsidRDefault="0099457F" w:rsidP="00EA3A6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$GLOBALS is a PHP super global variable which is used to access global variables from anywhere in the PHP script (also from within functions or methods).</w:t>
      </w:r>
    </w:p>
    <w:p w14:paraId="6F525F70" w14:textId="77777777" w:rsidR="0099457F" w:rsidRDefault="0099457F" w:rsidP="00EA3A6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PHP stores all global variables in an array called $</w:t>
      </w:r>
      <w:proofErr w:type="gramStart"/>
      <w:r>
        <w:rPr>
          <w:rFonts w:ascii="Verdana" w:hAnsi="Verdana"/>
          <w:color w:val="000000"/>
          <w:sz w:val="23"/>
          <w:szCs w:val="23"/>
        </w:rPr>
        <w:t>GLOBALS[</w:t>
      </w:r>
      <w:proofErr w:type="gramEnd"/>
      <w:r>
        <w:rPr>
          <w:rFonts w:ascii="Verdana" w:hAnsi="Verdana"/>
          <w:i/>
          <w:iCs/>
          <w:color w:val="000000"/>
          <w:sz w:val="23"/>
          <w:szCs w:val="23"/>
        </w:rPr>
        <w:t>index</w:t>
      </w:r>
      <w:r>
        <w:rPr>
          <w:rFonts w:ascii="Verdana" w:hAnsi="Verdana"/>
          <w:color w:val="000000"/>
          <w:sz w:val="23"/>
          <w:szCs w:val="23"/>
        </w:rPr>
        <w:t>]. The </w:t>
      </w:r>
      <w:r>
        <w:rPr>
          <w:rStyle w:val="Emphasis"/>
          <w:rFonts w:ascii="Verdana" w:hAnsi="Verdana"/>
          <w:color w:val="000000"/>
          <w:sz w:val="23"/>
          <w:szCs w:val="23"/>
        </w:rPr>
        <w:t>index</w:t>
      </w:r>
      <w:r>
        <w:rPr>
          <w:rFonts w:ascii="Verdana" w:hAnsi="Verdana"/>
          <w:color w:val="000000"/>
          <w:sz w:val="23"/>
          <w:szCs w:val="23"/>
        </w:rPr>
        <w:t> holds the name of the variable.</w:t>
      </w:r>
    </w:p>
    <w:p w14:paraId="46243317" w14:textId="77777777" w:rsidR="0099457F" w:rsidRDefault="0099457F" w:rsidP="00EA3A6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example below shows how to use the super global variable $GLOBALS:</w:t>
      </w:r>
    </w:p>
    <w:p w14:paraId="75C8C64E" w14:textId="77777777" w:rsidR="0099457F" w:rsidRPr="00DD1B76" w:rsidRDefault="0099457F" w:rsidP="00EA3A6A">
      <w:pPr>
        <w:pStyle w:val="intro"/>
        <w:shd w:val="clear" w:color="auto" w:fill="FFFFFF"/>
        <w:spacing w:before="0" w:beforeAutospacing="0" w:after="0" w:afterAutospacing="0"/>
        <w:rPr>
          <w:rFonts w:ascii="Verdana" w:hAnsi="Verdana"/>
          <w:color w:val="000000"/>
          <w:sz w:val="40"/>
          <w:szCs w:val="40"/>
        </w:rPr>
      </w:pPr>
      <w:r w:rsidRPr="00DD1B76">
        <w:rPr>
          <w:rFonts w:ascii="Verdana" w:hAnsi="Verdana"/>
          <w:color w:val="000000"/>
          <w:sz w:val="40"/>
          <w:szCs w:val="40"/>
        </w:rPr>
        <w:t>Example</w:t>
      </w:r>
    </w:p>
    <w:p w14:paraId="326C8D15" w14:textId="4B99CEC6" w:rsidR="0099457F" w:rsidRDefault="0099457F" w:rsidP="00EA3A6A">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75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$y = </w:t>
      </w:r>
      <w:r>
        <w:rPr>
          <w:rStyle w:val="phpnumbercolor"/>
          <w:rFonts w:ascii="Consolas" w:hAnsi="Consolas"/>
          <w:color w:val="FF0000"/>
          <w:sz w:val="23"/>
          <w:szCs w:val="23"/>
        </w:rPr>
        <w:t>25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keywordcolor"/>
          <w:rFonts w:ascii="Consolas" w:hAnsi="Consolas"/>
          <w:color w:val="0000CD"/>
          <w:sz w:val="23"/>
          <w:szCs w:val="23"/>
        </w:rPr>
        <w:t>function</w:t>
      </w:r>
      <w:r>
        <w:rPr>
          <w:rStyle w:val="phpcolor"/>
          <w:rFonts w:ascii="Consolas" w:hAnsi="Consolas"/>
          <w:color w:val="000000"/>
          <w:sz w:val="23"/>
          <w:szCs w:val="23"/>
        </w:rPr>
        <w:t> </w:t>
      </w:r>
      <w:proofErr w:type="gramStart"/>
      <w:r>
        <w:rPr>
          <w:rStyle w:val="phpcolor"/>
          <w:rFonts w:ascii="Consolas" w:hAnsi="Consolas"/>
          <w:color w:val="000000"/>
          <w:sz w:val="23"/>
          <w:szCs w:val="23"/>
        </w:rPr>
        <w:t>addition(</w:t>
      </w:r>
      <w:proofErr w:type="gramEnd"/>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'z'</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'x'</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addition();</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$z;</w:t>
      </w:r>
      <w:r>
        <w:rPr>
          <w:rFonts w:ascii="Consolas" w:hAnsi="Consolas"/>
          <w:color w:val="000000"/>
          <w:sz w:val="23"/>
          <w:szCs w:val="23"/>
        </w:rPr>
        <w:br/>
      </w:r>
      <w:r>
        <w:rPr>
          <w:rStyle w:val="phptagcolor"/>
          <w:rFonts w:ascii="Consolas" w:hAnsi="Consolas"/>
          <w:color w:val="FF0000"/>
          <w:sz w:val="23"/>
          <w:szCs w:val="23"/>
        </w:rPr>
        <w:t>?&gt;</w:t>
      </w:r>
    </w:p>
    <w:p w14:paraId="669E691B" w14:textId="77777777" w:rsidR="00CA0370" w:rsidRDefault="00CA0370" w:rsidP="00EA3A6A">
      <w:pPr>
        <w:shd w:val="clear" w:color="auto" w:fill="FFFFFF"/>
        <w:rPr>
          <w:rFonts w:ascii="Consolas" w:hAnsi="Consolas"/>
          <w:color w:val="000000"/>
          <w:sz w:val="23"/>
          <w:szCs w:val="23"/>
        </w:rPr>
      </w:pPr>
    </w:p>
    <w:p w14:paraId="0DED63F6" w14:textId="15D06272" w:rsidR="00CA0370" w:rsidRPr="00CA0370" w:rsidRDefault="00CA0370" w:rsidP="00CA0370">
      <w:pPr>
        <w:pStyle w:val="intro"/>
        <w:shd w:val="clear" w:color="auto" w:fill="FFFFFF"/>
        <w:spacing w:before="0" w:beforeAutospacing="0" w:after="0" w:afterAutospacing="0"/>
        <w:rPr>
          <w:rFonts w:ascii="Verdana" w:hAnsi="Verdana"/>
          <w:color w:val="000000"/>
          <w:sz w:val="40"/>
          <w:szCs w:val="40"/>
        </w:rPr>
      </w:pPr>
      <w:r w:rsidRPr="00CA0370">
        <w:rPr>
          <w:rFonts w:ascii="Verdana" w:hAnsi="Verdana"/>
          <w:color w:val="000000"/>
          <w:sz w:val="40"/>
          <w:szCs w:val="40"/>
        </w:rPr>
        <w:t xml:space="preserve">PHP </w:t>
      </w:r>
      <w:proofErr w:type="spellStart"/>
      <w:r w:rsidRPr="00CA0370">
        <w:rPr>
          <w:rFonts w:ascii="Verdana" w:hAnsi="Verdana"/>
          <w:color w:val="000000"/>
          <w:sz w:val="40"/>
          <w:szCs w:val="40"/>
        </w:rPr>
        <w:t>Superglobal</w:t>
      </w:r>
      <w:proofErr w:type="spellEnd"/>
      <w:r w:rsidRPr="00CA0370">
        <w:rPr>
          <w:rFonts w:ascii="Verdana" w:hAnsi="Verdana"/>
          <w:color w:val="000000"/>
          <w:sz w:val="40"/>
          <w:szCs w:val="40"/>
        </w:rPr>
        <w:t xml:space="preserve"> - $_POST</w:t>
      </w:r>
    </w:p>
    <w:p w14:paraId="68416188" w14:textId="35FB453D" w:rsidR="00CA0370" w:rsidRPr="00CA0370" w:rsidRDefault="00CA0370" w:rsidP="00CA0370">
      <w:pPr>
        <w:pStyle w:val="intro"/>
        <w:shd w:val="clear" w:color="auto" w:fill="FFFFFF"/>
        <w:spacing w:before="288" w:beforeAutospacing="0" w:after="288" w:afterAutospacing="0"/>
        <w:rPr>
          <w:rFonts w:ascii="Verdana" w:hAnsi="Verdana"/>
          <w:color w:val="000000"/>
        </w:rPr>
      </w:pPr>
      <w:r>
        <w:rPr>
          <w:rFonts w:ascii="Verdana" w:hAnsi="Verdana"/>
          <w:color w:val="000000"/>
        </w:rPr>
        <w:t>Super global variables are built-in variables that are always available in all scopes.</w:t>
      </w:r>
    </w:p>
    <w:p w14:paraId="2F4793D2" w14:textId="77777777" w:rsidR="00CA0370" w:rsidRPr="00CA0370" w:rsidRDefault="00CA0370" w:rsidP="00CA0370">
      <w:pPr>
        <w:pStyle w:val="intro"/>
        <w:shd w:val="clear" w:color="auto" w:fill="FFFFFF"/>
        <w:spacing w:before="0" w:beforeAutospacing="0" w:after="0" w:afterAutospacing="0"/>
        <w:rPr>
          <w:rFonts w:ascii="Verdana" w:hAnsi="Verdana"/>
          <w:color w:val="000000"/>
          <w:sz w:val="40"/>
          <w:szCs w:val="40"/>
        </w:rPr>
      </w:pPr>
      <w:r w:rsidRPr="00CA0370">
        <w:rPr>
          <w:rFonts w:ascii="Verdana" w:hAnsi="Verdana"/>
          <w:color w:val="000000"/>
          <w:sz w:val="40"/>
          <w:szCs w:val="40"/>
        </w:rPr>
        <w:t>PHP $_POST</w:t>
      </w:r>
    </w:p>
    <w:p w14:paraId="67FEAAF7" w14:textId="77777777" w:rsidR="00CA0370" w:rsidRDefault="00CA0370" w:rsidP="00CA03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$_POST is a PHP super global variable which is used to collect form data after submitting an HTML form with method="post". $_POST is also widely used to pass variables.</w:t>
      </w:r>
    </w:p>
    <w:p w14:paraId="2FF1B11B" w14:textId="77777777" w:rsidR="00CA0370" w:rsidRDefault="00CA0370" w:rsidP="00CA03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14:paraId="66241772" w14:textId="77777777" w:rsidR="00CA0370" w:rsidRDefault="00CA0370" w:rsidP="00CA0370">
      <w:pPr>
        <w:pStyle w:val="intro"/>
        <w:shd w:val="clear" w:color="auto" w:fill="FFFFFF"/>
        <w:spacing w:before="0" w:beforeAutospacing="0" w:after="0" w:afterAutospacing="0"/>
        <w:rPr>
          <w:rFonts w:ascii="Segoe UI" w:hAnsi="Segoe UI" w:cs="Segoe UI"/>
          <w:color w:val="000000"/>
          <w:sz w:val="36"/>
          <w:szCs w:val="36"/>
        </w:rPr>
      </w:pPr>
      <w:r w:rsidRPr="00CA0370">
        <w:rPr>
          <w:rFonts w:ascii="Verdana" w:hAnsi="Verdana"/>
          <w:color w:val="000000"/>
          <w:sz w:val="40"/>
          <w:szCs w:val="40"/>
        </w:rPr>
        <w:lastRenderedPageBreak/>
        <w:t>Example</w:t>
      </w:r>
    </w:p>
    <w:p w14:paraId="11A46AED" w14:textId="77777777" w:rsidR="00CA0370" w:rsidRDefault="00CA0370" w:rsidP="00CA0370">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proofErr w:type="gramStart"/>
      <w:r>
        <w:rPr>
          <w:rStyle w:val="phpcolor"/>
          <w:rFonts w:ascii="Consolas" w:hAnsi="Consolas"/>
          <w:color w:val="000000"/>
          <w:sz w:val="23"/>
          <w:szCs w:val="23"/>
        </w:rPr>
        <w:t>];</w:t>
      </w:r>
      <w:r>
        <w:rPr>
          <w:rStyle w:val="phptagcolor"/>
          <w:rFonts w:ascii="Consolas" w:hAnsi="Consolas"/>
          <w:color w:val="FF0000"/>
          <w:sz w:val="23"/>
          <w:szCs w:val="23"/>
        </w:rPr>
        <w:t>?</w:t>
      </w:r>
      <w:proofErr w:type="gramEnd"/>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$_POST</w:t>
      </w:r>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fname</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FD60AE5" w14:textId="5F8FB685" w:rsidR="0099457F" w:rsidRDefault="0099457F" w:rsidP="0099457F">
      <w:pPr>
        <w:suppressAutoHyphens/>
        <w:spacing w:line="360" w:lineRule="auto"/>
        <w:rPr>
          <w:rFonts w:ascii="Arial Narrow" w:hAnsi="Arial Narrow"/>
          <w:b/>
          <w:lang w:eastAsia="ar-SA"/>
        </w:rPr>
      </w:pPr>
    </w:p>
    <w:p w14:paraId="3BC4D7F5" w14:textId="1E737CA1" w:rsidR="00463E2F" w:rsidRPr="00463E2F" w:rsidRDefault="00463E2F" w:rsidP="00463E2F">
      <w:pPr>
        <w:pStyle w:val="intro"/>
        <w:shd w:val="clear" w:color="auto" w:fill="FFFFFF"/>
        <w:spacing w:before="0" w:beforeAutospacing="0" w:after="0" w:afterAutospacing="0"/>
        <w:rPr>
          <w:rFonts w:ascii="Verdana" w:hAnsi="Verdana"/>
          <w:color w:val="000000"/>
          <w:sz w:val="40"/>
          <w:szCs w:val="40"/>
        </w:rPr>
      </w:pPr>
      <w:r w:rsidRPr="00463E2F">
        <w:rPr>
          <w:rFonts w:ascii="Verdana" w:hAnsi="Verdana"/>
          <w:color w:val="000000"/>
          <w:sz w:val="40"/>
          <w:szCs w:val="40"/>
        </w:rPr>
        <w:t xml:space="preserve">PHP </w:t>
      </w:r>
      <w:proofErr w:type="spellStart"/>
      <w:r w:rsidRPr="00463E2F">
        <w:rPr>
          <w:rFonts w:ascii="Verdana" w:hAnsi="Verdana"/>
          <w:color w:val="000000"/>
          <w:sz w:val="40"/>
          <w:szCs w:val="40"/>
        </w:rPr>
        <w:t>Superglobal</w:t>
      </w:r>
      <w:proofErr w:type="spellEnd"/>
      <w:r w:rsidRPr="00463E2F">
        <w:rPr>
          <w:rFonts w:ascii="Verdana" w:hAnsi="Verdana"/>
          <w:color w:val="000000"/>
          <w:sz w:val="40"/>
          <w:szCs w:val="40"/>
        </w:rPr>
        <w:t xml:space="preserve"> - $_GET</w:t>
      </w:r>
    </w:p>
    <w:p w14:paraId="7E8EC964" w14:textId="336BE5DC" w:rsidR="00463E2F" w:rsidRPr="00463E2F" w:rsidRDefault="00463E2F" w:rsidP="00463E2F">
      <w:pPr>
        <w:pStyle w:val="intro"/>
        <w:shd w:val="clear" w:color="auto" w:fill="FFFFFF"/>
        <w:spacing w:before="288" w:beforeAutospacing="0" w:after="288" w:afterAutospacing="0"/>
        <w:rPr>
          <w:rFonts w:ascii="Verdana" w:hAnsi="Verdana"/>
          <w:color w:val="000000"/>
        </w:rPr>
      </w:pPr>
      <w:r>
        <w:rPr>
          <w:rFonts w:ascii="Verdana" w:hAnsi="Verdana"/>
          <w:color w:val="000000"/>
        </w:rPr>
        <w:t>Super global variables are built-in variables that are always available in all scopes.</w:t>
      </w:r>
    </w:p>
    <w:p w14:paraId="46D0F9AA" w14:textId="77777777" w:rsidR="00463E2F" w:rsidRPr="00463E2F" w:rsidRDefault="00463E2F" w:rsidP="00463E2F">
      <w:pPr>
        <w:pStyle w:val="intro"/>
        <w:shd w:val="clear" w:color="auto" w:fill="FFFFFF"/>
        <w:spacing w:before="0" w:beforeAutospacing="0" w:after="0" w:afterAutospacing="0"/>
        <w:rPr>
          <w:rFonts w:ascii="Verdana" w:hAnsi="Verdana"/>
          <w:color w:val="000000"/>
          <w:sz w:val="40"/>
          <w:szCs w:val="40"/>
        </w:rPr>
      </w:pPr>
      <w:r w:rsidRPr="00463E2F">
        <w:rPr>
          <w:rFonts w:ascii="Verdana" w:hAnsi="Verdana"/>
          <w:color w:val="000000"/>
          <w:sz w:val="40"/>
          <w:szCs w:val="40"/>
        </w:rPr>
        <w:t>PHP $_GET</w:t>
      </w:r>
    </w:p>
    <w:p w14:paraId="5A06BDCE"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$_GET is a PHP super global variable which is used to collect form data after submitting an HTML form with method="get".</w:t>
      </w:r>
    </w:p>
    <w:p w14:paraId="4FAC79E0"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$_GET can also collect data sent in the URL.</w:t>
      </w:r>
    </w:p>
    <w:p w14:paraId="26CC71C0"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an HTML page that contains a hyperlink with parameters:</w:t>
      </w:r>
    </w:p>
    <w:p w14:paraId="0C349165" w14:textId="77777777" w:rsidR="00463E2F" w:rsidRDefault="00463E2F" w:rsidP="00463E2F">
      <w:pPr>
        <w:shd w:val="clear" w:color="auto" w:fill="FFFFFF"/>
        <w:rPr>
          <w:rFonts w:ascii="Consolas" w:hAnsi="Consolas"/>
          <w:color w:val="000000"/>
          <w:sz w:val="23"/>
          <w:szCs w:val="23"/>
        </w:rPr>
      </w:pPr>
      <w:r>
        <w:rPr>
          <w:rFonts w:ascii="Consolas" w:hAnsi="Consolas"/>
          <w:color w:val="000000"/>
          <w:sz w:val="23"/>
          <w:szCs w:val="23"/>
        </w:rPr>
        <w:t>&lt;html&gt;</w:t>
      </w:r>
      <w:r>
        <w:rPr>
          <w:rFonts w:ascii="Consolas" w:hAnsi="Consolas"/>
          <w:color w:val="000000"/>
          <w:sz w:val="23"/>
          <w:szCs w:val="23"/>
        </w:rPr>
        <w:br/>
        <w:t>&lt;body&gt;</w:t>
      </w:r>
      <w:r>
        <w:rPr>
          <w:rFonts w:ascii="Consolas" w:hAnsi="Consolas"/>
          <w:color w:val="000000"/>
          <w:sz w:val="23"/>
          <w:szCs w:val="23"/>
        </w:rPr>
        <w:br/>
      </w:r>
      <w:r>
        <w:rPr>
          <w:rFonts w:ascii="Consolas" w:hAnsi="Consolas"/>
          <w:color w:val="000000"/>
          <w:sz w:val="23"/>
          <w:szCs w:val="23"/>
        </w:rPr>
        <w:br/>
        <w:t xml:space="preserve">&lt;a </w:t>
      </w:r>
      <w:proofErr w:type="spellStart"/>
      <w:r>
        <w:rPr>
          <w:rFonts w:ascii="Consolas" w:hAnsi="Consolas"/>
          <w:color w:val="000000"/>
          <w:sz w:val="23"/>
          <w:szCs w:val="23"/>
        </w:rPr>
        <w:t>href</w:t>
      </w:r>
      <w:proofErr w:type="spellEnd"/>
      <w:r>
        <w:rPr>
          <w:rFonts w:ascii="Consolas" w:hAnsi="Consolas"/>
          <w:color w:val="000000"/>
          <w:sz w:val="23"/>
          <w:szCs w:val="23"/>
        </w:rPr>
        <w:t>="</w:t>
      </w:r>
      <w:proofErr w:type="spellStart"/>
      <w:r>
        <w:rPr>
          <w:rFonts w:ascii="Consolas" w:hAnsi="Consolas"/>
          <w:color w:val="000000"/>
          <w:sz w:val="23"/>
          <w:szCs w:val="23"/>
        </w:rPr>
        <w:t>test_get.php?subject</w:t>
      </w:r>
      <w:proofErr w:type="spellEnd"/>
      <w:r>
        <w:rPr>
          <w:rFonts w:ascii="Consolas" w:hAnsi="Consolas"/>
          <w:color w:val="000000"/>
          <w:sz w:val="23"/>
          <w:szCs w:val="23"/>
        </w:rPr>
        <w:t>=</w:t>
      </w:r>
      <w:proofErr w:type="spellStart"/>
      <w:r>
        <w:rPr>
          <w:rFonts w:ascii="Consolas" w:hAnsi="Consolas"/>
          <w:color w:val="000000"/>
          <w:sz w:val="23"/>
          <w:szCs w:val="23"/>
        </w:rPr>
        <w:t>PHP&amp;web</w:t>
      </w:r>
      <w:proofErr w:type="spellEnd"/>
      <w:r>
        <w:rPr>
          <w:rFonts w:ascii="Consolas" w:hAnsi="Consolas"/>
          <w:color w:val="000000"/>
          <w:sz w:val="23"/>
          <w:szCs w:val="23"/>
        </w:rPr>
        <w:t>=W3schools.com"&gt;Test $GET&lt;/a&gt;</w:t>
      </w:r>
      <w:r>
        <w:rPr>
          <w:rFonts w:ascii="Consolas" w:hAnsi="Consolas"/>
          <w:color w:val="000000"/>
          <w:sz w:val="23"/>
          <w:szCs w:val="23"/>
        </w:rPr>
        <w:br/>
      </w:r>
      <w:r>
        <w:rPr>
          <w:rFonts w:ascii="Consolas" w:hAnsi="Consolas"/>
          <w:color w:val="000000"/>
          <w:sz w:val="23"/>
          <w:szCs w:val="23"/>
        </w:rPr>
        <w:lastRenderedPageBreak/>
        <w:br/>
        <w:t>&lt;/body&gt;</w:t>
      </w:r>
      <w:r>
        <w:rPr>
          <w:rFonts w:ascii="Consolas" w:hAnsi="Consolas"/>
          <w:color w:val="000000"/>
          <w:sz w:val="23"/>
          <w:szCs w:val="23"/>
        </w:rPr>
        <w:br/>
        <w:t>&lt;/html&gt;</w:t>
      </w:r>
    </w:p>
    <w:p w14:paraId="57BA7D79"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user clicks on the link "Test $GET", the parameters "subject" and "web" are sent to "</w:t>
      </w:r>
      <w:proofErr w:type="spellStart"/>
      <w:r>
        <w:rPr>
          <w:rFonts w:ascii="Verdana" w:hAnsi="Verdana"/>
          <w:color w:val="000000"/>
          <w:sz w:val="23"/>
          <w:szCs w:val="23"/>
        </w:rPr>
        <w:t>test_get.php</w:t>
      </w:r>
      <w:proofErr w:type="spellEnd"/>
      <w:r>
        <w:rPr>
          <w:rFonts w:ascii="Verdana" w:hAnsi="Verdana"/>
          <w:color w:val="000000"/>
          <w:sz w:val="23"/>
          <w:szCs w:val="23"/>
        </w:rPr>
        <w:t>", and you can then access their values in "</w:t>
      </w:r>
      <w:proofErr w:type="spellStart"/>
      <w:r>
        <w:rPr>
          <w:rFonts w:ascii="Verdana" w:hAnsi="Verdana"/>
          <w:color w:val="000000"/>
          <w:sz w:val="23"/>
          <w:szCs w:val="23"/>
        </w:rPr>
        <w:t>test_get.php</w:t>
      </w:r>
      <w:proofErr w:type="spellEnd"/>
      <w:r>
        <w:rPr>
          <w:rFonts w:ascii="Verdana" w:hAnsi="Verdana"/>
          <w:color w:val="000000"/>
          <w:sz w:val="23"/>
          <w:szCs w:val="23"/>
        </w:rPr>
        <w:t>" with $_GET.</w:t>
      </w:r>
    </w:p>
    <w:p w14:paraId="286C6420"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the code in "</w:t>
      </w:r>
      <w:proofErr w:type="spellStart"/>
      <w:r>
        <w:rPr>
          <w:rFonts w:ascii="Verdana" w:hAnsi="Verdana"/>
          <w:color w:val="000000"/>
          <w:sz w:val="23"/>
          <w:szCs w:val="23"/>
        </w:rPr>
        <w:t>test_get.php</w:t>
      </w:r>
      <w:proofErr w:type="spellEnd"/>
      <w:r>
        <w:rPr>
          <w:rFonts w:ascii="Verdana" w:hAnsi="Verdana"/>
          <w:color w:val="000000"/>
          <w:sz w:val="23"/>
          <w:szCs w:val="23"/>
        </w:rPr>
        <w:t>":</w:t>
      </w:r>
    </w:p>
    <w:p w14:paraId="6149D8F2" w14:textId="77777777" w:rsidR="00463E2F" w:rsidRPr="00463E2F" w:rsidRDefault="00463E2F" w:rsidP="00463E2F">
      <w:pPr>
        <w:pStyle w:val="intro"/>
        <w:shd w:val="clear" w:color="auto" w:fill="FFFFFF"/>
        <w:spacing w:before="0" w:beforeAutospacing="0" w:after="0" w:afterAutospacing="0"/>
        <w:rPr>
          <w:rFonts w:ascii="Verdana" w:hAnsi="Verdana"/>
          <w:color w:val="000000"/>
          <w:sz w:val="40"/>
          <w:szCs w:val="40"/>
        </w:rPr>
      </w:pPr>
      <w:r w:rsidRPr="00463E2F">
        <w:rPr>
          <w:rFonts w:ascii="Verdana" w:hAnsi="Verdana"/>
          <w:color w:val="000000"/>
          <w:sz w:val="40"/>
          <w:szCs w:val="40"/>
        </w:rPr>
        <w:t>Example</w:t>
      </w:r>
    </w:p>
    <w:p w14:paraId="69149407" w14:textId="77777777" w:rsidR="00463E2F" w:rsidRDefault="00463E2F" w:rsidP="00463E2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 xml:space="preserve">"Study </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'subject'</w:t>
      </w:r>
      <w:proofErr w:type="gramStart"/>
      <w:r>
        <w:rPr>
          <w:rStyle w:val="phpcolor"/>
          <w:rFonts w:ascii="Consolas" w:hAnsi="Consolas"/>
          <w:color w:val="000000"/>
          <w:sz w:val="23"/>
          <w:szCs w:val="23"/>
        </w:rPr>
        <w:t>] .</w:t>
      </w:r>
      <w:proofErr w:type="gramEnd"/>
      <w:r>
        <w:rPr>
          <w:rStyle w:val="phpcolor"/>
          <w:rFonts w:ascii="Consolas" w:hAnsi="Consolas"/>
          <w:color w:val="000000"/>
          <w:sz w:val="23"/>
          <w:szCs w:val="23"/>
        </w:rPr>
        <w:t> </w:t>
      </w:r>
      <w:r>
        <w:rPr>
          <w:rStyle w:val="phpstringcolor"/>
          <w:rFonts w:ascii="Consolas" w:hAnsi="Consolas"/>
          <w:color w:val="A52A2A"/>
          <w:sz w:val="23"/>
          <w:szCs w:val="23"/>
        </w:rPr>
        <w:t xml:space="preserve">" at </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'web'</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759F3B8" w14:textId="3FBB31BF" w:rsidR="00463E2F" w:rsidRDefault="00463E2F" w:rsidP="0099457F">
      <w:pPr>
        <w:suppressAutoHyphens/>
        <w:spacing w:line="360" w:lineRule="auto"/>
        <w:rPr>
          <w:rFonts w:ascii="Arial Narrow" w:hAnsi="Arial Narrow"/>
          <w:b/>
          <w:lang w:eastAsia="ar-SA"/>
        </w:rPr>
      </w:pPr>
    </w:p>
    <w:p w14:paraId="07B02CFF" w14:textId="5065C1E0"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 xml:space="preserve">PHP </w:t>
      </w:r>
      <w:proofErr w:type="spellStart"/>
      <w:r w:rsidRPr="00676D7D">
        <w:rPr>
          <w:rFonts w:ascii="Verdana" w:hAnsi="Verdana"/>
          <w:color w:val="000000"/>
          <w:sz w:val="40"/>
          <w:szCs w:val="40"/>
        </w:rPr>
        <w:t>Superglobal</w:t>
      </w:r>
      <w:proofErr w:type="spellEnd"/>
      <w:r w:rsidRPr="00676D7D">
        <w:rPr>
          <w:rFonts w:ascii="Verdana" w:hAnsi="Verdana"/>
          <w:color w:val="000000"/>
          <w:sz w:val="40"/>
          <w:szCs w:val="40"/>
        </w:rPr>
        <w:t xml:space="preserve"> - $_REQUEST</w:t>
      </w:r>
    </w:p>
    <w:p w14:paraId="0CBAE3A5" w14:textId="77777777" w:rsidR="00676D7D" w:rsidRDefault="00676D7D" w:rsidP="00676D7D">
      <w:pPr>
        <w:pStyle w:val="intro"/>
        <w:shd w:val="clear" w:color="auto" w:fill="FFFFFF"/>
        <w:spacing w:before="288" w:beforeAutospacing="0" w:after="288" w:afterAutospacing="0"/>
        <w:rPr>
          <w:rFonts w:ascii="Verdana" w:hAnsi="Verdana"/>
          <w:color w:val="000000"/>
        </w:rPr>
      </w:pPr>
      <w:r>
        <w:rPr>
          <w:rFonts w:ascii="Verdana" w:hAnsi="Verdana"/>
          <w:color w:val="000000"/>
        </w:rPr>
        <w:t>Super global variables are built-in variables that are always available in all scopes.</w:t>
      </w:r>
    </w:p>
    <w:p w14:paraId="32AB0B7A"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$_REQUEST is a PHP super global variable which is used to collect data after submitting an HTML form.</w:t>
      </w:r>
    </w:p>
    <w:p w14:paraId="66E41432"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14:paraId="56E7A9F0"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Example</w:t>
      </w:r>
    </w:p>
    <w:p w14:paraId="106F4BFC" w14:textId="77777777" w:rsidR="00676D7D" w:rsidRDefault="00676D7D" w:rsidP="00676D7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proofErr w:type="gramStart"/>
      <w:r>
        <w:rPr>
          <w:rStyle w:val="phpcolor"/>
          <w:rFonts w:ascii="Consolas" w:hAnsi="Consolas"/>
          <w:color w:val="000000"/>
          <w:sz w:val="23"/>
          <w:szCs w:val="23"/>
        </w:rPr>
        <w:t>];</w:t>
      </w:r>
      <w:r>
        <w:rPr>
          <w:rStyle w:val="phptagcolor"/>
          <w:rFonts w:ascii="Consolas" w:hAnsi="Consolas"/>
          <w:color w:val="FF0000"/>
          <w:sz w:val="23"/>
          <w:szCs w:val="23"/>
        </w:rPr>
        <w:t>?</w:t>
      </w:r>
      <w:proofErr w:type="gramEnd"/>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$_REQUEST</w:t>
      </w:r>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fname</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B7043AF" w14:textId="402FAD9E" w:rsidR="00463E2F" w:rsidRDefault="00463E2F" w:rsidP="0099457F">
      <w:pPr>
        <w:suppressAutoHyphens/>
        <w:spacing w:line="360" w:lineRule="auto"/>
        <w:rPr>
          <w:rFonts w:ascii="Arial Narrow" w:hAnsi="Arial Narrow"/>
          <w:b/>
          <w:lang w:eastAsia="ar-SA"/>
        </w:rPr>
      </w:pPr>
    </w:p>
    <w:p w14:paraId="3DA8E66F" w14:textId="2F599A01"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PHP </w:t>
      </w:r>
      <w:r w:rsidRPr="00676D7D">
        <w:rPr>
          <w:rFonts w:ascii="Verdana" w:hAnsi="Verdana"/>
          <w:sz w:val="40"/>
          <w:szCs w:val="40"/>
        </w:rPr>
        <w:t>Cookies</w:t>
      </w:r>
    </w:p>
    <w:p w14:paraId="094B6E10" w14:textId="48C1CA52" w:rsidR="00676D7D" w:rsidRP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cookie is often used to identify a user. A cookie is a small file that the server embeds on the user's computer. Each time the same computer requests a page with a browser, it will send the cookie too. With PHP, you can both create and retrieve cookie values.</w:t>
      </w:r>
    </w:p>
    <w:p w14:paraId="2DCA24A5"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Create Cookies With PHP</w:t>
      </w:r>
    </w:p>
    <w:p w14:paraId="3EEC96B2"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cookie is created with the </w:t>
      </w:r>
      <w:proofErr w:type="spellStart"/>
      <w:proofErr w:type="gramStart"/>
      <w:r>
        <w:rPr>
          <w:rStyle w:val="HTMLCode"/>
          <w:rFonts w:ascii="Consolas" w:hAnsi="Consolas"/>
          <w:color w:val="DC143C"/>
          <w:shd w:val="clear" w:color="auto" w:fill="F1F1F1"/>
        </w:rPr>
        <w:t>setcookie</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function.</w:t>
      </w:r>
    </w:p>
    <w:p w14:paraId="155E12D1"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Syntax</w:t>
      </w:r>
    </w:p>
    <w:p w14:paraId="5504A1D5" w14:textId="77777777" w:rsidR="00676D7D" w:rsidRDefault="00676D7D" w:rsidP="00676D7D">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setcookie</w:t>
      </w:r>
      <w:proofErr w:type="spellEnd"/>
      <w:r>
        <w:rPr>
          <w:rFonts w:ascii="Consolas" w:hAnsi="Consolas"/>
          <w:color w:val="000000"/>
          <w:sz w:val="23"/>
          <w:szCs w:val="23"/>
        </w:rPr>
        <w:t>(</w:t>
      </w:r>
      <w:proofErr w:type="gramEnd"/>
      <w:r>
        <w:rPr>
          <w:rStyle w:val="Emphasis"/>
          <w:rFonts w:ascii="Consolas" w:hAnsi="Consolas"/>
          <w:color w:val="000000"/>
          <w:sz w:val="23"/>
          <w:szCs w:val="23"/>
        </w:rPr>
        <w:t xml:space="preserve">name, value, expire, path, domain, secure, </w:t>
      </w:r>
      <w:proofErr w:type="spellStart"/>
      <w:r>
        <w:rPr>
          <w:rStyle w:val="Emphasis"/>
          <w:rFonts w:ascii="Consolas" w:hAnsi="Consolas"/>
          <w:color w:val="000000"/>
          <w:sz w:val="23"/>
          <w:szCs w:val="23"/>
        </w:rPr>
        <w:t>httponly</w:t>
      </w:r>
      <w:proofErr w:type="spellEnd"/>
      <w:r>
        <w:rPr>
          <w:rFonts w:ascii="Consolas" w:hAnsi="Consolas"/>
          <w:color w:val="000000"/>
          <w:sz w:val="23"/>
          <w:szCs w:val="23"/>
        </w:rPr>
        <w:t>);</w:t>
      </w:r>
    </w:p>
    <w:p w14:paraId="6CCAF0D8" w14:textId="63058DAD" w:rsidR="00676D7D" w:rsidRP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Only the </w:t>
      </w:r>
      <w:r>
        <w:rPr>
          <w:rStyle w:val="Emphasis"/>
          <w:rFonts w:ascii="Verdana" w:hAnsi="Verdana"/>
          <w:color w:val="000000"/>
          <w:sz w:val="23"/>
          <w:szCs w:val="23"/>
        </w:rPr>
        <w:t>name</w:t>
      </w:r>
      <w:r>
        <w:rPr>
          <w:rFonts w:ascii="Verdana" w:hAnsi="Verdana"/>
          <w:color w:val="000000"/>
          <w:sz w:val="23"/>
          <w:szCs w:val="23"/>
        </w:rPr>
        <w:t> parameter is required. All other parameters are optional.</w:t>
      </w:r>
    </w:p>
    <w:p w14:paraId="4086927E"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PHP Create/Retrieve a Cookie</w:t>
      </w:r>
    </w:p>
    <w:p w14:paraId="05AEC7B7"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cookie named "user" with the value "John Doe". The cookie will expire after 30 days (86400 * 30). The "/" means that the cookie is available in entire website (otherwise, select the directory you prefer).</w:t>
      </w:r>
    </w:p>
    <w:p w14:paraId="1D306617"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then retrieve the value of the cookie "user" (using the global variable $_COOKIE). We also use the </w:t>
      </w:r>
      <w:proofErr w:type="spellStart"/>
      <w:proofErr w:type="gramStart"/>
      <w:r>
        <w:rPr>
          <w:rStyle w:val="HTMLCode"/>
          <w:rFonts w:ascii="Consolas" w:hAnsi="Consolas"/>
          <w:color w:val="DC143C"/>
          <w:shd w:val="clear" w:color="auto" w:fill="F1F1F1"/>
        </w:rPr>
        <w:t>isset</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function to find out if the cookie is set:</w:t>
      </w:r>
    </w:p>
    <w:p w14:paraId="64C93314"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Example</w:t>
      </w:r>
    </w:p>
    <w:p w14:paraId="15B98559" w14:textId="77777777"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"user"</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"John Doe"</w:t>
      </w:r>
      <w:r>
        <w:rPr>
          <w:rStyle w:val="phpcolor"/>
          <w:rFonts w:ascii="Consolas" w:hAnsi="Consolas"/>
          <w:color w:val="000000"/>
          <w:sz w:val="23"/>
          <w:szCs w:val="23"/>
        </w:rPr>
        <w:t>;</w:t>
      </w:r>
      <w:r>
        <w:rPr>
          <w:rFonts w:ascii="Consolas" w:hAnsi="Consolas"/>
          <w:color w:val="000000"/>
          <w:sz w:val="23"/>
          <w:szCs w:val="23"/>
        </w:rPr>
        <w:br/>
      </w:r>
      <w:proofErr w:type="spellStart"/>
      <w:proofErr w:type="gramStart"/>
      <w:r>
        <w:rPr>
          <w:rStyle w:val="phpcolor"/>
          <w:rFonts w:ascii="Consolas" w:hAnsi="Consolas"/>
          <w:color w:val="000000"/>
          <w:sz w:val="23"/>
          <w:szCs w:val="23"/>
        </w:rPr>
        <w:t>setcookie</w:t>
      </w:r>
      <w:proofErr w:type="spellEnd"/>
      <w:r>
        <w:rPr>
          <w:rStyle w:val="phpcolor"/>
          <w:rFonts w:ascii="Consolas" w:hAnsi="Consolas"/>
          <w:color w:val="000000"/>
          <w:sz w:val="23"/>
          <w:szCs w:val="23"/>
        </w:rPr>
        <w:t>(</w:t>
      </w:r>
      <w:proofErr w:type="gramEnd"/>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time() + (</w:t>
      </w:r>
      <w:r>
        <w:rPr>
          <w:rStyle w:val="phpnumbercolor"/>
          <w:rFonts w:ascii="Consolas" w:hAnsi="Consolas"/>
          <w:color w:val="FF0000"/>
          <w:sz w:val="23"/>
          <w:szCs w:val="23"/>
        </w:rPr>
        <w:t>86400</w:t>
      </w:r>
      <w:r>
        <w:rPr>
          <w:rStyle w:val="phpcolor"/>
          <w:rFonts w:ascii="Consolas" w:hAnsi="Consolas"/>
          <w:color w:val="000000"/>
          <w:sz w:val="23"/>
          <w:szCs w:val="23"/>
        </w:rPr>
        <w:t> *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 </w:t>
      </w:r>
      <w:r>
        <w:rPr>
          <w:rStyle w:val="commentcolor"/>
          <w:rFonts w:ascii="Consolas" w:hAnsi="Consolas"/>
          <w:color w:val="008000"/>
          <w:sz w:val="23"/>
          <w:szCs w:val="23"/>
        </w:rPr>
        <w:t>// 86400 = 1 day</w:t>
      </w:r>
      <w:r>
        <w:rPr>
          <w:rFonts w:ascii="Consolas" w:hAnsi="Consolas"/>
          <w:color w:val="008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proofErr w:type="spellStart"/>
      <w:r>
        <w:rPr>
          <w:rStyle w:val="phpkeywordcolor"/>
          <w:rFonts w:ascii="Consolas" w:hAnsi="Consolas"/>
          <w:color w:val="0000CD"/>
          <w:sz w:val="23"/>
          <w:szCs w:val="23"/>
        </w:rPr>
        <w:t>isset</w:t>
      </w:r>
      <w:proofErr w:type="spellEnd"/>
      <w:r>
        <w:rPr>
          <w:rStyle w:val="phpcolor"/>
          <w:rFonts w:ascii="Consolas" w:hAnsi="Consolas"/>
          <w:color w:val="000000"/>
          <w:sz w:val="23"/>
          <w:szCs w:val="23"/>
        </w:rPr>
        <w:t>(</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named '"</w:t>
      </w:r>
      <w:r>
        <w:rPr>
          <w:rStyle w:val="phpcolor"/>
          <w:rFonts w:ascii="Consolas" w:hAnsi="Consolas"/>
          <w:color w:val="000000"/>
          <w:sz w:val="23"/>
          <w:szCs w:val="23"/>
        </w:rPr>
        <w:t> . $</w:t>
      </w:r>
      <w:proofErr w:type="spellStart"/>
      <w:r>
        <w:rPr>
          <w:rStyle w:val="phpcolor"/>
          <w:rFonts w:ascii="Consolas" w:hAnsi="Consolas"/>
          <w:color w:val="000000"/>
          <w:sz w:val="23"/>
          <w:szCs w:val="23"/>
        </w:rPr>
        <w:t>cookie_</w:t>
      </w:r>
      <w:proofErr w:type="gramStart"/>
      <w:r>
        <w:rPr>
          <w:rStyle w:val="phpcolor"/>
          <w:rFonts w:ascii="Consolas" w:hAnsi="Consolas"/>
          <w:color w:val="000000"/>
          <w:sz w:val="23"/>
          <w:szCs w:val="23"/>
        </w:rPr>
        <w:t>name</w:t>
      </w:r>
      <w:proofErr w:type="spellEnd"/>
      <w:r>
        <w:rPr>
          <w:rStyle w:val="phpcolor"/>
          <w:rFonts w:ascii="Consolas" w:hAnsi="Consolas"/>
          <w:color w:val="000000"/>
          <w:sz w:val="23"/>
          <w:szCs w:val="23"/>
        </w:rPr>
        <w:t xml:space="preserve"> .</w:t>
      </w:r>
      <w:proofErr w:type="gramEnd"/>
      <w:r>
        <w:rPr>
          <w:rStyle w:val="phpcolor"/>
          <w:rFonts w:ascii="Consolas" w:hAnsi="Consolas"/>
          <w:color w:val="000000"/>
          <w:sz w:val="23"/>
          <w:szCs w:val="23"/>
        </w:rPr>
        <w:t> </w:t>
      </w:r>
      <w:r>
        <w:rPr>
          <w:rStyle w:val="phpstringcolor"/>
          <w:rFonts w:ascii="Consolas" w:hAnsi="Consolas"/>
          <w:color w:val="A52A2A"/>
          <w:sz w:val="23"/>
          <w:szCs w:val="23"/>
        </w:rPr>
        <w:t>"' is not set!"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w:t>
      </w:r>
      <w:proofErr w:type="spellStart"/>
      <w:r>
        <w:rPr>
          <w:rStyle w:val="phpcolor"/>
          <w:rFonts w:ascii="Consolas" w:hAnsi="Consolas"/>
          <w:color w:val="000000"/>
          <w:sz w:val="23"/>
          <w:szCs w:val="23"/>
        </w:rPr>
        <w:t>cookie_</w:t>
      </w:r>
      <w:proofErr w:type="gramStart"/>
      <w:r>
        <w:rPr>
          <w:rStyle w:val="phpcolor"/>
          <w:rFonts w:ascii="Consolas" w:hAnsi="Consolas"/>
          <w:color w:val="000000"/>
          <w:sz w:val="23"/>
          <w:szCs w:val="23"/>
        </w:rPr>
        <w:t>name</w:t>
      </w:r>
      <w:proofErr w:type="spellEnd"/>
      <w:r>
        <w:rPr>
          <w:rStyle w:val="phpcolor"/>
          <w:rFonts w:ascii="Consolas" w:hAnsi="Consolas"/>
          <w:color w:val="000000"/>
          <w:sz w:val="23"/>
          <w:szCs w:val="23"/>
        </w:rPr>
        <w:t xml:space="preserve"> .</w:t>
      </w:r>
      <w:proofErr w:type="gramEnd"/>
      <w:r>
        <w:rPr>
          <w:rStyle w:val="phpcolor"/>
          <w:rFonts w:ascii="Consolas" w:hAnsi="Consolas"/>
          <w:color w:val="000000"/>
          <w:sz w:val="23"/>
          <w:szCs w:val="23"/>
        </w:rPr>
        <w:t> </w:t>
      </w:r>
      <w:r>
        <w:rPr>
          <w:rStyle w:val="phpstringcolor"/>
          <w:rFonts w:ascii="Consolas" w:hAnsi="Consolas"/>
          <w:color w:val="A52A2A"/>
          <w:sz w:val="23"/>
          <w:szCs w:val="23"/>
        </w:rPr>
        <w:t xml:space="preserve">"' is </w:t>
      </w:r>
      <w:proofErr w:type="gramStart"/>
      <w:r>
        <w:rPr>
          <w:rStyle w:val="phpstringcolor"/>
          <w:rFonts w:ascii="Consolas" w:hAnsi="Consolas"/>
          <w:color w:val="A52A2A"/>
          <w:sz w:val="23"/>
          <w:szCs w:val="23"/>
        </w:rPr>
        <w:t>set!&lt;</w:t>
      </w:r>
      <w:proofErr w:type="spellStart"/>
      <w:proofErr w:type="gramEnd"/>
      <w:r>
        <w:rPr>
          <w:rStyle w:val="phpstringcolor"/>
          <w:rFonts w:ascii="Consolas" w:hAnsi="Consolas"/>
          <w:color w:val="A52A2A"/>
          <w:sz w:val="23"/>
          <w:szCs w:val="23"/>
        </w:rPr>
        <w:t>br</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"Value is: "</w:t>
      </w:r>
      <w:r>
        <w:rPr>
          <w:rStyle w:val="phpcolor"/>
          <w:rFonts w:ascii="Consolas" w:hAnsi="Consolas"/>
          <w:color w:val="000000"/>
          <w:sz w:val="23"/>
          <w:szCs w:val="23"/>
        </w:rPr>
        <w:t> . </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22D84BC" w14:textId="77777777" w:rsidR="00676D7D" w:rsidRDefault="00676D7D" w:rsidP="00676D7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proofErr w:type="spellStart"/>
      <w:proofErr w:type="gramStart"/>
      <w:r>
        <w:rPr>
          <w:rStyle w:val="HTMLCode"/>
          <w:rFonts w:ascii="Consolas" w:hAnsi="Consolas"/>
          <w:color w:val="DC143C"/>
          <w:shd w:val="clear" w:color="auto" w:fill="F1F1F1"/>
        </w:rPr>
        <w:t>setcookie</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function must appear BEFORE the &lt;html&gt; tag.</w:t>
      </w:r>
    </w:p>
    <w:p w14:paraId="586FA680" w14:textId="3D643D32" w:rsidR="00676D7D" w:rsidRPr="00A85625" w:rsidRDefault="00676D7D" w:rsidP="00A8562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The value of the cookie is automatically </w:t>
      </w:r>
      <w:proofErr w:type="spellStart"/>
      <w:r>
        <w:rPr>
          <w:rFonts w:ascii="Verdana" w:hAnsi="Verdana"/>
          <w:color w:val="000000"/>
          <w:sz w:val="23"/>
          <w:szCs w:val="23"/>
        </w:rPr>
        <w:t>URLencoded</w:t>
      </w:r>
      <w:proofErr w:type="spellEnd"/>
      <w:r>
        <w:rPr>
          <w:rFonts w:ascii="Verdana" w:hAnsi="Verdana"/>
          <w:color w:val="000000"/>
          <w:sz w:val="23"/>
          <w:szCs w:val="23"/>
        </w:rPr>
        <w:t xml:space="preserve"> when sending the cookie, and automatically decoded when received (to prevent </w:t>
      </w:r>
      <w:proofErr w:type="spellStart"/>
      <w:r>
        <w:rPr>
          <w:rFonts w:ascii="Verdana" w:hAnsi="Verdana"/>
          <w:color w:val="000000"/>
          <w:sz w:val="23"/>
          <w:szCs w:val="23"/>
        </w:rPr>
        <w:t>URLencoding</w:t>
      </w:r>
      <w:proofErr w:type="spellEnd"/>
      <w:r>
        <w:rPr>
          <w:rFonts w:ascii="Verdana" w:hAnsi="Verdana"/>
          <w:color w:val="000000"/>
          <w:sz w:val="23"/>
          <w:szCs w:val="23"/>
        </w:rPr>
        <w:t>, use </w:t>
      </w:r>
      <w:proofErr w:type="spellStart"/>
      <w:proofErr w:type="gramStart"/>
      <w:r>
        <w:rPr>
          <w:rStyle w:val="HTMLCode"/>
          <w:rFonts w:ascii="Consolas" w:hAnsi="Consolas"/>
          <w:color w:val="DC143C"/>
          <w:shd w:val="clear" w:color="auto" w:fill="F1F1F1"/>
        </w:rPr>
        <w:t>setrawcookie</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instead).</w:t>
      </w:r>
    </w:p>
    <w:p w14:paraId="4E5367A6"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Modify a Cookie Value</w:t>
      </w:r>
    </w:p>
    <w:p w14:paraId="70BC1B66"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modify a cookie, just set (again) the cookie using the </w:t>
      </w:r>
      <w:proofErr w:type="spellStart"/>
      <w:proofErr w:type="gramStart"/>
      <w:r>
        <w:rPr>
          <w:rStyle w:val="HTMLCode"/>
          <w:rFonts w:ascii="Consolas" w:hAnsi="Consolas"/>
          <w:color w:val="DC143C"/>
          <w:shd w:val="clear" w:color="auto" w:fill="F1F1F1"/>
        </w:rPr>
        <w:t>setcookie</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function:</w:t>
      </w:r>
    </w:p>
    <w:p w14:paraId="7B741EEC"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Example</w:t>
      </w:r>
    </w:p>
    <w:p w14:paraId="2E5606CF" w14:textId="3FEAC7D0"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"user"</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"Alex Porter"</w:t>
      </w:r>
      <w:r>
        <w:rPr>
          <w:rStyle w:val="phpcolor"/>
          <w:rFonts w:ascii="Consolas" w:hAnsi="Consolas"/>
          <w:color w:val="000000"/>
          <w:sz w:val="23"/>
          <w:szCs w:val="23"/>
        </w:rPr>
        <w:t>;</w:t>
      </w:r>
      <w:r>
        <w:rPr>
          <w:rFonts w:ascii="Consolas" w:hAnsi="Consolas"/>
          <w:color w:val="000000"/>
          <w:sz w:val="23"/>
          <w:szCs w:val="23"/>
        </w:rPr>
        <w:br/>
      </w:r>
      <w:proofErr w:type="spellStart"/>
      <w:proofErr w:type="gramStart"/>
      <w:r>
        <w:rPr>
          <w:rStyle w:val="phpcolor"/>
          <w:rFonts w:ascii="Consolas" w:hAnsi="Consolas"/>
          <w:color w:val="000000"/>
          <w:sz w:val="23"/>
          <w:szCs w:val="23"/>
        </w:rPr>
        <w:t>setcookie</w:t>
      </w:r>
      <w:proofErr w:type="spellEnd"/>
      <w:r>
        <w:rPr>
          <w:rStyle w:val="phpcolor"/>
          <w:rFonts w:ascii="Consolas" w:hAnsi="Consolas"/>
          <w:color w:val="000000"/>
          <w:sz w:val="23"/>
          <w:szCs w:val="23"/>
        </w:rPr>
        <w:t>(</w:t>
      </w:r>
      <w:proofErr w:type="gramEnd"/>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time() + (</w:t>
      </w:r>
      <w:r>
        <w:rPr>
          <w:rStyle w:val="phpnumbercolor"/>
          <w:rFonts w:ascii="Consolas" w:hAnsi="Consolas"/>
          <w:color w:val="FF0000"/>
          <w:sz w:val="23"/>
          <w:szCs w:val="23"/>
        </w:rPr>
        <w:t>86400</w:t>
      </w:r>
      <w:r>
        <w:rPr>
          <w:rStyle w:val="phpcolor"/>
          <w:rFonts w:ascii="Consolas" w:hAnsi="Consolas"/>
          <w:color w:val="000000"/>
          <w:sz w:val="23"/>
          <w:szCs w:val="23"/>
        </w:rPr>
        <w:t> *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proofErr w:type="spellStart"/>
      <w:r>
        <w:rPr>
          <w:rStyle w:val="phpkeywordcolor"/>
          <w:rFonts w:ascii="Consolas" w:hAnsi="Consolas"/>
          <w:color w:val="0000CD"/>
          <w:sz w:val="23"/>
          <w:szCs w:val="23"/>
        </w:rPr>
        <w:t>isset</w:t>
      </w:r>
      <w:proofErr w:type="spellEnd"/>
      <w:r>
        <w:rPr>
          <w:rStyle w:val="phpcolor"/>
          <w:rFonts w:ascii="Consolas" w:hAnsi="Consolas"/>
          <w:color w:val="000000"/>
          <w:sz w:val="23"/>
          <w:szCs w:val="23"/>
        </w:rPr>
        <w:t>(</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named '"</w:t>
      </w:r>
      <w:r>
        <w:rPr>
          <w:rStyle w:val="phpcolor"/>
          <w:rFonts w:ascii="Consolas" w:hAnsi="Consolas"/>
          <w:color w:val="000000"/>
          <w:sz w:val="23"/>
          <w:szCs w:val="23"/>
        </w:rPr>
        <w:t> . $</w:t>
      </w:r>
      <w:proofErr w:type="spellStart"/>
      <w:r>
        <w:rPr>
          <w:rStyle w:val="phpcolor"/>
          <w:rFonts w:ascii="Consolas" w:hAnsi="Consolas"/>
          <w:color w:val="000000"/>
          <w:sz w:val="23"/>
          <w:szCs w:val="23"/>
        </w:rPr>
        <w:t>cookie_</w:t>
      </w:r>
      <w:proofErr w:type="gramStart"/>
      <w:r>
        <w:rPr>
          <w:rStyle w:val="phpcolor"/>
          <w:rFonts w:ascii="Consolas" w:hAnsi="Consolas"/>
          <w:color w:val="000000"/>
          <w:sz w:val="23"/>
          <w:szCs w:val="23"/>
        </w:rPr>
        <w:t>name</w:t>
      </w:r>
      <w:proofErr w:type="spellEnd"/>
      <w:r>
        <w:rPr>
          <w:rStyle w:val="phpcolor"/>
          <w:rFonts w:ascii="Consolas" w:hAnsi="Consolas"/>
          <w:color w:val="000000"/>
          <w:sz w:val="23"/>
          <w:szCs w:val="23"/>
        </w:rPr>
        <w:t xml:space="preserve"> .</w:t>
      </w:r>
      <w:proofErr w:type="gramEnd"/>
      <w:r>
        <w:rPr>
          <w:rStyle w:val="phpcolor"/>
          <w:rFonts w:ascii="Consolas" w:hAnsi="Consolas"/>
          <w:color w:val="000000"/>
          <w:sz w:val="23"/>
          <w:szCs w:val="23"/>
        </w:rPr>
        <w:t> </w:t>
      </w:r>
      <w:r>
        <w:rPr>
          <w:rStyle w:val="phpstringcolor"/>
          <w:rFonts w:ascii="Consolas" w:hAnsi="Consolas"/>
          <w:color w:val="A52A2A"/>
          <w:sz w:val="23"/>
          <w:szCs w:val="23"/>
        </w:rPr>
        <w:t>"' is not set!"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w:t>
      </w:r>
      <w:proofErr w:type="spellStart"/>
      <w:r>
        <w:rPr>
          <w:rStyle w:val="phpcolor"/>
          <w:rFonts w:ascii="Consolas" w:hAnsi="Consolas"/>
          <w:color w:val="000000"/>
          <w:sz w:val="23"/>
          <w:szCs w:val="23"/>
        </w:rPr>
        <w:t>cookie_</w:t>
      </w:r>
      <w:proofErr w:type="gramStart"/>
      <w:r>
        <w:rPr>
          <w:rStyle w:val="phpcolor"/>
          <w:rFonts w:ascii="Consolas" w:hAnsi="Consolas"/>
          <w:color w:val="000000"/>
          <w:sz w:val="23"/>
          <w:szCs w:val="23"/>
        </w:rPr>
        <w:t>name</w:t>
      </w:r>
      <w:proofErr w:type="spellEnd"/>
      <w:r>
        <w:rPr>
          <w:rStyle w:val="phpcolor"/>
          <w:rFonts w:ascii="Consolas" w:hAnsi="Consolas"/>
          <w:color w:val="000000"/>
          <w:sz w:val="23"/>
          <w:szCs w:val="23"/>
        </w:rPr>
        <w:t xml:space="preserve"> .</w:t>
      </w:r>
      <w:proofErr w:type="gramEnd"/>
      <w:r>
        <w:rPr>
          <w:rStyle w:val="phpcolor"/>
          <w:rFonts w:ascii="Consolas" w:hAnsi="Consolas"/>
          <w:color w:val="000000"/>
          <w:sz w:val="23"/>
          <w:szCs w:val="23"/>
        </w:rPr>
        <w:t> </w:t>
      </w:r>
      <w:r>
        <w:rPr>
          <w:rStyle w:val="phpstringcolor"/>
          <w:rFonts w:ascii="Consolas" w:hAnsi="Consolas"/>
          <w:color w:val="A52A2A"/>
          <w:sz w:val="23"/>
          <w:szCs w:val="23"/>
        </w:rPr>
        <w:t xml:space="preserve">"' is </w:t>
      </w:r>
      <w:proofErr w:type="gramStart"/>
      <w:r>
        <w:rPr>
          <w:rStyle w:val="phpstringcolor"/>
          <w:rFonts w:ascii="Consolas" w:hAnsi="Consolas"/>
          <w:color w:val="A52A2A"/>
          <w:sz w:val="23"/>
          <w:szCs w:val="23"/>
        </w:rPr>
        <w:t>set!&lt;</w:t>
      </w:r>
      <w:proofErr w:type="spellStart"/>
      <w:proofErr w:type="gramEnd"/>
      <w:r>
        <w:rPr>
          <w:rStyle w:val="phpstringcolor"/>
          <w:rFonts w:ascii="Consolas" w:hAnsi="Consolas"/>
          <w:color w:val="A52A2A"/>
          <w:sz w:val="23"/>
          <w:szCs w:val="23"/>
        </w:rPr>
        <w:t>br</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"Value is: "</w:t>
      </w:r>
      <w:r>
        <w:rPr>
          <w:rStyle w:val="phpcolor"/>
          <w:rFonts w:ascii="Consolas" w:hAnsi="Consolas"/>
          <w:color w:val="000000"/>
          <w:sz w:val="23"/>
          <w:szCs w:val="23"/>
        </w:rPr>
        <w:t> . </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D005F63" w14:textId="77777777" w:rsidR="00676D7D" w:rsidRPr="00676D7D" w:rsidRDefault="00676D7D" w:rsidP="00676D7D">
      <w:pPr>
        <w:shd w:val="clear" w:color="auto" w:fill="FFFFFF"/>
        <w:rPr>
          <w:rFonts w:ascii="Consolas" w:hAnsi="Consolas"/>
          <w:color w:val="000000"/>
          <w:sz w:val="23"/>
          <w:szCs w:val="23"/>
        </w:rPr>
      </w:pPr>
    </w:p>
    <w:p w14:paraId="354FF450"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Delete a Cookie</w:t>
      </w:r>
    </w:p>
    <w:p w14:paraId="575C74FB"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cookie, use the </w:t>
      </w:r>
      <w:proofErr w:type="spellStart"/>
      <w:proofErr w:type="gramStart"/>
      <w:r>
        <w:rPr>
          <w:rStyle w:val="HTMLCode"/>
          <w:rFonts w:ascii="Consolas" w:hAnsi="Consolas"/>
          <w:color w:val="DC143C"/>
          <w:shd w:val="clear" w:color="auto" w:fill="F1F1F1"/>
        </w:rPr>
        <w:t>setcookie</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function with an expiration date in the past:</w:t>
      </w:r>
    </w:p>
    <w:p w14:paraId="1100ABCF" w14:textId="77777777" w:rsidR="00676D7D" w:rsidRDefault="00676D7D" w:rsidP="00676D7D">
      <w:pPr>
        <w:pStyle w:val="intro"/>
        <w:shd w:val="clear" w:color="auto" w:fill="FFFFFF"/>
        <w:spacing w:before="0" w:beforeAutospacing="0" w:after="0" w:afterAutospacing="0"/>
        <w:rPr>
          <w:rFonts w:ascii="Segoe UI" w:hAnsi="Segoe UI" w:cs="Segoe UI"/>
          <w:color w:val="000000"/>
          <w:sz w:val="36"/>
          <w:szCs w:val="36"/>
        </w:rPr>
      </w:pPr>
      <w:r>
        <w:rPr>
          <w:rFonts w:ascii="Segoe UI" w:hAnsi="Segoe UI" w:cs="Segoe UI"/>
          <w:b/>
          <w:bCs/>
          <w:color w:val="000000"/>
          <w:sz w:val="36"/>
          <w:szCs w:val="36"/>
        </w:rPr>
        <w:t>Example</w:t>
      </w:r>
    </w:p>
    <w:p w14:paraId="61CBE9E1" w14:textId="77777777"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set the expiration date to one hour ago</w:t>
      </w:r>
      <w:r>
        <w:rPr>
          <w:rFonts w:ascii="Consolas" w:hAnsi="Consolas"/>
          <w:color w:val="008000"/>
          <w:sz w:val="23"/>
          <w:szCs w:val="23"/>
        </w:rPr>
        <w:br/>
      </w:r>
      <w:proofErr w:type="spellStart"/>
      <w:proofErr w:type="gramStart"/>
      <w:r>
        <w:rPr>
          <w:rStyle w:val="phpcolor"/>
          <w:rFonts w:ascii="Consolas" w:hAnsi="Consolas"/>
          <w:color w:val="000000"/>
          <w:sz w:val="23"/>
          <w:szCs w:val="23"/>
        </w:rPr>
        <w:t>setcookie</w:t>
      </w:r>
      <w:proofErr w:type="spellEnd"/>
      <w:r>
        <w:rPr>
          <w:rStyle w:val="phpcolor"/>
          <w:rFonts w:ascii="Consolas" w:hAnsi="Consolas"/>
          <w:color w:val="000000"/>
          <w:sz w:val="23"/>
          <w:szCs w:val="23"/>
        </w:rPr>
        <w:t>(</w:t>
      </w:r>
      <w:proofErr w:type="gramEnd"/>
      <w:r>
        <w:rPr>
          <w:rStyle w:val="phpstringcolor"/>
          <w:rFonts w:ascii="Consolas" w:hAnsi="Consolas"/>
          <w:color w:val="A52A2A"/>
          <w:sz w:val="23"/>
          <w:szCs w:val="23"/>
        </w:rPr>
        <w:t>"user"</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 time() - </w:t>
      </w:r>
      <w:r>
        <w:rPr>
          <w:rStyle w:val="phpnumbercolor"/>
          <w:rFonts w:ascii="Consolas" w:hAnsi="Consolas"/>
          <w:color w:val="FF0000"/>
          <w:sz w:val="23"/>
          <w:szCs w:val="23"/>
        </w:rPr>
        <w:t>3600</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'user' is deleted."</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5052024" w14:textId="31134DDD" w:rsidR="00676D7D" w:rsidRPr="00676D7D" w:rsidRDefault="00676D7D" w:rsidP="00676D7D">
      <w:pPr>
        <w:shd w:val="clear" w:color="auto" w:fill="F1F1F1"/>
        <w:rPr>
          <w:rFonts w:ascii="Verdana" w:hAnsi="Verdana"/>
          <w:color w:val="000000"/>
          <w:sz w:val="23"/>
          <w:szCs w:val="23"/>
        </w:rPr>
      </w:pPr>
    </w:p>
    <w:p w14:paraId="00AEBB41" w14:textId="77777777" w:rsidR="00676D7D" w:rsidRPr="00676D7D" w:rsidRDefault="00676D7D" w:rsidP="00676D7D">
      <w:pPr>
        <w:pStyle w:val="intro"/>
        <w:shd w:val="clear" w:color="auto" w:fill="FFFFFF"/>
        <w:spacing w:before="0" w:beforeAutospacing="0" w:after="0" w:afterAutospacing="0"/>
        <w:rPr>
          <w:rFonts w:ascii="Segoe UI" w:hAnsi="Segoe UI" w:cs="Segoe UI"/>
          <w:color w:val="000000"/>
          <w:sz w:val="36"/>
          <w:szCs w:val="36"/>
        </w:rPr>
      </w:pPr>
      <w:r w:rsidRPr="00676D7D">
        <w:rPr>
          <w:rFonts w:ascii="Segoe UI" w:hAnsi="Segoe UI" w:cs="Segoe UI"/>
          <w:color w:val="000000"/>
          <w:sz w:val="36"/>
          <w:szCs w:val="36"/>
        </w:rPr>
        <w:t>Check if Cookies are Enabled</w:t>
      </w:r>
    </w:p>
    <w:p w14:paraId="4A526C9A"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small script that checks whether cookies are enabled. First, try to create a test cookie with the </w:t>
      </w:r>
      <w:proofErr w:type="spellStart"/>
      <w:proofErr w:type="gramStart"/>
      <w:r>
        <w:rPr>
          <w:rStyle w:val="HTMLCode"/>
          <w:rFonts w:ascii="Consolas" w:hAnsi="Consolas"/>
          <w:color w:val="DC143C"/>
          <w:shd w:val="clear" w:color="auto" w:fill="F1F1F1"/>
        </w:rPr>
        <w:t>setcookie</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function, then count the $_COOKIE array variable:</w:t>
      </w:r>
    </w:p>
    <w:p w14:paraId="571D2E6E" w14:textId="77777777" w:rsidR="00676D7D" w:rsidRDefault="00676D7D" w:rsidP="00676D7D">
      <w:pPr>
        <w:pStyle w:val="intro"/>
        <w:shd w:val="clear" w:color="auto" w:fill="FFFFFF"/>
        <w:spacing w:before="0" w:beforeAutospacing="0" w:after="0" w:afterAutospacing="0"/>
        <w:rPr>
          <w:rFonts w:ascii="Segoe UI" w:hAnsi="Segoe UI" w:cs="Segoe UI"/>
          <w:color w:val="000000"/>
          <w:sz w:val="36"/>
          <w:szCs w:val="36"/>
        </w:rPr>
      </w:pPr>
      <w:r w:rsidRPr="00676D7D">
        <w:rPr>
          <w:rFonts w:ascii="Segoe UI" w:hAnsi="Segoe UI" w:cs="Segoe UI"/>
          <w:color w:val="000000"/>
          <w:sz w:val="36"/>
          <w:szCs w:val="36"/>
        </w:rPr>
        <w:t>Example</w:t>
      </w:r>
    </w:p>
    <w:p w14:paraId="158B1924" w14:textId="77777777"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lastRenderedPageBreak/>
        <w:t>&lt;?php</w:t>
      </w:r>
      <w:r>
        <w:rPr>
          <w:rFonts w:ascii="Consolas" w:hAnsi="Consolas"/>
          <w:color w:val="000000"/>
          <w:sz w:val="23"/>
          <w:szCs w:val="23"/>
        </w:rPr>
        <w:br/>
      </w:r>
      <w:proofErr w:type="spellStart"/>
      <w:proofErr w:type="gramStart"/>
      <w:r>
        <w:rPr>
          <w:rStyle w:val="phpcolor"/>
          <w:rFonts w:ascii="Consolas" w:hAnsi="Consolas"/>
          <w:color w:val="000000"/>
          <w:sz w:val="23"/>
          <w:szCs w:val="23"/>
        </w:rPr>
        <w:t>setcookie</w:t>
      </w:r>
      <w:proofErr w:type="spellEnd"/>
      <w:r>
        <w:rPr>
          <w:rStyle w:val="phpcolor"/>
          <w:rFonts w:ascii="Consolas" w:hAnsi="Consolas"/>
          <w:color w:val="000000"/>
          <w:sz w:val="23"/>
          <w:szCs w:val="23"/>
        </w:rPr>
        <w:t>(</w:t>
      </w:r>
      <w:proofErr w:type="gramEnd"/>
      <w:r>
        <w:rPr>
          <w:rStyle w:val="phpstringcolor"/>
          <w:rFonts w:ascii="Consolas" w:hAnsi="Consolas"/>
          <w:color w:val="A52A2A"/>
          <w:sz w:val="23"/>
          <w:szCs w:val="23"/>
        </w:rPr>
        <w:t>"</w:t>
      </w:r>
      <w:proofErr w:type="spellStart"/>
      <w:r>
        <w:rPr>
          <w:rStyle w:val="phpstringcolor"/>
          <w:rFonts w:ascii="Consolas" w:hAnsi="Consolas"/>
          <w:color w:val="A52A2A"/>
          <w:sz w:val="23"/>
          <w:szCs w:val="23"/>
        </w:rPr>
        <w:t>test_cookie</w:t>
      </w:r>
      <w:proofErr w:type="spellEnd"/>
      <w:r>
        <w:rPr>
          <w:rStyle w:val="phpstringcolor"/>
          <w:rFonts w:ascii="Consolas" w:hAnsi="Consolas"/>
          <w:color w:val="A52A2A"/>
          <w:sz w:val="23"/>
          <w:szCs w:val="23"/>
        </w:rPr>
        <w:t>"</w:t>
      </w:r>
      <w:r>
        <w:rPr>
          <w:rStyle w:val="phpcolor"/>
          <w:rFonts w:ascii="Consolas" w:hAnsi="Consolas"/>
          <w:color w:val="000000"/>
          <w:sz w:val="23"/>
          <w:szCs w:val="23"/>
        </w:rPr>
        <w:t>, </w:t>
      </w:r>
      <w:r>
        <w:rPr>
          <w:rStyle w:val="phpstringcolor"/>
          <w:rFonts w:ascii="Consolas" w:hAnsi="Consolas"/>
          <w:color w:val="A52A2A"/>
          <w:sz w:val="23"/>
          <w:szCs w:val="23"/>
        </w:rPr>
        <w:t>"test"</w:t>
      </w:r>
      <w:r>
        <w:rPr>
          <w:rStyle w:val="phpcolor"/>
          <w:rFonts w:ascii="Consolas" w:hAnsi="Consolas"/>
          <w:color w:val="000000"/>
          <w:sz w:val="23"/>
          <w:szCs w:val="23"/>
        </w:rPr>
        <w:t>, time() + </w:t>
      </w:r>
      <w:r>
        <w:rPr>
          <w:rStyle w:val="phpnumbercolor"/>
          <w:rFonts w:ascii="Consolas" w:hAnsi="Consolas"/>
          <w:color w:val="FF0000"/>
          <w:sz w:val="23"/>
          <w:szCs w:val="23"/>
        </w:rPr>
        <w:t>3600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(count(</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"Cookies are enabled."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"Cookies are disabled."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0246988" w14:textId="77777777" w:rsidR="00676D7D" w:rsidRDefault="00676D7D" w:rsidP="0099457F">
      <w:pPr>
        <w:suppressAutoHyphens/>
        <w:spacing w:line="360" w:lineRule="auto"/>
        <w:rPr>
          <w:rFonts w:ascii="Arial Narrow" w:hAnsi="Arial Narrow"/>
          <w:b/>
          <w:lang w:eastAsia="ar-SA"/>
        </w:rPr>
      </w:pPr>
    </w:p>
    <w:p w14:paraId="2C3339DC" w14:textId="77817579" w:rsidR="00BA39D3" w:rsidRDefault="00BA39D3" w:rsidP="00BA39D3">
      <w:pPr>
        <w:suppressAutoHyphens/>
        <w:spacing w:line="360" w:lineRule="auto"/>
        <w:jc w:val="center"/>
        <w:rPr>
          <w:rFonts w:ascii="Arial Narrow" w:hAnsi="Arial Narrow"/>
          <w:b/>
          <w:lang w:eastAsia="ar-SA"/>
        </w:rPr>
      </w:pPr>
      <w:r>
        <w:rPr>
          <w:rFonts w:ascii="Arial Narrow" w:hAnsi="Arial Narrow"/>
          <w:b/>
          <w:noProof/>
          <w:lang w:eastAsia="ar-SA"/>
        </w:rPr>
        <w:drawing>
          <wp:inline distT="0" distB="0" distL="0" distR="0" wp14:anchorId="4C4C4BCE" wp14:editId="24E16F8F">
            <wp:extent cx="5429250" cy="3247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7927" cy="3258821"/>
                    </a:xfrm>
                    <a:prstGeom prst="rect">
                      <a:avLst/>
                    </a:prstGeom>
                    <a:noFill/>
                  </pic:spPr>
                </pic:pic>
              </a:graphicData>
            </a:graphic>
          </wp:inline>
        </w:drawing>
      </w:r>
    </w:p>
    <w:p w14:paraId="292E525A" w14:textId="2189B48D"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PHP </w:t>
      </w:r>
      <w:r w:rsidRPr="00064463">
        <w:rPr>
          <w:sz w:val="36"/>
          <w:szCs w:val="36"/>
        </w:rPr>
        <w:t>Sessions</w:t>
      </w:r>
    </w:p>
    <w:p w14:paraId="711A11D9" w14:textId="77777777" w:rsidR="00064463" w:rsidRDefault="00064463" w:rsidP="00064463">
      <w:pPr>
        <w:pStyle w:val="intro"/>
        <w:shd w:val="clear" w:color="auto" w:fill="FFFFFF"/>
        <w:spacing w:before="288" w:beforeAutospacing="0" w:after="288" w:afterAutospacing="0"/>
        <w:rPr>
          <w:rFonts w:ascii="Verdana" w:hAnsi="Verdana"/>
          <w:color w:val="000000"/>
        </w:rPr>
      </w:pPr>
      <w:r>
        <w:rPr>
          <w:rFonts w:ascii="Verdana" w:hAnsi="Verdana"/>
          <w:color w:val="000000"/>
        </w:rPr>
        <w:t>A session is a way to store information (in variables) to be used across multiple pages.</w:t>
      </w:r>
    </w:p>
    <w:p w14:paraId="102B92CB" w14:textId="77777777" w:rsidR="00064463" w:rsidRDefault="00064463" w:rsidP="00064463">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Unlike a cookie, the information is not stored on the </w:t>
      </w:r>
      <w:proofErr w:type="spellStart"/>
      <w:proofErr w:type="gramStart"/>
      <w:r>
        <w:rPr>
          <w:rFonts w:ascii="Verdana" w:hAnsi="Verdana"/>
          <w:color w:val="000000"/>
        </w:rPr>
        <w:t>users</w:t>
      </w:r>
      <w:proofErr w:type="spellEnd"/>
      <w:proofErr w:type="gramEnd"/>
      <w:r>
        <w:rPr>
          <w:rFonts w:ascii="Verdana" w:hAnsi="Verdana"/>
          <w:color w:val="000000"/>
        </w:rPr>
        <w:t xml:space="preserve"> computer.</w:t>
      </w:r>
    </w:p>
    <w:p w14:paraId="72AB2B04" w14:textId="77777777" w:rsidR="00064463" w:rsidRDefault="00A36F0A" w:rsidP="00064463">
      <w:pPr>
        <w:spacing w:before="300" w:after="300"/>
      </w:pPr>
      <w:r>
        <w:lastRenderedPageBreak/>
        <w:pict w14:anchorId="0C3168D3">
          <v:rect id="_x0000_i1025" style="width:0;height:0" o:hralign="center" o:hrstd="t" o:hrnoshade="t" o:hr="t" fillcolor="black" stroked="f"/>
        </w:pict>
      </w:r>
    </w:p>
    <w:p w14:paraId="2B9E3E47"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What is a PHP Session?</w:t>
      </w:r>
    </w:p>
    <w:p w14:paraId="70C7ED2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When you work with an application, you open it, do some changes, and then you close it. This is much like a Session. The computer knows who you are. It knows when you start the application and when you end. But on the </w:t>
      </w:r>
      <w:proofErr w:type="gramStart"/>
      <w:r>
        <w:rPr>
          <w:rFonts w:ascii="Verdana" w:hAnsi="Verdana"/>
          <w:color w:val="000000"/>
          <w:sz w:val="23"/>
          <w:szCs w:val="23"/>
        </w:rPr>
        <w:t>internet</w:t>
      </w:r>
      <w:proofErr w:type="gramEnd"/>
      <w:r>
        <w:rPr>
          <w:rFonts w:ascii="Verdana" w:hAnsi="Verdana"/>
          <w:color w:val="000000"/>
          <w:sz w:val="23"/>
          <w:szCs w:val="23"/>
        </w:rPr>
        <w:t xml:space="preserve"> there is one problem: the web server does not know who you are or what you do, because the HTTP address doesn't maintain state.</w:t>
      </w:r>
    </w:p>
    <w:p w14:paraId="40E1D652"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Session variables solve this problem by storing user information to be used across multiple pages (</w:t>
      </w:r>
      <w:proofErr w:type="gramStart"/>
      <w:r>
        <w:rPr>
          <w:rFonts w:ascii="Verdana" w:hAnsi="Verdana"/>
          <w:color w:val="000000"/>
          <w:sz w:val="23"/>
          <w:szCs w:val="23"/>
        </w:rPr>
        <w:t>e.g.</w:t>
      </w:r>
      <w:proofErr w:type="gramEnd"/>
      <w:r>
        <w:rPr>
          <w:rFonts w:ascii="Verdana" w:hAnsi="Verdana"/>
          <w:color w:val="000000"/>
          <w:sz w:val="23"/>
          <w:szCs w:val="23"/>
        </w:rPr>
        <w:t xml:space="preserve"> username, favorite color, </w:t>
      </w:r>
      <w:proofErr w:type="spellStart"/>
      <w:r>
        <w:rPr>
          <w:rFonts w:ascii="Verdana" w:hAnsi="Verdana"/>
          <w:color w:val="000000"/>
          <w:sz w:val="23"/>
          <w:szCs w:val="23"/>
        </w:rPr>
        <w:t>etc</w:t>
      </w:r>
      <w:proofErr w:type="spellEnd"/>
      <w:r>
        <w:rPr>
          <w:rFonts w:ascii="Verdana" w:hAnsi="Verdana"/>
          <w:color w:val="000000"/>
          <w:sz w:val="23"/>
          <w:szCs w:val="23"/>
        </w:rPr>
        <w:t>). By default, session variables last until the user closes the browser.</w:t>
      </w:r>
    </w:p>
    <w:p w14:paraId="32E7EA05"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Session variables hold information about one single user, and are available to all pages in one application.</w:t>
      </w:r>
    </w:p>
    <w:p w14:paraId="3A65E50A" w14:textId="75911465" w:rsidR="00064463" w:rsidRPr="00064463" w:rsidRDefault="00064463" w:rsidP="0006446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you need a permanent storage, you may want to store the data in a </w:t>
      </w:r>
      <w:hyperlink r:id="rId10" w:history="1">
        <w:r>
          <w:rPr>
            <w:rStyle w:val="Hyperlink"/>
            <w:rFonts w:ascii="Verdana" w:hAnsi="Verdana"/>
            <w:sz w:val="23"/>
            <w:szCs w:val="23"/>
          </w:rPr>
          <w:t>database</w:t>
        </w:r>
      </w:hyperlink>
      <w:r>
        <w:rPr>
          <w:rFonts w:ascii="Verdana" w:hAnsi="Verdana"/>
          <w:color w:val="000000"/>
          <w:sz w:val="23"/>
          <w:szCs w:val="23"/>
        </w:rPr>
        <w:t>.</w:t>
      </w:r>
    </w:p>
    <w:p w14:paraId="72108274"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Start a PHP Session</w:t>
      </w:r>
    </w:p>
    <w:p w14:paraId="7E69837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session is started with the </w:t>
      </w:r>
      <w:proofErr w:type="spellStart"/>
      <w:r>
        <w:rPr>
          <w:rStyle w:val="HTMLCode"/>
          <w:rFonts w:ascii="Consolas" w:hAnsi="Consolas"/>
          <w:color w:val="DC143C"/>
          <w:shd w:val="clear" w:color="auto" w:fill="F1F1F1"/>
        </w:rPr>
        <w:t>session_</w:t>
      </w:r>
      <w:proofErr w:type="gramStart"/>
      <w:r>
        <w:rPr>
          <w:rStyle w:val="HTMLCode"/>
          <w:rFonts w:ascii="Consolas" w:hAnsi="Consolas"/>
          <w:color w:val="DC143C"/>
          <w:shd w:val="clear" w:color="auto" w:fill="F1F1F1"/>
        </w:rPr>
        <w:t>start</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function.</w:t>
      </w:r>
    </w:p>
    <w:p w14:paraId="30E558A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Session variables are set with the PHP global variable: $_SESSION.</w:t>
      </w:r>
    </w:p>
    <w:p w14:paraId="6986D236"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page called "demo_session1.php". In this page, we start a new PHP session and set some session variables:</w:t>
      </w:r>
    </w:p>
    <w:p w14:paraId="743B4FC2"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226FC621" w14:textId="67B1C468"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Start the session</w:t>
      </w:r>
      <w:r>
        <w:rPr>
          <w:rFonts w:ascii="Consolas" w:hAnsi="Consolas"/>
          <w:color w:val="008000"/>
          <w:sz w:val="23"/>
          <w:szCs w:val="23"/>
        </w:rPr>
        <w:br/>
      </w:r>
      <w:proofErr w:type="spellStart"/>
      <w:r>
        <w:rPr>
          <w:rStyle w:val="phpcolor"/>
          <w:rFonts w:ascii="Consolas" w:hAnsi="Consolas"/>
          <w:color w:val="000000"/>
          <w:sz w:val="23"/>
          <w:szCs w:val="23"/>
        </w:rPr>
        <w:t>session_</w:t>
      </w:r>
      <w:proofErr w:type="gramStart"/>
      <w:r>
        <w:rPr>
          <w:rStyle w:val="phpcolor"/>
          <w:rFonts w:ascii="Consolas" w:hAnsi="Consolas"/>
          <w:color w:val="000000"/>
          <w:sz w:val="23"/>
          <w:szCs w:val="23"/>
        </w:rPr>
        <w:t>start</w:t>
      </w:r>
      <w:proofErr w:type="spellEnd"/>
      <w:r>
        <w:rPr>
          <w:rStyle w:val="phpcolor"/>
          <w:rFonts w:ascii="Consolas" w:hAnsi="Consolas"/>
          <w:color w:val="000000"/>
          <w:sz w:val="23"/>
          <w:szCs w:val="23"/>
        </w:rPr>
        <w:t>(</w:t>
      </w:r>
      <w:proofErr w:type="gram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Set session variables</w:t>
      </w:r>
      <w:r>
        <w:rPr>
          <w:rFonts w:ascii="Consolas" w:hAnsi="Consolas"/>
          <w:color w:val="008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w:t>
      </w:r>
      <w:proofErr w:type="spellStart"/>
      <w:r>
        <w:rPr>
          <w:rStyle w:val="phpstringcolor"/>
          <w:rFonts w:ascii="Consolas" w:eastAsiaTheme="minorEastAsia" w:hAnsi="Consolas"/>
          <w:color w:val="A52A2A"/>
          <w:sz w:val="23"/>
          <w:szCs w:val="23"/>
        </w:rPr>
        <w:t>favcolor</w:t>
      </w:r>
      <w:proofErr w:type="spellEnd"/>
      <w:r>
        <w:rPr>
          <w:rStyle w:val="phpstringcolor"/>
          <w:rFonts w:ascii="Consolas" w:eastAsiaTheme="minorEastAsia" w:hAnsi="Consolas"/>
          <w:color w:val="A52A2A"/>
          <w:sz w:val="23"/>
          <w:szCs w:val="23"/>
        </w:rPr>
        <w:t>"</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"green"</w:t>
      </w:r>
      <w:r>
        <w:rPr>
          <w:rStyle w:val="phpcolor"/>
          <w:rFonts w:ascii="Consolas" w:hAnsi="Consolas"/>
          <w:color w:val="000000"/>
          <w:sz w:val="23"/>
          <w:szCs w:val="23"/>
        </w:rPr>
        <w:t>;</w:t>
      </w:r>
      <w:r>
        <w:rPr>
          <w:rFonts w:ascii="Consolas" w:hAnsi="Consolas"/>
          <w:color w:val="000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w:t>
      </w:r>
      <w:proofErr w:type="spellStart"/>
      <w:r>
        <w:rPr>
          <w:rStyle w:val="phpstringcolor"/>
          <w:rFonts w:ascii="Consolas" w:eastAsiaTheme="minorEastAsia" w:hAnsi="Consolas"/>
          <w:color w:val="A52A2A"/>
          <w:sz w:val="23"/>
          <w:szCs w:val="23"/>
        </w:rPr>
        <w:t>favanimal</w:t>
      </w:r>
      <w:proofErr w:type="spellEnd"/>
      <w:r>
        <w:rPr>
          <w:rStyle w:val="phpstringcolor"/>
          <w:rFonts w:ascii="Consolas" w:eastAsiaTheme="minorEastAsia" w:hAnsi="Consolas"/>
          <w:color w:val="A52A2A"/>
          <w:sz w:val="23"/>
          <w:szCs w:val="23"/>
        </w:rPr>
        <w:t>"</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"cat"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eastAsiaTheme="minorEastAsia" w:hAnsi="Consolas"/>
          <w:color w:val="A52A2A"/>
          <w:sz w:val="23"/>
          <w:szCs w:val="23"/>
        </w:rPr>
        <w:t>"Session variables are set."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lastRenderedPageBreak/>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DEF102B" w14:textId="6FC82CB1" w:rsidR="00064463" w:rsidRPr="00064463" w:rsidRDefault="00064463" w:rsidP="0006446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proofErr w:type="spellStart"/>
      <w:r>
        <w:rPr>
          <w:rStyle w:val="HTMLCode"/>
          <w:rFonts w:ascii="Consolas" w:hAnsi="Consolas"/>
          <w:color w:val="DC143C"/>
          <w:shd w:val="clear" w:color="auto" w:fill="F1F1F1"/>
        </w:rPr>
        <w:t>session_</w:t>
      </w:r>
      <w:proofErr w:type="gramStart"/>
      <w:r>
        <w:rPr>
          <w:rStyle w:val="HTMLCode"/>
          <w:rFonts w:ascii="Consolas" w:hAnsi="Consolas"/>
          <w:color w:val="DC143C"/>
          <w:shd w:val="clear" w:color="auto" w:fill="F1F1F1"/>
        </w:rPr>
        <w:t>start</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function must be the very first thing in your document. Before any HTML tags.</w:t>
      </w:r>
    </w:p>
    <w:p w14:paraId="174C280D"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Get PHP Session Variable Values</w:t>
      </w:r>
    </w:p>
    <w:p w14:paraId="5FA939D0"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Next, we create another page called "demo_session2.php". From this page, we will access the session information we set on the first page ("demo_session1.php").</w:t>
      </w:r>
    </w:p>
    <w:p w14:paraId="7A1BB82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session variables are not passed individually to each new page, instead they are retrieved from the session we open at the beginning of each page (</w:t>
      </w:r>
      <w:proofErr w:type="spellStart"/>
      <w:r>
        <w:rPr>
          <w:rStyle w:val="HTMLCode"/>
          <w:rFonts w:ascii="Consolas" w:hAnsi="Consolas"/>
          <w:color w:val="DC143C"/>
          <w:shd w:val="clear" w:color="auto" w:fill="F1F1F1"/>
        </w:rPr>
        <w:t>session_</w:t>
      </w:r>
      <w:proofErr w:type="gramStart"/>
      <w:r>
        <w:rPr>
          <w:rStyle w:val="HTMLCode"/>
          <w:rFonts w:ascii="Consolas" w:hAnsi="Consolas"/>
          <w:color w:val="DC143C"/>
          <w:shd w:val="clear" w:color="auto" w:fill="F1F1F1"/>
        </w:rPr>
        <w:t>start</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w:t>
      </w:r>
    </w:p>
    <w:p w14:paraId="147496F9"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notice that all session variable values are stored in the global $_SESSION variable:</w:t>
      </w:r>
    </w:p>
    <w:p w14:paraId="57D08A06"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764BF187" w14:textId="451BB412"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proofErr w:type="spellStart"/>
      <w:r>
        <w:rPr>
          <w:rStyle w:val="phpcolor"/>
          <w:rFonts w:ascii="Consolas" w:hAnsi="Consolas"/>
          <w:color w:val="000000"/>
          <w:sz w:val="23"/>
          <w:szCs w:val="23"/>
        </w:rPr>
        <w:t>session_</w:t>
      </w:r>
      <w:proofErr w:type="gramStart"/>
      <w:r>
        <w:rPr>
          <w:rStyle w:val="phpcolor"/>
          <w:rFonts w:ascii="Consolas" w:hAnsi="Consolas"/>
          <w:color w:val="000000"/>
          <w:sz w:val="23"/>
          <w:szCs w:val="23"/>
        </w:rPr>
        <w:t>start</w:t>
      </w:r>
      <w:proofErr w:type="spellEnd"/>
      <w:r>
        <w:rPr>
          <w:rStyle w:val="phpcolor"/>
          <w:rFonts w:ascii="Consolas" w:hAnsi="Consolas"/>
          <w:color w:val="000000"/>
          <w:sz w:val="23"/>
          <w:szCs w:val="23"/>
        </w:rPr>
        <w:t>(</w:t>
      </w:r>
      <w:proofErr w:type="gram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Echo session variables that were set on previous page</w:t>
      </w:r>
      <w:r>
        <w:rPr>
          <w:rFonts w:ascii="Consolas" w:hAnsi="Consolas"/>
          <w:color w:val="008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eastAsiaTheme="minorEastAsia" w:hAnsi="Consolas"/>
          <w:color w:val="A52A2A"/>
          <w:sz w:val="23"/>
          <w:szCs w:val="23"/>
        </w:rPr>
        <w:t>"Favorite color is "</w:t>
      </w:r>
      <w:r>
        <w:rPr>
          <w:rStyle w:val="phpcolor"/>
          <w:rFonts w:ascii="Consolas" w:hAnsi="Consolas"/>
          <w:color w:val="000000"/>
          <w:sz w:val="23"/>
          <w:szCs w:val="23"/>
        </w:rPr>
        <w:t> . </w:t>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w:t>
      </w:r>
      <w:proofErr w:type="spellStart"/>
      <w:r>
        <w:rPr>
          <w:rStyle w:val="phpstringcolor"/>
          <w:rFonts w:ascii="Consolas" w:eastAsiaTheme="minorEastAsia" w:hAnsi="Consolas"/>
          <w:color w:val="A52A2A"/>
          <w:sz w:val="23"/>
          <w:szCs w:val="23"/>
        </w:rPr>
        <w:t>favcolor</w:t>
      </w:r>
      <w:proofErr w:type="spellEnd"/>
      <w:r>
        <w:rPr>
          <w:rStyle w:val="phpstringcolor"/>
          <w:rFonts w:ascii="Consolas" w:eastAsiaTheme="minorEastAsia" w:hAnsi="Consolas"/>
          <w:color w:val="A52A2A"/>
          <w:sz w:val="23"/>
          <w:szCs w:val="23"/>
        </w:rPr>
        <w:t>"</w:t>
      </w:r>
      <w:proofErr w:type="gramStart"/>
      <w:r>
        <w:rPr>
          <w:rStyle w:val="phpcolor"/>
          <w:rFonts w:ascii="Consolas" w:hAnsi="Consolas"/>
          <w:color w:val="000000"/>
          <w:sz w:val="23"/>
          <w:szCs w:val="23"/>
        </w:rPr>
        <w:t>] .</w:t>
      </w:r>
      <w:proofErr w:type="gramEnd"/>
      <w:r>
        <w:rPr>
          <w:rStyle w:val="phpcolor"/>
          <w:rFonts w:ascii="Consolas" w:hAnsi="Consolas"/>
          <w:color w:val="000000"/>
          <w:sz w:val="23"/>
          <w:szCs w:val="23"/>
        </w:rPr>
        <w:t> </w:t>
      </w:r>
      <w:proofErr w:type="gramStart"/>
      <w:r>
        <w:rPr>
          <w:rStyle w:val="phpstringcolor"/>
          <w:rFonts w:ascii="Consolas" w:eastAsiaTheme="minorEastAsia" w:hAnsi="Consolas"/>
          <w:color w:val="A52A2A"/>
          <w:sz w:val="23"/>
          <w:szCs w:val="23"/>
        </w:rPr>
        <w:t>".&lt;</w:t>
      </w:r>
      <w:proofErr w:type="spellStart"/>
      <w:proofErr w:type="gramEnd"/>
      <w:r>
        <w:rPr>
          <w:rStyle w:val="phpstringcolor"/>
          <w:rFonts w:ascii="Consolas" w:eastAsiaTheme="minorEastAsia" w:hAnsi="Consolas"/>
          <w:color w:val="A52A2A"/>
          <w:sz w:val="23"/>
          <w:szCs w:val="23"/>
        </w:rPr>
        <w:t>br</w:t>
      </w:r>
      <w:proofErr w:type="spellEnd"/>
      <w:r>
        <w:rPr>
          <w:rStyle w:val="phpstringcolor"/>
          <w:rFonts w:ascii="Consolas" w:eastAsiaTheme="minorEastAsia"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eastAsiaTheme="minorEastAsia" w:hAnsi="Consolas"/>
          <w:color w:val="A52A2A"/>
          <w:sz w:val="23"/>
          <w:szCs w:val="23"/>
        </w:rPr>
        <w:t>"Favorite animal is "</w:t>
      </w:r>
      <w:r>
        <w:rPr>
          <w:rStyle w:val="phpcolor"/>
          <w:rFonts w:ascii="Consolas" w:hAnsi="Consolas"/>
          <w:color w:val="000000"/>
          <w:sz w:val="23"/>
          <w:szCs w:val="23"/>
        </w:rPr>
        <w:t> . </w:t>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w:t>
      </w:r>
      <w:proofErr w:type="spellStart"/>
      <w:r>
        <w:rPr>
          <w:rStyle w:val="phpstringcolor"/>
          <w:rFonts w:ascii="Consolas" w:eastAsiaTheme="minorEastAsia" w:hAnsi="Consolas"/>
          <w:color w:val="A52A2A"/>
          <w:sz w:val="23"/>
          <w:szCs w:val="23"/>
        </w:rPr>
        <w:t>favanimal</w:t>
      </w:r>
      <w:proofErr w:type="spellEnd"/>
      <w:r>
        <w:rPr>
          <w:rStyle w:val="phpstringcolor"/>
          <w:rFonts w:ascii="Consolas" w:eastAsiaTheme="minorEastAsia" w:hAnsi="Consolas"/>
          <w:color w:val="A52A2A"/>
          <w:sz w:val="23"/>
          <w:szCs w:val="23"/>
        </w:rPr>
        <w:t>"</w:t>
      </w:r>
      <w:proofErr w:type="gramStart"/>
      <w:r>
        <w:rPr>
          <w:rStyle w:val="phpcolor"/>
          <w:rFonts w:ascii="Consolas" w:hAnsi="Consolas"/>
          <w:color w:val="000000"/>
          <w:sz w:val="23"/>
          <w:szCs w:val="23"/>
        </w:rPr>
        <w:t>] .</w:t>
      </w:r>
      <w:proofErr w:type="gramEnd"/>
      <w:r>
        <w:rPr>
          <w:rStyle w:val="phpcolor"/>
          <w:rFonts w:ascii="Consolas" w:hAnsi="Consolas"/>
          <w:color w:val="000000"/>
          <w:sz w:val="23"/>
          <w:szCs w:val="23"/>
        </w:rPr>
        <w:t> </w:t>
      </w:r>
      <w:r>
        <w:rPr>
          <w:rStyle w:val="phpstringcolor"/>
          <w:rFonts w:ascii="Consolas" w:eastAsiaTheme="minorEastAsia"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2F1533E"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show all the session variable values for a user session is to run the following code:</w:t>
      </w:r>
    </w:p>
    <w:p w14:paraId="1F13478B"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0DFA4979" w14:textId="18488DCE" w:rsidR="00064463" w:rsidRDefault="00064463" w:rsidP="00064463">
      <w:pPr>
        <w:shd w:val="clear" w:color="auto" w:fill="FFFFFF"/>
        <w:rPr>
          <w:rStyle w:val="tagcolor"/>
          <w:rFonts w:ascii="Consolas" w:hAnsi="Consolas"/>
          <w:color w:val="0000CD"/>
          <w:sz w:val="23"/>
          <w:szCs w:val="23"/>
        </w:rPr>
      </w:pPr>
      <w:r>
        <w:rPr>
          <w:rStyle w:val="phptagcolor"/>
          <w:rFonts w:ascii="Consolas" w:hAnsi="Consolas"/>
          <w:color w:val="FF0000"/>
          <w:sz w:val="23"/>
          <w:szCs w:val="23"/>
        </w:rPr>
        <w:t>&lt;?php</w:t>
      </w:r>
      <w:r>
        <w:rPr>
          <w:rFonts w:ascii="Consolas" w:hAnsi="Consolas"/>
          <w:color w:val="000000"/>
          <w:sz w:val="23"/>
          <w:szCs w:val="23"/>
        </w:rPr>
        <w:br/>
      </w:r>
      <w:proofErr w:type="spellStart"/>
      <w:r>
        <w:rPr>
          <w:rStyle w:val="phpcolor"/>
          <w:rFonts w:ascii="Consolas" w:hAnsi="Consolas"/>
          <w:color w:val="000000"/>
          <w:sz w:val="23"/>
          <w:szCs w:val="23"/>
        </w:rPr>
        <w:t>session_</w:t>
      </w:r>
      <w:proofErr w:type="gramStart"/>
      <w:r>
        <w:rPr>
          <w:rStyle w:val="phpcolor"/>
          <w:rFonts w:ascii="Consolas" w:hAnsi="Consolas"/>
          <w:color w:val="000000"/>
          <w:sz w:val="23"/>
          <w:szCs w:val="23"/>
        </w:rPr>
        <w:t>start</w:t>
      </w:r>
      <w:proofErr w:type="spellEnd"/>
      <w:r>
        <w:rPr>
          <w:rStyle w:val="phpcolor"/>
          <w:rFonts w:ascii="Consolas" w:hAnsi="Consolas"/>
          <w:color w:val="000000"/>
          <w:sz w:val="23"/>
          <w:szCs w:val="23"/>
        </w:rPr>
        <w:t>(</w:t>
      </w:r>
      <w:proofErr w:type="gram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proofErr w:type="spellStart"/>
      <w:r>
        <w:rPr>
          <w:rStyle w:val="phpcolor"/>
          <w:rFonts w:ascii="Consolas" w:hAnsi="Consolas"/>
          <w:color w:val="000000"/>
          <w:sz w:val="23"/>
          <w:szCs w:val="23"/>
        </w:rPr>
        <w:t>print_r</w:t>
      </w:r>
      <w:proofErr w:type="spellEnd"/>
      <w:r>
        <w:rPr>
          <w:rStyle w:val="phpcolor"/>
          <w:rFonts w:ascii="Consolas" w:hAnsi="Consolas"/>
          <w:color w:val="000000"/>
          <w:sz w:val="23"/>
          <w:szCs w:val="23"/>
        </w:rPr>
        <w:t>(</w:t>
      </w:r>
      <w:r>
        <w:rPr>
          <w:rStyle w:val="phpglobalcolor"/>
          <w:rFonts w:ascii="Consolas" w:hAnsi="Consolas"/>
          <w:color w:val="DAA520"/>
          <w:sz w:val="23"/>
          <w:szCs w:val="23"/>
        </w:rPr>
        <w:t>$_SESSION</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FA59D1B" w14:textId="77777777" w:rsidR="00064463" w:rsidRPr="00064463" w:rsidRDefault="00064463" w:rsidP="00064463">
      <w:pPr>
        <w:shd w:val="clear" w:color="auto" w:fill="FFFFFF"/>
        <w:rPr>
          <w:rFonts w:ascii="Consolas" w:hAnsi="Consolas"/>
          <w:color w:val="000000"/>
          <w:sz w:val="23"/>
          <w:szCs w:val="23"/>
        </w:rPr>
      </w:pPr>
    </w:p>
    <w:p w14:paraId="3767B1E0"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Modify a PHP Session Variable</w:t>
      </w:r>
    </w:p>
    <w:p w14:paraId="201FAC74"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a session variable, just overwrite it:</w:t>
      </w:r>
    </w:p>
    <w:p w14:paraId="7A279BF4"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5713BFAB" w14:textId="41BF5521"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proofErr w:type="spellStart"/>
      <w:r>
        <w:rPr>
          <w:rStyle w:val="phpcolor"/>
          <w:rFonts w:ascii="Consolas" w:hAnsi="Consolas"/>
          <w:color w:val="000000"/>
          <w:sz w:val="23"/>
          <w:szCs w:val="23"/>
        </w:rPr>
        <w:t>session_</w:t>
      </w:r>
      <w:proofErr w:type="gramStart"/>
      <w:r>
        <w:rPr>
          <w:rStyle w:val="phpcolor"/>
          <w:rFonts w:ascii="Consolas" w:hAnsi="Consolas"/>
          <w:color w:val="000000"/>
          <w:sz w:val="23"/>
          <w:szCs w:val="23"/>
        </w:rPr>
        <w:t>start</w:t>
      </w:r>
      <w:proofErr w:type="spellEnd"/>
      <w:r>
        <w:rPr>
          <w:rStyle w:val="phpcolor"/>
          <w:rFonts w:ascii="Consolas" w:hAnsi="Consolas"/>
          <w:color w:val="000000"/>
          <w:sz w:val="23"/>
          <w:szCs w:val="23"/>
        </w:rPr>
        <w:t>(</w:t>
      </w:r>
      <w:proofErr w:type="gram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to change a session variable, just overwrite it</w:t>
      </w:r>
      <w:r>
        <w:rPr>
          <w:rFonts w:ascii="Consolas" w:hAnsi="Consolas"/>
          <w:color w:val="008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w:t>
      </w:r>
      <w:proofErr w:type="spellStart"/>
      <w:r>
        <w:rPr>
          <w:rStyle w:val="phpstringcolor"/>
          <w:rFonts w:ascii="Consolas" w:eastAsiaTheme="minorEastAsia" w:hAnsi="Consolas"/>
          <w:color w:val="A52A2A"/>
          <w:sz w:val="23"/>
          <w:szCs w:val="23"/>
        </w:rPr>
        <w:t>favcolor</w:t>
      </w:r>
      <w:proofErr w:type="spellEnd"/>
      <w:r>
        <w:rPr>
          <w:rStyle w:val="phpstringcolor"/>
          <w:rFonts w:ascii="Consolas" w:eastAsiaTheme="minorEastAsia" w:hAnsi="Consolas"/>
          <w:color w:val="A52A2A"/>
          <w:sz w:val="23"/>
          <w:szCs w:val="23"/>
        </w:rPr>
        <w:t>"</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"yellow"</w:t>
      </w:r>
      <w:r>
        <w:rPr>
          <w:rStyle w:val="phpcolor"/>
          <w:rFonts w:ascii="Consolas" w:hAnsi="Consolas"/>
          <w:color w:val="000000"/>
          <w:sz w:val="23"/>
          <w:szCs w:val="23"/>
        </w:rPr>
        <w:t>;</w:t>
      </w:r>
      <w:r>
        <w:rPr>
          <w:rFonts w:ascii="Consolas" w:hAnsi="Consolas"/>
          <w:color w:val="000000"/>
          <w:sz w:val="23"/>
          <w:szCs w:val="23"/>
        </w:rPr>
        <w:br/>
      </w:r>
      <w:proofErr w:type="spellStart"/>
      <w:r>
        <w:rPr>
          <w:rStyle w:val="phpcolor"/>
          <w:rFonts w:ascii="Consolas" w:hAnsi="Consolas"/>
          <w:color w:val="000000"/>
          <w:sz w:val="23"/>
          <w:szCs w:val="23"/>
        </w:rPr>
        <w:t>print_r</w:t>
      </w:r>
      <w:proofErr w:type="spellEnd"/>
      <w:r>
        <w:rPr>
          <w:rStyle w:val="phpcolor"/>
          <w:rFonts w:ascii="Consolas" w:hAnsi="Consolas"/>
          <w:color w:val="000000"/>
          <w:sz w:val="23"/>
          <w:szCs w:val="23"/>
        </w:rPr>
        <w:t>(</w:t>
      </w:r>
      <w:r>
        <w:rPr>
          <w:rStyle w:val="phpglobalcolor"/>
          <w:rFonts w:ascii="Consolas" w:hAnsi="Consolas"/>
          <w:color w:val="DAA520"/>
          <w:sz w:val="23"/>
          <w:szCs w:val="23"/>
        </w:rPr>
        <w:t>$_SESSION</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F6BB303" w14:textId="77777777" w:rsidR="00064463" w:rsidRPr="00064463" w:rsidRDefault="00064463" w:rsidP="00064463">
      <w:pPr>
        <w:shd w:val="clear" w:color="auto" w:fill="FFFFFF"/>
        <w:rPr>
          <w:rFonts w:ascii="Consolas" w:hAnsi="Consolas"/>
          <w:color w:val="000000"/>
          <w:sz w:val="23"/>
          <w:szCs w:val="23"/>
        </w:rPr>
      </w:pPr>
    </w:p>
    <w:p w14:paraId="2BACDB9D"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Destroy a PHP Session</w:t>
      </w:r>
    </w:p>
    <w:p w14:paraId="2171DD5E"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all global session variables and destroy the session, use </w:t>
      </w:r>
      <w:proofErr w:type="spellStart"/>
      <w:r>
        <w:rPr>
          <w:rStyle w:val="HTMLCode"/>
          <w:rFonts w:ascii="Consolas" w:hAnsi="Consolas"/>
          <w:color w:val="DC143C"/>
          <w:shd w:val="clear" w:color="auto" w:fill="F1F1F1"/>
        </w:rPr>
        <w:t>session_</w:t>
      </w:r>
      <w:proofErr w:type="gramStart"/>
      <w:r>
        <w:rPr>
          <w:rStyle w:val="HTMLCode"/>
          <w:rFonts w:ascii="Consolas" w:hAnsi="Consolas"/>
          <w:color w:val="DC143C"/>
          <w:shd w:val="clear" w:color="auto" w:fill="F1F1F1"/>
        </w:rPr>
        <w:t>unset</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and </w:t>
      </w:r>
      <w:proofErr w:type="spellStart"/>
      <w:r>
        <w:rPr>
          <w:rStyle w:val="HTMLCode"/>
          <w:rFonts w:ascii="Consolas" w:hAnsi="Consolas"/>
          <w:color w:val="DC143C"/>
          <w:shd w:val="clear" w:color="auto" w:fill="F1F1F1"/>
        </w:rPr>
        <w:t>session_destroy</w:t>
      </w:r>
      <w:proofErr w:type="spellEnd"/>
      <w:r>
        <w:rPr>
          <w:rStyle w:val="HTMLCode"/>
          <w:rFonts w:ascii="Consolas" w:hAnsi="Consolas"/>
          <w:color w:val="DC143C"/>
          <w:shd w:val="clear" w:color="auto" w:fill="F1F1F1"/>
        </w:rPr>
        <w:t>()</w:t>
      </w:r>
      <w:r>
        <w:rPr>
          <w:rFonts w:ascii="Verdana" w:hAnsi="Verdana"/>
          <w:color w:val="000000"/>
          <w:sz w:val="23"/>
          <w:szCs w:val="23"/>
        </w:rPr>
        <w:t>:</w:t>
      </w:r>
    </w:p>
    <w:p w14:paraId="284635FE"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289218C2" w14:textId="00DCD75C"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proofErr w:type="spellStart"/>
      <w:r>
        <w:rPr>
          <w:rStyle w:val="phpcolor"/>
          <w:rFonts w:ascii="Consolas" w:hAnsi="Consolas"/>
          <w:color w:val="000000"/>
          <w:sz w:val="23"/>
          <w:szCs w:val="23"/>
        </w:rPr>
        <w:t>session_</w:t>
      </w:r>
      <w:proofErr w:type="gramStart"/>
      <w:r>
        <w:rPr>
          <w:rStyle w:val="phpcolor"/>
          <w:rFonts w:ascii="Consolas" w:hAnsi="Consolas"/>
          <w:color w:val="000000"/>
          <w:sz w:val="23"/>
          <w:szCs w:val="23"/>
        </w:rPr>
        <w:t>start</w:t>
      </w:r>
      <w:proofErr w:type="spellEnd"/>
      <w:r>
        <w:rPr>
          <w:rStyle w:val="phpcolor"/>
          <w:rFonts w:ascii="Consolas" w:hAnsi="Consolas"/>
          <w:color w:val="000000"/>
          <w:sz w:val="23"/>
          <w:szCs w:val="23"/>
        </w:rPr>
        <w:t>(</w:t>
      </w:r>
      <w:proofErr w:type="gram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lastRenderedPageBreak/>
        <w:t>// remove all session variables</w:t>
      </w:r>
      <w:r>
        <w:rPr>
          <w:rFonts w:ascii="Consolas" w:hAnsi="Consolas"/>
          <w:color w:val="008000"/>
          <w:sz w:val="23"/>
          <w:szCs w:val="23"/>
        </w:rPr>
        <w:br/>
      </w:r>
      <w:proofErr w:type="spellStart"/>
      <w:r>
        <w:rPr>
          <w:rStyle w:val="phpcolor"/>
          <w:rFonts w:ascii="Consolas" w:hAnsi="Consolas"/>
          <w:color w:val="000000"/>
          <w:sz w:val="23"/>
          <w:szCs w:val="23"/>
        </w:rPr>
        <w:t>session_unset</w:t>
      </w:r>
      <w:proofErr w:type="spellEnd"/>
      <w:r>
        <w:rPr>
          <w:rStyle w:val="php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destroy the session</w:t>
      </w:r>
      <w:r>
        <w:rPr>
          <w:rFonts w:ascii="Consolas" w:hAnsi="Consolas"/>
          <w:color w:val="008000"/>
          <w:sz w:val="23"/>
          <w:szCs w:val="23"/>
        </w:rPr>
        <w:br/>
      </w:r>
      <w:proofErr w:type="spellStart"/>
      <w:r>
        <w:rPr>
          <w:rStyle w:val="phpcolor"/>
          <w:rFonts w:ascii="Consolas" w:hAnsi="Consolas"/>
          <w:color w:val="000000"/>
          <w:sz w:val="23"/>
          <w:szCs w:val="23"/>
        </w:rPr>
        <w:t>session_destroy</w:t>
      </w:r>
      <w:proofErr w:type="spell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C848976" w14:textId="19D3790E" w:rsidR="00BA39D3" w:rsidRDefault="00BA39D3" w:rsidP="00EA3A6A">
      <w:pPr>
        <w:suppressAutoHyphens/>
        <w:spacing w:line="360" w:lineRule="auto"/>
        <w:rPr>
          <w:rFonts w:ascii="Arial Narrow" w:hAnsi="Arial Narrow"/>
          <w:b/>
          <w:lang w:eastAsia="ar-SA"/>
        </w:rPr>
      </w:pPr>
    </w:p>
    <w:p w14:paraId="60D7D245" w14:textId="635F2863" w:rsidR="00BA39D3" w:rsidRPr="000E1FF2" w:rsidRDefault="00BA39D3" w:rsidP="00BA39D3">
      <w:pPr>
        <w:suppressAutoHyphens/>
        <w:spacing w:line="360" w:lineRule="auto"/>
        <w:jc w:val="center"/>
        <w:rPr>
          <w:rFonts w:ascii="Arial Narrow" w:hAnsi="Arial Narrow"/>
          <w:b/>
          <w:lang w:eastAsia="ar-SA"/>
        </w:rPr>
      </w:pPr>
      <w:r>
        <w:rPr>
          <w:rFonts w:ascii="Arial Narrow" w:hAnsi="Arial Narrow"/>
          <w:b/>
          <w:noProof/>
          <w:lang w:eastAsia="ar-SA"/>
        </w:rPr>
        <w:drawing>
          <wp:inline distT="0" distB="0" distL="0" distR="0" wp14:anchorId="72E9148D" wp14:editId="48B78A59">
            <wp:extent cx="5496560" cy="316994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4028" cy="3174251"/>
                    </a:xfrm>
                    <a:prstGeom prst="rect">
                      <a:avLst/>
                    </a:prstGeom>
                    <a:noFill/>
                  </pic:spPr>
                </pic:pic>
              </a:graphicData>
            </a:graphic>
          </wp:inline>
        </w:drawing>
      </w:r>
    </w:p>
    <w:p w14:paraId="5A933AEE" w14:textId="28241536" w:rsidR="0004033A" w:rsidRPr="000E1FF2" w:rsidRDefault="006071E3" w:rsidP="000E1FF2">
      <w:pPr>
        <w:pStyle w:val="ListParagraph"/>
        <w:numPr>
          <w:ilvl w:val="0"/>
          <w:numId w:val="2"/>
        </w:numPr>
        <w:suppressAutoHyphens/>
        <w:spacing w:after="0" w:line="360" w:lineRule="auto"/>
        <w:jc w:val="both"/>
        <w:rPr>
          <w:rFonts w:ascii="Arial Narrow" w:hAnsi="Arial Narrow"/>
          <w:sz w:val="24"/>
          <w:szCs w:val="24"/>
          <w:lang w:eastAsia="ar-SA"/>
        </w:rPr>
      </w:pPr>
      <w:r w:rsidRPr="00E72B80">
        <w:rPr>
          <w:rFonts w:ascii="Arial Narrow" w:hAnsi="Arial Narrow"/>
          <w:b/>
          <w:sz w:val="24"/>
          <w:szCs w:val="24"/>
          <w:lang w:eastAsia="ar-SA"/>
        </w:rPr>
        <w:t>GRADING SYSTEM</w:t>
      </w:r>
      <w:r w:rsidR="00FB190D" w:rsidRPr="00E72B80">
        <w:rPr>
          <w:rFonts w:ascii="Arial Narrow" w:hAnsi="Arial Narrow"/>
          <w:b/>
          <w:sz w:val="24"/>
          <w:szCs w:val="24"/>
          <w:lang w:eastAsia="ar-SA"/>
        </w:rPr>
        <w:t xml:space="preserve"> </w:t>
      </w:r>
      <w:r w:rsidR="00294687">
        <w:rPr>
          <w:rFonts w:ascii="Arial Narrow" w:hAnsi="Arial Narrow"/>
          <w:b/>
          <w:sz w:val="24"/>
          <w:szCs w:val="24"/>
          <w:lang w:eastAsia="ar-SA"/>
        </w:rPr>
        <w:t xml:space="preserve">/ </w:t>
      </w:r>
      <w:r w:rsidR="00FB190D" w:rsidRPr="00E72B80">
        <w:rPr>
          <w:rFonts w:ascii="Arial Narrow" w:hAnsi="Arial Narrow"/>
          <w:b/>
          <w:sz w:val="24"/>
          <w:szCs w:val="24"/>
          <w:lang w:eastAsia="ar-SA"/>
        </w:rPr>
        <w:t>RUBRIC (please see separate sheet)</w:t>
      </w:r>
      <w:r w:rsidRPr="00E72B80">
        <w:rPr>
          <w:rFonts w:ascii="Arial Narrow" w:hAnsi="Arial Narrow"/>
          <w:lang w:eastAsia="ar-SA"/>
        </w:rPr>
        <w:tab/>
      </w:r>
      <w:r w:rsidRPr="00E72B80">
        <w:rPr>
          <w:rFonts w:ascii="Arial Narrow" w:hAnsi="Arial Narrow"/>
          <w:lang w:eastAsia="ar-SA"/>
        </w:rPr>
        <w:tab/>
      </w:r>
      <w:r w:rsidRPr="00E72B80">
        <w:rPr>
          <w:rFonts w:ascii="Arial Narrow" w:hAnsi="Arial Narrow"/>
          <w:lang w:eastAsia="ar-SA"/>
        </w:rPr>
        <w:tab/>
      </w:r>
    </w:p>
    <w:p w14:paraId="23C72FF7" w14:textId="32F4E738" w:rsidR="00201ABD" w:rsidRPr="00760D38" w:rsidRDefault="00F46F4B" w:rsidP="00760D38">
      <w:pPr>
        <w:numPr>
          <w:ilvl w:val="0"/>
          <w:numId w:val="2"/>
        </w:numPr>
        <w:tabs>
          <w:tab w:val="left" w:pos="360"/>
        </w:tabs>
        <w:suppressAutoHyphens/>
        <w:spacing w:line="360" w:lineRule="auto"/>
        <w:rPr>
          <w:rFonts w:ascii="Arial Narrow" w:hAnsi="Arial Narrow"/>
          <w:b/>
          <w:lang w:eastAsia="ar-SA"/>
        </w:rPr>
      </w:pPr>
      <w:r w:rsidRPr="00AE59B0">
        <w:rPr>
          <w:rFonts w:ascii="Arial Narrow" w:hAnsi="Arial Narrow"/>
          <w:b/>
          <w:lang w:eastAsia="ar-SA"/>
        </w:rPr>
        <w:t xml:space="preserve"> </w:t>
      </w:r>
      <w:r w:rsidR="00EA4BDA" w:rsidRPr="00AE59B0">
        <w:rPr>
          <w:rFonts w:ascii="Arial Narrow" w:hAnsi="Arial Narrow"/>
          <w:b/>
          <w:lang w:eastAsia="ar-SA"/>
        </w:rPr>
        <w:t>LABORATORY</w:t>
      </w:r>
      <w:r w:rsidR="002C2009" w:rsidRPr="00AE59B0">
        <w:rPr>
          <w:rFonts w:ascii="Arial Narrow" w:hAnsi="Arial Narrow"/>
          <w:b/>
          <w:lang w:eastAsia="ar-SA"/>
        </w:rPr>
        <w:t xml:space="preserve"> ACTIVITY</w:t>
      </w:r>
      <w:r w:rsidR="00FD0EB1">
        <w:rPr>
          <w:rFonts w:ascii="Arial Narrow" w:hAnsi="Arial Narrow"/>
          <w:b/>
          <w:lang w:eastAsia="ar-SA"/>
        </w:rPr>
        <w:t xml:space="preserve"> </w:t>
      </w:r>
    </w:p>
    <w:p w14:paraId="092E2E6A" w14:textId="6465BF9B" w:rsidR="00760D38" w:rsidRPr="00F40133" w:rsidRDefault="00760D38" w:rsidP="00592527">
      <w:pPr>
        <w:numPr>
          <w:ilvl w:val="0"/>
          <w:numId w:val="11"/>
        </w:numPr>
        <w:jc w:val="both"/>
        <w:rPr>
          <w:noProof/>
          <w:lang w:val="en-PH" w:eastAsia="en-PH"/>
        </w:rPr>
      </w:pPr>
      <w:r w:rsidRPr="00760D38">
        <w:rPr>
          <w:rFonts w:ascii="Arial" w:hAnsi="Arial" w:cs="Arial"/>
        </w:rPr>
        <w:t>Create a</w:t>
      </w:r>
      <w:r w:rsidR="00615B53">
        <w:rPr>
          <w:rFonts w:ascii="Arial" w:hAnsi="Arial" w:cs="Arial"/>
        </w:rPr>
        <w:t xml:space="preserve"> personal information webpage</w:t>
      </w:r>
      <w:r w:rsidRPr="00760D38">
        <w:rPr>
          <w:rFonts w:ascii="Arial" w:hAnsi="Arial" w:cs="Arial"/>
        </w:rPr>
        <w:t xml:space="preserve">. Using $_GET </w:t>
      </w:r>
      <w:r w:rsidR="00F40133">
        <w:rPr>
          <w:rFonts w:ascii="Arial" w:hAnsi="Arial" w:cs="Arial"/>
        </w:rPr>
        <w:t>and</w:t>
      </w:r>
      <w:r w:rsidRPr="00760D38">
        <w:rPr>
          <w:rFonts w:ascii="Arial" w:hAnsi="Arial" w:cs="Arial"/>
        </w:rPr>
        <w:t xml:space="preserve"> $_POST get the data </w:t>
      </w:r>
      <w:r w:rsidR="00615B53">
        <w:rPr>
          <w:rFonts w:ascii="Arial" w:hAnsi="Arial" w:cs="Arial"/>
        </w:rPr>
        <w:t>(</w:t>
      </w:r>
      <w:proofErr w:type="spellStart"/>
      <w:r w:rsidR="00615B53">
        <w:rPr>
          <w:rFonts w:ascii="Arial" w:hAnsi="Arial" w:cs="Arial"/>
        </w:rPr>
        <w:t>firstname</w:t>
      </w:r>
      <w:proofErr w:type="spellEnd"/>
      <w:r w:rsidR="00615B53">
        <w:rPr>
          <w:rFonts w:ascii="Arial" w:hAnsi="Arial" w:cs="Arial"/>
        </w:rPr>
        <w:t xml:space="preserve">, </w:t>
      </w:r>
      <w:proofErr w:type="spellStart"/>
      <w:r w:rsidR="00615B53">
        <w:rPr>
          <w:rFonts w:ascii="Arial" w:hAnsi="Arial" w:cs="Arial"/>
        </w:rPr>
        <w:t>middlename</w:t>
      </w:r>
      <w:proofErr w:type="spellEnd"/>
      <w:r w:rsidR="00615B53">
        <w:rPr>
          <w:rFonts w:ascii="Arial" w:hAnsi="Arial" w:cs="Arial"/>
        </w:rPr>
        <w:t xml:space="preserve">, </w:t>
      </w:r>
      <w:proofErr w:type="spellStart"/>
      <w:r w:rsidR="00615B53">
        <w:rPr>
          <w:rFonts w:ascii="Arial" w:hAnsi="Arial" w:cs="Arial"/>
        </w:rPr>
        <w:t>lastname</w:t>
      </w:r>
      <w:proofErr w:type="spellEnd"/>
      <w:r w:rsidR="00615B53">
        <w:rPr>
          <w:rFonts w:ascii="Arial" w:hAnsi="Arial" w:cs="Arial"/>
        </w:rPr>
        <w:t>, date of birth and address)</w:t>
      </w:r>
      <w:r w:rsidR="006548BC">
        <w:rPr>
          <w:rFonts w:ascii="Arial" w:hAnsi="Arial" w:cs="Arial"/>
        </w:rPr>
        <w:t xml:space="preserve"> </w:t>
      </w:r>
      <w:r w:rsidRPr="00760D38">
        <w:rPr>
          <w:rFonts w:ascii="Arial" w:hAnsi="Arial" w:cs="Arial"/>
        </w:rPr>
        <w:t>from the forms and display below.</w:t>
      </w:r>
    </w:p>
    <w:p w14:paraId="5A2F7B10" w14:textId="67BA4620" w:rsidR="00F40133" w:rsidRDefault="00F40133" w:rsidP="00F40133">
      <w:pPr>
        <w:ind w:left="1080"/>
        <w:jc w:val="both"/>
        <w:rPr>
          <w:rFonts w:ascii="Arial" w:hAnsi="Arial" w:cs="Arial"/>
        </w:rPr>
      </w:pPr>
    </w:p>
    <w:p w14:paraId="70211AF4" w14:textId="07A6EBDB" w:rsidR="009B06A8" w:rsidRDefault="001B46E3" w:rsidP="001B46E3">
      <w:pPr>
        <w:ind w:left="1080"/>
        <w:jc w:val="center"/>
        <w:rPr>
          <w:rFonts w:ascii="Arial" w:hAnsi="Arial" w:cs="Arial"/>
        </w:rPr>
      </w:pPr>
      <w:r>
        <w:rPr>
          <w:rFonts w:ascii="Arial" w:hAnsi="Arial" w:cs="Arial"/>
          <w:noProof/>
        </w:rPr>
        <w:drawing>
          <wp:inline distT="0" distB="0" distL="0" distR="0" wp14:anchorId="78785627" wp14:editId="4F8D5A7E">
            <wp:extent cx="2657846" cy="152421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0CAF6.tmp"/>
                    <pic:cNvPicPr/>
                  </pic:nvPicPr>
                  <pic:blipFill>
                    <a:blip r:embed="rId12">
                      <a:extLst>
                        <a:ext uri="{28A0092B-C50C-407E-A947-70E740481C1C}">
                          <a14:useLocalDpi xmlns:a14="http://schemas.microsoft.com/office/drawing/2010/main" val="0"/>
                        </a:ext>
                      </a:extLst>
                    </a:blip>
                    <a:stretch>
                      <a:fillRect/>
                    </a:stretch>
                  </pic:blipFill>
                  <pic:spPr>
                    <a:xfrm>
                      <a:off x="0" y="0"/>
                      <a:ext cx="2657846" cy="1524213"/>
                    </a:xfrm>
                    <a:prstGeom prst="rect">
                      <a:avLst/>
                    </a:prstGeom>
                  </pic:spPr>
                </pic:pic>
              </a:graphicData>
            </a:graphic>
          </wp:inline>
        </w:drawing>
      </w:r>
    </w:p>
    <w:p w14:paraId="29B2ED54" w14:textId="50476EE7" w:rsidR="001B46E3" w:rsidRDefault="001B46E3" w:rsidP="00F40133">
      <w:pPr>
        <w:ind w:left="1080"/>
        <w:jc w:val="both"/>
        <w:rPr>
          <w:rFonts w:ascii="Arial" w:hAnsi="Arial" w:cs="Arial"/>
        </w:rPr>
      </w:pPr>
    </w:p>
    <w:p w14:paraId="5F768762" w14:textId="613490EB" w:rsidR="001B46E3" w:rsidRDefault="001B46E3" w:rsidP="00F40133">
      <w:pPr>
        <w:ind w:left="1080"/>
        <w:jc w:val="both"/>
        <w:rPr>
          <w:rFonts w:ascii="Arial" w:hAnsi="Arial" w:cs="Arial"/>
        </w:rPr>
      </w:pPr>
    </w:p>
    <w:p w14:paraId="38A86ACD" w14:textId="237976EF" w:rsidR="001B46E3" w:rsidRDefault="001B46E3" w:rsidP="00F40133">
      <w:pPr>
        <w:ind w:left="1080"/>
        <w:jc w:val="both"/>
        <w:rPr>
          <w:rFonts w:ascii="Arial" w:hAnsi="Arial" w:cs="Arial"/>
        </w:rPr>
      </w:pPr>
      <w:r>
        <w:rPr>
          <w:rFonts w:ascii="Arial" w:hAnsi="Arial" w:cs="Arial"/>
        </w:rPr>
        <w:lastRenderedPageBreak/>
        <w:t>After click the submit button:</w:t>
      </w:r>
    </w:p>
    <w:p w14:paraId="05D47E8D" w14:textId="4407A4E4" w:rsidR="001B46E3" w:rsidRDefault="001B46E3" w:rsidP="00F40133">
      <w:pPr>
        <w:ind w:left="1080"/>
        <w:jc w:val="both"/>
        <w:rPr>
          <w:rFonts w:ascii="Arial" w:hAnsi="Arial" w:cs="Arial"/>
        </w:rPr>
      </w:pPr>
    </w:p>
    <w:p w14:paraId="744D851C" w14:textId="4142B4BF" w:rsidR="001B46E3" w:rsidRDefault="001B46E3" w:rsidP="001B46E3">
      <w:pPr>
        <w:ind w:left="1080"/>
        <w:jc w:val="center"/>
        <w:rPr>
          <w:rFonts w:ascii="Arial" w:hAnsi="Arial" w:cs="Arial"/>
        </w:rPr>
      </w:pPr>
      <w:r>
        <w:rPr>
          <w:rFonts w:ascii="Arial" w:hAnsi="Arial" w:cs="Arial"/>
          <w:noProof/>
        </w:rPr>
        <w:drawing>
          <wp:inline distT="0" distB="0" distL="0" distR="0" wp14:anchorId="371CE9E4" wp14:editId="32C1D027">
            <wp:extent cx="2657846" cy="257210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008F22.tmp"/>
                    <pic:cNvPicPr/>
                  </pic:nvPicPr>
                  <pic:blipFill>
                    <a:blip r:embed="rId13">
                      <a:extLst>
                        <a:ext uri="{28A0092B-C50C-407E-A947-70E740481C1C}">
                          <a14:useLocalDpi xmlns:a14="http://schemas.microsoft.com/office/drawing/2010/main" val="0"/>
                        </a:ext>
                      </a:extLst>
                    </a:blip>
                    <a:stretch>
                      <a:fillRect/>
                    </a:stretch>
                  </pic:blipFill>
                  <pic:spPr>
                    <a:xfrm>
                      <a:off x="0" y="0"/>
                      <a:ext cx="2657846" cy="2572109"/>
                    </a:xfrm>
                    <a:prstGeom prst="rect">
                      <a:avLst/>
                    </a:prstGeom>
                  </pic:spPr>
                </pic:pic>
              </a:graphicData>
            </a:graphic>
          </wp:inline>
        </w:drawing>
      </w:r>
    </w:p>
    <w:p w14:paraId="37760D86" w14:textId="10949EA5" w:rsidR="009B06A8" w:rsidRDefault="009B06A8" w:rsidP="00F40133">
      <w:pPr>
        <w:ind w:left="1080"/>
        <w:jc w:val="both"/>
        <w:rPr>
          <w:rFonts w:ascii="Arial" w:hAnsi="Arial" w:cs="Arial"/>
        </w:rPr>
      </w:pPr>
    </w:p>
    <w:p w14:paraId="3096E7F3" w14:textId="77777777" w:rsidR="001B46E3" w:rsidRDefault="001B46E3" w:rsidP="00F40133">
      <w:pPr>
        <w:ind w:left="1080"/>
        <w:jc w:val="both"/>
        <w:rPr>
          <w:rFonts w:ascii="Arial" w:hAnsi="Arial" w:cs="Arial"/>
        </w:rPr>
      </w:pPr>
    </w:p>
    <w:p w14:paraId="3FEB0888" w14:textId="0CFA6220" w:rsidR="009B06A8" w:rsidRDefault="009B06A8" w:rsidP="00F40133">
      <w:pPr>
        <w:ind w:left="1080"/>
        <w:jc w:val="both"/>
        <w:rPr>
          <w:rFonts w:ascii="Arial" w:hAnsi="Arial" w:cs="Arial"/>
        </w:rPr>
      </w:pPr>
      <w:r>
        <w:rPr>
          <w:rFonts w:ascii="Arial" w:hAnsi="Arial" w:cs="Arial"/>
        </w:rPr>
        <w:t>Note: you need to create 2 php webpages, 1 is for $_GET function and the other 1 is for $_POST function.</w:t>
      </w:r>
    </w:p>
    <w:p w14:paraId="4BB74E28" w14:textId="4F62105F" w:rsidR="00760D38" w:rsidRPr="003472D4" w:rsidRDefault="00760D38" w:rsidP="009B06A8">
      <w:pPr>
        <w:rPr>
          <w:noProof/>
          <w:lang w:val="en-PH" w:eastAsia="en-PH"/>
        </w:rPr>
      </w:pPr>
    </w:p>
    <w:p w14:paraId="5477AD67" w14:textId="04CB8D67" w:rsidR="00760D38" w:rsidRDefault="00760D38" w:rsidP="00760D38">
      <w:pPr>
        <w:numPr>
          <w:ilvl w:val="0"/>
          <w:numId w:val="11"/>
        </w:numPr>
        <w:rPr>
          <w:rFonts w:ascii="Arial" w:hAnsi="Arial" w:cs="Arial"/>
        </w:rPr>
      </w:pPr>
      <w:r>
        <w:rPr>
          <w:rFonts w:ascii="Arial" w:hAnsi="Arial" w:cs="Arial"/>
        </w:rPr>
        <w:t>Create a</w:t>
      </w:r>
      <w:r w:rsidR="009D7DC5">
        <w:rPr>
          <w:rFonts w:ascii="Arial" w:hAnsi="Arial" w:cs="Arial"/>
        </w:rPr>
        <w:t xml:space="preserve"> personal information webpage</w:t>
      </w:r>
      <w:r>
        <w:rPr>
          <w:rFonts w:ascii="Arial" w:hAnsi="Arial" w:cs="Arial"/>
        </w:rPr>
        <w:t xml:space="preserve">. </w:t>
      </w:r>
      <w:r w:rsidR="009D7DC5">
        <w:rPr>
          <w:rFonts w:ascii="Arial" w:hAnsi="Arial" w:cs="Arial"/>
        </w:rPr>
        <w:t>U</w:t>
      </w:r>
      <w:r>
        <w:rPr>
          <w:rFonts w:ascii="Arial" w:hAnsi="Arial" w:cs="Arial"/>
        </w:rPr>
        <w:t xml:space="preserve">sing </w:t>
      </w:r>
      <w:proofErr w:type="spellStart"/>
      <w:proofErr w:type="gramStart"/>
      <w:r>
        <w:rPr>
          <w:rFonts w:ascii="Arial" w:hAnsi="Arial" w:cs="Arial"/>
        </w:rPr>
        <w:t>setcookie</w:t>
      </w:r>
      <w:proofErr w:type="spellEnd"/>
      <w:r>
        <w:rPr>
          <w:rFonts w:ascii="Arial" w:hAnsi="Arial" w:cs="Arial"/>
        </w:rPr>
        <w:t>(</w:t>
      </w:r>
      <w:proofErr w:type="gramEnd"/>
      <w:r>
        <w:rPr>
          <w:rFonts w:ascii="Arial" w:hAnsi="Arial" w:cs="Arial"/>
        </w:rPr>
        <w:t>) function, create cookies for the</w:t>
      </w:r>
      <w:r w:rsidR="009D7DC5">
        <w:rPr>
          <w:rFonts w:ascii="Arial" w:hAnsi="Arial" w:cs="Arial"/>
        </w:rPr>
        <w:t xml:space="preserve"> </w:t>
      </w:r>
      <w:proofErr w:type="spellStart"/>
      <w:r w:rsidR="009D7DC5">
        <w:rPr>
          <w:rFonts w:ascii="Arial" w:hAnsi="Arial" w:cs="Arial"/>
        </w:rPr>
        <w:t>firstname</w:t>
      </w:r>
      <w:proofErr w:type="spellEnd"/>
      <w:r w:rsidR="009D7DC5">
        <w:rPr>
          <w:rFonts w:ascii="Arial" w:hAnsi="Arial" w:cs="Arial"/>
        </w:rPr>
        <w:t xml:space="preserve">, middle name and </w:t>
      </w:r>
      <w:proofErr w:type="spellStart"/>
      <w:r w:rsidR="009D7DC5">
        <w:rPr>
          <w:rFonts w:ascii="Arial" w:hAnsi="Arial" w:cs="Arial"/>
        </w:rPr>
        <w:t>lastname</w:t>
      </w:r>
      <w:proofErr w:type="spellEnd"/>
      <w:r>
        <w:rPr>
          <w:rFonts w:ascii="Arial" w:hAnsi="Arial" w:cs="Arial"/>
        </w:rPr>
        <w:t xml:space="preserve">. It must be </w:t>
      </w:r>
      <w:proofErr w:type="gramStart"/>
      <w:r w:rsidR="009D7DC5">
        <w:rPr>
          <w:rFonts w:ascii="Arial" w:hAnsi="Arial" w:cs="Arial"/>
        </w:rPr>
        <w:t>show</w:t>
      </w:r>
      <w:proofErr w:type="gramEnd"/>
      <w:r w:rsidR="009D7DC5">
        <w:rPr>
          <w:rFonts w:ascii="Arial" w:hAnsi="Arial" w:cs="Arial"/>
        </w:rPr>
        <w:t xml:space="preserve"> the cookies after 10, 20 and 30 seconds.</w:t>
      </w:r>
    </w:p>
    <w:p w14:paraId="0ECA7F87" w14:textId="77777777" w:rsidR="00A33B3C" w:rsidRDefault="00A33B3C" w:rsidP="009470B8">
      <w:pPr>
        <w:rPr>
          <w:rFonts w:ascii="Arial" w:hAnsi="Arial" w:cs="Arial"/>
        </w:rPr>
      </w:pPr>
    </w:p>
    <w:p w14:paraId="7CE1DCE8" w14:textId="237DC8A0" w:rsidR="00F40133" w:rsidRDefault="00F40133" w:rsidP="00760D38">
      <w:pPr>
        <w:numPr>
          <w:ilvl w:val="0"/>
          <w:numId w:val="11"/>
        </w:numPr>
        <w:rPr>
          <w:rFonts w:ascii="Arial" w:hAnsi="Arial" w:cs="Arial"/>
        </w:rPr>
      </w:pPr>
      <w:r>
        <w:rPr>
          <w:rFonts w:ascii="Arial" w:hAnsi="Arial" w:cs="Arial"/>
        </w:rPr>
        <w:t xml:space="preserve">Create a webpage that will set a session </w:t>
      </w:r>
      <w:r w:rsidR="00A33B3C">
        <w:rPr>
          <w:rFonts w:ascii="Arial" w:hAnsi="Arial" w:cs="Arial"/>
        </w:rPr>
        <w:t xml:space="preserve">for </w:t>
      </w:r>
      <w:r w:rsidR="006548BC">
        <w:rPr>
          <w:rFonts w:ascii="Arial" w:hAnsi="Arial" w:cs="Arial"/>
        </w:rPr>
        <w:t>your</w:t>
      </w:r>
      <w:r w:rsidR="00A33B3C">
        <w:rPr>
          <w:rFonts w:ascii="Arial" w:hAnsi="Arial" w:cs="Arial"/>
        </w:rPr>
        <w:t xml:space="preserve"> 5 favorite colors and use it to the other webpage.</w:t>
      </w:r>
      <w:r w:rsidR="00A72EAF">
        <w:rPr>
          <w:rFonts w:ascii="Arial" w:hAnsi="Arial" w:cs="Arial"/>
        </w:rPr>
        <w:t xml:space="preserve"> Integrate HTML and CSS, you can create your own design and include images. </w:t>
      </w:r>
      <w:r w:rsidR="00A33B3C">
        <w:rPr>
          <w:rFonts w:ascii="Arial" w:hAnsi="Arial" w:cs="Arial"/>
        </w:rPr>
        <w:t>Please see the example below:</w:t>
      </w:r>
    </w:p>
    <w:p w14:paraId="43DF88E8" w14:textId="77777777" w:rsidR="00A72EAF" w:rsidRDefault="00A72EAF" w:rsidP="00A72EAF">
      <w:pPr>
        <w:ind w:left="1080"/>
        <w:rPr>
          <w:rFonts w:ascii="Arial" w:hAnsi="Arial" w:cs="Arial"/>
        </w:rPr>
      </w:pPr>
    </w:p>
    <w:p w14:paraId="66B7F196" w14:textId="39E5DAA4" w:rsidR="00760D38" w:rsidRDefault="00A72EAF" w:rsidP="00A72EAF">
      <w:pPr>
        <w:ind w:left="1170"/>
        <w:rPr>
          <w:rFonts w:ascii="Arial" w:hAnsi="Arial" w:cs="Arial"/>
        </w:rPr>
      </w:pPr>
      <w:proofErr w:type="spellStart"/>
      <w:r>
        <w:rPr>
          <w:rFonts w:ascii="Arial" w:hAnsi="Arial" w:cs="Arial"/>
        </w:rPr>
        <w:t>FavoriteColor.php</w:t>
      </w:r>
      <w:proofErr w:type="spellEnd"/>
    </w:p>
    <w:p w14:paraId="39BBF856" w14:textId="420192B8" w:rsidR="00760D38" w:rsidRDefault="00A72EAF" w:rsidP="00A72EAF">
      <w:pPr>
        <w:ind w:left="1080"/>
        <w:rPr>
          <w:rFonts w:ascii="Arial" w:hAnsi="Arial" w:cs="Arial"/>
        </w:rPr>
      </w:pPr>
      <w:r>
        <w:rPr>
          <w:rFonts w:ascii="Arial" w:hAnsi="Arial" w:cs="Arial"/>
          <w:noProof/>
        </w:rPr>
        <w:drawing>
          <wp:inline distT="0" distB="0" distL="0" distR="0" wp14:anchorId="6D26E052" wp14:editId="3B4F24BF">
            <wp:extent cx="3905795" cy="1962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0BF4A.tmp"/>
                    <pic:cNvPicPr/>
                  </pic:nvPicPr>
                  <pic:blipFill>
                    <a:blip r:embed="rId14">
                      <a:extLst>
                        <a:ext uri="{28A0092B-C50C-407E-A947-70E740481C1C}">
                          <a14:useLocalDpi xmlns:a14="http://schemas.microsoft.com/office/drawing/2010/main" val="0"/>
                        </a:ext>
                      </a:extLst>
                    </a:blip>
                    <a:stretch>
                      <a:fillRect/>
                    </a:stretch>
                  </pic:blipFill>
                  <pic:spPr>
                    <a:xfrm>
                      <a:off x="0" y="0"/>
                      <a:ext cx="3905795" cy="1962424"/>
                    </a:xfrm>
                    <a:prstGeom prst="rect">
                      <a:avLst/>
                    </a:prstGeom>
                  </pic:spPr>
                </pic:pic>
              </a:graphicData>
            </a:graphic>
          </wp:inline>
        </w:drawing>
      </w:r>
    </w:p>
    <w:p w14:paraId="5166636D" w14:textId="60012A7B" w:rsidR="00A72EAF" w:rsidRDefault="00A72EAF" w:rsidP="00A72EAF">
      <w:pPr>
        <w:ind w:left="1080"/>
        <w:rPr>
          <w:rFonts w:ascii="Arial" w:hAnsi="Arial" w:cs="Arial"/>
        </w:rPr>
      </w:pPr>
    </w:p>
    <w:p w14:paraId="27C7A161" w14:textId="4BCD549F" w:rsidR="00A72EAF" w:rsidRDefault="00A72EAF" w:rsidP="00A72EAF">
      <w:pPr>
        <w:ind w:left="1080"/>
        <w:rPr>
          <w:rFonts w:ascii="Arial" w:hAnsi="Arial" w:cs="Arial"/>
        </w:rPr>
      </w:pPr>
      <w:r>
        <w:rPr>
          <w:rFonts w:ascii="Arial" w:hAnsi="Arial" w:cs="Arial"/>
        </w:rPr>
        <w:t>After click the button send colors:</w:t>
      </w:r>
    </w:p>
    <w:p w14:paraId="1F342564" w14:textId="43FD1072" w:rsidR="00A72EAF" w:rsidRDefault="00A72EAF" w:rsidP="00A72EAF">
      <w:pPr>
        <w:ind w:left="1080"/>
        <w:rPr>
          <w:rFonts w:ascii="Arial" w:hAnsi="Arial" w:cs="Arial"/>
        </w:rPr>
      </w:pPr>
      <w:proofErr w:type="spellStart"/>
      <w:r>
        <w:rPr>
          <w:rFonts w:ascii="Arial" w:hAnsi="Arial" w:cs="Arial"/>
        </w:rPr>
        <w:lastRenderedPageBreak/>
        <w:t>ResultColors.php</w:t>
      </w:r>
      <w:proofErr w:type="spellEnd"/>
    </w:p>
    <w:p w14:paraId="5E6CCC37" w14:textId="77777777" w:rsidR="00D10876" w:rsidRDefault="00D10876" w:rsidP="00A72EAF">
      <w:pPr>
        <w:ind w:left="1080"/>
        <w:rPr>
          <w:rFonts w:ascii="Arial" w:hAnsi="Arial" w:cs="Arial"/>
        </w:rPr>
      </w:pPr>
    </w:p>
    <w:p w14:paraId="7997FAEA" w14:textId="4C67296F" w:rsidR="00A72EAF" w:rsidRDefault="00A72EAF" w:rsidP="00A72EAF">
      <w:pPr>
        <w:ind w:left="1080"/>
        <w:rPr>
          <w:rFonts w:ascii="Arial" w:hAnsi="Arial" w:cs="Arial"/>
        </w:rPr>
      </w:pPr>
      <w:r>
        <w:rPr>
          <w:rFonts w:ascii="Arial" w:hAnsi="Arial" w:cs="Arial"/>
          <w:noProof/>
        </w:rPr>
        <w:drawing>
          <wp:inline distT="0" distB="0" distL="0" distR="0" wp14:anchorId="2CAD70AD" wp14:editId="61CBCB64">
            <wp:extent cx="1790950" cy="98121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00DF9B.tmp"/>
                    <pic:cNvPicPr/>
                  </pic:nvPicPr>
                  <pic:blipFill>
                    <a:blip r:embed="rId15">
                      <a:extLst>
                        <a:ext uri="{28A0092B-C50C-407E-A947-70E740481C1C}">
                          <a14:useLocalDpi xmlns:a14="http://schemas.microsoft.com/office/drawing/2010/main" val="0"/>
                        </a:ext>
                      </a:extLst>
                    </a:blip>
                    <a:stretch>
                      <a:fillRect/>
                    </a:stretch>
                  </pic:blipFill>
                  <pic:spPr>
                    <a:xfrm>
                      <a:off x="0" y="0"/>
                      <a:ext cx="1790950" cy="981212"/>
                    </a:xfrm>
                    <a:prstGeom prst="rect">
                      <a:avLst/>
                    </a:prstGeom>
                  </pic:spPr>
                </pic:pic>
              </a:graphicData>
            </a:graphic>
          </wp:inline>
        </w:drawing>
      </w:r>
    </w:p>
    <w:p w14:paraId="7B32C3D8" w14:textId="34BA6DA3" w:rsidR="00760D38" w:rsidRDefault="00760D38" w:rsidP="00760D38">
      <w:pPr>
        <w:jc w:val="center"/>
        <w:rPr>
          <w:rFonts w:ascii="Arial" w:hAnsi="Arial" w:cs="Arial"/>
        </w:rPr>
      </w:pPr>
    </w:p>
    <w:p w14:paraId="6F0CDA48" w14:textId="77777777" w:rsidR="009470B8" w:rsidRDefault="009470B8" w:rsidP="00A72EAF">
      <w:pPr>
        <w:rPr>
          <w:rFonts w:ascii="Arial" w:hAnsi="Arial" w:cs="Arial"/>
        </w:rPr>
      </w:pPr>
    </w:p>
    <w:p w14:paraId="3CF6D36C" w14:textId="77777777" w:rsidR="002E70D1" w:rsidRPr="00433D7B" w:rsidRDefault="002E70D1" w:rsidP="002E70D1">
      <w:pPr>
        <w:jc w:val="both"/>
        <w:rPr>
          <w:rFonts w:ascii="Arial Narrow" w:hAnsi="Arial Narrow"/>
          <w:b/>
          <w:i/>
          <w:iCs/>
          <w:color w:val="FF0000"/>
          <w:lang w:eastAsia="ar-SA"/>
        </w:rPr>
      </w:pPr>
      <w:r w:rsidRPr="00433D7B">
        <w:rPr>
          <w:rFonts w:ascii="Arial Narrow" w:hAnsi="Arial Narrow"/>
          <w:b/>
          <w:i/>
          <w:iCs/>
          <w:color w:val="FF0000"/>
          <w:lang w:eastAsia="ar-SA"/>
        </w:rPr>
        <w:t xml:space="preserve">Snip and paste your source codes here.  Snip it directly from the IDE so that colors of the codes are preserved for readability.  Include additional pages if necessary.  </w:t>
      </w:r>
    </w:p>
    <w:p w14:paraId="5BE22D80" w14:textId="77777777" w:rsidR="002E70D1" w:rsidRDefault="002E70D1" w:rsidP="00B15BA3">
      <w:pPr>
        <w:jc w:val="both"/>
        <w:rPr>
          <w:rFonts w:ascii="Arial Narrow" w:hAnsi="Arial Narrow"/>
          <w:b/>
          <w:lang w:eastAsia="ar-SA"/>
        </w:rPr>
      </w:pPr>
    </w:p>
    <w:p w14:paraId="0EA17AC0" w14:textId="1FC8228D" w:rsidR="00B15BA3" w:rsidRDefault="00B15BA3" w:rsidP="00B15BA3">
      <w:pPr>
        <w:jc w:val="both"/>
        <w:rPr>
          <w:rFonts w:ascii="Arial Narrow" w:hAnsi="Arial Narrow"/>
          <w:b/>
          <w:lang w:eastAsia="ar-SA"/>
        </w:rPr>
      </w:pPr>
      <w:r>
        <w:rPr>
          <w:rFonts w:ascii="Arial Narrow" w:hAnsi="Arial Narrow"/>
          <w:b/>
          <w:lang w:eastAsia="ar-SA"/>
        </w:rPr>
        <w:t>VII. QUESTION AND ANSWER</w:t>
      </w:r>
    </w:p>
    <w:p w14:paraId="63EEDA5C" w14:textId="77777777" w:rsidR="00B15BA3" w:rsidRDefault="00B15BA3" w:rsidP="00B15BA3">
      <w:pPr>
        <w:jc w:val="both"/>
        <w:rPr>
          <w:rFonts w:ascii="Arial Narrow" w:hAnsi="Arial Narrow"/>
          <w:b/>
          <w:lang w:eastAsia="ar-SA"/>
        </w:rPr>
      </w:pPr>
    </w:p>
    <w:p w14:paraId="5D3BE79E" w14:textId="3BD98781" w:rsidR="00B15BA3" w:rsidRDefault="00B15BA3" w:rsidP="00B15BA3">
      <w:pPr>
        <w:pStyle w:val="ListParagraph"/>
        <w:numPr>
          <w:ilvl w:val="0"/>
          <w:numId w:val="15"/>
        </w:numPr>
        <w:jc w:val="both"/>
        <w:rPr>
          <w:rFonts w:ascii="Arial Narrow" w:hAnsi="Arial Narrow"/>
          <w:b/>
          <w:lang w:eastAsia="ar-SA"/>
        </w:rPr>
      </w:pPr>
      <w:r w:rsidRPr="006F7491">
        <w:rPr>
          <w:rFonts w:ascii="Arial Narrow" w:hAnsi="Arial Narrow"/>
          <w:b/>
          <w:lang w:eastAsia="ar-SA"/>
        </w:rPr>
        <w:t>W</w:t>
      </w:r>
      <w:r w:rsidR="00504510" w:rsidRPr="006F7491">
        <w:rPr>
          <w:rFonts w:ascii="Arial Narrow" w:hAnsi="Arial Narrow"/>
          <w:b/>
          <w:lang w:eastAsia="ar-SA"/>
        </w:rPr>
        <w:t>hat is the usage of super global?</w:t>
      </w:r>
    </w:p>
    <w:p w14:paraId="233037AE" w14:textId="27C846AF" w:rsidR="006F7491" w:rsidRDefault="006F7491" w:rsidP="006F7491">
      <w:pPr>
        <w:pStyle w:val="ListParagraph"/>
        <w:jc w:val="both"/>
        <w:rPr>
          <w:rFonts w:ascii="Arial Narrow" w:hAnsi="Arial Narrow"/>
          <w:b/>
          <w:lang w:eastAsia="ar-SA"/>
        </w:rPr>
      </w:pPr>
    </w:p>
    <w:p w14:paraId="494C6684" w14:textId="1A57C854" w:rsidR="006F7491" w:rsidRPr="006F7491" w:rsidRDefault="006F7491" w:rsidP="006F7491">
      <w:pPr>
        <w:pStyle w:val="ListParagraph"/>
        <w:jc w:val="both"/>
        <w:rPr>
          <w:rFonts w:ascii="Arial Narrow" w:hAnsi="Arial Narrow"/>
          <w:bCs/>
          <w:lang w:eastAsia="ar-SA"/>
        </w:rPr>
      </w:pPr>
      <w:r>
        <w:rPr>
          <w:rFonts w:ascii="Arial Narrow" w:hAnsi="Arial Narrow"/>
          <w:bCs/>
          <w:lang w:eastAsia="ar-SA"/>
        </w:rPr>
        <w:t>The usage of super global variable is that it is used to access global variable from anywhere within the PHP script. In other words, it is accessible inside the same page that defines it and as well as outside the page.</w:t>
      </w:r>
    </w:p>
    <w:p w14:paraId="59C8EC5A" w14:textId="77777777" w:rsidR="006F7491" w:rsidRPr="006F7491" w:rsidRDefault="006F7491" w:rsidP="006F7491">
      <w:pPr>
        <w:pStyle w:val="ListParagraph"/>
        <w:jc w:val="both"/>
        <w:rPr>
          <w:rFonts w:ascii="Arial Narrow" w:hAnsi="Arial Narrow"/>
          <w:b/>
          <w:lang w:eastAsia="ar-SA"/>
        </w:rPr>
      </w:pPr>
    </w:p>
    <w:p w14:paraId="1CF729F3" w14:textId="795DAC47" w:rsidR="00504510" w:rsidRDefault="00504510" w:rsidP="00B15BA3">
      <w:pPr>
        <w:pStyle w:val="ListParagraph"/>
        <w:numPr>
          <w:ilvl w:val="0"/>
          <w:numId w:val="15"/>
        </w:numPr>
        <w:jc w:val="both"/>
        <w:rPr>
          <w:rFonts w:ascii="Arial Narrow" w:hAnsi="Arial Narrow"/>
          <w:b/>
          <w:lang w:eastAsia="ar-SA"/>
        </w:rPr>
      </w:pPr>
      <w:r w:rsidRPr="006F7491">
        <w:rPr>
          <w:rFonts w:ascii="Arial Narrow" w:hAnsi="Arial Narrow"/>
          <w:b/>
          <w:lang w:eastAsia="ar-SA"/>
        </w:rPr>
        <w:t>What are the differences between $_POST and $_GET?</w:t>
      </w:r>
    </w:p>
    <w:p w14:paraId="19A7223F" w14:textId="29713187" w:rsidR="006F7491" w:rsidRDefault="006F7491" w:rsidP="006F7491">
      <w:pPr>
        <w:pStyle w:val="ListParagraph"/>
        <w:jc w:val="both"/>
        <w:rPr>
          <w:rFonts w:ascii="Arial Narrow" w:hAnsi="Arial Narrow"/>
          <w:b/>
          <w:lang w:eastAsia="ar-SA"/>
        </w:rPr>
      </w:pPr>
    </w:p>
    <w:p w14:paraId="7685DF2E" w14:textId="59D8DECA" w:rsidR="006F7491" w:rsidRPr="006F7491" w:rsidRDefault="006F7491" w:rsidP="006F7491">
      <w:pPr>
        <w:pStyle w:val="ListParagraph"/>
        <w:jc w:val="both"/>
        <w:rPr>
          <w:rFonts w:ascii="Arial Narrow" w:hAnsi="Arial Narrow"/>
          <w:bCs/>
          <w:lang w:eastAsia="ar-SA"/>
        </w:rPr>
      </w:pPr>
      <w:r>
        <w:rPr>
          <w:rFonts w:ascii="Arial Narrow" w:hAnsi="Arial Narrow"/>
          <w:bCs/>
          <w:lang w:eastAsia="ar-SA"/>
        </w:rPr>
        <w:t xml:space="preserve">The main difference between GET and POST requests is that in GET, it requests all the parameters as part of the URL wherein the user can see the parameters. While in POST, the URL is not modified at all or the parameters is hidden from the user. </w:t>
      </w:r>
    </w:p>
    <w:p w14:paraId="6B369EA6" w14:textId="77777777" w:rsidR="006F7491" w:rsidRPr="006F7491" w:rsidRDefault="006F7491" w:rsidP="006F7491">
      <w:pPr>
        <w:pStyle w:val="ListParagraph"/>
        <w:jc w:val="both"/>
        <w:rPr>
          <w:rFonts w:ascii="Arial Narrow" w:hAnsi="Arial Narrow"/>
          <w:b/>
          <w:lang w:eastAsia="ar-SA"/>
        </w:rPr>
      </w:pPr>
    </w:p>
    <w:p w14:paraId="302FD63E" w14:textId="6FE7C3CC" w:rsidR="00504510" w:rsidRDefault="00504510" w:rsidP="00504510">
      <w:pPr>
        <w:pStyle w:val="ListParagraph"/>
        <w:numPr>
          <w:ilvl w:val="0"/>
          <w:numId w:val="15"/>
        </w:numPr>
        <w:jc w:val="both"/>
        <w:rPr>
          <w:rFonts w:ascii="Arial Narrow" w:hAnsi="Arial Narrow"/>
          <w:b/>
          <w:lang w:eastAsia="ar-SA"/>
        </w:rPr>
      </w:pPr>
      <w:r w:rsidRPr="006F7491">
        <w:rPr>
          <w:rFonts w:ascii="Arial Narrow" w:hAnsi="Arial Narrow"/>
          <w:b/>
          <w:lang w:eastAsia="ar-SA"/>
        </w:rPr>
        <w:t>What is the importance of cookies on a webpage or website?</w:t>
      </w:r>
    </w:p>
    <w:p w14:paraId="294F4FD6" w14:textId="62B69FC7" w:rsidR="006F7491" w:rsidRDefault="006F7491" w:rsidP="006F7491">
      <w:pPr>
        <w:pStyle w:val="ListParagraph"/>
        <w:jc w:val="both"/>
        <w:rPr>
          <w:rFonts w:ascii="Arial Narrow" w:hAnsi="Arial Narrow"/>
          <w:b/>
          <w:lang w:eastAsia="ar-SA"/>
        </w:rPr>
      </w:pPr>
    </w:p>
    <w:p w14:paraId="131C89BC" w14:textId="3F0EE40E" w:rsidR="006F7491" w:rsidRPr="006F7491" w:rsidRDefault="006F7491" w:rsidP="006F7491">
      <w:pPr>
        <w:pStyle w:val="ListParagraph"/>
        <w:jc w:val="both"/>
        <w:rPr>
          <w:rFonts w:ascii="Arial Narrow" w:hAnsi="Arial Narrow"/>
          <w:bCs/>
          <w:lang w:eastAsia="ar-SA"/>
        </w:rPr>
      </w:pPr>
      <w:r>
        <w:rPr>
          <w:rFonts w:ascii="Arial Narrow" w:hAnsi="Arial Narrow"/>
          <w:bCs/>
          <w:lang w:eastAsia="ar-SA"/>
        </w:rPr>
        <w:t>Cookies in PHP are a stored on the client’s computer wherein it is kept for tracking purposes. This allows the server to be able to identify the user and fasten the process it would take to go through the different features of a website or webpage.</w:t>
      </w:r>
    </w:p>
    <w:p w14:paraId="391BC4E7" w14:textId="77777777" w:rsidR="006F7491" w:rsidRPr="006F7491" w:rsidRDefault="006F7491" w:rsidP="006F7491">
      <w:pPr>
        <w:pStyle w:val="ListParagraph"/>
        <w:jc w:val="both"/>
        <w:rPr>
          <w:rFonts w:ascii="Arial Narrow" w:hAnsi="Arial Narrow"/>
          <w:b/>
          <w:lang w:eastAsia="ar-SA"/>
        </w:rPr>
      </w:pPr>
    </w:p>
    <w:p w14:paraId="3129915D" w14:textId="394FD0E4" w:rsidR="00504510" w:rsidRDefault="00504510" w:rsidP="00B15BA3">
      <w:pPr>
        <w:pStyle w:val="ListParagraph"/>
        <w:numPr>
          <w:ilvl w:val="0"/>
          <w:numId w:val="15"/>
        </w:numPr>
        <w:jc w:val="both"/>
        <w:rPr>
          <w:rFonts w:ascii="Arial Narrow" w:hAnsi="Arial Narrow"/>
          <w:b/>
          <w:lang w:eastAsia="ar-SA"/>
        </w:rPr>
      </w:pPr>
      <w:r w:rsidRPr="006F7491">
        <w:rPr>
          <w:rFonts w:ascii="Arial Narrow" w:hAnsi="Arial Narrow"/>
          <w:b/>
          <w:lang w:eastAsia="ar-SA"/>
        </w:rPr>
        <w:t>What is a session?</w:t>
      </w:r>
    </w:p>
    <w:p w14:paraId="460D9292" w14:textId="11BCB96B" w:rsidR="006F7491" w:rsidRDefault="006F7491" w:rsidP="006F7491">
      <w:pPr>
        <w:pStyle w:val="ListParagraph"/>
        <w:jc w:val="both"/>
        <w:rPr>
          <w:rFonts w:ascii="Arial Narrow" w:hAnsi="Arial Narrow"/>
          <w:b/>
          <w:lang w:eastAsia="ar-SA"/>
        </w:rPr>
      </w:pPr>
    </w:p>
    <w:p w14:paraId="1021F133" w14:textId="14BCB73E" w:rsidR="006F7491" w:rsidRPr="006F7491" w:rsidRDefault="006F7491" w:rsidP="006F7491">
      <w:pPr>
        <w:pStyle w:val="ListParagraph"/>
        <w:jc w:val="both"/>
        <w:rPr>
          <w:rFonts w:ascii="Arial Narrow" w:hAnsi="Arial Narrow"/>
          <w:bCs/>
          <w:lang w:eastAsia="ar-SA"/>
        </w:rPr>
      </w:pPr>
      <w:r>
        <w:rPr>
          <w:rFonts w:ascii="Arial Narrow" w:hAnsi="Arial Narrow"/>
          <w:bCs/>
          <w:lang w:eastAsia="ar-SA"/>
        </w:rPr>
        <w:t>Session in PHP is a way to store information to be used across multiple pages. This allows you to be able to access the variables within and outside the PHP.</w:t>
      </w:r>
    </w:p>
    <w:p w14:paraId="012A9429" w14:textId="77777777" w:rsidR="006F7491" w:rsidRPr="006F7491" w:rsidRDefault="006F7491" w:rsidP="006F7491">
      <w:pPr>
        <w:jc w:val="both"/>
        <w:rPr>
          <w:rFonts w:ascii="Arial Narrow" w:hAnsi="Arial Narrow"/>
          <w:b/>
          <w:lang w:eastAsia="ar-SA"/>
        </w:rPr>
      </w:pPr>
    </w:p>
    <w:p w14:paraId="6E4C7D28" w14:textId="26CE7375" w:rsidR="00504510" w:rsidRDefault="00504510" w:rsidP="00B15BA3">
      <w:pPr>
        <w:pStyle w:val="ListParagraph"/>
        <w:numPr>
          <w:ilvl w:val="0"/>
          <w:numId w:val="15"/>
        </w:numPr>
        <w:jc w:val="both"/>
        <w:rPr>
          <w:rFonts w:ascii="Arial Narrow" w:hAnsi="Arial Narrow"/>
          <w:b/>
          <w:lang w:eastAsia="ar-SA"/>
        </w:rPr>
      </w:pPr>
      <w:r w:rsidRPr="006F7491">
        <w:rPr>
          <w:rFonts w:ascii="Arial Narrow" w:hAnsi="Arial Narrow"/>
          <w:b/>
          <w:lang w:eastAsia="ar-SA"/>
        </w:rPr>
        <w:t>What is the importance of session?</w:t>
      </w:r>
    </w:p>
    <w:p w14:paraId="5930103E" w14:textId="23EBF1F7" w:rsidR="006F7491" w:rsidRDefault="006F7491" w:rsidP="006F7491">
      <w:pPr>
        <w:pStyle w:val="ListParagraph"/>
        <w:jc w:val="both"/>
        <w:rPr>
          <w:rFonts w:ascii="Arial Narrow" w:hAnsi="Arial Narrow"/>
          <w:b/>
          <w:lang w:eastAsia="ar-SA"/>
        </w:rPr>
      </w:pPr>
    </w:p>
    <w:p w14:paraId="2DAE6999" w14:textId="7A5A18D1" w:rsidR="006F7491" w:rsidRPr="006F7491" w:rsidRDefault="006F7491" w:rsidP="006F7491">
      <w:pPr>
        <w:pStyle w:val="ListParagraph"/>
        <w:jc w:val="both"/>
        <w:rPr>
          <w:rFonts w:ascii="Arial Narrow" w:hAnsi="Arial Narrow"/>
          <w:bCs/>
          <w:lang w:eastAsia="ar-SA"/>
        </w:rPr>
      </w:pPr>
      <w:r>
        <w:rPr>
          <w:rFonts w:ascii="Arial Narrow" w:hAnsi="Arial Narrow"/>
          <w:bCs/>
          <w:lang w:eastAsia="ar-SA"/>
        </w:rPr>
        <w:t>Session allows developers to be able to stores and access variables across multiple pages that might hold new information about one single user. For example, while working with an application and you did some changes and close it, the session saves the changes you’ve done.</w:t>
      </w:r>
    </w:p>
    <w:p w14:paraId="5E317D53" w14:textId="77777777" w:rsidR="00B15BA3" w:rsidRDefault="00B15BA3" w:rsidP="00B15BA3">
      <w:pPr>
        <w:jc w:val="both"/>
        <w:rPr>
          <w:rFonts w:ascii="Arial Narrow" w:hAnsi="Arial Narrow"/>
          <w:b/>
          <w:lang w:eastAsia="ar-SA"/>
        </w:rPr>
      </w:pPr>
      <w:r>
        <w:rPr>
          <w:rFonts w:ascii="Arial Narrow" w:hAnsi="Arial Narrow"/>
          <w:b/>
          <w:lang w:eastAsia="ar-SA"/>
        </w:rPr>
        <w:lastRenderedPageBreak/>
        <w:t>VIII. REFERENCES</w:t>
      </w:r>
    </w:p>
    <w:p w14:paraId="2BA1CCB1" w14:textId="77777777" w:rsidR="00B15BA3" w:rsidRDefault="00B15BA3" w:rsidP="00B15BA3">
      <w:pPr>
        <w:jc w:val="both"/>
        <w:rPr>
          <w:rFonts w:ascii="Arial Narrow" w:hAnsi="Arial Narrow"/>
          <w:b/>
          <w:lang w:eastAsia="ar-SA"/>
        </w:rPr>
      </w:pPr>
    </w:p>
    <w:p w14:paraId="27657318" w14:textId="77777777" w:rsidR="00DD1B76" w:rsidRPr="00EE485C" w:rsidRDefault="00A36F0A" w:rsidP="00DD1B76">
      <w:pPr>
        <w:pStyle w:val="ListParagraph"/>
        <w:numPr>
          <w:ilvl w:val="0"/>
          <w:numId w:val="16"/>
        </w:numPr>
        <w:jc w:val="both"/>
        <w:rPr>
          <w:rFonts w:asciiTheme="minorHAnsi" w:hAnsiTheme="minorHAnsi" w:cstheme="minorHAnsi"/>
          <w:bCs/>
          <w:lang w:eastAsia="ar-SA"/>
        </w:rPr>
      </w:pPr>
      <w:hyperlink r:id="rId16" w:history="1">
        <w:r w:rsidR="00DD1B76">
          <w:rPr>
            <w:rStyle w:val="Hyperlink"/>
          </w:rPr>
          <w:t>https://www.w3schools.com/css/</w:t>
        </w:r>
      </w:hyperlink>
    </w:p>
    <w:p w14:paraId="79FD1CA2" w14:textId="77777777" w:rsidR="00DD1B76" w:rsidRPr="004C5257" w:rsidRDefault="00A36F0A" w:rsidP="00DD1B76">
      <w:pPr>
        <w:pStyle w:val="ListParagraph"/>
        <w:numPr>
          <w:ilvl w:val="0"/>
          <w:numId w:val="16"/>
        </w:numPr>
        <w:jc w:val="both"/>
        <w:rPr>
          <w:rFonts w:ascii="Arial Narrow" w:hAnsi="Arial Narrow"/>
          <w:bCs/>
          <w:lang w:eastAsia="ar-SA"/>
        </w:rPr>
      </w:pPr>
      <w:hyperlink r:id="rId17" w:history="1">
        <w:r w:rsidR="00DD1B76">
          <w:rPr>
            <w:rStyle w:val="Hyperlink"/>
          </w:rPr>
          <w:t>https://www.w3schools.com/html/</w:t>
        </w:r>
      </w:hyperlink>
    </w:p>
    <w:p w14:paraId="68B6619B" w14:textId="2CC063A3" w:rsidR="00DD1B76" w:rsidRPr="00DD1B76" w:rsidRDefault="00A36F0A" w:rsidP="00DD1B76">
      <w:pPr>
        <w:pStyle w:val="ListParagraph"/>
        <w:numPr>
          <w:ilvl w:val="0"/>
          <w:numId w:val="16"/>
        </w:numPr>
        <w:jc w:val="both"/>
        <w:rPr>
          <w:rFonts w:ascii="Arial Narrow" w:hAnsi="Arial Narrow"/>
          <w:bCs/>
          <w:lang w:eastAsia="ar-SA"/>
        </w:rPr>
      </w:pPr>
      <w:hyperlink r:id="rId18" w:history="1">
        <w:r w:rsidR="00DD1B76">
          <w:rPr>
            <w:rStyle w:val="Hyperlink"/>
          </w:rPr>
          <w:t>https://www.w3schools.com/php/php_variables.asp</w:t>
        </w:r>
      </w:hyperlink>
    </w:p>
    <w:p w14:paraId="79367F95" w14:textId="05DC088C" w:rsidR="00B15BA3" w:rsidRPr="00EA3A6A" w:rsidRDefault="00A36F0A" w:rsidP="00B15BA3">
      <w:pPr>
        <w:pStyle w:val="ListParagraph"/>
        <w:numPr>
          <w:ilvl w:val="0"/>
          <w:numId w:val="16"/>
        </w:numPr>
        <w:jc w:val="both"/>
        <w:rPr>
          <w:rFonts w:ascii="Arial" w:hAnsi="Arial" w:cs="Arial"/>
        </w:rPr>
      </w:pPr>
      <w:hyperlink r:id="rId19" w:history="1">
        <w:r w:rsidR="00DD1B76" w:rsidRPr="001E22AB">
          <w:rPr>
            <w:rStyle w:val="Hyperlink"/>
          </w:rPr>
          <w:t>https://www.w3schools.com/php/php_superglobals_globals.asp</w:t>
        </w:r>
      </w:hyperlink>
    </w:p>
    <w:p w14:paraId="6540A7A4" w14:textId="1F12D3F9" w:rsidR="00EA3A6A" w:rsidRPr="00CA0370" w:rsidRDefault="00A36F0A" w:rsidP="00B15BA3">
      <w:pPr>
        <w:pStyle w:val="ListParagraph"/>
        <w:numPr>
          <w:ilvl w:val="0"/>
          <w:numId w:val="16"/>
        </w:numPr>
        <w:jc w:val="both"/>
        <w:rPr>
          <w:rFonts w:ascii="Arial" w:hAnsi="Arial" w:cs="Arial"/>
        </w:rPr>
      </w:pPr>
      <w:hyperlink r:id="rId20" w:history="1">
        <w:r w:rsidR="00EA3A6A">
          <w:rPr>
            <w:rStyle w:val="Hyperlink"/>
          </w:rPr>
          <w:t>https://www.w3schools.com/php/php_superglobals_post.asp</w:t>
        </w:r>
      </w:hyperlink>
    </w:p>
    <w:p w14:paraId="305AB859" w14:textId="1C4B432A" w:rsidR="00CA0370" w:rsidRPr="0001385A" w:rsidRDefault="00A36F0A" w:rsidP="00B15BA3">
      <w:pPr>
        <w:pStyle w:val="ListParagraph"/>
        <w:numPr>
          <w:ilvl w:val="0"/>
          <w:numId w:val="16"/>
        </w:numPr>
        <w:jc w:val="both"/>
        <w:rPr>
          <w:rFonts w:ascii="Arial" w:hAnsi="Arial" w:cs="Arial"/>
        </w:rPr>
      </w:pPr>
      <w:hyperlink r:id="rId21" w:history="1">
        <w:r w:rsidR="00CA0370">
          <w:rPr>
            <w:rStyle w:val="Hyperlink"/>
          </w:rPr>
          <w:t>https://www.w3schools.com/php/php_superglobals_get.asp</w:t>
        </w:r>
      </w:hyperlink>
    </w:p>
    <w:p w14:paraId="0E5C68D8" w14:textId="6FE236EA" w:rsidR="0001385A" w:rsidRPr="00A85625" w:rsidRDefault="00A36F0A" w:rsidP="00B15BA3">
      <w:pPr>
        <w:pStyle w:val="ListParagraph"/>
        <w:numPr>
          <w:ilvl w:val="0"/>
          <w:numId w:val="16"/>
        </w:numPr>
        <w:jc w:val="both"/>
        <w:rPr>
          <w:rFonts w:ascii="Arial" w:hAnsi="Arial" w:cs="Arial"/>
        </w:rPr>
      </w:pPr>
      <w:hyperlink r:id="rId22" w:history="1">
        <w:r w:rsidR="0001385A">
          <w:rPr>
            <w:rStyle w:val="Hyperlink"/>
          </w:rPr>
          <w:t>https://www.w3schools.com/php/php_superglobals_request.asp</w:t>
        </w:r>
      </w:hyperlink>
    </w:p>
    <w:p w14:paraId="5461AEE9" w14:textId="4EF6EF31" w:rsidR="00A85625" w:rsidRPr="00A85625" w:rsidRDefault="00A36F0A" w:rsidP="00B15BA3">
      <w:pPr>
        <w:pStyle w:val="ListParagraph"/>
        <w:numPr>
          <w:ilvl w:val="0"/>
          <w:numId w:val="16"/>
        </w:numPr>
        <w:jc w:val="both"/>
        <w:rPr>
          <w:rFonts w:ascii="Arial" w:hAnsi="Arial" w:cs="Arial"/>
        </w:rPr>
      </w:pPr>
      <w:hyperlink r:id="rId23" w:history="1">
        <w:r w:rsidR="00A85625">
          <w:rPr>
            <w:rStyle w:val="Hyperlink"/>
          </w:rPr>
          <w:t>https://www.w3schools.com/php/php_cookies.asp</w:t>
        </w:r>
      </w:hyperlink>
    </w:p>
    <w:p w14:paraId="7243198B" w14:textId="6FC20C7A" w:rsidR="00A85625" w:rsidRPr="0015314B" w:rsidRDefault="00A36F0A" w:rsidP="00B15BA3">
      <w:pPr>
        <w:pStyle w:val="ListParagraph"/>
        <w:numPr>
          <w:ilvl w:val="0"/>
          <w:numId w:val="16"/>
        </w:numPr>
        <w:jc w:val="both"/>
        <w:rPr>
          <w:rFonts w:ascii="Arial" w:hAnsi="Arial" w:cs="Arial"/>
        </w:rPr>
      </w:pPr>
      <w:hyperlink r:id="rId24" w:history="1">
        <w:r w:rsidR="005D3509">
          <w:rPr>
            <w:rStyle w:val="Hyperlink"/>
          </w:rPr>
          <w:t>https://www.w3schools.com/php/php_sessions.asp</w:t>
        </w:r>
      </w:hyperlink>
    </w:p>
    <w:p w14:paraId="6590360B" w14:textId="77777777" w:rsidR="00760D38" w:rsidRPr="00C0481A" w:rsidRDefault="00760D38" w:rsidP="00760D38">
      <w:pPr>
        <w:rPr>
          <w:rFonts w:ascii="Arial" w:hAnsi="Arial" w:cs="Arial"/>
        </w:rPr>
      </w:pPr>
    </w:p>
    <w:p w14:paraId="7A9422CC" w14:textId="77777777" w:rsidR="00B0581D" w:rsidRDefault="00B0581D" w:rsidP="0067093A">
      <w:pPr>
        <w:jc w:val="both"/>
        <w:rPr>
          <w:rFonts w:ascii="Arial Narrow" w:hAnsi="Arial Narrow"/>
          <w:b/>
          <w:lang w:eastAsia="ar-SA"/>
        </w:rPr>
      </w:pPr>
    </w:p>
    <w:p w14:paraId="4C314B45" w14:textId="510AF7DD" w:rsidR="002D640E" w:rsidRDefault="002D640E" w:rsidP="00E72B80">
      <w:pPr>
        <w:suppressAutoHyphens/>
        <w:jc w:val="both"/>
        <w:rPr>
          <w:rFonts w:ascii="Arial Narrow" w:hAnsi="Arial Narrow"/>
          <w:b/>
          <w:lang w:eastAsia="ar-SA"/>
        </w:rPr>
      </w:pPr>
    </w:p>
    <w:p w14:paraId="7533F8A4" w14:textId="6947B39E" w:rsidR="008859BB" w:rsidRDefault="008859BB" w:rsidP="008859BB">
      <w:pPr>
        <w:jc w:val="both"/>
        <w:rPr>
          <w:rFonts w:ascii="Arial Narrow" w:hAnsi="Arial Narrow"/>
          <w:lang w:eastAsia="ar-SA"/>
        </w:rPr>
      </w:pPr>
    </w:p>
    <w:p w14:paraId="7EC2B4D2" w14:textId="0E9FE93C" w:rsidR="00FC4F74" w:rsidRDefault="00FC4F74" w:rsidP="008859BB">
      <w:pPr>
        <w:jc w:val="both"/>
        <w:rPr>
          <w:rFonts w:ascii="Arial Narrow" w:hAnsi="Arial Narrow"/>
          <w:lang w:eastAsia="ar-SA"/>
        </w:rPr>
      </w:pPr>
    </w:p>
    <w:p w14:paraId="27C34989" w14:textId="09E8E317" w:rsidR="00FC4F74" w:rsidRDefault="00FC4F74" w:rsidP="008859BB">
      <w:pPr>
        <w:jc w:val="both"/>
        <w:rPr>
          <w:rFonts w:ascii="Arial Narrow" w:hAnsi="Arial Narrow"/>
          <w:lang w:eastAsia="ar-SA"/>
        </w:rPr>
      </w:pPr>
    </w:p>
    <w:p w14:paraId="465CA66C" w14:textId="6B69587F" w:rsidR="00FC4F74" w:rsidRDefault="00FC4F74" w:rsidP="008859BB">
      <w:pPr>
        <w:jc w:val="both"/>
        <w:rPr>
          <w:rFonts w:ascii="Arial Narrow" w:hAnsi="Arial Narrow"/>
          <w:lang w:eastAsia="ar-SA"/>
        </w:rPr>
      </w:pPr>
    </w:p>
    <w:p w14:paraId="4374E31E" w14:textId="7639CDC9" w:rsidR="00FC4F74" w:rsidRDefault="00FC4F74" w:rsidP="008859BB">
      <w:pPr>
        <w:jc w:val="both"/>
        <w:rPr>
          <w:rFonts w:ascii="Arial Narrow" w:hAnsi="Arial Narrow"/>
          <w:lang w:eastAsia="ar-SA"/>
        </w:rPr>
      </w:pPr>
    </w:p>
    <w:p w14:paraId="22989AB2" w14:textId="5373701C" w:rsidR="00FC4F74" w:rsidRDefault="00FC4F74" w:rsidP="008859BB">
      <w:pPr>
        <w:jc w:val="both"/>
        <w:rPr>
          <w:rFonts w:ascii="Arial Narrow" w:hAnsi="Arial Narrow"/>
          <w:lang w:eastAsia="ar-SA"/>
        </w:rPr>
      </w:pPr>
    </w:p>
    <w:p w14:paraId="0EA0CD06" w14:textId="49E61368" w:rsidR="00FC4F74" w:rsidRDefault="00FC4F74" w:rsidP="008859BB">
      <w:pPr>
        <w:jc w:val="both"/>
        <w:rPr>
          <w:rFonts w:ascii="Arial Narrow" w:hAnsi="Arial Narrow"/>
          <w:lang w:eastAsia="ar-SA"/>
        </w:rPr>
      </w:pPr>
    </w:p>
    <w:p w14:paraId="1A83476A" w14:textId="39575DB0" w:rsidR="00FC4F74" w:rsidRDefault="00FC4F74" w:rsidP="008859BB">
      <w:pPr>
        <w:jc w:val="both"/>
        <w:rPr>
          <w:rFonts w:ascii="Arial Narrow" w:hAnsi="Arial Narrow"/>
          <w:lang w:eastAsia="ar-SA"/>
        </w:rPr>
      </w:pPr>
    </w:p>
    <w:p w14:paraId="697E94A0" w14:textId="41B5067B" w:rsidR="008859BB" w:rsidRDefault="008859BB" w:rsidP="008859BB">
      <w:pPr>
        <w:rPr>
          <w:b/>
        </w:rPr>
      </w:pPr>
      <w:r>
        <w:rPr>
          <w:b/>
        </w:rPr>
        <w:t>Note: The following rubrics/metrics will be used to grade students’ output</w:t>
      </w:r>
      <w:r w:rsidR="00FC4F74">
        <w:rPr>
          <w:b/>
        </w:rPr>
        <w:t>.</w:t>
      </w:r>
    </w:p>
    <w:p w14:paraId="3818A78D" w14:textId="77777777" w:rsidR="008859BB" w:rsidRDefault="008859BB" w:rsidP="008859BB">
      <w:pPr>
        <w:rPr>
          <w:b/>
        </w:rPr>
      </w:pPr>
    </w:p>
    <w:tbl>
      <w:tblPr>
        <w:tblW w:w="0" w:type="auto"/>
        <w:tblCellMar>
          <w:left w:w="0" w:type="dxa"/>
          <w:right w:w="0" w:type="dxa"/>
        </w:tblCellMar>
        <w:tblLook w:val="04A0" w:firstRow="1" w:lastRow="0" w:firstColumn="1" w:lastColumn="0" w:noHBand="0" w:noVBand="1"/>
      </w:tblPr>
      <w:tblGrid>
        <w:gridCol w:w="1931"/>
        <w:gridCol w:w="1816"/>
        <w:gridCol w:w="1858"/>
        <w:gridCol w:w="1858"/>
        <w:gridCol w:w="1877"/>
      </w:tblGrid>
      <w:tr w:rsidR="008859BB" w:rsidRPr="000437E9" w14:paraId="69E1AF7E" w14:textId="77777777" w:rsidTr="00676D7D">
        <w:tc>
          <w:tcPr>
            <w:tcW w:w="19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E09581" w14:textId="77777777" w:rsidR="008859BB" w:rsidRPr="00FD409A" w:rsidRDefault="008859BB" w:rsidP="00676D7D">
            <w:pPr>
              <w:rPr>
                <w:b/>
                <w:sz w:val="22"/>
              </w:rPr>
            </w:pPr>
            <w:r>
              <w:rPr>
                <w:b/>
                <w:sz w:val="22"/>
              </w:rPr>
              <w:t>Program (10</w:t>
            </w:r>
            <w:r w:rsidRPr="00FD409A">
              <w:rPr>
                <w:b/>
                <w:sz w:val="22"/>
              </w:rPr>
              <w:t>0 pts.)</w:t>
            </w:r>
          </w:p>
        </w:tc>
        <w:tc>
          <w:tcPr>
            <w:tcW w:w="18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D44210" w14:textId="77777777" w:rsidR="008859BB" w:rsidRPr="000437E9" w:rsidRDefault="008859BB" w:rsidP="00676D7D">
            <w:pPr>
              <w:rPr>
                <w:sz w:val="22"/>
              </w:rPr>
            </w:pPr>
            <w:r w:rsidRPr="000437E9">
              <w:rPr>
                <w:b/>
                <w:bCs/>
                <w:sz w:val="22"/>
              </w:rPr>
              <w:t>(Excellent)</w:t>
            </w:r>
          </w:p>
        </w:tc>
        <w:tc>
          <w:tcPr>
            <w:tcW w:w="18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F7559A" w14:textId="77777777" w:rsidR="008859BB" w:rsidRPr="000437E9" w:rsidRDefault="008859BB" w:rsidP="00676D7D">
            <w:pPr>
              <w:rPr>
                <w:sz w:val="22"/>
              </w:rPr>
            </w:pPr>
            <w:r w:rsidRPr="000437E9">
              <w:rPr>
                <w:b/>
                <w:bCs/>
                <w:sz w:val="22"/>
              </w:rPr>
              <w:t>(Good)</w:t>
            </w:r>
          </w:p>
        </w:tc>
        <w:tc>
          <w:tcPr>
            <w:tcW w:w="18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9BBD1A" w14:textId="77777777" w:rsidR="008859BB" w:rsidRPr="000437E9" w:rsidRDefault="008859BB" w:rsidP="00676D7D">
            <w:pPr>
              <w:rPr>
                <w:sz w:val="22"/>
              </w:rPr>
            </w:pPr>
            <w:r w:rsidRPr="000437E9">
              <w:rPr>
                <w:b/>
                <w:bCs/>
                <w:sz w:val="22"/>
              </w:rPr>
              <w:t>(Fair)</w:t>
            </w:r>
          </w:p>
        </w:tc>
        <w:tc>
          <w:tcPr>
            <w:tcW w:w="19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B26537" w14:textId="77777777" w:rsidR="008859BB" w:rsidRPr="000437E9" w:rsidRDefault="008859BB" w:rsidP="00676D7D">
            <w:pPr>
              <w:rPr>
                <w:sz w:val="22"/>
              </w:rPr>
            </w:pPr>
            <w:r w:rsidRPr="000437E9">
              <w:rPr>
                <w:b/>
                <w:bCs/>
                <w:sz w:val="22"/>
              </w:rPr>
              <w:t>(Poor)</w:t>
            </w:r>
          </w:p>
        </w:tc>
      </w:tr>
      <w:tr w:rsidR="008859BB" w:rsidRPr="000437E9" w14:paraId="7E4B6453"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165DAD" w14:textId="77777777" w:rsidR="008859BB" w:rsidRPr="0063312A" w:rsidRDefault="008859BB" w:rsidP="00676D7D">
            <w:pPr>
              <w:rPr>
                <w:b/>
                <w:sz w:val="22"/>
              </w:rPr>
            </w:pPr>
            <w:r w:rsidRPr="0063312A">
              <w:rPr>
                <w:b/>
                <w:sz w:val="22"/>
              </w:rPr>
              <w:t>Program execution (20pts)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7F1474B5" w14:textId="77777777" w:rsidR="008859BB" w:rsidRPr="000437E9" w:rsidRDefault="008859BB" w:rsidP="00676D7D">
            <w:pPr>
              <w:rPr>
                <w:sz w:val="22"/>
              </w:rPr>
            </w:pPr>
            <w:r w:rsidRPr="000437E9">
              <w:rPr>
                <w:sz w:val="22"/>
              </w:rPr>
              <w:t>Program executes correctly with n</w:t>
            </w:r>
            <w:r>
              <w:rPr>
                <w:sz w:val="22"/>
              </w:rPr>
              <w:t xml:space="preserve">o syntax or runtime errors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4ECE532B" w14:textId="77777777" w:rsidR="008859BB" w:rsidRPr="000437E9" w:rsidRDefault="008859BB" w:rsidP="00676D7D">
            <w:pPr>
              <w:rPr>
                <w:sz w:val="22"/>
              </w:rPr>
            </w:pPr>
            <w:r>
              <w:rPr>
                <w:sz w:val="22"/>
              </w:rPr>
              <w:t>Program executes with less than 3 errors</w:t>
            </w:r>
            <w:r w:rsidRPr="000437E9">
              <w:rPr>
                <w:sz w:val="22"/>
              </w:rPr>
              <w:t>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5C596592" w14:textId="77777777" w:rsidR="008859BB" w:rsidRPr="000437E9" w:rsidRDefault="008859BB" w:rsidP="00676D7D">
            <w:pPr>
              <w:rPr>
                <w:sz w:val="22"/>
              </w:rPr>
            </w:pPr>
            <w:r w:rsidRPr="000437E9">
              <w:rPr>
                <w:sz w:val="22"/>
              </w:rPr>
              <w:t xml:space="preserve">Program executes with </w:t>
            </w:r>
            <w:r>
              <w:rPr>
                <w:sz w:val="22"/>
              </w:rPr>
              <w:t xml:space="preserve">more than 3 </w:t>
            </w:r>
            <w:proofErr w:type="gramStart"/>
            <w:r>
              <w:rPr>
                <w:sz w:val="22"/>
              </w:rPr>
              <w:t xml:space="preserve">errors  </w:t>
            </w:r>
            <w:r w:rsidRPr="009F7127">
              <w:rPr>
                <w:b/>
                <w:sz w:val="22"/>
              </w:rPr>
              <w:t>(</w:t>
            </w:r>
            <w:proofErr w:type="gramEnd"/>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6C9A80C8" w14:textId="77777777" w:rsidR="008859BB" w:rsidRPr="000437E9" w:rsidRDefault="008859BB" w:rsidP="00676D7D">
            <w:pPr>
              <w:rPr>
                <w:sz w:val="22"/>
              </w:rPr>
            </w:pPr>
            <w:r w:rsidRPr="000437E9">
              <w:rPr>
                <w:sz w:val="22"/>
              </w:rPr>
              <w:t xml:space="preserve">Program does not execute </w:t>
            </w:r>
            <w:r w:rsidRPr="009F7127">
              <w:rPr>
                <w:b/>
                <w:sz w:val="22"/>
              </w:rPr>
              <w:t>(10-11pts)</w:t>
            </w:r>
          </w:p>
        </w:tc>
      </w:tr>
      <w:tr w:rsidR="008859BB" w:rsidRPr="000437E9" w14:paraId="1720E996"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54C51B" w14:textId="77777777" w:rsidR="008859BB" w:rsidRPr="0063312A" w:rsidRDefault="008859BB" w:rsidP="00676D7D">
            <w:pPr>
              <w:rPr>
                <w:b/>
                <w:sz w:val="22"/>
              </w:rPr>
            </w:pPr>
            <w:r w:rsidRPr="0063312A">
              <w:rPr>
                <w:b/>
                <w:sz w:val="22"/>
              </w:rPr>
              <w:t>Correct output</w:t>
            </w:r>
          </w:p>
          <w:p w14:paraId="281A6784" w14:textId="77777777" w:rsidR="008859BB" w:rsidRPr="000437E9" w:rsidRDefault="008859BB" w:rsidP="00676D7D">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1801EA1A" w14:textId="77777777" w:rsidR="008859BB" w:rsidRPr="000437E9" w:rsidRDefault="008859BB" w:rsidP="00676D7D">
            <w:pPr>
              <w:rPr>
                <w:sz w:val="22"/>
              </w:rPr>
            </w:pPr>
            <w:r w:rsidRPr="000437E9">
              <w:rPr>
                <w:sz w:val="22"/>
              </w:rPr>
              <w:t xml:space="preserve">Program displays correct output with no errors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1C7EB54C" w14:textId="77777777" w:rsidR="008859BB" w:rsidRPr="000437E9" w:rsidRDefault="008859BB" w:rsidP="00676D7D">
            <w:pPr>
              <w:rPr>
                <w:sz w:val="22"/>
              </w:rPr>
            </w:pPr>
            <w:r w:rsidRPr="000437E9">
              <w:rPr>
                <w:sz w:val="22"/>
              </w:rPr>
              <w:t xml:space="preserve">Output has minor errors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43FDF3E2" w14:textId="77777777" w:rsidR="008859BB" w:rsidRPr="000437E9" w:rsidRDefault="008859BB" w:rsidP="00676D7D">
            <w:pPr>
              <w:rPr>
                <w:sz w:val="22"/>
              </w:rPr>
            </w:pPr>
            <w:r w:rsidRPr="000437E9">
              <w:rPr>
                <w:sz w:val="22"/>
              </w:rPr>
              <w:t xml:space="preserve">Output has multiple errors </w:t>
            </w:r>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008205B0" w14:textId="77777777" w:rsidR="008859BB" w:rsidRPr="000437E9" w:rsidRDefault="008859BB" w:rsidP="00676D7D">
            <w:pPr>
              <w:rPr>
                <w:sz w:val="22"/>
              </w:rPr>
            </w:pPr>
            <w:r>
              <w:rPr>
                <w:sz w:val="22"/>
              </w:rPr>
              <w:t xml:space="preserve">Output is incorrect </w:t>
            </w:r>
            <w:r w:rsidRPr="009F7127">
              <w:rPr>
                <w:b/>
                <w:sz w:val="22"/>
              </w:rPr>
              <w:t>(10-11</w:t>
            </w:r>
            <w:r>
              <w:rPr>
                <w:b/>
                <w:sz w:val="22"/>
              </w:rPr>
              <w:t>pts</w:t>
            </w:r>
            <w:r w:rsidRPr="009F7127">
              <w:rPr>
                <w:b/>
                <w:sz w:val="22"/>
              </w:rPr>
              <w:t>)</w:t>
            </w:r>
          </w:p>
        </w:tc>
      </w:tr>
      <w:tr w:rsidR="008859BB" w:rsidRPr="000437E9" w14:paraId="3659EE40"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ADDF41" w14:textId="77777777" w:rsidR="008859BB" w:rsidRPr="0063312A" w:rsidRDefault="008859BB" w:rsidP="00676D7D">
            <w:pPr>
              <w:rPr>
                <w:b/>
                <w:sz w:val="22"/>
              </w:rPr>
            </w:pPr>
            <w:r w:rsidRPr="0063312A">
              <w:rPr>
                <w:b/>
                <w:sz w:val="22"/>
              </w:rPr>
              <w:t>Design of output</w:t>
            </w:r>
          </w:p>
          <w:p w14:paraId="7D5ABC0E" w14:textId="77777777" w:rsidR="008859BB" w:rsidRPr="000437E9" w:rsidRDefault="008859BB" w:rsidP="00676D7D">
            <w:pPr>
              <w:rPr>
                <w:sz w:val="22"/>
              </w:rPr>
            </w:pPr>
            <w:r w:rsidRPr="0063312A">
              <w:rPr>
                <w:b/>
                <w:sz w:val="22"/>
              </w:rPr>
              <w:t>(10pts)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1CED5BC6" w14:textId="77777777" w:rsidR="008859BB" w:rsidRPr="000437E9" w:rsidRDefault="008859BB" w:rsidP="00676D7D">
            <w:pPr>
              <w:rPr>
                <w:sz w:val="22"/>
              </w:rPr>
            </w:pPr>
            <w:r w:rsidRPr="000437E9">
              <w:rPr>
                <w:sz w:val="22"/>
              </w:rPr>
              <w:t>Progra</w:t>
            </w:r>
            <w:r>
              <w:rPr>
                <w:sz w:val="22"/>
              </w:rPr>
              <w:t xml:space="preserve">m displays more than expected </w:t>
            </w:r>
            <w:r w:rsidRPr="0063312A">
              <w:rPr>
                <w:b/>
                <w:sz w:val="22"/>
              </w:rPr>
              <w:t>(10pts)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58E689FA" w14:textId="77777777" w:rsidR="008859BB" w:rsidRPr="000437E9" w:rsidRDefault="008859BB" w:rsidP="00676D7D">
            <w:pPr>
              <w:rPr>
                <w:sz w:val="22"/>
              </w:rPr>
            </w:pPr>
            <w:r w:rsidRPr="000437E9">
              <w:rPr>
                <w:sz w:val="22"/>
              </w:rPr>
              <w:t xml:space="preserve">Program displays minimally expected output </w:t>
            </w:r>
            <w:r w:rsidRPr="0063312A">
              <w:rPr>
                <w:b/>
                <w:sz w:val="22"/>
              </w:rPr>
              <w:t>(8-9pts)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1F482DDD" w14:textId="77777777" w:rsidR="008859BB" w:rsidRPr="000437E9" w:rsidRDefault="008859BB" w:rsidP="00676D7D">
            <w:pPr>
              <w:rPr>
                <w:sz w:val="22"/>
              </w:rPr>
            </w:pPr>
            <w:r w:rsidRPr="000437E9">
              <w:rPr>
                <w:sz w:val="22"/>
              </w:rPr>
              <w:t>Program does not display the required output (</w:t>
            </w:r>
            <w:r w:rsidRPr="009F7127">
              <w:rPr>
                <w:b/>
                <w:sz w:val="22"/>
              </w:rPr>
              <w:t>6-7</w:t>
            </w:r>
            <w:r>
              <w:rPr>
                <w:b/>
                <w:sz w:val="22"/>
              </w:rPr>
              <w:t>pts</w:t>
            </w:r>
            <w:r w:rsidRPr="009F7127">
              <w:rPr>
                <w:b/>
                <w:sz w:val="22"/>
              </w:rPr>
              <w:t>)</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2F143C4C" w14:textId="77777777" w:rsidR="008859BB" w:rsidRPr="000437E9" w:rsidRDefault="008859BB" w:rsidP="00676D7D">
            <w:pPr>
              <w:rPr>
                <w:sz w:val="22"/>
              </w:rPr>
            </w:pPr>
            <w:r>
              <w:rPr>
                <w:sz w:val="22"/>
              </w:rPr>
              <w:t xml:space="preserve">Output is poorly designed </w:t>
            </w:r>
            <w:r w:rsidRPr="009F7127">
              <w:rPr>
                <w:b/>
                <w:sz w:val="22"/>
              </w:rPr>
              <w:t>(5</w:t>
            </w:r>
            <w:r>
              <w:rPr>
                <w:b/>
                <w:sz w:val="22"/>
              </w:rPr>
              <w:t>pts</w:t>
            </w:r>
            <w:r w:rsidRPr="009F7127">
              <w:rPr>
                <w:b/>
                <w:sz w:val="22"/>
              </w:rPr>
              <w:t>)</w:t>
            </w:r>
          </w:p>
        </w:tc>
      </w:tr>
      <w:tr w:rsidR="008859BB" w:rsidRPr="000437E9" w14:paraId="4D833DC1"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15E165" w14:textId="77777777" w:rsidR="008859BB" w:rsidRPr="0063312A" w:rsidRDefault="008859BB" w:rsidP="00676D7D">
            <w:pPr>
              <w:rPr>
                <w:b/>
                <w:sz w:val="22"/>
              </w:rPr>
            </w:pPr>
            <w:r w:rsidRPr="0063312A">
              <w:rPr>
                <w:b/>
                <w:sz w:val="22"/>
              </w:rPr>
              <w:t>Design of logic</w:t>
            </w:r>
          </w:p>
          <w:p w14:paraId="6974B8DB" w14:textId="77777777" w:rsidR="008859BB" w:rsidRPr="000437E9" w:rsidRDefault="008859BB" w:rsidP="00676D7D">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3DE4893E" w14:textId="77777777" w:rsidR="008859BB" w:rsidRPr="000437E9" w:rsidRDefault="008859BB" w:rsidP="00676D7D">
            <w:pPr>
              <w:rPr>
                <w:sz w:val="22"/>
              </w:rPr>
            </w:pPr>
            <w:r w:rsidRPr="000437E9">
              <w:rPr>
                <w:sz w:val="22"/>
              </w:rPr>
              <w:t xml:space="preserve">Program is logically well designed </w:t>
            </w:r>
            <w:r w:rsidRPr="0063312A">
              <w:rPr>
                <w:b/>
                <w:sz w:val="22"/>
              </w:rPr>
              <w:t>(18-20</w:t>
            </w:r>
            <w:r>
              <w:rPr>
                <w:b/>
                <w:sz w:val="22"/>
              </w:rPr>
              <w:t>pts</w:t>
            </w:r>
            <w:r w:rsidRPr="0063312A">
              <w:rPr>
                <w:b/>
                <w:sz w:val="22"/>
              </w:rPr>
              <w:t>)</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0371E7A5" w14:textId="77777777" w:rsidR="008859BB" w:rsidRPr="000437E9" w:rsidRDefault="008859BB" w:rsidP="00676D7D">
            <w:pPr>
              <w:rPr>
                <w:sz w:val="22"/>
              </w:rPr>
            </w:pPr>
            <w:r w:rsidRPr="000437E9">
              <w:rPr>
                <w:sz w:val="22"/>
              </w:rPr>
              <w:t xml:space="preserve">Program has slight logic errors that do no significantly affect the results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43D0496E" w14:textId="77777777" w:rsidR="008859BB" w:rsidRPr="000437E9" w:rsidRDefault="008859BB" w:rsidP="00676D7D">
            <w:pPr>
              <w:rPr>
                <w:sz w:val="22"/>
              </w:rPr>
            </w:pPr>
            <w:r w:rsidRPr="000437E9">
              <w:rPr>
                <w:sz w:val="22"/>
              </w:rPr>
              <w:t xml:space="preserve">Program has significant logic errors </w:t>
            </w:r>
            <w:r w:rsidRPr="009F7127">
              <w:rPr>
                <w:b/>
                <w:sz w:val="22"/>
              </w:rPr>
              <w:t>(3-5pts)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289DEC69" w14:textId="77777777" w:rsidR="008859BB" w:rsidRPr="000437E9" w:rsidRDefault="008859BB" w:rsidP="00676D7D">
            <w:pPr>
              <w:rPr>
                <w:sz w:val="22"/>
              </w:rPr>
            </w:pPr>
            <w:r w:rsidRPr="000437E9">
              <w:rPr>
                <w:sz w:val="22"/>
              </w:rPr>
              <w:t>Program is incorre</w:t>
            </w:r>
            <w:r>
              <w:rPr>
                <w:sz w:val="22"/>
              </w:rPr>
              <w:t xml:space="preserve">ct </w:t>
            </w:r>
            <w:r w:rsidRPr="009F7127">
              <w:rPr>
                <w:b/>
                <w:sz w:val="22"/>
              </w:rPr>
              <w:t>(10-11</w:t>
            </w:r>
            <w:r>
              <w:rPr>
                <w:b/>
                <w:sz w:val="22"/>
              </w:rPr>
              <w:t>pts</w:t>
            </w:r>
            <w:r w:rsidRPr="009F7127">
              <w:rPr>
                <w:b/>
                <w:sz w:val="22"/>
              </w:rPr>
              <w:t>)</w:t>
            </w:r>
          </w:p>
        </w:tc>
      </w:tr>
      <w:tr w:rsidR="008859BB" w:rsidRPr="000437E9" w14:paraId="7212EA3E"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E4E523" w14:textId="77777777" w:rsidR="008859BB" w:rsidRPr="0063312A" w:rsidRDefault="008859BB" w:rsidP="00676D7D">
            <w:pPr>
              <w:rPr>
                <w:b/>
                <w:sz w:val="22"/>
              </w:rPr>
            </w:pPr>
            <w:r w:rsidRPr="0063312A">
              <w:rPr>
                <w:b/>
                <w:sz w:val="22"/>
              </w:rPr>
              <w:lastRenderedPageBreak/>
              <w:t>Standards</w:t>
            </w:r>
          </w:p>
          <w:p w14:paraId="6E374940" w14:textId="77777777" w:rsidR="008859BB" w:rsidRPr="000437E9" w:rsidRDefault="008859BB" w:rsidP="00676D7D">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5A021EC6" w14:textId="77777777" w:rsidR="008859BB" w:rsidRPr="000437E9" w:rsidRDefault="008859BB" w:rsidP="00676D7D">
            <w:pPr>
              <w:rPr>
                <w:sz w:val="22"/>
              </w:rPr>
            </w:pPr>
            <w:r w:rsidRPr="000437E9">
              <w:rPr>
                <w:sz w:val="22"/>
              </w:rPr>
              <w:t xml:space="preserve">Program </w:t>
            </w:r>
            <w:r>
              <w:rPr>
                <w:sz w:val="22"/>
              </w:rPr>
              <w:t xml:space="preserve">code </w:t>
            </w:r>
            <w:r w:rsidRPr="000437E9">
              <w:rPr>
                <w:sz w:val="22"/>
              </w:rPr>
              <w:t>i</w:t>
            </w:r>
            <w:r>
              <w:rPr>
                <w:sz w:val="22"/>
              </w:rPr>
              <w:t xml:space="preserve">s stylistically well designed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1E637BF5" w14:textId="77777777" w:rsidR="008859BB" w:rsidRPr="000437E9" w:rsidRDefault="008859BB" w:rsidP="00676D7D">
            <w:pPr>
              <w:rPr>
                <w:sz w:val="22"/>
              </w:rPr>
            </w:pPr>
            <w:r w:rsidRPr="000437E9">
              <w:rPr>
                <w:sz w:val="22"/>
              </w:rPr>
              <w:t>Few inappropriate design choices (</w:t>
            </w:r>
            <w:proofErr w:type="gramStart"/>
            <w:r w:rsidRPr="000437E9">
              <w:rPr>
                <w:sz w:val="22"/>
              </w:rPr>
              <w:t>i.e.</w:t>
            </w:r>
            <w:proofErr w:type="gramEnd"/>
            <w:r w:rsidRPr="000437E9">
              <w:rPr>
                <w:sz w:val="22"/>
              </w:rPr>
              <w:t xml:space="preserve"> poor variable names, improper indentation)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69971A4D" w14:textId="77777777" w:rsidR="008859BB" w:rsidRPr="000437E9" w:rsidRDefault="008859BB" w:rsidP="00676D7D">
            <w:pPr>
              <w:rPr>
                <w:sz w:val="22"/>
              </w:rPr>
            </w:pPr>
            <w:r w:rsidRPr="000437E9">
              <w:rPr>
                <w:sz w:val="22"/>
              </w:rPr>
              <w:t>Several inappropriate design choices (</w:t>
            </w:r>
            <w:proofErr w:type="gramStart"/>
            <w:r w:rsidRPr="000437E9">
              <w:rPr>
                <w:sz w:val="22"/>
              </w:rPr>
              <w:t>i.e.</w:t>
            </w:r>
            <w:proofErr w:type="gramEnd"/>
            <w:r w:rsidRPr="000437E9">
              <w:rPr>
                <w:sz w:val="22"/>
              </w:rPr>
              <w:t xml:space="preserve"> poor variable names, improper indentation) </w:t>
            </w:r>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64D8F3EE" w14:textId="77777777" w:rsidR="008859BB" w:rsidRPr="000437E9" w:rsidRDefault="008859BB" w:rsidP="00676D7D">
            <w:pPr>
              <w:rPr>
                <w:sz w:val="22"/>
              </w:rPr>
            </w:pPr>
            <w:r w:rsidRPr="000437E9">
              <w:rPr>
                <w:sz w:val="22"/>
              </w:rPr>
              <w:t>Prog</w:t>
            </w:r>
            <w:r>
              <w:rPr>
                <w:sz w:val="22"/>
              </w:rPr>
              <w:t xml:space="preserve">ram is poorly written </w:t>
            </w:r>
            <w:r w:rsidRPr="009F7127">
              <w:rPr>
                <w:b/>
                <w:sz w:val="22"/>
              </w:rPr>
              <w:t>(10-11pts)</w:t>
            </w:r>
          </w:p>
        </w:tc>
      </w:tr>
      <w:tr w:rsidR="008859BB" w:rsidRPr="000437E9" w14:paraId="5E67D9DE"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B1453B" w14:textId="77777777" w:rsidR="008859BB" w:rsidRPr="0063312A" w:rsidRDefault="008859BB" w:rsidP="00676D7D">
            <w:pPr>
              <w:rPr>
                <w:b/>
                <w:sz w:val="22"/>
              </w:rPr>
            </w:pPr>
            <w:r w:rsidRPr="0063312A">
              <w:rPr>
                <w:b/>
                <w:sz w:val="22"/>
              </w:rPr>
              <w:t>Delivery</w:t>
            </w:r>
          </w:p>
          <w:p w14:paraId="5DB9DA40" w14:textId="77777777" w:rsidR="008859BB" w:rsidRPr="000437E9" w:rsidRDefault="008859BB" w:rsidP="00676D7D">
            <w:pPr>
              <w:rPr>
                <w:sz w:val="22"/>
              </w:rPr>
            </w:pPr>
            <w:r w:rsidRPr="0063312A">
              <w:rPr>
                <w:b/>
                <w:sz w:val="22"/>
              </w:rPr>
              <w:t>(10pts)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3DF69FB8" w14:textId="77777777" w:rsidR="008859BB" w:rsidRPr="000437E9" w:rsidRDefault="008859BB" w:rsidP="00676D7D">
            <w:pPr>
              <w:rPr>
                <w:sz w:val="22"/>
              </w:rPr>
            </w:pPr>
            <w:r w:rsidRPr="0067543E">
              <w:rPr>
                <w:sz w:val="22"/>
              </w:rPr>
              <w:t>The program was delivered on time.</w:t>
            </w:r>
            <w:r>
              <w:rPr>
                <w:sz w:val="22"/>
              </w:rPr>
              <w:t xml:space="preserve"> </w:t>
            </w:r>
            <w:r w:rsidRPr="0063312A">
              <w:rPr>
                <w:b/>
                <w:sz w:val="22"/>
              </w:rPr>
              <w:t>(10pts)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395A20D9" w14:textId="77777777" w:rsidR="008859BB" w:rsidRPr="000437E9" w:rsidRDefault="008859BB" w:rsidP="00676D7D">
            <w:pPr>
              <w:rPr>
                <w:sz w:val="22"/>
              </w:rPr>
            </w:pPr>
            <w:r w:rsidRPr="0067543E">
              <w:rPr>
                <w:sz w:val="22"/>
              </w:rPr>
              <w:t xml:space="preserve">The program was delivered </w:t>
            </w:r>
            <w:r>
              <w:rPr>
                <w:sz w:val="22"/>
              </w:rPr>
              <w:t>a day after the deadline</w:t>
            </w:r>
            <w:r w:rsidRPr="0067543E">
              <w:rPr>
                <w:sz w:val="22"/>
              </w:rPr>
              <w:t xml:space="preserve">. </w:t>
            </w:r>
            <w:r w:rsidRPr="00BA017D">
              <w:rPr>
                <w:b/>
                <w:sz w:val="22"/>
              </w:rPr>
              <w:t>(8-9pts)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51AAF7DA" w14:textId="77777777" w:rsidR="008859BB" w:rsidRPr="000437E9" w:rsidRDefault="008859BB" w:rsidP="00676D7D">
            <w:pPr>
              <w:rPr>
                <w:sz w:val="22"/>
              </w:rPr>
            </w:pPr>
            <w:r w:rsidRPr="0067543E">
              <w:rPr>
                <w:sz w:val="22"/>
              </w:rPr>
              <w:t xml:space="preserve">The program was delivered </w:t>
            </w:r>
            <w:r>
              <w:rPr>
                <w:sz w:val="22"/>
              </w:rPr>
              <w:t>two days after the deadline</w:t>
            </w:r>
            <w:r w:rsidRPr="0067543E">
              <w:rPr>
                <w:sz w:val="22"/>
              </w:rPr>
              <w:t>.</w:t>
            </w:r>
            <w:r w:rsidRPr="009F7127">
              <w:rPr>
                <w:b/>
                <w:sz w:val="22"/>
              </w:rPr>
              <w:t xml:space="preserve"> (6-7pts)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26F349ED" w14:textId="77777777" w:rsidR="008859BB" w:rsidRPr="000437E9" w:rsidRDefault="008859BB" w:rsidP="00676D7D">
            <w:pPr>
              <w:rPr>
                <w:sz w:val="22"/>
              </w:rPr>
            </w:pPr>
            <w:r w:rsidRPr="0067543E">
              <w:rPr>
                <w:sz w:val="22"/>
              </w:rPr>
              <w:t>The program was delivered</w:t>
            </w:r>
            <w:r>
              <w:rPr>
                <w:sz w:val="22"/>
              </w:rPr>
              <w:t xml:space="preserve"> more than two days after the deadline</w:t>
            </w:r>
            <w:r w:rsidRPr="0067543E">
              <w:rPr>
                <w:sz w:val="22"/>
              </w:rPr>
              <w:t>.</w:t>
            </w:r>
            <w:r w:rsidRPr="009F7127">
              <w:rPr>
                <w:b/>
                <w:sz w:val="22"/>
              </w:rPr>
              <w:t xml:space="preserve"> </w:t>
            </w:r>
            <w:r w:rsidRPr="009C1D17">
              <w:rPr>
                <w:b/>
                <w:sz w:val="22"/>
              </w:rPr>
              <w:t>(5pts)</w:t>
            </w:r>
          </w:p>
        </w:tc>
      </w:tr>
    </w:tbl>
    <w:p w14:paraId="60D7C982" w14:textId="77777777" w:rsidR="008859BB" w:rsidRPr="008859BB" w:rsidRDefault="008859BB" w:rsidP="008859BB">
      <w:pPr>
        <w:jc w:val="both"/>
        <w:rPr>
          <w:rFonts w:ascii="Arial Narrow" w:hAnsi="Arial Narrow"/>
          <w:lang w:eastAsia="ar-SA"/>
        </w:rPr>
      </w:pPr>
    </w:p>
    <w:p w14:paraId="7C7F4CEB" w14:textId="77777777" w:rsidR="008859BB" w:rsidRPr="0097227B" w:rsidRDefault="008859BB" w:rsidP="0097227B">
      <w:pPr>
        <w:jc w:val="both"/>
        <w:rPr>
          <w:rFonts w:ascii="Arial Narrow" w:hAnsi="Arial Narrow"/>
          <w:lang w:eastAsia="ar-SA"/>
        </w:rPr>
      </w:pPr>
    </w:p>
    <w:sectPr w:rsidR="008859BB" w:rsidRPr="0097227B" w:rsidSect="00FB190D">
      <w:headerReference w:type="default" r:id="rId25"/>
      <w:footerReference w:type="default" r:id="rId26"/>
      <w:headerReference w:type="first" r:id="rId27"/>
      <w:pgSz w:w="12240" w:h="15840" w:code="1"/>
      <w:pgMar w:top="1440" w:right="1440" w:bottom="1440" w:left="1440" w:header="720" w:footer="9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9E810" w14:textId="77777777" w:rsidR="00A36F0A" w:rsidRDefault="00A36F0A">
      <w:r>
        <w:separator/>
      </w:r>
    </w:p>
  </w:endnote>
  <w:endnote w:type="continuationSeparator" w:id="0">
    <w:p w14:paraId="5B9BBD0F" w14:textId="77777777" w:rsidR="00A36F0A" w:rsidRDefault="00A36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sz w:val="20"/>
      </w:rPr>
      <w:id w:val="1046104715"/>
      <w:docPartObj>
        <w:docPartGallery w:val="Page Numbers (Bottom of Page)"/>
        <w:docPartUnique/>
      </w:docPartObj>
    </w:sdtPr>
    <w:sdtEndPr/>
    <w:sdtContent>
      <w:sdt>
        <w:sdtPr>
          <w:rPr>
            <w:rFonts w:ascii="Arial Narrow" w:hAnsi="Arial Narrow"/>
            <w:sz w:val="20"/>
          </w:rPr>
          <w:id w:val="860082579"/>
          <w:docPartObj>
            <w:docPartGallery w:val="Page Numbers (Top of Page)"/>
            <w:docPartUnique/>
          </w:docPartObj>
        </w:sdtPr>
        <w:sdtEndPr/>
        <w:sdtContent>
          <w:p w14:paraId="78CADBD5" w14:textId="77777777" w:rsidR="00676D7D" w:rsidRDefault="00676D7D">
            <w:pPr>
              <w:pStyle w:val="Footer"/>
              <w:pBdr>
                <w:bottom w:val="single" w:sz="6" w:space="1" w:color="auto"/>
              </w:pBdr>
              <w:jc w:val="right"/>
              <w:rPr>
                <w:rFonts w:ascii="Arial Narrow" w:hAnsi="Arial Narrow"/>
                <w:sz w:val="20"/>
              </w:rPr>
            </w:pPr>
          </w:p>
          <w:p w14:paraId="19606BAC" w14:textId="3CF40393" w:rsidR="00676D7D" w:rsidRPr="00320E77" w:rsidRDefault="00676D7D" w:rsidP="00320E77">
            <w:pPr>
              <w:pStyle w:val="Footer"/>
              <w:tabs>
                <w:tab w:val="left" w:pos="8280"/>
              </w:tabs>
              <w:rPr>
                <w:rFonts w:ascii="Arial Narrow" w:hAnsi="Arial Narrow"/>
                <w:sz w:val="20"/>
              </w:rPr>
            </w:pPr>
            <w:r w:rsidRPr="0097227B">
              <w:rPr>
                <w:rFonts w:ascii="Arial Narrow" w:hAnsi="Arial Narrow"/>
                <w:b/>
                <w:sz w:val="20"/>
              </w:rPr>
              <w:t>Applications Development and Emerging Technologies</w:t>
            </w:r>
            <w:proofErr w:type="gramStart"/>
            <w:r>
              <w:rPr>
                <w:rFonts w:ascii="Arial Narrow" w:hAnsi="Arial Narrow"/>
                <w:b/>
                <w:sz w:val="20"/>
              </w:rPr>
              <w:tab/>
              <w:t xml:space="preserve">  </w:t>
            </w:r>
            <w:r>
              <w:rPr>
                <w:rFonts w:ascii="Arial Narrow" w:hAnsi="Arial Narrow"/>
                <w:b/>
                <w:sz w:val="20"/>
              </w:rPr>
              <w:tab/>
            </w:r>
            <w:proofErr w:type="gramEnd"/>
            <w:r w:rsidRPr="00320E77">
              <w:rPr>
                <w:rFonts w:ascii="Arial Narrow" w:hAnsi="Arial Narrow"/>
                <w:b/>
                <w:sz w:val="20"/>
              </w:rPr>
              <w:t xml:space="preserve">Page </w:t>
            </w:r>
            <w:r w:rsidRPr="00320E77">
              <w:rPr>
                <w:rFonts w:ascii="Arial Narrow" w:hAnsi="Arial Narrow"/>
                <w:b/>
                <w:bCs/>
                <w:sz w:val="20"/>
              </w:rPr>
              <w:fldChar w:fldCharType="begin"/>
            </w:r>
            <w:r w:rsidRPr="00320E77">
              <w:rPr>
                <w:rFonts w:ascii="Arial Narrow" w:hAnsi="Arial Narrow"/>
                <w:b/>
                <w:bCs/>
                <w:sz w:val="20"/>
              </w:rPr>
              <w:instrText xml:space="preserve"> PAGE </w:instrText>
            </w:r>
            <w:r w:rsidRPr="00320E77">
              <w:rPr>
                <w:rFonts w:ascii="Arial Narrow" w:hAnsi="Arial Narrow"/>
                <w:b/>
                <w:bCs/>
                <w:sz w:val="20"/>
              </w:rPr>
              <w:fldChar w:fldCharType="separate"/>
            </w:r>
            <w:r>
              <w:rPr>
                <w:rFonts w:ascii="Arial Narrow" w:hAnsi="Arial Narrow"/>
                <w:b/>
                <w:bCs/>
                <w:noProof/>
                <w:sz w:val="20"/>
              </w:rPr>
              <w:t>1</w:t>
            </w:r>
            <w:r w:rsidRPr="00320E77">
              <w:rPr>
                <w:rFonts w:ascii="Arial Narrow" w:hAnsi="Arial Narrow"/>
                <w:b/>
                <w:bCs/>
                <w:sz w:val="20"/>
              </w:rPr>
              <w:fldChar w:fldCharType="end"/>
            </w:r>
            <w:r w:rsidRPr="00320E77">
              <w:rPr>
                <w:rFonts w:ascii="Arial Narrow" w:hAnsi="Arial Narrow"/>
                <w:b/>
                <w:sz w:val="20"/>
              </w:rPr>
              <w:t xml:space="preserve"> of </w:t>
            </w:r>
            <w:r w:rsidRPr="00320E77">
              <w:rPr>
                <w:rFonts w:ascii="Arial Narrow" w:hAnsi="Arial Narrow"/>
                <w:b/>
                <w:bCs/>
                <w:sz w:val="20"/>
              </w:rPr>
              <w:fldChar w:fldCharType="begin"/>
            </w:r>
            <w:r w:rsidRPr="00320E77">
              <w:rPr>
                <w:rFonts w:ascii="Arial Narrow" w:hAnsi="Arial Narrow"/>
                <w:b/>
                <w:bCs/>
                <w:sz w:val="20"/>
              </w:rPr>
              <w:instrText xml:space="preserve"> NUMPAGES  </w:instrText>
            </w:r>
            <w:r w:rsidRPr="00320E77">
              <w:rPr>
                <w:rFonts w:ascii="Arial Narrow" w:hAnsi="Arial Narrow"/>
                <w:b/>
                <w:bCs/>
                <w:sz w:val="20"/>
              </w:rPr>
              <w:fldChar w:fldCharType="separate"/>
            </w:r>
            <w:r>
              <w:rPr>
                <w:rFonts w:ascii="Arial Narrow" w:hAnsi="Arial Narrow"/>
                <w:b/>
                <w:bCs/>
                <w:noProof/>
                <w:sz w:val="20"/>
              </w:rPr>
              <w:t>8</w:t>
            </w:r>
            <w:r w:rsidRPr="00320E77">
              <w:rPr>
                <w:rFonts w:ascii="Arial Narrow" w:hAnsi="Arial Narrow"/>
                <w:b/>
                <w:bCs/>
                <w:sz w:val="20"/>
              </w:rPr>
              <w:fldChar w:fldCharType="end"/>
            </w:r>
          </w:p>
        </w:sdtContent>
      </w:sdt>
    </w:sdtContent>
  </w:sdt>
  <w:p w14:paraId="230F718A" w14:textId="77777777" w:rsidR="00676D7D" w:rsidRPr="00320E77" w:rsidRDefault="00676D7D">
    <w:pPr>
      <w:pStyle w:val="Footer"/>
      <w:rPr>
        <w:rFonts w:ascii="Arial Narrow" w:hAnsi="Arial Narrow"/>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36594" w14:textId="77777777" w:rsidR="00A36F0A" w:rsidRDefault="00A36F0A">
      <w:r>
        <w:separator/>
      </w:r>
    </w:p>
  </w:footnote>
  <w:footnote w:type="continuationSeparator" w:id="0">
    <w:p w14:paraId="0BBA90FD" w14:textId="77777777" w:rsidR="00A36F0A" w:rsidRDefault="00A36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06335" w14:textId="0CE0B5E1" w:rsidR="00676D7D" w:rsidRDefault="00676D7D">
    <w:pPr>
      <w:pStyle w:val="Header"/>
    </w:pPr>
  </w:p>
  <w:p w14:paraId="4CBAFF7A" w14:textId="7E5CE2B9" w:rsidR="00676D7D" w:rsidRDefault="00676D7D">
    <w:pPr>
      <w:pStyle w:val="Header"/>
    </w:pPr>
  </w:p>
  <w:p w14:paraId="3CE7D652" w14:textId="65E2FD44" w:rsidR="00676D7D" w:rsidRDefault="00676D7D">
    <w:pPr>
      <w:pStyle w:val="Header"/>
    </w:pPr>
  </w:p>
  <w:p w14:paraId="2515C9F4" w14:textId="1EAF4216" w:rsidR="00676D7D" w:rsidRDefault="00676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02704" w14:textId="1548781C" w:rsidR="00676D7D" w:rsidRDefault="00676D7D" w:rsidP="00513F34">
    <w:pPr>
      <w:pStyle w:val="Header"/>
      <w:jc w:val="center"/>
    </w:pPr>
    <w:r>
      <w:rPr>
        <w:noProof/>
      </w:rPr>
      <w:drawing>
        <wp:inline distT="0" distB="0" distL="0" distR="0" wp14:anchorId="38713F14" wp14:editId="127B0A57">
          <wp:extent cx="2137410" cy="680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7410" cy="6807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3" w15:restartNumberingAfterBreak="0">
    <w:nsid w:val="00000004"/>
    <w:multiLevelType w:val="multilevel"/>
    <w:tmpl w:val="EDA0A614"/>
    <w:name w:val="WW8Num5"/>
    <w:lvl w:ilvl="0">
      <w:start w:val="1"/>
      <w:numFmt w:val="upperRoman"/>
      <w:lvlText w:val="%1."/>
      <w:lvlJc w:val="left"/>
      <w:pPr>
        <w:tabs>
          <w:tab w:val="num" w:pos="360"/>
        </w:tabs>
        <w:ind w:left="360" w:hanging="360"/>
      </w:pPr>
      <w:rPr>
        <w:b/>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4E03E11"/>
    <w:multiLevelType w:val="hybridMultilevel"/>
    <w:tmpl w:val="BE009D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9E405D0"/>
    <w:multiLevelType w:val="hybridMultilevel"/>
    <w:tmpl w:val="0920521E"/>
    <w:lvl w:ilvl="0" w:tplc="B4E0707E">
      <w:start w:val="1"/>
      <w:numFmt w:val="decimal"/>
      <w:lvlText w:val="%1."/>
      <w:lvlJc w:val="left"/>
      <w:pPr>
        <w:ind w:left="2520" w:hanging="360"/>
      </w:pPr>
      <w:rPr>
        <w:rFonts w:hint="default"/>
        <w:b w:val="0"/>
      </w:rPr>
    </w:lvl>
    <w:lvl w:ilvl="1" w:tplc="34090019">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15:restartNumberingAfterBreak="0">
    <w:nsid w:val="1BE0053A"/>
    <w:multiLevelType w:val="hybridMultilevel"/>
    <w:tmpl w:val="6052C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06814"/>
    <w:multiLevelType w:val="hybridMultilevel"/>
    <w:tmpl w:val="4FE67D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DCE2EFC"/>
    <w:multiLevelType w:val="hybridMultilevel"/>
    <w:tmpl w:val="3DAC6FFE"/>
    <w:lvl w:ilvl="0" w:tplc="34090017">
      <w:start w:val="1"/>
      <w:numFmt w:val="lowerLetter"/>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E903CB2"/>
    <w:multiLevelType w:val="hybridMultilevel"/>
    <w:tmpl w:val="5C323D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2108582C"/>
    <w:multiLevelType w:val="hybridMultilevel"/>
    <w:tmpl w:val="CC28A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1D6B68"/>
    <w:multiLevelType w:val="hybridMultilevel"/>
    <w:tmpl w:val="2AC4FC6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4DE50B5F"/>
    <w:multiLevelType w:val="hybridMultilevel"/>
    <w:tmpl w:val="D09CA36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abstractNum w:abstractNumId="14" w15:restartNumberingAfterBreak="0">
    <w:nsid w:val="612808BD"/>
    <w:multiLevelType w:val="hybridMultilevel"/>
    <w:tmpl w:val="B8EA7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BE62EB8"/>
    <w:multiLevelType w:val="hybridMultilevel"/>
    <w:tmpl w:val="1566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801FF"/>
    <w:multiLevelType w:val="hybridMultilevel"/>
    <w:tmpl w:val="720CD6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0FD77AD"/>
    <w:multiLevelType w:val="multilevel"/>
    <w:tmpl w:val="BA6C60DC"/>
    <w:lvl w:ilvl="0">
      <w:start w:val="1"/>
      <w:numFmt w:val="upperRoman"/>
      <w:lvlText w:val="%1."/>
      <w:lvlJc w:val="left"/>
      <w:pPr>
        <w:tabs>
          <w:tab w:val="num" w:pos="360"/>
        </w:tabs>
        <w:ind w:left="360" w:hanging="360"/>
      </w:pPr>
      <w:rPr>
        <w:b/>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77AC4F6D"/>
    <w:multiLevelType w:val="hybridMultilevel"/>
    <w:tmpl w:val="C1988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071345"/>
    <w:multiLevelType w:val="hybridMultilevel"/>
    <w:tmpl w:val="E77038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3"/>
  </w:num>
  <w:num w:numId="2">
    <w:abstractNumId w:val="3"/>
  </w:num>
  <w:num w:numId="3">
    <w:abstractNumId w:val="8"/>
  </w:num>
  <w:num w:numId="4">
    <w:abstractNumId w:val="16"/>
  </w:num>
  <w:num w:numId="5">
    <w:abstractNumId w:val="19"/>
  </w:num>
  <w:num w:numId="6">
    <w:abstractNumId w:val="4"/>
  </w:num>
  <w:num w:numId="7">
    <w:abstractNumId w:val="9"/>
  </w:num>
  <w:num w:numId="8">
    <w:abstractNumId w:val="17"/>
  </w:num>
  <w:num w:numId="9">
    <w:abstractNumId w:val="12"/>
  </w:num>
  <w:num w:numId="10">
    <w:abstractNumId w:val="7"/>
  </w:num>
  <w:num w:numId="11">
    <w:abstractNumId w:val="11"/>
  </w:num>
  <w:num w:numId="12">
    <w:abstractNumId w:val="10"/>
  </w:num>
  <w:num w:numId="13">
    <w:abstractNumId w:val="5"/>
  </w:num>
  <w:num w:numId="14">
    <w:abstractNumId w:val="6"/>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93"/>
    <w:rsid w:val="0000518C"/>
    <w:rsid w:val="0001385A"/>
    <w:rsid w:val="00022499"/>
    <w:rsid w:val="0004033A"/>
    <w:rsid w:val="000406D1"/>
    <w:rsid w:val="00045FF4"/>
    <w:rsid w:val="00046A5C"/>
    <w:rsid w:val="00047931"/>
    <w:rsid w:val="000514E0"/>
    <w:rsid w:val="00052017"/>
    <w:rsid w:val="00063448"/>
    <w:rsid w:val="00064463"/>
    <w:rsid w:val="000708AD"/>
    <w:rsid w:val="00080C74"/>
    <w:rsid w:val="00087AC4"/>
    <w:rsid w:val="00097798"/>
    <w:rsid w:val="000A22CD"/>
    <w:rsid w:val="000B1043"/>
    <w:rsid w:val="000B1C2C"/>
    <w:rsid w:val="000C35CC"/>
    <w:rsid w:val="000C5DC6"/>
    <w:rsid w:val="000D2CC1"/>
    <w:rsid w:val="000D4550"/>
    <w:rsid w:val="000E1FF2"/>
    <w:rsid w:val="000F2A57"/>
    <w:rsid w:val="000F3BE1"/>
    <w:rsid w:val="000F74AD"/>
    <w:rsid w:val="001003D5"/>
    <w:rsid w:val="00100992"/>
    <w:rsid w:val="00111F0A"/>
    <w:rsid w:val="00113D02"/>
    <w:rsid w:val="0013205C"/>
    <w:rsid w:val="00135774"/>
    <w:rsid w:val="00136806"/>
    <w:rsid w:val="00136CBF"/>
    <w:rsid w:val="00163341"/>
    <w:rsid w:val="00167DBE"/>
    <w:rsid w:val="00170A6A"/>
    <w:rsid w:val="00177BFF"/>
    <w:rsid w:val="00195111"/>
    <w:rsid w:val="001A1D19"/>
    <w:rsid w:val="001B46E3"/>
    <w:rsid w:val="001B7F2E"/>
    <w:rsid w:val="001C6E5A"/>
    <w:rsid w:val="001C7040"/>
    <w:rsid w:val="001D03CD"/>
    <w:rsid w:val="001D0E9F"/>
    <w:rsid w:val="001D6567"/>
    <w:rsid w:val="001E227A"/>
    <w:rsid w:val="001F1AFD"/>
    <w:rsid w:val="001F3AD0"/>
    <w:rsid w:val="001F3CE9"/>
    <w:rsid w:val="00200171"/>
    <w:rsid w:val="0020039A"/>
    <w:rsid w:val="00201ABD"/>
    <w:rsid w:val="002109B4"/>
    <w:rsid w:val="0021593E"/>
    <w:rsid w:val="002312EE"/>
    <w:rsid w:val="00243984"/>
    <w:rsid w:val="00247493"/>
    <w:rsid w:val="00263AC0"/>
    <w:rsid w:val="00273B5D"/>
    <w:rsid w:val="0027439B"/>
    <w:rsid w:val="0027465C"/>
    <w:rsid w:val="00275584"/>
    <w:rsid w:val="002847E3"/>
    <w:rsid w:val="002861BE"/>
    <w:rsid w:val="0029328B"/>
    <w:rsid w:val="00293BD7"/>
    <w:rsid w:val="00293DCD"/>
    <w:rsid w:val="00294687"/>
    <w:rsid w:val="002A17E4"/>
    <w:rsid w:val="002B55A0"/>
    <w:rsid w:val="002C2009"/>
    <w:rsid w:val="002C33B4"/>
    <w:rsid w:val="002C3A27"/>
    <w:rsid w:val="002C6618"/>
    <w:rsid w:val="002D0B57"/>
    <w:rsid w:val="002D640E"/>
    <w:rsid w:val="002E1BE4"/>
    <w:rsid w:val="002E70D1"/>
    <w:rsid w:val="002F4DC7"/>
    <w:rsid w:val="002F6481"/>
    <w:rsid w:val="00300FCE"/>
    <w:rsid w:val="00301A33"/>
    <w:rsid w:val="00306D38"/>
    <w:rsid w:val="003116C9"/>
    <w:rsid w:val="00311FE5"/>
    <w:rsid w:val="00314A79"/>
    <w:rsid w:val="00316D9F"/>
    <w:rsid w:val="00320E77"/>
    <w:rsid w:val="003361C4"/>
    <w:rsid w:val="00337CC4"/>
    <w:rsid w:val="00341399"/>
    <w:rsid w:val="0034145B"/>
    <w:rsid w:val="003441D9"/>
    <w:rsid w:val="0036452B"/>
    <w:rsid w:val="00365D01"/>
    <w:rsid w:val="003743AC"/>
    <w:rsid w:val="00376C40"/>
    <w:rsid w:val="00380D5D"/>
    <w:rsid w:val="00383508"/>
    <w:rsid w:val="003868C9"/>
    <w:rsid w:val="00387984"/>
    <w:rsid w:val="00395BDA"/>
    <w:rsid w:val="003A08A9"/>
    <w:rsid w:val="003A5A68"/>
    <w:rsid w:val="003B5437"/>
    <w:rsid w:val="003D0A13"/>
    <w:rsid w:val="003E0506"/>
    <w:rsid w:val="003E461A"/>
    <w:rsid w:val="00400070"/>
    <w:rsid w:val="00412AC8"/>
    <w:rsid w:val="00415F9E"/>
    <w:rsid w:val="00422755"/>
    <w:rsid w:val="00426E93"/>
    <w:rsid w:val="00433D7B"/>
    <w:rsid w:val="004347E8"/>
    <w:rsid w:val="0044305B"/>
    <w:rsid w:val="00444F14"/>
    <w:rsid w:val="00450FC4"/>
    <w:rsid w:val="004622C2"/>
    <w:rsid w:val="00463E2F"/>
    <w:rsid w:val="00464E53"/>
    <w:rsid w:val="00466E08"/>
    <w:rsid w:val="00473469"/>
    <w:rsid w:val="00474185"/>
    <w:rsid w:val="004907D2"/>
    <w:rsid w:val="004A1060"/>
    <w:rsid w:val="004A1B57"/>
    <w:rsid w:val="004A3A78"/>
    <w:rsid w:val="004A561D"/>
    <w:rsid w:val="004A6151"/>
    <w:rsid w:val="004C1945"/>
    <w:rsid w:val="004C3688"/>
    <w:rsid w:val="004C5A31"/>
    <w:rsid w:val="004D0178"/>
    <w:rsid w:val="004D0700"/>
    <w:rsid w:val="004D68F3"/>
    <w:rsid w:val="004E7FAF"/>
    <w:rsid w:val="004F41F2"/>
    <w:rsid w:val="00501935"/>
    <w:rsid w:val="00504510"/>
    <w:rsid w:val="00513F34"/>
    <w:rsid w:val="0053007D"/>
    <w:rsid w:val="00530D16"/>
    <w:rsid w:val="00531F88"/>
    <w:rsid w:val="005333CF"/>
    <w:rsid w:val="005340C7"/>
    <w:rsid w:val="005365AF"/>
    <w:rsid w:val="00540A7F"/>
    <w:rsid w:val="00542EDC"/>
    <w:rsid w:val="00550C6B"/>
    <w:rsid w:val="00564FCE"/>
    <w:rsid w:val="00573900"/>
    <w:rsid w:val="0058001C"/>
    <w:rsid w:val="00582ED0"/>
    <w:rsid w:val="00583563"/>
    <w:rsid w:val="00592527"/>
    <w:rsid w:val="00597530"/>
    <w:rsid w:val="005A1412"/>
    <w:rsid w:val="005A1DD3"/>
    <w:rsid w:val="005A2879"/>
    <w:rsid w:val="005A31B8"/>
    <w:rsid w:val="005D3509"/>
    <w:rsid w:val="005E03E5"/>
    <w:rsid w:val="005E3586"/>
    <w:rsid w:val="005E6ED4"/>
    <w:rsid w:val="00602E0A"/>
    <w:rsid w:val="00604D48"/>
    <w:rsid w:val="00604DDE"/>
    <w:rsid w:val="006071E3"/>
    <w:rsid w:val="00610002"/>
    <w:rsid w:val="0061103A"/>
    <w:rsid w:val="0061366D"/>
    <w:rsid w:val="00613F75"/>
    <w:rsid w:val="00615B53"/>
    <w:rsid w:val="006326A9"/>
    <w:rsid w:val="00632A48"/>
    <w:rsid w:val="00634382"/>
    <w:rsid w:val="00641D99"/>
    <w:rsid w:val="00645111"/>
    <w:rsid w:val="006548BC"/>
    <w:rsid w:val="00664C24"/>
    <w:rsid w:val="00666C75"/>
    <w:rsid w:val="0066743F"/>
    <w:rsid w:val="0067093A"/>
    <w:rsid w:val="006757E1"/>
    <w:rsid w:val="00676402"/>
    <w:rsid w:val="00676D7D"/>
    <w:rsid w:val="00687D96"/>
    <w:rsid w:val="00694FB5"/>
    <w:rsid w:val="006A1DEE"/>
    <w:rsid w:val="006B715F"/>
    <w:rsid w:val="006C1C03"/>
    <w:rsid w:val="006C1E7A"/>
    <w:rsid w:val="006E1DB2"/>
    <w:rsid w:val="006F686B"/>
    <w:rsid w:val="006F70DF"/>
    <w:rsid w:val="006F7269"/>
    <w:rsid w:val="006F7491"/>
    <w:rsid w:val="00714694"/>
    <w:rsid w:val="00733BE4"/>
    <w:rsid w:val="00746058"/>
    <w:rsid w:val="0075356B"/>
    <w:rsid w:val="007566ED"/>
    <w:rsid w:val="00760D38"/>
    <w:rsid w:val="007711E9"/>
    <w:rsid w:val="00781365"/>
    <w:rsid w:val="007957AA"/>
    <w:rsid w:val="007A1CEE"/>
    <w:rsid w:val="007A368B"/>
    <w:rsid w:val="007A7FB0"/>
    <w:rsid w:val="007B7523"/>
    <w:rsid w:val="007C4286"/>
    <w:rsid w:val="007C4FFF"/>
    <w:rsid w:val="007C5A7E"/>
    <w:rsid w:val="007E32DC"/>
    <w:rsid w:val="007F0CDF"/>
    <w:rsid w:val="0081048A"/>
    <w:rsid w:val="008129FD"/>
    <w:rsid w:val="008305F3"/>
    <w:rsid w:val="00862809"/>
    <w:rsid w:val="00863FEC"/>
    <w:rsid w:val="00870DC0"/>
    <w:rsid w:val="008859BB"/>
    <w:rsid w:val="008971AD"/>
    <w:rsid w:val="008A108D"/>
    <w:rsid w:val="008B122C"/>
    <w:rsid w:val="008B2D1A"/>
    <w:rsid w:val="008B48ED"/>
    <w:rsid w:val="008D1A65"/>
    <w:rsid w:val="008D38BA"/>
    <w:rsid w:val="008D4EFE"/>
    <w:rsid w:val="008E2B0E"/>
    <w:rsid w:val="00931D96"/>
    <w:rsid w:val="00932DF0"/>
    <w:rsid w:val="00934A08"/>
    <w:rsid w:val="009405DA"/>
    <w:rsid w:val="009409CA"/>
    <w:rsid w:val="009470B8"/>
    <w:rsid w:val="0097227B"/>
    <w:rsid w:val="009807EA"/>
    <w:rsid w:val="00983BE8"/>
    <w:rsid w:val="00983DB9"/>
    <w:rsid w:val="00992131"/>
    <w:rsid w:val="0099457F"/>
    <w:rsid w:val="009A171D"/>
    <w:rsid w:val="009A3A29"/>
    <w:rsid w:val="009B06A8"/>
    <w:rsid w:val="009B3824"/>
    <w:rsid w:val="009C3B30"/>
    <w:rsid w:val="009C49D5"/>
    <w:rsid w:val="009C736C"/>
    <w:rsid w:val="009D7DC5"/>
    <w:rsid w:val="009E42AA"/>
    <w:rsid w:val="00A053A0"/>
    <w:rsid w:val="00A14955"/>
    <w:rsid w:val="00A14D3C"/>
    <w:rsid w:val="00A23152"/>
    <w:rsid w:val="00A25989"/>
    <w:rsid w:val="00A33B3C"/>
    <w:rsid w:val="00A33FF2"/>
    <w:rsid w:val="00A35FE9"/>
    <w:rsid w:val="00A36AFD"/>
    <w:rsid w:val="00A36F0A"/>
    <w:rsid w:val="00A42699"/>
    <w:rsid w:val="00A432A5"/>
    <w:rsid w:val="00A43825"/>
    <w:rsid w:val="00A64F3A"/>
    <w:rsid w:val="00A72EAF"/>
    <w:rsid w:val="00A75DD9"/>
    <w:rsid w:val="00A84E9D"/>
    <w:rsid w:val="00A85625"/>
    <w:rsid w:val="00A92A49"/>
    <w:rsid w:val="00AA771E"/>
    <w:rsid w:val="00AB3B6D"/>
    <w:rsid w:val="00AC13F4"/>
    <w:rsid w:val="00AC2986"/>
    <w:rsid w:val="00AC5216"/>
    <w:rsid w:val="00AE59B0"/>
    <w:rsid w:val="00AF10BE"/>
    <w:rsid w:val="00AF4F96"/>
    <w:rsid w:val="00B0581D"/>
    <w:rsid w:val="00B15BA3"/>
    <w:rsid w:val="00B25783"/>
    <w:rsid w:val="00B26D2C"/>
    <w:rsid w:val="00B31AE4"/>
    <w:rsid w:val="00B33396"/>
    <w:rsid w:val="00B34181"/>
    <w:rsid w:val="00B36C26"/>
    <w:rsid w:val="00B47756"/>
    <w:rsid w:val="00B57048"/>
    <w:rsid w:val="00B77859"/>
    <w:rsid w:val="00B91FD6"/>
    <w:rsid w:val="00BA2EEE"/>
    <w:rsid w:val="00BA39D3"/>
    <w:rsid w:val="00BA4FA5"/>
    <w:rsid w:val="00BB682D"/>
    <w:rsid w:val="00BC4D1A"/>
    <w:rsid w:val="00BC5948"/>
    <w:rsid w:val="00BD41B7"/>
    <w:rsid w:val="00BE2502"/>
    <w:rsid w:val="00C04228"/>
    <w:rsid w:val="00C36BDD"/>
    <w:rsid w:val="00C405AC"/>
    <w:rsid w:val="00C426A1"/>
    <w:rsid w:val="00C5153D"/>
    <w:rsid w:val="00C5312F"/>
    <w:rsid w:val="00C57B0D"/>
    <w:rsid w:val="00C60BC3"/>
    <w:rsid w:val="00C71AFF"/>
    <w:rsid w:val="00C76869"/>
    <w:rsid w:val="00C92C48"/>
    <w:rsid w:val="00C94F28"/>
    <w:rsid w:val="00C96C46"/>
    <w:rsid w:val="00CA0370"/>
    <w:rsid w:val="00CA044F"/>
    <w:rsid w:val="00CA245F"/>
    <w:rsid w:val="00CC618E"/>
    <w:rsid w:val="00CC78B1"/>
    <w:rsid w:val="00CD02B1"/>
    <w:rsid w:val="00CD09A0"/>
    <w:rsid w:val="00CE181C"/>
    <w:rsid w:val="00CF1285"/>
    <w:rsid w:val="00CF2A94"/>
    <w:rsid w:val="00D04365"/>
    <w:rsid w:val="00D10876"/>
    <w:rsid w:val="00D246E9"/>
    <w:rsid w:val="00D33378"/>
    <w:rsid w:val="00D46E09"/>
    <w:rsid w:val="00D62D8F"/>
    <w:rsid w:val="00D62E6B"/>
    <w:rsid w:val="00D715AD"/>
    <w:rsid w:val="00D74706"/>
    <w:rsid w:val="00D77608"/>
    <w:rsid w:val="00D833C1"/>
    <w:rsid w:val="00D848BF"/>
    <w:rsid w:val="00D86B1B"/>
    <w:rsid w:val="00DA4C80"/>
    <w:rsid w:val="00DB36EC"/>
    <w:rsid w:val="00DC25FF"/>
    <w:rsid w:val="00DD05A3"/>
    <w:rsid w:val="00DD1B76"/>
    <w:rsid w:val="00DD1C2A"/>
    <w:rsid w:val="00DD1DE3"/>
    <w:rsid w:val="00DD2D6A"/>
    <w:rsid w:val="00DD378C"/>
    <w:rsid w:val="00DD6DEE"/>
    <w:rsid w:val="00DE6544"/>
    <w:rsid w:val="00DE6F26"/>
    <w:rsid w:val="00E16D3E"/>
    <w:rsid w:val="00E2014C"/>
    <w:rsid w:val="00E2191B"/>
    <w:rsid w:val="00E23ED0"/>
    <w:rsid w:val="00E25A70"/>
    <w:rsid w:val="00E26699"/>
    <w:rsid w:val="00E278BE"/>
    <w:rsid w:val="00E36BFC"/>
    <w:rsid w:val="00E47563"/>
    <w:rsid w:val="00E52217"/>
    <w:rsid w:val="00E56729"/>
    <w:rsid w:val="00E72B80"/>
    <w:rsid w:val="00E8572A"/>
    <w:rsid w:val="00EA3A6A"/>
    <w:rsid w:val="00EA3D49"/>
    <w:rsid w:val="00EA4BDA"/>
    <w:rsid w:val="00EA5F33"/>
    <w:rsid w:val="00EB2100"/>
    <w:rsid w:val="00EB5390"/>
    <w:rsid w:val="00ED1BA6"/>
    <w:rsid w:val="00ED22C7"/>
    <w:rsid w:val="00EE320D"/>
    <w:rsid w:val="00EF2C83"/>
    <w:rsid w:val="00F00545"/>
    <w:rsid w:val="00F074CE"/>
    <w:rsid w:val="00F079FF"/>
    <w:rsid w:val="00F07C3A"/>
    <w:rsid w:val="00F10D20"/>
    <w:rsid w:val="00F27F80"/>
    <w:rsid w:val="00F40133"/>
    <w:rsid w:val="00F40E36"/>
    <w:rsid w:val="00F41CD6"/>
    <w:rsid w:val="00F46F4B"/>
    <w:rsid w:val="00F60C6A"/>
    <w:rsid w:val="00F666E2"/>
    <w:rsid w:val="00F709C7"/>
    <w:rsid w:val="00F80646"/>
    <w:rsid w:val="00F9577E"/>
    <w:rsid w:val="00F95861"/>
    <w:rsid w:val="00FA5D69"/>
    <w:rsid w:val="00FB190D"/>
    <w:rsid w:val="00FB355B"/>
    <w:rsid w:val="00FB5610"/>
    <w:rsid w:val="00FB663B"/>
    <w:rsid w:val="00FC4F74"/>
    <w:rsid w:val="00FD0EB1"/>
    <w:rsid w:val="00FE1689"/>
    <w:rsid w:val="00FE7A65"/>
    <w:rsid w:val="00FF2DFB"/>
    <w:rsid w:val="00FF33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28BA88"/>
  <w15:docId w15:val="{8D51DAB8-E5EF-478E-93DB-E7B82BF7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6E2"/>
    <w:rPr>
      <w:sz w:val="24"/>
      <w:szCs w:val="24"/>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22"/>
    </w:rPr>
  </w:style>
  <w:style w:type="paragraph" w:styleId="Heading3">
    <w:name w:val="heading 3"/>
    <w:basedOn w:val="Normal"/>
    <w:next w:val="Normal"/>
    <w:qFormat/>
    <w:pPr>
      <w:keepNext/>
      <w:ind w:firstLine="720"/>
      <w:outlineLvl w:val="2"/>
    </w:pPr>
    <w:rPr>
      <w:i/>
      <w:sz w:val="22"/>
    </w:rPr>
  </w:style>
  <w:style w:type="paragraph" w:styleId="Heading4">
    <w:name w:val="heading 4"/>
    <w:basedOn w:val="Normal"/>
    <w:next w:val="Normal"/>
    <w:qFormat/>
    <w:pPr>
      <w:keepNext/>
      <w:jc w:val="center"/>
      <w:outlineLvl w:val="3"/>
    </w:pPr>
    <w:rPr>
      <w:rFonts w:ascii="Tahoma" w:eastAsia="Arial Unicode MS" w:hAnsi="Tahoma"/>
      <w:b/>
      <w:sz w:val="20"/>
    </w:rPr>
  </w:style>
  <w:style w:type="paragraph" w:styleId="Heading5">
    <w:name w:val="heading 5"/>
    <w:basedOn w:val="Normal"/>
    <w:next w:val="Normal"/>
    <w:qFormat/>
    <w:pPr>
      <w:keepNext/>
      <w:spacing w:after="120"/>
      <w:ind w:left="1584" w:firstLine="576"/>
      <w:outlineLvl w:val="4"/>
    </w:pPr>
    <w:rPr>
      <w:rFonts w:ascii="Tahoma" w:hAnsi="Tahoma"/>
      <w:b/>
      <w:sz w:val="20"/>
    </w:rPr>
  </w:style>
  <w:style w:type="paragraph" w:styleId="Heading6">
    <w:name w:val="heading 6"/>
    <w:basedOn w:val="Normal"/>
    <w:next w:val="Normal"/>
    <w:qFormat/>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AHeading">
    <w:name w:val="toa heading"/>
    <w:basedOn w:val="Normal"/>
    <w:next w:val="Normal"/>
    <w:semiHidden/>
    <w:pPr>
      <w:tabs>
        <w:tab w:val="left" w:pos="9000"/>
        <w:tab w:val="right" w:pos="9360"/>
      </w:tabs>
      <w:suppressAutoHyphens/>
    </w:pPr>
    <w:rPr>
      <w:rFonts w:ascii="Courier New" w:hAnsi="Courier New"/>
    </w:rPr>
  </w:style>
  <w:style w:type="paragraph" w:styleId="BodyTextIndent">
    <w:name w:val="Body Text Indent"/>
    <w:basedOn w:val="Normal"/>
    <w:pPr>
      <w:ind w:left="2160" w:hanging="1440"/>
      <w:jc w:val="both"/>
    </w:pPr>
    <w:rPr>
      <w:rFonts w:ascii="Tahoma" w:hAnsi="Tahoma"/>
      <w:sz w:val="20"/>
    </w:rPr>
  </w:style>
  <w:style w:type="paragraph" w:styleId="BodyTextIndent2">
    <w:name w:val="Body Text Indent 2"/>
    <w:basedOn w:val="Normal"/>
    <w:pPr>
      <w:ind w:left="720"/>
      <w:jc w:val="both"/>
    </w:pPr>
    <w:rPr>
      <w:rFonts w:ascii="Tahoma" w:hAnsi="Tahoma"/>
      <w:sz w:val="20"/>
    </w:rPr>
  </w:style>
  <w:style w:type="paragraph" w:styleId="BodyTextIndent3">
    <w:name w:val="Body Text Indent 3"/>
    <w:basedOn w:val="Normal"/>
    <w:pPr>
      <w:ind w:left="1080"/>
      <w:jc w:val="both"/>
    </w:pPr>
    <w:rPr>
      <w:rFonts w:ascii="Tahoma" w:hAnsi="Tahoma"/>
      <w:sz w:val="20"/>
    </w:rPr>
  </w:style>
  <w:style w:type="character" w:customStyle="1" w:styleId="Heading1Char">
    <w:name w:val="Heading 1 Char"/>
    <w:rPr>
      <w:b/>
      <w:sz w:val="24"/>
      <w:szCs w:val="24"/>
    </w:rPr>
  </w:style>
  <w:style w:type="character" w:customStyle="1" w:styleId="Heading2Char">
    <w:name w:val="Heading 2 Char"/>
    <w:rPr>
      <w:b/>
      <w:sz w:val="22"/>
      <w:szCs w:val="24"/>
    </w:rPr>
  </w:style>
  <w:style w:type="paragraph" w:styleId="ListParagraph">
    <w:name w:val="List Paragraph"/>
    <w:basedOn w:val="Normal"/>
    <w:uiPriority w:val="34"/>
    <w:qFormat/>
    <w:rsid w:val="00687D96"/>
    <w:pPr>
      <w:spacing w:after="200" w:line="276" w:lineRule="auto"/>
      <w:ind w:left="720"/>
      <w:contextualSpacing/>
    </w:pPr>
    <w:rPr>
      <w:rFonts w:ascii="Calibri" w:eastAsia="Calibri" w:hAnsi="Calibri"/>
      <w:sz w:val="22"/>
      <w:szCs w:val="22"/>
      <w:lang w:val="en-PH"/>
    </w:rPr>
  </w:style>
  <w:style w:type="paragraph" w:customStyle="1" w:styleId="bp">
    <w:name w:val="bp"/>
    <w:basedOn w:val="Normal"/>
    <w:rsid w:val="00BB682D"/>
    <w:pPr>
      <w:spacing w:before="100" w:beforeAutospacing="1" w:after="100" w:afterAutospacing="1"/>
    </w:pPr>
    <w:rPr>
      <w:lang w:val="fil-PH" w:eastAsia="fil-PH"/>
    </w:rPr>
  </w:style>
  <w:style w:type="paragraph" w:styleId="NormalWeb">
    <w:name w:val="Normal (Web)"/>
    <w:basedOn w:val="Normal"/>
    <w:uiPriority w:val="99"/>
    <w:unhideWhenUsed/>
    <w:rsid w:val="00314A79"/>
    <w:pPr>
      <w:spacing w:before="100" w:beforeAutospacing="1" w:after="100" w:afterAutospacing="1"/>
    </w:pPr>
  </w:style>
  <w:style w:type="character" w:styleId="Hyperlink">
    <w:name w:val="Hyperlink"/>
    <w:uiPriority w:val="99"/>
    <w:unhideWhenUsed/>
    <w:rsid w:val="004A1060"/>
    <w:rPr>
      <w:color w:val="0000FF"/>
      <w:u w:val="single"/>
    </w:rPr>
  </w:style>
  <w:style w:type="character" w:styleId="Strong">
    <w:name w:val="Strong"/>
    <w:uiPriority w:val="22"/>
    <w:qFormat/>
    <w:rsid w:val="00466E08"/>
    <w:rPr>
      <w:b/>
      <w:bCs/>
    </w:rPr>
  </w:style>
  <w:style w:type="table" w:styleId="TableGrid">
    <w:name w:val="Table Grid"/>
    <w:basedOn w:val="TableNormal"/>
    <w:rsid w:val="000B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E59B0"/>
    <w:rPr>
      <w:rFonts w:ascii="Tahoma" w:hAnsi="Tahoma" w:cs="Tahoma"/>
      <w:sz w:val="16"/>
      <w:szCs w:val="16"/>
    </w:rPr>
  </w:style>
  <w:style w:type="character" w:customStyle="1" w:styleId="BalloonTextChar">
    <w:name w:val="Balloon Text Char"/>
    <w:basedOn w:val="DefaultParagraphFont"/>
    <w:link w:val="BalloonText"/>
    <w:rsid w:val="00AE59B0"/>
    <w:rPr>
      <w:rFonts w:ascii="Tahoma" w:hAnsi="Tahoma" w:cs="Tahoma"/>
      <w:sz w:val="16"/>
      <w:szCs w:val="16"/>
      <w:lang w:val="en-US" w:eastAsia="en-US"/>
    </w:rPr>
  </w:style>
  <w:style w:type="paragraph" w:styleId="NoSpacing">
    <w:name w:val="No Spacing"/>
    <w:link w:val="NoSpacingChar"/>
    <w:uiPriority w:val="1"/>
    <w:qFormat/>
    <w:rsid w:val="00A432A5"/>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432A5"/>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A432A5"/>
    <w:rPr>
      <w:sz w:val="24"/>
      <w:szCs w:val="24"/>
      <w:lang w:val="en-US" w:eastAsia="en-US"/>
    </w:rPr>
  </w:style>
  <w:style w:type="character" w:customStyle="1" w:styleId="FooterChar">
    <w:name w:val="Footer Char"/>
    <w:basedOn w:val="DefaultParagraphFont"/>
    <w:link w:val="Footer"/>
    <w:uiPriority w:val="99"/>
    <w:rsid w:val="00320E77"/>
    <w:rPr>
      <w:sz w:val="24"/>
      <w:szCs w:val="24"/>
      <w:lang w:val="en-US" w:eastAsia="en-US"/>
    </w:rPr>
  </w:style>
  <w:style w:type="character" w:styleId="UnresolvedMention">
    <w:name w:val="Unresolved Mention"/>
    <w:basedOn w:val="DefaultParagraphFont"/>
    <w:uiPriority w:val="99"/>
    <w:semiHidden/>
    <w:unhideWhenUsed/>
    <w:rsid w:val="00C5312F"/>
    <w:rPr>
      <w:color w:val="605E5C"/>
      <w:shd w:val="clear" w:color="auto" w:fill="E1DFDD"/>
    </w:rPr>
  </w:style>
  <w:style w:type="paragraph" w:customStyle="1" w:styleId="intro">
    <w:name w:val="intro"/>
    <w:basedOn w:val="Normal"/>
    <w:rsid w:val="0099457F"/>
    <w:pPr>
      <w:spacing w:before="100" w:beforeAutospacing="1" w:after="100" w:afterAutospacing="1"/>
    </w:pPr>
  </w:style>
  <w:style w:type="character" w:styleId="Emphasis">
    <w:name w:val="Emphasis"/>
    <w:basedOn w:val="DefaultParagraphFont"/>
    <w:uiPriority w:val="20"/>
    <w:qFormat/>
    <w:rsid w:val="0099457F"/>
    <w:rPr>
      <w:i/>
      <w:iCs/>
    </w:rPr>
  </w:style>
  <w:style w:type="character" w:customStyle="1" w:styleId="phpcolor">
    <w:name w:val="phpcolor"/>
    <w:basedOn w:val="DefaultParagraphFont"/>
    <w:rsid w:val="0099457F"/>
  </w:style>
  <w:style w:type="character" w:customStyle="1" w:styleId="phptagcolor">
    <w:name w:val="phptagcolor"/>
    <w:basedOn w:val="DefaultParagraphFont"/>
    <w:rsid w:val="0099457F"/>
  </w:style>
  <w:style w:type="character" w:customStyle="1" w:styleId="phpnumbercolor">
    <w:name w:val="phpnumbercolor"/>
    <w:basedOn w:val="DefaultParagraphFont"/>
    <w:rsid w:val="0099457F"/>
  </w:style>
  <w:style w:type="character" w:customStyle="1" w:styleId="phpkeywordcolor">
    <w:name w:val="phpkeywordcolor"/>
    <w:basedOn w:val="DefaultParagraphFont"/>
    <w:rsid w:val="0099457F"/>
  </w:style>
  <w:style w:type="character" w:customStyle="1" w:styleId="phpglobalcolor">
    <w:name w:val="phpglobalcolor"/>
    <w:basedOn w:val="DefaultParagraphFont"/>
    <w:rsid w:val="0099457F"/>
  </w:style>
  <w:style w:type="character" w:customStyle="1" w:styleId="phpstringcolor">
    <w:name w:val="phpstringcolor"/>
    <w:basedOn w:val="DefaultParagraphFont"/>
    <w:rsid w:val="0099457F"/>
  </w:style>
  <w:style w:type="character" w:customStyle="1" w:styleId="tagnamecolor">
    <w:name w:val="tagnamecolor"/>
    <w:basedOn w:val="DefaultParagraphFont"/>
    <w:rsid w:val="00CA0370"/>
  </w:style>
  <w:style w:type="character" w:customStyle="1" w:styleId="tagcolor">
    <w:name w:val="tagcolor"/>
    <w:basedOn w:val="DefaultParagraphFont"/>
    <w:rsid w:val="00CA0370"/>
  </w:style>
  <w:style w:type="character" w:customStyle="1" w:styleId="attributecolor">
    <w:name w:val="attributecolor"/>
    <w:basedOn w:val="DefaultParagraphFont"/>
    <w:rsid w:val="00CA0370"/>
  </w:style>
  <w:style w:type="character" w:customStyle="1" w:styleId="attributevaluecolor">
    <w:name w:val="attributevaluecolor"/>
    <w:basedOn w:val="DefaultParagraphFont"/>
    <w:rsid w:val="00CA0370"/>
  </w:style>
  <w:style w:type="character" w:customStyle="1" w:styleId="commentcolor">
    <w:name w:val="commentcolor"/>
    <w:basedOn w:val="DefaultParagraphFont"/>
    <w:rsid w:val="00CA0370"/>
  </w:style>
  <w:style w:type="character" w:customStyle="1" w:styleId="colorh1">
    <w:name w:val="color_h1"/>
    <w:basedOn w:val="DefaultParagraphFont"/>
    <w:rsid w:val="00676D7D"/>
  </w:style>
  <w:style w:type="character" w:styleId="HTMLCode">
    <w:name w:val="HTML Code"/>
    <w:basedOn w:val="DefaultParagraphFont"/>
    <w:uiPriority w:val="99"/>
    <w:semiHidden/>
    <w:unhideWhenUsed/>
    <w:rsid w:val="00676D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0669">
      <w:bodyDiv w:val="1"/>
      <w:marLeft w:val="0"/>
      <w:marRight w:val="0"/>
      <w:marTop w:val="0"/>
      <w:marBottom w:val="0"/>
      <w:divBdr>
        <w:top w:val="none" w:sz="0" w:space="0" w:color="auto"/>
        <w:left w:val="none" w:sz="0" w:space="0" w:color="auto"/>
        <w:bottom w:val="none" w:sz="0" w:space="0" w:color="auto"/>
        <w:right w:val="none" w:sz="0" w:space="0" w:color="auto"/>
      </w:divBdr>
    </w:div>
    <w:div w:id="175076237">
      <w:bodyDiv w:val="1"/>
      <w:marLeft w:val="0"/>
      <w:marRight w:val="0"/>
      <w:marTop w:val="0"/>
      <w:marBottom w:val="0"/>
      <w:divBdr>
        <w:top w:val="none" w:sz="0" w:space="0" w:color="auto"/>
        <w:left w:val="none" w:sz="0" w:space="0" w:color="auto"/>
        <w:bottom w:val="none" w:sz="0" w:space="0" w:color="auto"/>
        <w:right w:val="none" w:sz="0" w:space="0" w:color="auto"/>
      </w:divBdr>
      <w:divsChild>
        <w:div w:id="1053232122">
          <w:marLeft w:val="0"/>
          <w:marRight w:val="0"/>
          <w:marTop w:val="0"/>
          <w:marBottom w:val="0"/>
          <w:divBdr>
            <w:top w:val="none" w:sz="0" w:space="0" w:color="auto"/>
            <w:left w:val="none" w:sz="0" w:space="0" w:color="auto"/>
            <w:bottom w:val="none" w:sz="0" w:space="0" w:color="auto"/>
            <w:right w:val="none" w:sz="0" w:space="0" w:color="auto"/>
          </w:divBdr>
          <w:divsChild>
            <w:div w:id="1650741345">
              <w:marLeft w:val="0"/>
              <w:marRight w:val="0"/>
              <w:marTop w:val="167"/>
              <w:marBottom w:val="167"/>
              <w:divBdr>
                <w:top w:val="none" w:sz="0" w:space="0" w:color="auto"/>
                <w:left w:val="none" w:sz="0" w:space="0" w:color="auto"/>
                <w:bottom w:val="none" w:sz="0" w:space="0" w:color="auto"/>
                <w:right w:val="none" w:sz="0" w:space="0" w:color="auto"/>
              </w:divBdr>
              <w:divsChild>
                <w:div w:id="1298758307">
                  <w:marLeft w:val="0"/>
                  <w:marRight w:val="0"/>
                  <w:marTop w:val="0"/>
                  <w:marBottom w:val="335"/>
                  <w:divBdr>
                    <w:top w:val="none" w:sz="0" w:space="0" w:color="auto"/>
                    <w:left w:val="none" w:sz="0" w:space="0" w:color="auto"/>
                    <w:bottom w:val="none" w:sz="0" w:space="0" w:color="auto"/>
                    <w:right w:val="none" w:sz="0" w:space="0" w:color="auto"/>
                  </w:divBdr>
                  <w:divsChild>
                    <w:div w:id="993680532">
                      <w:marLeft w:val="0"/>
                      <w:marRight w:val="0"/>
                      <w:marTop w:val="0"/>
                      <w:marBottom w:val="0"/>
                      <w:divBdr>
                        <w:top w:val="none" w:sz="0" w:space="0" w:color="auto"/>
                        <w:left w:val="none" w:sz="0" w:space="0" w:color="auto"/>
                        <w:bottom w:val="none" w:sz="0" w:space="0" w:color="auto"/>
                        <w:right w:val="none" w:sz="0" w:space="0" w:color="auto"/>
                      </w:divBdr>
                      <w:divsChild>
                        <w:div w:id="493105841">
                          <w:marLeft w:val="0"/>
                          <w:marRight w:val="0"/>
                          <w:marTop w:val="0"/>
                          <w:marBottom w:val="0"/>
                          <w:divBdr>
                            <w:top w:val="none" w:sz="0" w:space="0" w:color="auto"/>
                            <w:left w:val="none" w:sz="0" w:space="0" w:color="auto"/>
                            <w:bottom w:val="none" w:sz="0" w:space="0" w:color="auto"/>
                            <w:right w:val="none" w:sz="0" w:space="0" w:color="auto"/>
                          </w:divBdr>
                          <w:divsChild>
                            <w:div w:id="778649075">
                              <w:marLeft w:val="-469"/>
                              <w:marRight w:val="-469"/>
                              <w:marTop w:val="0"/>
                              <w:marBottom w:val="0"/>
                              <w:divBdr>
                                <w:top w:val="none" w:sz="0" w:space="0" w:color="auto"/>
                                <w:left w:val="none" w:sz="0" w:space="0" w:color="auto"/>
                                <w:bottom w:val="none" w:sz="0" w:space="0" w:color="auto"/>
                                <w:right w:val="none" w:sz="0" w:space="0" w:color="auto"/>
                              </w:divBdr>
                              <w:divsChild>
                                <w:div w:id="1738745533">
                                  <w:marLeft w:val="0"/>
                                  <w:marRight w:val="0"/>
                                  <w:marTop w:val="0"/>
                                  <w:marBottom w:val="0"/>
                                  <w:divBdr>
                                    <w:top w:val="none" w:sz="0" w:space="0" w:color="auto"/>
                                    <w:left w:val="none" w:sz="0" w:space="0" w:color="auto"/>
                                    <w:bottom w:val="none" w:sz="0" w:space="0" w:color="auto"/>
                                    <w:right w:val="none" w:sz="0" w:space="0" w:color="auto"/>
                                  </w:divBdr>
                                  <w:divsChild>
                                    <w:div w:id="93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136760">
      <w:bodyDiv w:val="1"/>
      <w:marLeft w:val="0"/>
      <w:marRight w:val="0"/>
      <w:marTop w:val="0"/>
      <w:marBottom w:val="0"/>
      <w:divBdr>
        <w:top w:val="none" w:sz="0" w:space="0" w:color="auto"/>
        <w:left w:val="none" w:sz="0" w:space="0" w:color="auto"/>
        <w:bottom w:val="none" w:sz="0" w:space="0" w:color="auto"/>
        <w:right w:val="none" w:sz="0" w:space="0" w:color="auto"/>
      </w:divBdr>
      <w:divsChild>
        <w:div w:id="1051342092">
          <w:marLeft w:val="0"/>
          <w:marRight w:val="0"/>
          <w:marTop w:val="0"/>
          <w:marBottom w:val="0"/>
          <w:divBdr>
            <w:top w:val="none" w:sz="0" w:space="0" w:color="auto"/>
            <w:left w:val="none" w:sz="0" w:space="0" w:color="auto"/>
            <w:bottom w:val="none" w:sz="0" w:space="0" w:color="auto"/>
            <w:right w:val="none" w:sz="0" w:space="0" w:color="auto"/>
          </w:divBdr>
        </w:div>
        <w:div w:id="1617567069">
          <w:marLeft w:val="0"/>
          <w:marRight w:val="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
          </w:divsChild>
        </w:div>
        <w:div w:id="1570921699">
          <w:marLeft w:val="-300"/>
          <w:marRight w:val="-300"/>
          <w:marTop w:val="360"/>
          <w:marBottom w:val="360"/>
          <w:divBdr>
            <w:top w:val="none" w:sz="0" w:space="0" w:color="auto"/>
            <w:left w:val="none" w:sz="0" w:space="0" w:color="auto"/>
            <w:bottom w:val="none" w:sz="0" w:space="0" w:color="auto"/>
            <w:right w:val="none" w:sz="0" w:space="0" w:color="auto"/>
          </w:divBdr>
          <w:divsChild>
            <w:div w:id="1642529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76131780">
      <w:bodyDiv w:val="1"/>
      <w:marLeft w:val="0"/>
      <w:marRight w:val="0"/>
      <w:marTop w:val="0"/>
      <w:marBottom w:val="0"/>
      <w:divBdr>
        <w:top w:val="single" w:sz="24" w:space="0" w:color="FF3300"/>
        <w:left w:val="none" w:sz="0" w:space="0" w:color="auto"/>
        <w:bottom w:val="none" w:sz="0" w:space="0" w:color="auto"/>
        <w:right w:val="none" w:sz="0" w:space="0" w:color="auto"/>
      </w:divBdr>
      <w:divsChild>
        <w:div w:id="132069704">
          <w:marLeft w:val="0"/>
          <w:marRight w:val="0"/>
          <w:marTop w:val="0"/>
          <w:marBottom w:val="180"/>
          <w:divBdr>
            <w:top w:val="none" w:sz="0" w:space="0" w:color="auto"/>
            <w:left w:val="none" w:sz="0" w:space="0" w:color="auto"/>
            <w:bottom w:val="none" w:sz="0" w:space="0" w:color="auto"/>
            <w:right w:val="none" w:sz="0" w:space="0" w:color="auto"/>
          </w:divBdr>
          <w:divsChild>
            <w:div w:id="1376658575">
              <w:marLeft w:val="0"/>
              <w:marRight w:val="0"/>
              <w:marTop w:val="0"/>
              <w:marBottom w:val="0"/>
              <w:divBdr>
                <w:top w:val="none" w:sz="0" w:space="0" w:color="auto"/>
                <w:left w:val="none" w:sz="0" w:space="0" w:color="auto"/>
                <w:bottom w:val="none" w:sz="0" w:space="0" w:color="auto"/>
                <w:right w:val="none" w:sz="0" w:space="0" w:color="auto"/>
              </w:divBdr>
              <w:divsChild>
                <w:div w:id="726685791">
                  <w:marLeft w:val="0"/>
                  <w:marRight w:val="0"/>
                  <w:marTop w:val="0"/>
                  <w:marBottom w:val="0"/>
                  <w:divBdr>
                    <w:top w:val="none" w:sz="0" w:space="0" w:color="auto"/>
                    <w:left w:val="none" w:sz="0" w:space="0" w:color="auto"/>
                    <w:bottom w:val="none" w:sz="0" w:space="0" w:color="auto"/>
                    <w:right w:val="none" w:sz="0" w:space="0" w:color="auto"/>
                  </w:divBdr>
                  <w:divsChild>
                    <w:div w:id="164055803">
                      <w:marLeft w:val="0"/>
                      <w:marRight w:val="-5727"/>
                      <w:marTop w:val="0"/>
                      <w:marBottom w:val="0"/>
                      <w:divBdr>
                        <w:top w:val="none" w:sz="0" w:space="0" w:color="auto"/>
                        <w:left w:val="none" w:sz="0" w:space="0" w:color="auto"/>
                        <w:bottom w:val="none" w:sz="0" w:space="0" w:color="auto"/>
                        <w:right w:val="none" w:sz="0" w:space="0" w:color="auto"/>
                      </w:divBdr>
                      <w:divsChild>
                        <w:div w:id="1551766339">
                          <w:marLeft w:val="0"/>
                          <w:marRight w:val="0"/>
                          <w:marTop w:val="360"/>
                          <w:marBottom w:val="360"/>
                          <w:divBdr>
                            <w:top w:val="none" w:sz="0" w:space="0" w:color="auto"/>
                            <w:left w:val="none" w:sz="0" w:space="0" w:color="auto"/>
                            <w:bottom w:val="none" w:sz="0" w:space="0" w:color="auto"/>
                            <w:right w:val="none" w:sz="0" w:space="0" w:color="auto"/>
                          </w:divBdr>
                          <w:divsChild>
                            <w:div w:id="2020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70057">
      <w:bodyDiv w:val="1"/>
      <w:marLeft w:val="0"/>
      <w:marRight w:val="0"/>
      <w:marTop w:val="0"/>
      <w:marBottom w:val="0"/>
      <w:divBdr>
        <w:top w:val="none" w:sz="0" w:space="0" w:color="auto"/>
        <w:left w:val="none" w:sz="0" w:space="0" w:color="auto"/>
        <w:bottom w:val="none" w:sz="0" w:space="0" w:color="auto"/>
        <w:right w:val="none" w:sz="0" w:space="0" w:color="auto"/>
      </w:divBdr>
      <w:divsChild>
        <w:div w:id="156268270">
          <w:marLeft w:val="0"/>
          <w:marRight w:val="0"/>
          <w:marTop w:val="0"/>
          <w:marBottom w:val="0"/>
          <w:divBdr>
            <w:top w:val="none" w:sz="0" w:space="0" w:color="auto"/>
            <w:left w:val="none" w:sz="0" w:space="0" w:color="auto"/>
            <w:bottom w:val="none" w:sz="0" w:space="0" w:color="auto"/>
            <w:right w:val="none" w:sz="0" w:space="0" w:color="auto"/>
          </w:divBdr>
        </w:div>
        <w:div w:id="763692507">
          <w:marLeft w:val="0"/>
          <w:marRight w:val="0"/>
          <w:marTop w:val="0"/>
          <w:marBottom w:val="0"/>
          <w:divBdr>
            <w:top w:val="none" w:sz="0" w:space="0" w:color="auto"/>
            <w:left w:val="none" w:sz="0" w:space="0" w:color="auto"/>
            <w:bottom w:val="none" w:sz="0" w:space="0" w:color="auto"/>
            <w:right w:val="none" w:sz="0" w:space="0" w:color="auto"/>
          </w:divBdr>
          <w:divsChild>
            <w:div w:id="1190292298">
              <w:marLeft w:val="0"/>
              <w:marRight w:val="0"/>
              <w:marTop w:val="0"/>
              <w:marBottom w:val="0"/>
              <w:divBdr>
                <w:top w:val="none" w:sz="0" w:space="0" w:color="auto"/>
                <w:left w:val="none" w:sz="0" w:space="0" w:color="auto"/>
                <w:bottom w:val="none" w:sz="0" w:space="0" w:color="auto"/>
                <w:right w:val="none" w:sz="0" w:space="0" w:color="auto"/>
              </w:divBdr>
            </w:div>
          </w:divsChild>
        </w:div>
        <w:div w:id="1727030295">
          <w:marLeft w:val="-300"/>
          <w:marRight w:val="-300"/>
          <w:marTop w:val="360"/>
          <w:marBottom w:val="360"/>
          <w:divBdr>
            <w:top w:val="none" w:sz="0" w:space="0" w:color="auto"/>
            <w:left w:val="none" w:sz="0" w:space="0" w:color="auto"/>
            <w:bottom w:val="none" w:sz="0" w:space="0" w:color="auto"/>
            <w:right w:val="none" w:sz="0" w:space="0" w:color="auto"/>
          </w:divBdr>
          <w:divsChild>
            <w:div w:id="588319217">
              <w:marLeft w:val="0"/>
              <w:marRight w:val="0"/>
              <w:marTop w:val="0"/>
              <w:marBottom w:val="0"/>
              <w:divBdr>
                <w:top w:val="none" w:sz="0" w:space="0" w:color="auto"/>
                <w:left w:val="single" w:sz="24" w:space="9" w:color="4CAF50"/>
                <w:bottom w:val="none" w:sz="0" w:space="0" w:color="auto"/>
                <w:right w:val="none" w:sz="0" w:space="0" w:color="auto"/>
              </w:divBdr>
            </w:div>
          </w:divsChild>
        </w:div>
        <w:div w:id="1737123323">
          <w:marLeft w:val="-480"/>
          <w:marRight w:val="-480"/>
          <w:marTop w:val="360"/>
          <w:marBottom w:val="360"/>
          <w:divBdr>
            <w:top w:val="none" w:sz="0" w:space="0" w:color="auto"/>
            <w:left w:val="none" w:sz="0" w:space="0" w:color="auto"/>
            <w:bottom w:val="none" w:sz="0" w:space="0" w:color="auto"/>
            <w:right w:val="none" w:sz="0" w:space="0" w:color="auto"/>
          </w:divBdr>
        </w:div>
        <w:div w:id="813982878">
          <w:marLeft w:val="-300"/>
          <w:marRight w:val="-300"/>
          <w:marTop w:val="360"/>
          <w:marBottom w:val="360"/>
          <w:divBdr>
            <w:top w:val="none" w:sz="0" w:space="0" w:color="auto"/>
            <w:left w:val="none" w:sz="0" w:space="0" w:color="auto"/>
            <w:bottom w:val="none" w:sz="0" w:space="0" w:color="auto"/>
            <w:right w:val="none" w:sz="0" w:space="0" w:color="auto"/>
          </w:divBdr>
          <w:divsChild>
            <w:div w:id="58751776">
              <w:marLeft w:val="0"/>
              <w:marRight w:val="0"/>
              <w:marTop w:val="0"/>
              <w:marBottom w:val="0"/>
              <w:divBdr>
                <w:top w:val="none" w:sz="0" w:space="0" w:color="auto"/>
                <w:left w:val="single" w:sz="24" w:space="9" w:color="4CAF50"/>
                <w:bottom w:val="none" w:sz="0" w:space="0" w:color="auto"/>
                <w:right w:val="none" w:sz="0" w:space="0" w:color="auto"/>
              </w:divBdr>
            </w:div>
          </w:divsChild>
        </w:div>
        <w:div w:id="477652781">
          <w:marLeft w:val="-300"/>
          <w:marRight w:val="-300"/>
          <w:marTop w:val="360"/>
          <w:marBottom w:val="360"/>
          <w:divBdr>
            <w:top w:val="none" w:sz="0" w:space="0" w:color="auto"/>
            <w:left w:val="none" w:sz="0" w:space="0" w:color="auto"/>
            <w:bottom w:val="none" w:sz="0" w:space="0" w:color="auto"/>
            <w:right w:val="none" w:sz="0" w:space="0" w:color="auto"/>
          </w:divBdr>
          <w:divsChild>
            <w:div w:id="562369698">
              <w:marLeft w:val="0"/>
              <w:marRight w:val="0"/>
              <w:marTop w:val="0"/>
              <w:marBottom w:val="0"/>
              <w:divBdr>
                <w:top w:val="none" w:sz="0" w:space="0" w:color="auto"/>
                <w:left w:val="single" w:sz="24" w:space="9" w:color="4CAF50"/>
                <w:bottom w:val="none" w:sz="0" w:space="0" w:color="auto"/>
                <w:right w:val="none" w:sz="0" w:space="0" w:color="auto"/>
              </w:divBdr>
            </w:div>
          </w:divsChild>
        </w:div>
        <w:div w:id="360672011">
          <w:marLeft w:val="-300"/>
          <w:marRight w:val="-300"/>
          <w:marTop w:val="360"/>
          <w:marBottom w:val="360"/>
          <w:divBdr>
            <w:top w:val="none" w:sz="0" w:space="0" w:color="auto"/>
            <w:left w:val="none" w:sz="0" w:space="0" w:color="auto"/>
            <w:bottom w:val="none" w:sz="0" w:space="0" w:color="auto"/>
            <w:right w:val="none" w:sz="0" w:space="0" w:color="auto"/>
          </w:divBdr>
          <w:divsChild>
            <w:div w:id="12266441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7617761">
      <w:bodyDiv w:val="1"/>
      <w:marLeft w:val="0"/>
      <w:marRight w:val="0"/>
      <w:marTop w:val="0"/>
      <w:marBottom w:val="0"/>
      <w:divBdr>
        <w:top w:val="none" w:sz="0" w:space="0" w:color="auto"/>
        <w:left w:val="none" w:sz="0" w:space="0" w:color="auto"/>
        <w:bottom w:val="none" w:sz="0" w:space="0" w:color="auto"/>
        <w:right w:val="none" w:sz="0" w:space="0" w:color="auto"/>
      </w:divBdr>
      <w:divsChild>
        <w:div w:id="633608976">
          <w:marLeft w:val="1613"/>
          <w:marRight w:val="0"/>
          <w:marTop w:val="96"/>
          <w:marBottom w:val="0"/>
          <w:divBdr>
            <w:top w:val="none" w:sz="0" w:space="0" w:color="auto"/>
            <w:left w:val="none" w:sz="0" w:space="0" w:color="auto"/>
            <w:bottom w:val="none" w:sz="0" w:space="0" w:color="auto"/>
            <w:right w:val="none" w:sz="0" w:space="0" w:color="auto"/>
          </w:divBdr>
        </w:div>
        <w:div w:id="983971829">
          <w:marLeft w:val="1613"/>
          <w:marRight w:val="0"/>
          <w:marTop w:val="96"/>
          <w:marBottom w:val="0"/>
          <w:divBdr>
            <w:top w:val="none" w:sz="0" w:space="0" w:color="auto"/>
            <w:left w:val="none" w:sz="0" w:space="0" w:color="auto"/>
            <w:bottom w:val="none" w:sz="0" w:space="0" w:color="auto"/>
            <w:right w:val="none" w:sz="0" w:space="0" w:color="auto"/>
          </w:divBdr>
        </w:div>
        <w:div w:id="1052733609">
          <w:marLeft w:val="1613"/>
          <w:marRight w:val="0"/>
          <w:marTop w:val="96"/>
          <w:marBottom w:val="0"/>
          <w:divBdr>
            <w:top w:val="none" w:sz="0" w:space="0" w:color="auto"/>
            <w:left w:val="none" w:sz="0" w:space="0" w:color="auto"/>
            <w:bottom w:val="none" w:sz="0" w:space="0" w:color="auto"/>
            <w:right w:val="none" w:sz="0" w:space="0" w:color="auto"/>
          </w:divBdr>
        </w:div>
        <w:div w:id="1102383093">
          <w:marLeft w:val="907"/>
          <w:marRight w:val="0"/>
          <w:marTop w:val="106"/>
          <w:marBottom w:val="0"/>
          <w:divBdr>
            <w:top w:val="none" w:sz="0" w:space="0" w:color="auto"/>
            <w:left w:val="none" w:sz="0" w:space="0" w:color="auto"/>
            <w:bottom w:val="none" w:sz="0" w:space="0" w:color="auto"/>
            <w:right w:val="none" w:sz="0" w:space="0" w:color="auto"/>
          </w:divBdr>
        </w:div>
        <w:div w:id="1422530223">
          <w:marLeft w:val="907"/>
          <w:marRight w:val="0"/>
          <w:marTop w:val="106"/>
          <w:marBottom w:val="0"/>
          <w:divBdr>
            <w:top w:val="none" w:sz="0" w:space="0" w:color="auto"/>
            <w:left w:val="none" w:sz="0" w:space="0" w:color="auto"/>
            <w:bottom w:val="none" w:sz="0" w:space="0" w:color="auto"/>
            <w:right w:val="none" w:sz="0" w:space="0" w:color="auto"/>
          </w:divBdr>
        </w:div>
      </w:divsChild>
    </w:div>
    <w:div w:id="1103960505">
      <w:bodyDiv w:val="1"/>
      <w:marLeft w:val="0"/>
      <w:marRight w:val="0"/>
      <w:marTop w:val="0"/>
      <w:marBottom w:val="0"/>
      <w:divBdr>
        <w:top w:val="none" w:sz="0" w:space="0" w:color="auto"/>
        <w:left w:val="none" w:sz="0" w:space="0" w:color="auto"/>
        <w:bottom w:val="none" w:sz="0" w:space="0" w:color="auto"/>
        <w:right w:val="none" w:sz="0" w:space="0" w:color="auto"/>
      </w:divBdr>
      <w:divsChild>
        <w:div w:id="1275214237">
          <w:marLeft w:val="0"/>
          <w:marRight w:val="0"/>
          <w:marTop w:val="0"/>
          <w:marBottom w:val="0"/>
          <w:divBdr>
            <w:top w:val="none" w:sz="0" w:space="0" w:color="auto"/>
            <w:left w:val="none" w:sz="0" w:space="0" w:color="auto"/>
            <w:bottom w:val="none" w:sz="0" w:space="0" w:color="auto"/>
            <w:right w:val="none" w:sz="0" w:space="0" w:color="auto"/>
          </w:divBdr>
        </w:div>
        <w:div w:id="1706754902">
          <w:marLeft w:val="-480"/>
          <w:marRight w:val="-480"/>
          <w:marTop w:val="360"/>
          <w:marBottom w:val="360"/>
          <w:divBdr>
            <w:top w:val="none" w:sz="0" w:space="0" w:color="auto"/>
            <w:left w:val="none" w:sz="0" w:space="0" w:color="auto"/>
            <w:bottom w:val="none" w:sz="0" w:space="0" w:color="auto"/>
            <w:right w:val="none" w:sz="0" w:space="0" w:color="auto"/>
          </w:divBdr>
        </w:div>
        <w:div w:id="1551378168">
          <w:marLeft w:val="-300"/>
          <w:marRight w:val="-300"/>
          <w:marTop w:val="360"/>
          <w:marBottom w:val="360"/>
          <w:divBdr>
            <w:top w:val="none" w:sz="0" w:space="0" w:color="auto"/>
            <w:left w:val="none" w:sz="0" w:space="0" w:color="auto"/>
            <w:bottom w:val="none" w:sz="0" w:space="0" w:color="auto"/>
            <w:right w:val="none" w:sz="0" w:space="0" w:color="auto"/>
          </w:divBdr>
          <w:divsChild>
            <w:div w:id="2029137198">
              <w:marLeft w:val="0"/>
              <w:marRight w:val="0"/>
              <w:marTop w:val="0"/>
              <w:marBottom w:val="0"/>
              <w:divBdr>
                <w:top w:val="none" w:sz="0" w:space="0" w:color="auto"/>
                <w:left w:val="single" w:sz="24" w:space="9" w:color="4CAF50"/>
                <w:bottom w:val="none" w:sz="0" w:space="0" w:color="auto"/>
                <w:right w:val="none" w:sz="0" w:space="0" w:color="auto"/>
              </w:divBdr>
            </w:div>
          </w:divsChild>
        </w:div>
        <w:div w:id="166136906">
          <w:marLeft w:val="-480"/>
          <w:marRight w:val="-480"/>
          <w:marTop w:val="360"/>
          <w:marBottom w:val="360"/>
          <w:divBdr>
            <w:top w:val="none" w:sz="0" w:space="0" w:color="auto"/>
            <w:left w:val="none" w:sz="0" w:space="0" w:color="auto"/>
            <w:bottom w:val="none" w:sz="0" w:space="0" w:color="auto"/>
            <w:right w:val="none" w:sz="0" w:space="0" w:color="auto"/>
          </w:divBdr>
        </w:div>
        <w:div w:id="497504728">
          <w:marLeft w:val="-300"/>
          <w:marRight w:val="-300"/>
          <w:marTop w:val="360"/>
          <w:marBottom w:val="360"/>
          <w:divBdr>
            <w:top w:val="none" w:sz="0" w:space="0" w:color="auto"/>
            <w:left w:val="none" w:sz="0" w:space="0" w:color="auto"/>
            <w:bottom w:val="none" w:sz="0" w:space="0" w:color="auto"/>
            <w:right w:val="none" w:sz="0" w:space="0" w:color="auto"/>
          </w:divBdr>
          <w:divsChild>
            <w:div w:id="1849295362">
              <w:marLeft w:val="0"/>
              <w:marRight w:val="0"/>
              <w:marTop w:val="0"/>
              <w:marBottom w:val="0"/>
              <w:divBdr>
                <w:top w:val="none" w:sz="0" w:space="0" w:color="auto"/>
                <w:left w:val="single" w:sz="24" w:space="9" w:color="4CAF50"/>
                <w:bottom w:val="none" w:sz="0" w:space="0" w:color="auto"/>
                <w:right w:val="none" w:sz="0" w:space="0" w:color="auto"/>
              </w:divBdr>
            </w:div>
          </w:divsChild>
        </w:div>
        <w:div w:id="312491914">
          <w:marLeft w:val="-300"/>
          <w:marRight w:val="-300"/>
          <w:marTop w:val="360"/>
          <w:marBottom w:val="360"/>
          <w:divBdr>
            <w:top w:val="none" w:sz="0" w:space="0" w:color="auto"/>
            <w:left w:val="none" w:sz="0" w:space="0" w:color="auto"/>
            <w:bottom w:val="none" w:sz="0" w:space="0" w:color="auto"/>
            <w:right w:val="none" w:sz="0" w:space="0" w:color="auto"/>
          </w:divBdr>
          <w:divsChild>
            <w:div w:id="2044019690">
              <w:marLeft w:val="0"/>
              <w:marRight w:val="0"/>
              <w:marTop w:val="0"/>
              <w:marBottom w:val="0"/>
              <w:divBdr>
                <w:top w:val="none" w:sz="0" w:space="0" w:color="auto"/>
                <w:left w:val="single" w:sz="24" w:space="9" w:color="4CAF50"/>
                <w:bottom w:val="none" w:sz="0" w:space="0" w:color="auto"/>
                <w:right w:val="none" w:sz="0" w:space="0" w:color="auto"/>
              </w:divBdr>
            </w:div>
          </w:divsChild>
        </w:div>
        <w:div w:id="783353715">
          <w:marLeft w:val="-480"/>
          <w:marRight w:val="-480"/>
          <w:marTop w:val="360"/>
          <w:marBottom w:val="360"/>
          <w:divBdr>
            <w:top w:val="none" w:sz="0" w:space="0" w:color="auto"/>
            <w:left w:val="none" w:sz="0" w:space="0" w:color="auto"/>
            <w:bottom w:val="none" w:sz="0" w:space="0" w:color="auto"/>
            <w:right w:val="none" w:sz="0" w:space="0" w:color="auto"/>
          </w:divBdr>
        </w:div>
        <w:div w:id="1625506123">
          <w:marLeft w:val="-300"/>
          <w:marRight w:val="-300"/>
          <w:marTop w:val="360"/>
          <w:marBottom w:val="360"/>
          <w:divBdr>
            <w:top w:val="none" w:sz="0" w:space="0" w:color="auto"/>
            <w:left w:val="none" w:sz="0" w:space="0" w:color="auto"/>
            <w:bottom w:val="none" w:sz="0" w:space="0" w:color="auto"/>
            <w:right w:val="none" w:sz="0" w:space="0" w:color="auto"/>
          </w:divBdr>
          <w:divsChild>
            <w:div w:id="1068460842">
              <w:marLeft w:val="0"/>
              <w:marRight w:val="0"/>
              <w:marTop w:val="0"/>
              <w:marBottom w:val="0"/>
              <w:divBdr>
                <w:top w:val="none" w:sz="0" w:space="0" w:color="auto"/>
                <w:left w:val="single" w:sz="24" w:space="9" w:color="4CAF50"/>
                <w:bottom w:val="none" w:sz="0" w:space="0" w:color="auto"/>
                <w:right w:val="none" w:sz="0" w:space="0" w:color="auto"/>
              </w:divBdr>
            </w:div>
          </w:divsChild>
        </w:div>
        <w:div w:id="2138526791">
          <w:marLeft w:val="-300"/>
          <w:marRight w:val="-300"/>
          <w:marTop w:val="360"/>
          <w:marBottom w:val="360"/>
          <w:divBdr>
            <w:top w:val="none" w:sz="0" w:space="0" w:color="auto"/>
            <w:left w:val="none" w:sz="0" w:space="0" w:color="auto"/>
            <w:bottom w:val="none" w:sz="0" w:space="0" w:color="auto"/>
            <w:right w:val="none" w:sz="0" w:space="0" w:color="auto"/>
          </w:divBdr>
          <w:divsChild>
            <w:div w:id="629191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3234674">
      <w:bodyDiv w:val="1"/>
      <w:marLeft w:val="0"/>
      <w:marRight w:val="0"/>
      <w:marTop w:val="0"/>
      <w:marBottom w:val="0"/>
      <w:divBdr>
        <w:top w:val="none" w:sz="0" w:space="0" w:color="auto"/>
        <w:left w:val="none" w:sz="0" w:space="0" w:color="auto"/>
        <w:bottom w:val="none" w:sz="0" w:space="0" w:color="auto"/>
        <w:right w:val="none" w:sz="0" w:space="0" w:color="auto"/>
      </w:divBdr>
      <w:divsChild>
        <w:div w:id="1711341596">
          <w:marLeft w:val="0"/>
          <w:marRight w:val="0"/>
          <w:marTop w:val="0"/>
          <w:marBottom w:val="0"/>
          <w:divBdr>
            <w:top w:val="none" w:sz="0" w:space="0" w:color="auto"/>
            <w:left w:val="none" w:sz="0" w:space="0" w:color="auto"/>
            <w:bottom w:val="none" w:sz="0" w:space="0" w:color="auto"/>
            <w:right w:val="none" w:sz="0" w:space="0" w:color="auto"/>
          </w:divBdr>
        </w:div>
        <w:div w:id="988094895">
          <w:marLeft w:val="-300"/>
          <w:marRight w:val="-300"/>
          <w:marTop w:val="360"/>
          <w:marBottom w:val="360"/>
          <w:divBdr>
            <w:top w:val="none" w:sz="0" w:space="0" w:color="auto"/>
            <w:left w:val="none" w:sz="0" w:space="0" w:color="auto"/>
            <w:bottom w:val="none" w:sz="0" w:space="0" w:color="auto"/>
            <w:right w:val="none" w:sz="0" w:space="0" w:color="auto"/>
          </w:divBdr>
          <w:divsChild>
            <w:div w:id="12849238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40029439">
      <w:bodyDiv w:val="1"/>
      <w:marLeft w:val="0"/>
      <w:marRight w:val="0"/>
      <w:marTop w:val="0"/>
      <w:marBottom w:val="0"/>
      <w:divBdr>
        <w:top w:val="none" w:sz="0" w:space="0" w:color="auto"/>
        <w:left w:val="none" w:sz="0" w:space="0" w:color="auto"/>
        <w:bottom w:val="none" w:sz="0" w:space="0" w:color="auto"/>
        <w:right w:val="none" w:sz="0" w:space="0" w:color="auto"/>
      </w:divBdr>
      <w:divsChild>
        <w:div w:id="849492227">
          <w:marLeft w:val="1166"/>
          <w:marRight w:val="0"/>
          <w:marTop w:val="134"/>
          <w:marBottom w:val="0"/>
          <w:divBdr>
            <w:top w:val="none" w:sz="0" w:space="0" w:color="auto"/>
            <w:left w:val="none" w:sz="0" w:space="0" w:color="auto"/>
            <w:bottom w:val="none" w:sz="0" w:space="0" w:color="auto"/>
            <w:right w:val="none" w:sz="0" w:space="0" w:color="auto"/>
          </w:divBdr>
        </w:div>
        <w:div w:id="1065645727">
          <w:marLeft w:val="1166"/>
          <w:marRight w:val="0"/>
          <w:marTop w:val="134"/>
          <w:marBottom w:val="0"/>
          <w:divBdr>
            <w:top w:val="none" w:sz="0" w:space="0" w:color="auto"/>
            <w:left w:val="none" w:sz="0" w:space="0" w:color="auto"/>
            <w:bottom w:val="none" w:sz="0" w:space="0" w:color="auto"/>
            <w:right w:val="none" w:sz="0" w:space="0" w:color="auto"/>
          </w:divBdr>
        </w:div>
      </w:divsChild>
    </w:div>
    <w:div w:id="1470594129">
      <w:bodyDiv w:val="1"/>
      <w:marLeft w:val="0"/>
      <w:marRight w:val="0"/>
      <w:marTop w:val="0"/>
      <w:marBottom w:val="0"/>
      <w:divBdr>
        <w:top w:val="none" w:sz="0" w:space="0" w:color="auto"/>
        <w:left w:val="none" w:sz="0" w:space="0" w:color="auto"/>
        <w:bottom w:val="none" w:sz="0" w:space="0" w:color="auto"/>
        <w:right w:val="none" w:sz="0" w:space="0" w:color="auto"/>
      </w:divBdr>
      <w:divsChild>
        <w:div w:id="451941989">
          <w:marLeft w:val="0"/>
          <w:marRight w:val="0"/>
          <w:marTop w:val="0"/>
          <w:marBottom w:val="0"/>
          <w:divBdr>
            <w:top w:val="none" w:sz="0" w:space="0" w:color="auto"/>
            <w:left w:val="none" w:sz="0" w:space="0" w:color="auto"/>
            <w:bottom w:val="none" w:sz="0" w:space="0" w:color="auto"/>
            <w:right w:val="none" w:sz="0" w:space="0" w:color="auto"/>
          </w:divBdr>
        </w:div>
        <w:div w:id="1210412886">
          <w:marLeft w:val="-300"/>
          <w:marRight w:val="-300"/>
          <w:marTop w:val="360"/>
          <w:marBottom w:val="360"/>
          <w:divBdr>
            <w:top w:val="none" w:sz="0" w:space="0" w:color="auto"/>
            <w:left w:val="none" w:sz="0" w:space="0" w:color="auto"/>
            <w:bottom w:val="none" w:sz="0" w:space="0" w:color="auto"/>
            <w:right w:val="none" w:sz="0" w:space="0" w:color="auto"/>
          </w:divBdr>
          <w:divsChild>
            <w:div w:id="10874597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9491871">
      <w:bodyDiv w:val="1"/>
      <w:marLeft w:val="0"/>
      <w:marRight w:val="0"/>
      <w:marTop w:val="0"/>
      <w:marBottom w:val="0"/>
      <w:divBdr>
        <w:top w:val="single" w:sz="24" w:space="0" w:color="FF3300"/>
        <w:left w:val="none" w:sz="0" w:space="0" w:color="auto"/>
        <w:bottom w:val="none" w:sz="0" w:space="0" w:color="auto"/>
        <w:right w:val="none" w:sz="0" w:space="0" w:color="auto"/>
      </w:divBdr>
      <w:divsChild>
        <w:div w:id="369379989">
          <w:marLeft w:val="0"/>
          <w:marRight w:val="0"/>
          <w:marTop w:val="0"/>
          <w:marBottom w:val="180"/>
          <w:divBdr>
            <w:top w:val="none" w:sz="0" w:space="0" w:color="auto"/>
            <w:left w:val="none" w:sz="0" w:space="0" w:color="auto"/>
            <w:bottom w:val="none" w:sz="0" w:space="0" w:color="auto"/>
            <w:right w:val="none" w:sz="0" w:space="0" w:color="auto"/>
          </w:divBdr>
          <w:divsChild>
            <w:div w:id="174417330">
              <w:marLeft w:val="0"/>
              <w:marRight w:val="0"/>
              <w:marTop w:val="0"/>
              <w:marBottom w:val="0"/>
              <w:divBdr>
                <w:top w:val="none" w:sz="0" w:space="0" w:color="auto"/>
                <w:left w:val="none" w:sz="0" w:space="0" w:color="auto"/>
                <w:bottom w:val="none" w:sz="0" w:space="0" w:color="auto"/>
                <w:right w:val="none" w:sz="0" w:space="0" w:color="auto"/>
              </w:divBdr>
              <w:divsChild>
                <w:div w:id="1368874755">
                  <w:marLeft w:val="0"/>
                  <w:marRight w:val="0"/>
                  <w:marTop w:val="0"/>
                  <w:marBottom w:val="0"/>
                  <w:divBdr>
                    <w:top w:val="none" w:sz="0" w:space="0" w:color="auto"/>
                    <w:left w:val="none" w:sz="0" w:space="0" w:color="auto"/>
                    <w:bottom w:val="none" w:sz="0" w:space="0" w:color="auto"/>
                    <w:right w:val="none" w:sz="0" w:space="0" w:color="auto"/>
                  </w:divBdr>
                  <w:divsChild>
                    <w:div w:id="1270578347">
                      <w:marLeft w:val="0"/>
                      <w:marRight w:val="-5727"/>
                      <w:marTop w:val="0"/>
                      <w:marBottom w:val="0"/>
                      <w:divBdr>
                        <w:top w:val="none" w:sz="0" w:space="0" w:color="auto"/>
                        <w:left w:val="none" w:sz="0" w:space="0" w:color="auto"/>
                        <w:bottom w:val="none" w:sz="0" w:space="0" w:color="auto"/>
                        <w:right w:val="none" w:sz="0" w:space="0" w:color="auto"/>
                      </w:divBdr>
                      <w:divsChild>
                        <w:div w:id="528222511">
                          <w:marLeft w:val="0"/>
                          <w:marRight w:val="0"/>
                          <w:marTop w:val="360"/>
                          <w:marBottom w:val="360"/>
                          <w:divBdr>
                            <w:top w:val="none" w:sz="0" w:space="0" w:color="auto"/>
                            <w:left w:val="none" w:sz="0" w:space="0" w:color="auto"/>
                            <w:bottom w:val="none" w:sz="0" w:space="0" w:color="auto"/>
                            <w:right w:val="none" w:sz="0" w:space="0" w:color="auto"/>
                          </w:divBdr>
                          <w:divsChild>
                            <w:div w:id="5952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13345">
      <w:bodyDiv w:val="1"/>
      <w:marLeft w:val="0"/>
      <w:marRight w:val="0"/>
      <w:marTop w:val="0"/>
      <w:marBottom w:val="0"/>
      <w:divBdr>
        <w:top w:val="none" w:sz="0" w:space="0" w:color="auto"/>
        <w:left w:val="none" w:sz="0" w:space="0" w:color="auto"/>
        <w:bottom w:val="none" w:sz="0" w:space="0" w:color="auto"/>
        <w:right w:val="none" w:sz="0" w:space="0" w:color="auto"/>
      </w:divBdr>
    </w:div>
    <w:div w:id="1650090179">
      <w:bodyDiv w:val="1"/>
      <w:marLeft w:val="0"/>
      <w:marRight w:val="0"/>
      <w:marTop w:val="0"/>
      <w:marBottom w:val="0"/>
      <w:divBdr>
        <w:top w:val="none" w:sz="0" w:space="0" w:color="auto"/>
        <w:left w:val="none" w:sz="0" w:space="0" w:color="auto"/>
        <w:bottom w:val="none" w:sz="0" w:space="0" w:color="auto"/>
        <w:right w:val="none" w:sz="0" w:space="0" w:color="auto"/>
      </w:divBdr>
    </w:div>
    <w:div w:id="1684241129">
      <w:bodyDiv w:val="1"/>
      <w:marLeft w:val="0"/>
      <w:marRight w:val="0"/>
      <w:marTop w:val="0"/>
      <w:marBottom w:val="0"/>
      <w:divBdr>
        <w:top w:val="none" w:sz="0" w:space="0" w:color="auto"/>
        <w:left w:val="none" w:sz="0" w:space="0" w:color="auto"/>
        <w:bottom w:val="none" w:sz="0" w:space="0" w:color="auto"/>
        <w:right w:val="none" w:sz="0" w:space="0" w:color="auto"/>
      </w:divBdr>
      <w:divsChild>
        <w:div w:id="117141024">
          <w:marLeft w:val="0"/>
          <w:marRight w:val="0"/>
          <w:marTop w:val="0"/>
          <w:marBottom w:val="0"/>
          <w:divBdr>
            <w:top w:val="none" w:sz="0" w:space="0" w:color="auto"/>
            <w:left w:val="none" w:sz="0" w:space="0" w:color="auto"/>
            <w:bottom w:val="none" w:sz="0" w:space="0" w:color="auto"/>
            <w:right w:val="none" w:sz="0" w:space="0" w:color="auto"/>
          </w:divBdr>
        </w:div>
        <w:div w:id="1063599041">
          <w:marLeft w:val="-300"/>
          <w:marRight w:val="-300"/>
          <w:marTop w:val="360"/>
          <w:marBottom w:val="360"/>
          <w:divBdr>
            <w:top w:val="none" w:sz="0" w:space="0" w:color="auto"/>
            <w:left w:val="none" w:sz="0" w:space="0" w:color="auto"/>
            <w:bottom w:val="none" w:sz="0" w:space="0" w:color="auto"/>
            <w:right w:val="none" w:sz="0" w:space="0" w:color="auto"/>
          </w:divBdr>
          <w:divsChild>
            <w:div w:id="16300923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1376491">
      <w:bodyDiv w:val="1"/>
      <w:marLeft w:val="0"/>
      <w:marRight w:val="0"/>
      <w:marTop w:val="0"/>
      <w:marBottom w:val="0"/>
      <w:divBdr>
        <w:top w:val="none" w:sz="0" w:space="0" w:color="auto"/>
        <w:left w:val="none" w:sz="0" w:space="0" w:color="auto"/>
        <w:bottom w:val="none" w:sz="0" w:space="0" w:color="auto"/>
        <w:right w:val="none" w:sz="0" w:space="0" w:color="auto"/>
      </w:divBdr>
    </w:div>
    <w:div w:id="1762137929">
      <w:bodyDiv w:val="1"/>
      <w:marLeft w:val="0"/>
      <w:marRight w:val="0"/>
      <w:marTop w:val="0"/>
      <w:marBottom w:val="0"/>
      <w:divBdr>
        <w:top w:val="none" w:sz="0" w:space="0" w:color="auto"/>
        <w:left w:val="none" w:sz="0" w:space="0" w:color="auto"/>
        <w:bottom w:val="none" w:sz="0" w:space="0" w:color="auto"/>
        <w:right w:val="none" w:sz="0" w:space="0" w:color="auto"/>
      </w:divBdr>
    </w:div>
    <w:div w:id="1819375003">
      <w:bodyDiv w:val="1"/>
      <w:marLeft w:val="0"/>
      <w:marRight w:val="0"/>
      <w:marTop w:val="0"/>
      <w:marBottom w:val="0"/>
      <w:divBdr>
        <w:top w:val="none" w:sz="0" w:space="0" w:color="auto"/>
        <w:left w:val="none" w:sz="0" w:space="0" w:color="auto"/>
        <w:bottom w:val="none" w:sz="0" w:space="0" w:color="auto"/>
        <w:right w:val="none" w:sz="0" w:space="0" w:color="auto"/>
      </w:divBdr>
      <w:divsChild>
        <w:div w:id="133447019">
          <w:marLeft w:val="547"/>
          <w:marRight w:val="0"/>
          <w:marTop w:val="154"/>
          <w:marBottom w:val="0"/>
          <w:divBdr>
            <w:top w:val="none" w:sz="0" w:space="0" w:color="auto"/>
            <w:left w:val="none" w:sz="0" w:space="0" w:color="auto"/>
            <w:bottom w:val="none" w:sz="0" w:space="0" w:color="auto"/>
            <w:right w:val="none" w:sz="0" w:space="0" w:color="auto"/>
          </w:divBdr>
        </w:div>
        <w:div w:id="1122529321">
          <w:marLeft w:val="547"/>
          <w:marRight w:val="0"/>
          <w:marTop w:val="154"/>
          <w:marBottom w:val="0"/>
          <w:divBdr>
            <w:top w:val="none" w:sz="0" w:space="0" w:color="auto"/>
            <w:left w:val="none" w:sz="0" w:space="0" w:color="auto"/>
            <w:bottom w:val="none" w:sz="0" w:space="0" w:color="auto"/>
            <w:right w:val="none" w:sz="0" w:space="0" w:color="auto"/>
          </w:divBdr>
        </w:div>
        <w:div w:id="589969600">
          <w:marLeft w:val="547"/>
          <w:marRight w:val="0"/>
          <w:marTop w:val="154"/>
          <w:marBottom w:val="0"/>
          <w:divBdr>
            <w:top w:val="none" w:sz="0" w:space="0" w:color="auto"/>
            <w:left w:val="none" w:sz="0" w:space="0" w:color="auto"/>
            <w:bottom w:val="none" w:sz="0" w:space="0" w:color="auto"/>
            <w:right w:val="none" w:sz="0" w:space="0" w:color="auto"/>
          </w:divBdr>
        </w:div>
        <w:div w:id="880283051">
          <w:marLeft w:val="547"/>
          <w:marRight w:val="0"/>
          <w:marTop w:val="154"/>
          <w:marBottom w:val="0"/>
          <w:divBdr>
            <w:top w:val="none" w:sz="0" w:space="0" w:color="auto"/>
            <w:left w:val="none" w:sz="0" w:space="0" w:color="auto"/>
            <w:bottom w:val="none" w:sz="0" w:space="0" w:color="auto"/>
            <w:right w:val="none" w:sz="0" w:space="0" w:color="auto"/>
          </w:divBdr>
        </w:div>
      </w:divsChild>
    </w:div>
    <w:div w:id="21356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hyperlink" Target="https://www.w3schools.com/php/php_variables.as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w3schools.com/php/php_superglobals_get.asp" TargetMode="Externa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yperlink" Target="https://www.w3schools.com/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css/" TargetMode="External"/><Relationship Id="rId20" Type="http://schemas.openxmlformats.org/officeDocument/2006/relationships/hyperlink" Target="https://www.w3schools.com/php/php_superglobals_post.a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php/php_sessions.asp" TargetMode="Externa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hyperlink" Target="https://www.w3schools.com/php/php_cookies.asp" TargetMode="External"/><Relationship Id="rId28" Type="http://schemas.openxmlformats.org/officeDocument/2006/relationships/fontTable" Target="fontTable.xml"/><Relationship Id="rId10" Type="http://schemas.openxmlformats.org/officeDocument/2006/relationships/hyperlink" Target="https://www.w3schools.com/php/php_mysql_intro.asp" TargetMode="External"/><Relationship Id="rId19" Type="http://schemas.openxmlformats.org/officeDocument/2006/relationships/hyperlink" Target="https://www.w3schools.com/php/php_superglobals_globals.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 Id="rId22" Type="http://schemas.openxmlformats.org/officeDocument/2006/relationships/hyperlink" Target="https://www.w3schools.com/php/php_superglobals_request.asp" TargetMode="Externa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0526A-7F58-49D8-8B1E-E123ECF4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2.dot</Template>
  <TotalTime>384</TotalTime>
  <Pages>17</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creator>FEU - East Asia College</dc:creator>
  <cp:lastModifiedBy>PATRICK ANDREW TRIA</cp:lastModifiedBy>
  <cp:revision>49</cp:revision>
  <cp:lastPrinted>2018-12-26T06:12:00Z</cp:lastPrinted>
  <dcterms:created xsi:type="dcterms:W3CDTF">2020-03-25T08:05:00Z</dcterms:created>
  <dcterms:modified xsi:type="dcterms:W3CDTF">2021-03-06T16:13:00Z</dcterms:modified>
</cp:coreProperties>
</file>